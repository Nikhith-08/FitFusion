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E1FD4" w14:textId="58D187F0" w:rsidR="00882937" w:rsidRDefault="00882937" w:rsidP="00882937">
      <w:pPr>
        <w:spacing w:after="0" w:line="240" w:lineRule="auto"/>
        <w:ind w:firstLine="284"/>
        <w:jc w:val="center"/>
        <w:rPr>
          <w:rFonts w:ascii="Arial" w:hAnsi="Arial" w:cs="Arial"/>
          <w:b/>
          <w:bCs/>
          <w:color w:val="C00000"/>
          <w:sz w:val="40"/>
          <w:szCs w:val="40"/>
          <w:lang w:val="en-US"/>
        </w:rPr>
      </w:pPr>
      <w:bookmarkStart w:id="0" w:name="_Hlk192150675"/>
      <w:bookmarkStart w:id="1" w:name="_Hlk192152794"/>
      <w:r>
        <w:rPr>
          <w:rFonts w:ascii="Arial" w:hAnsi="Arial" w:cs="Arial"/>
          <w:b/>
          <w:bCs/>
          <w:noProof/>
          <w:color w:val="C00000"/>
          <w:sz w:val="40"/>
          <w:szCs w:val="40"/>
          <w:lang w:eastAsia="en-IN"/>
        </w:rPr>
        <w:drawing>
          <wp:inline distT="0" distB="0" distL="0" distR="0" wp14:anchorId="40C7D828" wp14:editId="613747A0">
            <wp:extent cx="5746750" cy="1294765"/>
            <wp:effectExtent l="0" t="0" r="6350" b="635"/>
            <wp:docPr id="33951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512510" name="Picture 339512510"/>
                    <pic:cNvPicPr/>
                  </pic:nvPicPr>
                  <pic:blipFill>
                    <a:blip r:embed="rId8">
                      <a:extLst>
                        <a:ext uri="{28A0092B-C50C-407E-A947-70E740481C1C}">
                          <a14:useLocalDpi xmlns:a14="http://schemas.microsoft.com/office/drawing/2010/main" val="0"/>
                        </a:ext>
                      </a:extLst>
                    </a:blip>
                    <a:stretch>
                      <a:fillRect/>
                    </a:stretch>
                  </pic:blipFill>
                  <pic:spPr>
                    <a:xfrm>
                      <a:off x="0" y="0"/>
                      <a:ext cx="5746750" cy="1294765"/>
                    </a:xfrm>
                    <a:prstGeom prst="rect">
                      <a:avLst/>
                    </a:prstGeom>
                  </pic:spPr>
                </pic:pic>
              </a:graphicData>
            </a:graphic>
          </wp:inline>
        </w:drawing>
      </w:r>
    </w:p>
    <w:p w14:paraId="17453F48" w14:textId="7958DD86" w:rsidR="00214ABB" w:rsidRDefault="00087C81" w:rsidP="001136AE">
      <w:pPr>
        <w:spacing w:after="0" w:line="240" w:lineRule="auto"/>
        <w:ind w:firstLine="284"/>
        <w:jc w:val="center"/>
        <w:rPr>
          <w:rFonts w:ascii="Arial" w:hAnsi="Arial" w:cs="Arial"/>
          <w:b/>
          <w:bCs/>
          <w:color w:val="C00000"/>
          <w:sz w:val="40"/>
          <w:szCs w:val="40"/>
          <w:lang w:val="en-US"/>
        </w:rPr>
      </w:pPr>
      <w:r>
        <w:rPr>
          <w:rFonts w:ascii="Arial" w:hAnsi="Arial" w:cs="Arial"/>
          <w:b/>
          <w:bCs/>
          <w:noProof/>
          <w:color w:val="C00000"/>
          <w:sz w:val="40"/>
          <w:szCs w:val="40"/>
          <w:lang w:eastAsia="en-IN"/>
        </w:rPr>
        <mc:AlternateContent>
          <mc:Choice Requires="wps">
            <w:drawing>
              <wp:anchor distT="0" distB="0" distL="114300" distR="114300" simplePos="0" relativeHeight="251659264" behindDoc="0" locked="0" layoutInCell="1" allowOverlap="1" wp14:anchorId="6AC62B43" wp14:editId="1ED601EE">
                <wp:simplePos x="0" y="0"/>
                <wp:positionH relativeFrom="column">
                  <wp:posOffset>-76835</wp:posOffset>
                </wp:positionH>
                <wp:positionV relativeFrom="paragraph">
                  <wp:posOffset>95250</wp:posOffset>
                </wp:positionV>
                <wp:extent cx="6222365" cy="0"/>
                <wp:effectExtent l="0" t="0" r="0" b="0"/>
                <wp:wrapNone/>
                <wp:docPr id="1050439456" name="Straight Connector 2"/>
                <wp:cNvGraphicFramePr/>
                <a:graphic xmlns:a="http://schemas.openxmlformats.org/drawingml/2006/main">
                  <a:graphicData uri="http://schemas.microsoft.com/office/word/2010/wordprocessingShape">
                    <wps:wsp>
                      <wps:cNvCnPr/>
                      <wps:spPr>
                        <a:xfrm>
                          <a:off x="0" y="0"/>
                          <a:ext cx="622236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9381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7.5pt" to="483.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" strokecolor="black [3200]" strokeweight="1.5pt">
                <v:stroke joinstyle="miter"/>
              </v:line>
            </w:pict>
          </mc:Fallback>
        </mc:AlternateContent>
      </w:r>
    </w:p>
    <w:p w14:paraId="2D0BA4CD" w14:textId="7EDA4991" w:rsidR="00B71BB3"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SOFTWARE REQUIREMENTS</w:t>
      </w:r>
    </w:p>
    <w:p w14:paraId="38D93C7E" w14:textId="73F8BBD1" w:rsidR="007529B0" w:rsidRPr="00F9547B" w:rsidRDefault="00B71BB3" w:rsidP="00E2792A">
      <w:pPr>
        <w:spacing w:after="0" w:line="240" w:lineRule="auto"/>
        <w:ind w:firstLine="284"/>
        <w:jc w:val="center"/>
        <w:rPr>
          <w:rFonts w:ascii="Arial" w:hAnsi="Arial" w:cs="Arial"/>
          <w:b/>
          <w:bCs/>
          <w:color w:val="00B0F0"/>
          <w:sz w:val="40"/>
          <w:szCs w:val="40"/>
          <w:lang w:val="en-US"/>
        </w:rPr>
      </w:pPr>
      <w:r w:rsidRPr="00F9547B">
        <w:rPr>
          <w:rFonts w:ascii="Arial" w:hAnsi="Arial" w:cs="Arial"/>
          <w:b/>
          <w:bCs/>
          <w:color w:val="00B0F0"/>
          <w:sz w:val="40"/>
          <w:szCs w:val="40"/>
          <w:lang w:val="en-US"/>
        </w:rPr>
        <w:t>SPECIFICATION</w:t>
      </w:r>
      <w:r w:rsidR="005D1648" w:rsidRPr="00F9547B">
        <w:rPr>
          <w:rFonts w:ascii="Arial" w:hAnsi="Arial" w:cs="Arial"/>
          <w:b/>
          <w:bCs/>
          <w:color w:val="00B0F0"/>
          <w:sz w:val="40"/>
          <w:szCs w:val="40"/>
          <w:lang w:val="en-US"/>
        </w:rPr>
        <w:t xml:space="preserve"> </w:t>
      </w:r>
      <w:r w:rsidRPr="00F9547B">
        <w:rPr>
          <w:rFonts w:ascii="Arial" w:hAnsi="Arial" w:cs="Arial"/>
          <w:b/>
          <w:bCs/>
          <w:color w:val="00B0F0"/>
          <w:sz w:val="40"/>
          <w:szCs w:val="40"/>
          <w:lang w:val="en-US"/>
        </w:rPr>
        <w:t>(SRS)</w:t>
      </w:r>
    </w:p>
    <w:p w14:paraId="756265EE" w14:textId="4072B193" w:rsidR="007529B0" w:rsidRPr="003A1A29" w:rsidRDefault="007529B0" w:rsidP="00E2792A">
      <w:pPr>
        <w:spacing w:after="0" w:line="240" w:lineRule="auto"/>
        <w:ind w:firstLine="284"/>
        <w:jc w:val="center"/>
        <w:rPr>
          <w:rFonts w:ascii="Arial" w:hAnsi="Arial" w:cs="Arial"/>
          <w:b/>
          <w:bCs/>
          <w:i/>
          <w:color w:val="1F3864" w:themeColor="accent1" w:themeShade="80"/>
          <w:sz w:val="28"/>
          <w:szCs w:val="40"/>
          <w:lang w:val="en-US"/>
        </w:rPr>
      </w:pPr>
      <w:r w:rsidRPr="003A1A29">
        <w:rPr>
          <w:rFonts w:ascii="Arial" w:hAnsi="Arial" w:cs="Arial"/>
          <w:b/>
          <w:bCs/>
          <w:i/>
          <w:color w:val="1F3864" w:themeColor="accent1" w:themeShade="80"/>
          <w:sz w:val="28"/>
          <w:szCs w:val="40"/>
          <w:lang w:val="en-US"/>
        </w:rPr>
        <w:t>f</w:t>
      </w:r>
      <w:r w:rsidR="00B71BB3" w:rsidRPr="003A1A29">
        <w:rPr>
          <w:rFonts w:ascii="Arial" w:hAnsi="Arial" w:cs="Arial"/>
          <w:b/>
          <w:bCs/>
          <w:i/>
          <w:color w:val="1F3864" w:themeColor="accent1" w:themeShade="80"/>
          <w:sz w:val="28"/>
          <w:szCs w:val="40"/>
          <w:lang w:val="en-US"/>
        </w:rPr>
        <w:t>or</w:t>
      </w:r>
    </w:p>
    <w:p w14:paraId="7C34B53E" w14:textId="77777777" w:rsidR="00B71BB3" w:rsidRPr="00B71BB3" w:rsidRDefault="00B71BB3" w:rsidP="00E2792A">
      <w:pPr>
        <w:pStyle w:val="Heading"/>
        <w:spacing w:before="0" w:after="0"/>
        <w:jc w:val="center"/>
        <w:rPr>
          <w:color w:val="1F3864"/>
          <w:sz w:val="40"/>
          <w:szCs w:val="40"/>
        </w:rPr>
      </w:pPr>
      <w:r w:rsidRPr="00B71BB3">
        <w:rPr>
          <w:color w:val="0D0D0D"/>
          <w:sz w:val="40"/>
          <w:szCs w:val="40"/>
        </w:rPr>
        <w:t>Automated Video Generation from Text Using Generative AI</w:t>
      </w:r>
    </w:p>
    <w:p w14:paraId="0D1A07D5" w14:textId="77777777" w:rsidR="00B71BB3" w:rsidRDefault="00B71BB3" w:rsidP="00E2792A">
      <w:pPr>
        <w:pStyle w:val="ByLine"/>
        <w:spacing w:before="120" w:after="0"/>
        <w:jc w:val="center"/>
        <w:rPr>
          <w:sz w:val="32"/>
          <w:szCs w:val="32"/>
        </w:rPr>
      </w:pPr>
      <w:r>
        <w:rPr>
          <w:color w:val="1F3864"/>
        </w:rPr>
        <w:t>Version 1.0</w:t>
      </w:r>
    </w:p>
    <w:p w14:paraId="3AAB370B" w14:textId="77777777" w:rsidR="00B71BB3" w:rsidRDefault="00B71BB3" w:rsidP="00E2792A">
      <w:pPr>
        <w:pStyle w:val="ByLine"/>
        <w:spacing w:before="0" w:after="0"/>
        <w:jc w:val="center"/>
        <w:rPr>
          <w:sz w:val="32"/>
          <w:szCs w:val="32"/>
        </w:rPr>
      </w:pPr>
      <w:r>
        <w:rPr>
          <w:sz w:val="32"/>
          <w:szCs w:val="32"/>
        </w:rPr>
        <w:t>Prepared by</w:t>
      </w:r>
    </w:p>
    <w:p w14:paraId="33D2CE7E" w14:textId="77777777" w:rsidR="00E2792A" w:rsidRDefault="00E2792A" w:rsidP="00B71BB3">
      <w:pPr>
        <w:pStyle w:val="ByLine"/>
        <w:spacing w:before="0" w:after="0"/>
        <w:jc w:val="center"/>
        <w:rPr>
          <w:sz w:val="32"/>
          <w:szCs w:val="32"/>
        </w:rPr>
      </w:pPr>
    </w:p>
    <w:tbl>
      <w:tblPr>
        <w:tblW w:w="9581" w:type="dxa"/>
        <w:tblInd w:w="-5" w:type="dxa"/>
        <w:tblLayout w:type="fixed"/>
        <w:tblLook w:val="04A0" w:firstRow="1" w:lastRow="0" w:firstColumn="1" w:lastColumn="0" w:noHBand="0" w:noVBand="1"/>
      </w:tblPr>
      <w:tblGrid>
        <w:gridCol w:w="1102"/>
        <w:gridCol w:w="2694"/>
        <w:gridCol w:w="2127"/>
        <w:gridCol w:w="3658"/>
      </w:tblGrid>
      <w:tr w:rsidR="00432F7D" w14:paraId="0316DE63" w14:textId="77777777" w:rsidTr="00E2792A">
        <w:trPr>
          <w:trHeight w:val="421"/>
        </w:trPr>
        <w:tc>
          <w:tcPr>
            <w:tcW w:w="1101" w:type="dxa"/>
            <w:tcBorders>
              <w:top w:val="single" w:sz="4" w:space="0" w:color="BFBFBF"/>
              <w:left w:val="single" w:sz="4" w:space="0" w:color="BFBFBF"/>
              <w:bottom w:val="single" w:sz="4" w:space="0" w:color="BFBFBF"/>
              <w:right w:val="single" w:sz="4" w:space="0" w:color="BFBFBF"/>
            </w:tcBorders>
            <w:vAlign w:val="center"/>
          </w:tcPr>
          <w:p w14:paraId="7C651288" w14:textId="77777777" w:rsidR="00432F7D" w:rsidRDefault="00432F7D" w:rsidP="001378B1">
            <w:pPr>
              <w:pStyle w:val="ByLine"/>
              <w:spacing w:before="0" w:after="0"/>
              <w:jc w:val="center"/>
            </w:pPr>
            <w:r>
              <w:rPr>
                <w:color w:val="C00000"/>
                <w:sz w:val="24"/>
                <w:szCs w:val="24"/>
              </w:rPr>
              <w:t>S. No</w:t>
            </w:r>
          </w:p>
        </w:tc>
        <w:tc>
          <w:tcPr>
            <w:tcW w:w="2693" w:type="dxa"/>
            <w:tcBorders>
              <w:top w:val="single" w:sz="4" w:space="0" w:color="BFBFBF"/>
              <w:left w:val="nil"/>
              <w:bottom w:val="single" w:sz="4" w:space="0" w:color="BFBFBF"/>
              <w:right w:val="single" w:sz="4" w:space="0" w:color="BFBFBF"/>
            </w:tcBorders>
            <w:vAlign w:val="center"/>
          </w:tcPr>
          <w:p w14:paraId="4C84E8C3" w14:textId="0D19B337" w:rsidR="00432F7D" w:rsidRDefault="00432F7D" w:rsidP="00432F7D">
            <w:pPr>
              <w:pStyle w:val="ByLine"/>
              <w:spacing w:before="0" w:after="0"/>
              <w:jc w:val="center"/>
            </w:pPr>
            <w:r>
              <w:rPr>
                <w:color w:val="C00000"/>
                <w:sz w:val="24"/>
                <w:szCs w:val="24"/>
              </w:rPr>
              <w:t>Roll Number</w:t>
            </w:r>
          </w:p>
        </w:tc>
        <w:tc>
          <w:tcPr>
            <w:tcW w:w="5782" w:type="dxa"/>
            <w:gridSpan w:val="2"/>
            <w:tcBorders>
              <w:top w:val="single" w:sz="4" w:space="0" w:color="BFBFBF"/>
              <w:left w:val="nil"/>
              <w:bottom w:val="single" w:sz="4" w:space="0" w:color="BFBFBF"/>
              <w:right w:val="single" w:sz="4" w:space="0" w:color="BFBFBF"/>
            </w:tcBorders>
            <w:vAlign w:val="center"/>
          </w:tcPr>
          <w:p w14:paraId="21E25656" w14:textId="27139309" w:rsidR="00432F7D" w:rsidRDefault="00432F7D" w:rsidP="001378B1">
            <w:pPr>
              <w:pStyle w:val="ByLine"/>
              <w:spacing w:before="0" w:after="0"/>
              <w:jc w:val="center"/>
            </w:pPr>
            <w:r w:rsidRPr="00432F7D">
              <w:rPr>
                <w:color w:val="C00000"/>
                <w:sz w:val="24"/>
                <w:szCs w:val="24"/>
              </w:rPr>
              <w:t>Student Name</w:t>
            </w:r>
          </w:p>
        </w:tc>
      </w:tr>
      <w:tr w:rsidR="00432F7D" w14:paraId="630CFFD0" w14:textId="77777777" w:rsidTr="00E2792A">
        <w:trPr>
          <w:trHeight w:val="454"/>
        </w:trPr>
        <w:tc>
          <w:tcPr>
            <w:tcW w:w="1101" w:type="dxa"/>
            <w:tcBorders>
              <w:top w:val="single" w:sz="4" w:space="0" w:color="BFBFBF"/>
              <w:left w:val="single" w:sz="4" w:space="0" w:color="BFBFBF"/>
              <w:bottom w:val="single" w:sz="4" w:space="0" w:color="BFBFBF"/>
              <w:right w:val="single" w:sz="4" w:space="0" w:color="BFBFBF"/>
            </w:tcBorders>
            <w:vAlign w:val="center"/>
          </w:tcPr>
          <w:p w14:paraId="1F5E37D6" w14:textId="77777777" w:rsidR="00432F7D" w:rsidRDefault="00432F7D" w:rsidP="001378B1">
            <w:pPr>
              <w:pStyle w:val="ByLine"/>
              <w:spacing w:before="0" w:after="0"/>
              <w:jc w:val="center"/>
            </w:pPr>
            <w:r>
              <w:rPr>
                <w:color w:val="0D0D0D"/>
                <w:sz w:val="24"/>
                <w:szCs w:val="24"/>
              </w:rPr>
              <w:t>1.</w:t>
            </w:r>
          </w:p>
        </w:tc>
        <w:tc>
          <w:tcPr>
            <w:tcW w:w="2693" w:type="dxa"/>
            <w:tcBorders>
              <w:top w:val="single" w:sz="4" w:space="0" w:color="BFBFBF"/>
              <w:left w:val="nil"/>
              <w:bottom w:val="single" w:sz="4" w:space="0" w:color="BFBFBF"/>
              <w:right w:val="single" w:sz="4" w:space="0" w:color="BFBFBF"/>
            </w:tcBorders>
            <w:vAlign w:val="center"/>
          </w:tcPr>
          <w:p w14:paraId="7C90C53D" w14:textId="77777777" w:rsidR="00432F7D" w:rsidRDefault="00432F7D" w:rsidP="001378B1">
            <w:pPr>
              <w:pStyle w:val="ByLine"/>
              <w:spacing w:before="0" w:after="0"/>
              <w:jc w:val="left"/>
            </w:pPr>
          </w:p>
        </w:tc>
        <w:tc>
          <w:tcPr>
            <w:tcW w:w="5782" w:type="dxa"/>
            <w:gridSpan w:val="2"/>
            <w:tcBorders>
              <w:top w:val="single" w:sz="4" w:space="0" w:color="BFBFBF"/>
              <w:left w:val="nil"/>
              <w:bottom w:val="single" w:sz="4" w:space="0" w:color="BFBFBF"/>
              <w:right w:val="single" w:sz="4" w:space="0" w:color="BFBFBF"/>
            </w:tcBorders>
            <w:vAlign w:val="center"/>
          </w:tcPr>
          <w:p w14:paraId="58EBA45A" w14:textId="77777777" w:rsidR="00432F7D" w:rsidRDefault="00432F7D" w:rsidP="001378B1">
            <w:pPr>
              <w:pStyle w:val="ByLine"/>
              <w:spacing w:before="0" w:after="0"/>
              <w:jc w:val="center"/>
            </w:pPr>
          </w:p>
        </w:tc>
      </w:tr>
      <w:tr w:rsidR="00432F7D" w14:paraId="784BD456" w14:textId="77777777" w:rsidTr="00E2792A">
        <w:trPr>
          <w:trHeight w:val="454"/>
        </w:trPr>
        <w:tc>
          <w:tcPr>
            <w:tcW w:w="1101" w:type="dxa"/>
            <w:tcBorders>
              <w:top w:val="single" w:sz="4" w:space="0" w:color="BFBFBF"/>
              <w:left w:val="single" w:sz="4" w:space="0" w:color="BFBFBF"/>
              <w:bottom w:val="single" w:sz="4" w:space="0" w:color="BFBFBF"/>
              <w:right w:val="single" w:sz="4" w:space="0" w:color="BFBFBF"/>
            </w:tcBorders>
            <w:vAlign w:val="center"/>
          </w:tcPr>
          <w:p w14:paraId="04BEB6B7" w14:textId="77777777" w:rsidR="00432F7D" w:rsidRDefault="00432F7D" w:rsidP="001378B1">
            <w:pPr>
              <w:pStyle w:val="ByLine"/>
              <w:spacing w:before="0" w:after="0"/>
              <w:jc w:val="center"/>
            </w:pPr>
            <w:r>
              <w:rPr>
                <w:color w:val="0D0D0D"/>
                <w:sz w:val="24"/>
                <w:szCs w:val="24"/>
              </w:rPr>
              <w:t>2.</w:t>
            </w:r>
          </w:p>
        </w:tc>
        <w:tc>
          <w:tcPr>
            <w:tcW w:w="2693" w:type="dxa"/>
            <w:tcBorders>
              <w:top w:val="single" w:sz="4" w:space="0" w:color="BFBFBF"/>
              <w:left w:val="nil"/>
              <w:bottom w:val="single" w:sz="4" w:space="0" w:color="BFBFBF"/>
              <w:right w:val="single" w:sz="4" w:space="0" w:color="BFBFBF"/>
            </w:tcBorders>
            <w:vAlign w:val="center"/>
          </w:tcPr>
          <w:p w14:paraId="23745064" w14:textId="77777777" w:rsidR="00432F7D" w:rsidRDefault="00432F7D" w:rsidP="001378B1">
            <w:pPr>
              <w:pStyle w:val="ByLine"/>
              <w:spacing w:before="0" w:after="0"/>
              <w:jc w:val="left"/>
            </w:pPr>
          </w:p>
        </w:tc>
        <w:tc>
          <w:tcPr>
            <w:tcW w:w="5782" w:type="dxa"/>
            <w:gridSpan w:val="2"/>
            <w:tcBorders>
              <w:top w:val="single" w:sz="4" w:space="0" w:color="BFBFBF"/>
              <w:left w:val="nil"/>
              <w:bottom w:val="single" w:sz="4" w:space="0" w:color="BFBFBF"/>
              <w:right w:val="single" w:sz="4" w:space="0" w:color="BFBFBF"/>
            </w:tcBorders>
            <w:vAlign w:val="center"/>
          </w:tcPr>
          <w:p w14:paraId="403CD1DD" w14:textId="77777777" w:rsidR="00432F7D" w:rsidRDefault="00432F7D" w:rsidP="001378B1">
            <w:pPr>
              <w:pStyle w:val="ByLine"/>
              <w:spacing w:before="0" w:after="0"/>
              <w:jc w:val="center"/>
            </w:pPr>
          </w:p>
        </w:tc>
      </w:tr>
      <w:tr w:rsidR="00432F7D" w14:paraId="234A9EF4" w14:textId="77777777" w:rsidTr="00E2792A">
        <w:trPr>
          <w:trHeight w:val="454"/>
        </w:trPr>
        <w:tc>
          <w:tcPr>
            <w:tcW w:w="1101" w:type="dxa"/>
            <w:tcBorders>
              <w:top w:val="single" w:sz="4" w:space="0" w:color="BFBFBF"/>
              <w:left w:val="single" w:sz="4" w:space="0" w:color="BFBFBF"/>
              <w:bottom w:val="single" w:sz="4" w:space="0" w:color="BFBFBF"/>
              <w:right w:val="single" w:sz="4" w:space="0" w:color="BFBFBF"/>
            </w:tcBorders>
            <w:vAlign w:val="center"/>
          </w:tcPr>
          <w:p w14:paraId="101DEB45" w14:textId="77777777" w:rsidR="00432F7D" w:rsidRDefault="00432F7D" w:rsidP="001378B1">
            <w:pPr>
              <w:pStyle w:val="ByLine"/>
              <w:spacing w:before="0" w:after="0"/>
              <w:jc w:val="center"/>
            </w:pPr>
            <w:r>
              <w:rPr>
                <w:color w:val="0D0D0D"/>
                <w:sz w:val="24"/>
                <w:szCs w:val="24"/>
              </w:rPr>
              <w:t>3.</w:t>
            </w:r>
          </w:p>
        </w:tc>
        <w:tc>
          <w:tcPr>
            <w:tcW w:w="2693" w:type="dxa"/>
            <w:tcBorders>
              <w:top w:val="single" w:sz="4" w:space="0" w:color="BFBFBF"/>
              <w:left w:val="nil"/>
              <w:bottom w:val="single" w:sz="4" w:space="0" w:color="BFBFBF"/>
              <w:right w:val="single" w:sz="4" w:space="0" w:color="BFBFBF"/>
            </w:tcBorders>
            <w:vAlign w:val="center"/>
          </w:tcPr>
          <w:p w14:paraId="66D76BA3" w14:textId="77777777" w:rsidR="00432F7D" w:rsidRDefault="00432F7D" w:rsidP="001378B1">
            <w:pPr>
              <w:pStyle w:val="ByLine"/>
              <w:spacing w:before="0" w:after="0"/>
              <w:jc w:val="left"/>
            </w:pPr>
          </w:p>
        </w:tc>
        <w:tc>
          <w:tcPr>
            <w:tcW w:w="5782" w:type="dxa"/>
            <w:gridSpan w:val="2"/>
            <w:tcBorders>
              <w:top w:val="single" w:sz="4" w:space="0" w:color="BFBFBF"/>
              <w:left w:val="nil"/>
              <w:bottom w:val="single" w:sz="4" w:space="0" w:color="BFBFBF"/>
              <w:right w:val="single" w:sz="4" w:space="0" w:color="BFBFBF"/>
            </w:tcBorders>
            <w:vAlign w:val="center"/>
          </w:tcPr>
          <w:p w14:paraId="7149478B" w14:textId="77777777" w:rsidR="00432F7D" w:rsidRDefault="00432F7D" w:rsidP="001378B1">
            <w:pPr>
              <w:pStyle w:val="ByLine"/>
              <w:spacing w:before="0" w:after="0"/>
              <w:jc w:val="center"/>
            </w:pPr>
          </w:p>
        </w:tc>
      </w:tr>
      <w:tr w:rsidR="00432F7D" w:rsidRPr="008A2831" w14:paraId="4F65A6F6" w14:textId="77777777" w:rsidTr="00E2792A">
        <w:trPr>
          <w:trHeight w:val="19"/>
        </w:trPr>
        <w:tc>
          <w:tcPr>
            <w:tcW w:w="1101" w:type="dxa"/>
            <w:tcBorders>
              <w:top w:val="nil"/>
              <w:left w:val="nil"/>
              <w:bottom w:val="nil"/>
              <w:right w:val="nil"/>
            </w:tcBorders>
            <w:tcMar>
              <w:top w:w="55" w:type="dxa"/>
              <w:left w:w="108" w:type="dxa"/>
              <w:bottom w:w="55" w:type="dxa"/>
              <w:right w:w="108" w:type="dxa"/>
            </w:tcMar>
            <w:vAlign w:val="center"/>
          </w:tcPr>
          <w:p w14:paraId="00C0A912" w14:textId="77777777" w:rsidR="00432F7D" w:rsidRDefault="00432F7D" w:rsidP="00E2792A">
            <w:pPr>
              <w:pStyle w:val="ByLine"/>
              <w:snapToGrid w:val="0"/>
              <w:spacing w:before="0" w:after="0" w:line="144" w:lineRule="auto"/>
              <w:jc w:val="center"/>
              <w:rPr>
                <w:color w:val="FF0000"/>
                <w:sz w:val="24"/>
                <w:szCs w:val="24"/>
              </w:rPr>
            </w:pPr>
          </w:p>
        </w:tc>
        <w:tc>
          <w:tcPr>
            <w:tcW w:w="2693" w:type="dxa"/>
            <w:tcBorders>
              <w:top w:val="nil"/>
              <w:left w:val="nil"/>
              <w:bottom w:val="nil"/>
              <w:right w:val="nil"/>
            </w:tcBorders>
            <w:tcMar>
              <w:top w:w="55" w:type="dxa"/>
              <w:left w:w="108" w:type="dxa"/>
              <w:bottom w:w="55" w:type="dxa"/>
              <w:right w:w="108" w:type="dxa"/>
            </w:tcMar>
            <w:vAlign w:val="center"/>
          </w:tcPr>
          <w:p w14:paraId="7A22D461" w14:textId="77777777" w:rsidR="00432F7D" w:rsidRDefault="00432F7D" w:rsidP="00E2792A">
            <w:pPr>
              <w:pStyle w:val="ByLine"/>
              <w:snapToGrid w:val="0"/>
              <w:spacing w:before="0" w:after="0" w:line="144" w:lineRule="auto"/>
              <w:jc w:val="left"/>
              <w:rPr>
                <w:color w:val="FF0000"/>
                <w:sz w:val="24"/>
                <w:szCs w:val="24"/>
              </w:rPr>
            </w:pPr>
          </w:p>
        </w:tc>
        <w:tc>
          <w:tcPr>
            <w:tcW w:w="5782" w:type="dxa"/>
            <w:gridSpan w:val="2"/>
            <w:tcBorders>
              <w:top w:val="nil"/>
              <w:left w:val="nil"/>
              <w:bottom w:val="nil"/>
              <w:right w:val="nil"/>
            </w:tcBorders>
            <w:tcMar>
              <w:top w:w="55" w:type="dxa"/>
              <w:left w:w="108" w:type="dxa"/>
              <w:bottom w:w="55" w:type="dxa"/>
              <w:right w:w="108" w:type="dxa"/>
            </w:tcMar>
            <w:vAlign w:val="center"/>
          </w:tcPr>
          <w:p w14:paraId="253A79F6" w14:textId="77777777" w:rsidR="00432F7D" w:rsidRDefault="00432F7D" w:rsidP="00E2792A">
            <w:pPr>
              <w:pStyle w:val="ByLine"/>
              <w:snapToGrid w:val="0"/>
              <w:spacing w:before="0" w:after="0" w:line="144" w:lineRule="auto"/>
              <w:jc w:val="center"/>
              <w:rPr>
                <w:color w:val="FF0000"/>
                <w:sz w:val="24"/>
                <w:szCs w:val="24"/>
              </w:rPr>
            </w:pPr>
          </w:p>
        </w:tc>
      </w:tr>
      <w:tr w:rsidR="00E2792A" w:rsidRPr="00B204A6" w14:paraId="6859B3D1" w14:textId="77777777" w:rsidTr="00E2792A">
        <w:tblPrEx>
          <w:tblCellMar>
            <w:top w:w="55" w:type="dxa"/>
            <w:bottom w:w="55" w:type="dxa"/>
          </w:tblCellMar>
          <w:tblLook w:val="0000" w:firstRow="0" w:lastRow="0" w:firstColumn="0" w:lastColumn="0" w:noHBand="0" w:noVBand="0"/>
        </w:tblPrEx>
        <w:trPr>
          <w:trHeight w:val="454"/>
        </w:trPr>
        <w:tc>
          <w:tcPr>
            <w:tcW w:w="1101" w:type="dxa"/>
            <w:shd w:val="clear" w:color="auto" w:fill="auto"/>
            <w:vAlign w:val="center"/>
          </w:tcPr>
          <w:p w14:paraId="036B2D39" w14:textId="77777777" w:rsidR="00E2792A" w:rsidRPr="00B204A6" w:rsidRDefault="00E2792A" w:rsidP="00E2792A">
            <w:pPr>
              <w:pStyle w:val="ByLine"/>
              <w:snapToGrid w:val="0"/>
              <w:spacing w:before="0" w:after="0" w:line="144" w:lineRule="auto"/>
              <w:jc w:val="center"/>
              <w:rPr>
                <w:color w:val="FF0000"/>
                <w:sz w:val="24"/>
                <w:szCs w:val="24"/>
              </w:rPr>
            </w:pPr>
          </w:p>
        </w:tc>
        <w:tc>
          <w:tcPr>
            <w:tcW w:w="4819" w:type="dxa"/>
            <w:gridSpan w:val="2"/>
            <w:shd w:val="clear" w:color="auto" w:fill="auto"/>
            <w:vAlign w:val="center"/>
          </w:tcPr>
          <w:p w14:paraId="41B28AD2" w14:textId="77777777" w:rsidR="00E2792A" w:rsidRPr="00B204A6" w:rsidRDefault="00E2792A" w:rsidP="00E2792A">
            <w:pPr>
              <w:pStyle w:val="ByLine"/>
              <w:snapToGrid w:val="0"/>
              <w:spacing w:before="0" w:after="0" w:line="144" w:lineRule="auto"/>
              <w:jc w:val="left"/>
              <w:rPr>
                <w:color w:val="FF0000"/>
                <w:sz w:val="24"/>
                <w:szCs w:val="24"/>
              </w:rPr>
            </w:pPr>
          </w:p>
        </w:tc>
        <w:tc>
          <w:tcPr>
            <w:tcW w:w="3656" w:type="dxa"/>
            <w:shd w:val="clear" w:color="auto" w:fill="auto"/>
            <w:vAlign w:val="center"/>
          </w:tcPr>
          <w:p w14:paraId="79846D15" w14:textId="77777777" w:rsidR="00E2792A" w:rsidRPr="00B204A6" w:rsidRDefault="00E2792A" w:rsidP="00E2792A">
            <w:pPr>
              <w:pStyle w:val="ByLine"/>
              <w:snapToGrid w:val="0"/>
              <w:spacing w:before="0" w:after="0" w:line="144" w:lineRule="auto"/>
              <w:jc w:val="center"/>
              <w:rPr>
                <w:color w:val="FF0000"/>
                <w:sz w:val="24"/>
                <w:szCs w:val="24"/>
              </w:rPr>
            </w:pPr>
          </w:p>
        </w:tc>
      </w:tr>
    </w:tbl>
    <w:p w14:paraId="54543610" w14:textId="77777777" w:rsidR="00E2792A" w:rsidRPr="00B204A6" w:rsidRDefault="00E2792A" w:rsidP="00E2792A">
      <w:pPr>
        <w:pStyle w:val="ByLine"/>
        <w:spacing w:before="120" w:after="0"/>
        <w:jc w:val="left"/>
        <w:rPr>
          <w:sz w:val="22"/>
        </w:rPr>
      </w:pPr>
    </w:p>
    <w:tbl>
      <w:tblPr>
        <w:tblW w:w="9639" w:type="dxa"/>
        <w:tblInd w:w="-5" w:type="dxa"/>
        <w:tblLayout w:type="fixed"/>
        <w:tblLook w:val="0000" w:firstRow="0" w:lastRow="0" w:firstColumn="0" w:lastColumn="0" w:noHBand="0" w:noVBand="0"/>
      </w:tblPr>
      <w:tblGrid>
        <w:gridCol w:w="2895"/>
        <w:gridCol w:w="6744"/>
      </w:tblGrid>
      <w:tr w:rsidR="00E2792A" w:rsidRPr="00B204A6" w14:paraId="5C252259"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DAAD52F" w14:textId="77777777" w:rsidR="00E2792A" w:rsidRPr="00B204A6" w:rsidRDefault="00E2792A" w:rsidP="00B73FC4">
            <w:pPr>
              <w:pStyle w:val="ByLine"/>
              <w:spacing w:before="120" w:after="0"/>
              <w:jc w:val="left"/>
            </w:pPr>
            <w:r w:rsidRPr="00B204A6">
              <w:t>Supervisor:</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DC14FF4" w14:textId="77777777" w:rsidR="00E2792A" w:rsidRPr="00B204A6" w:rsidRDefault="00E2792A" w:rsidP="00B73FC4">
            <w:pPr>
              <w:pStyle w:val="ByLine"/>
              <w:spacing w:before="120" w:after="0"/>
              <w:jc w:val="left"/>
            </w:pPr>
          </w:p>
        </w:tc>
      </w:tr>
      <w:tr w:rsidR="00E2792A" w:rsidRPr="00B204A6" w14:paraId="08B04430"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7A3A0F4" w14:textId="77777777" w:rsidR="00E2792A" w:rsidRPr="00B204A6" w:rsidRDefault="00E2792A" w:rsidP="00B73FC4">
            <w:pPr>
              <w:pStyle w:val="ByLine"/>
              <w:spacing w:before="120" w:after="0"/>
              <w:jc w:val="left"/>
            </w:pPr>
            <w:r w:rsidRPr="00B204A6">
              <w:t>Designation:</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626456" w14:textId="77777777" w:rsidR="00E2792A" w:rsidRPr="00B204A6" w:rsidRDefault="00E2792A" w:rsidP="00B73FC4">
            <w:pPr>
              <w:pStyle w:val="ByLine"/>
              <w:spacing w:before="120" w:after="0"/>
              <w:jc w:val="left"/>
            </w:pPr>
          </w:p>
        </w:tc>
      </w:tr>
      <w:tr w:rsidR="00E2792A" w:rsidRPr="00B204A6" w14:paraId="56D90D30"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D348C2C" w14:textId="77777777" w:rsidR="00E2792A" w:rsidRPr="00B204A6" w:rsidRDefault="00E2792A" w:rsidP="00B73FC4">
            <w:pPr>
              <w:pStyle w:val="ByLine"/>
              <w:spacing w:before="120" w:after="0"/>
              <w:jc w:val="left"/>
            </w:pPr>
            <w:r w:rsidRPr="00B204A6">
              <w:t>Department:</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3F270AB" w14:textId="77777777" w:rsidR="00E2792A" w:rsidRPr="00B204A6" w:rsidRDefault="00E2792A" w:rsidP="00B73FC4">
            <w:pPr>
              <w:pStyle w:val="ByLine"/>
              <w:spacing w:before="120" w:after="0"/>
              <w:jc w:val="left"/>
            </w:pPr>
          </w:p>
        </w:tc>
      </w:tr>
      <w:tr w:rsidR="00E2792A" w:rsidRPr="00B204A6" w14:paraId="5C7CEF8B"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FDBC5B3" w14:textId="77777777" w:rsidR="00E2792A" w:rsidRPr="00B204A6" w:rsidRDefault="00E2792A" w:rsidP="00B73FC4">
            <w:pPr>
              <w:pStyle w:val="ByLine"/>
              <w:spacing w:before="120" w:after="0"/>
              <w:jc w:val="left"/>
            </w:pPr>
            <w:r w:rsidRPr="00B204A6">
              <w:t>Batch ID:</w:t>
            </w:r>
          </w:p>
        </w:tc>
        <w:tc>
          <w:tcPr>
            <w:tcW w:w="674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D3C4703" w14:textId="77777777" w:rsidR="00E2792A" w:rsidRPr="00B204A6" w:rsidRDefault="00E2792A" w:rsidP="00B73FC4">
            <w:pPr>
              <w:pStyle w:val="ByLine"/>
              <w:spacing w:before="120" w:after="0"/>
              <w:jc w:val="left"/>
            </w:pPr>
          </w:p>
        </w:tc>
      </w:tr>
      <w:tr w:rsidR="00E2792A" w:rsidRPr="00B204A6" w14:paraId="4ECDC5F5"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tcPr>
          <w:p w14:paraId="3FFE7CD7" w14:textId="77777777" w:rsidR="00E2792A" w:rsidRPr="00B204A6" w:rsidRDefault="00E2792A" w:rsidP="00B73FC4">
            <w:pPr>
              <w:pStyle w:val="ByLine"/>
              <w:spacing w:before="120" w:after="0"/>
              <w:jc w:val="left"/>
            </w:pPr>
            <w:r w:rsidRPr="00B204A6">
              <w:t>Date:</w:t>
            </w:r>
          </w:p>
        </w:tc>
        <w:tc>
          <w:tcPr>
            <w:tcW w:w="6744" w:type="dxa"/>
            <w:tcBorders>
              <w:top w:val="single" w:sz="4" w:space="0" w:color="BFBFBF"/>
              <w:left w:val="single" w:sz="4" w:space="0" w:color="BFBFBF"/>
              <w:bottom w:val="single" w:sz="4" w:space="0" w:color="BFBFBF"/>
              <w:right w:val="single" w:sz="4" w:space="0" w:color="BFBFBF"/>
            </w:tcBorders>
            <w:shd w:val="clear" w:color="auto" w:fill="auto"/>
          </w:tcPr>
          <w:p w14:paraId="210819AD" w14:textId="77777777" w:rsidR="00E2792A" w:rsidRPr="00B204A6" w:rsidRDefault="00E2792A" w:rsidP="00B73FC4">
            <w:pPr>
              <w:pStyle w:val="ByLine"/>
              <w:snapToGrid w:val="0"/>
              <w:spacing w:before="120" w:after="0"/>
              <w:jc w:val="left"/>
              <w:rPr>
                <w:sz w:val="22"/>
              </w:rPr>
            </w:pPr>
          </w:p>
        </w:tc>
      </w:tr>
      <w:tr w:rsidR="00E2792A" w:rsidRPr="00B204A6" w14:paraId="49712B3C" w14:textId="77777777" w:rsidTr="00E2792A">
        <w:tc>
          <w:tcPr>
            <w:tcW w:w="2895"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730261D" w14:textId="77777777" w:rsidR="00E2792A" w:rsidRPr="00B204A6" w:rsidRDefault="00E2792A" w:rsidP="00B73FC4">
            <w:pPr>
              <w:pStyle w:val="ByLine"/>
              <w:spacing w:before="0" w:after="0"/>
              <w:jc w:val="left"/>
            </w:pPr>
            <w:r w:rsidRPr="00B204A6">
              <w:t>Supervisor Sign. &amp; Date</w:t>
            </w:r>
          </w:p>
        </w:tc>
        <w:tc>
          <w:tcPr>
            <w:tcW w:w="6744" w:type="dxa"/>
            <w:tcBorders>
              <w:top w:val="single" w:sz="4" w:space="0" w:color="BFBFBF"/>
              <w:left w:val="single" w:sz="4" w:space="0" w:color="BFBFBF"/>
              <w:bottom w:val="single" w:sz="4" w:space="0" w:color="BFBFBF"/>
              <w:right w:val="single" w:sz="4" w:space="0" w:color="BFBFBF"/>
            </w:tcBorders>
            <w:shd w:val="clear" w:color="auto" w:fill="auto"/>
          </w:tcPr>
          <w:p w14:paraId="1D3305C5" w14:textId="77777777" w:rsidR="00E2792A" w:rsidRPr="00B204A6" w:rsidRDefault="00E2792A" w:rsidP="00B73FC4">
            <w:pPr>
              <w:pStyle w:val="ByLine"/>
              <w:snapToGrid w:val="0"/>
              <w:spacing w:before="120" w:after="0"/>
              <w:jc w:val="left"/>
              <w:rPr>
                <w:sz w:val="22"/>
              </w:rPr>
            </w:pPr>
          </w:p>
        </w:tc>
      </w:tr>
    </w:tbl>
    <w:p w14:paraId="327D0FCE" w14:textId="77777777" w:rsidR="008A2831" w:rsidRPr="008A2831" w:rsidRDefault="008A2831" w:rsidP="008A2831">
      <w:pPr>
        <w:spacing w:line="240" w:lineRule="auto"/>
        <w:jc w:val="center"/>
        <w:rPr>
          <w:rFonts w:ascii="Arial Black" w:hAnsi="Arial Black"/>
          <w:b/>
          <w:bCs/>
          <w:color w:val="0070C0"/>
          <w:sz w:val="20"/>
          <w:szCs w:val="20"/>
        </w:rPr>
      </w:pPr>
    </w:p>
    <w:p w14:paraId="4B2BD4B3" w14:textId="31555A7C" w:rsidR="00EE640A" w:rsidRPr="00E2792A" w:rsidRDefault="00B71BB3" w:rsidP="008A2831">
      <w:pPr>
        <w:spacing w:line="240" w:lineRule="auto"/>
        <w:jc w:val="center"/>
        <w:rPr>
          <w:rFonts w:ascii="Arial Black" w:hAnsi="Arial Black"/>
          <w:b/>
          <w:bCs/>
          <w:color w:val="0070C0"/>
          <w:sz w:val="36"/>
          <w:szCs w:val="36"/>
        </w:rPr>
      </w:pPr>
      <w:r w:rsidRPr="00F9547B">
        <w:rPr>
          <w:rFonts w:ascii="Arial Black" w:hAnsi="Arial Black"/>
          <w:b/>
          <w:bCs/>
          <w:color w:val="0070C0"/>
          <w:sz w:val="36"/>
          <w:szCs w:val="36"/>
        </w:rPr>
        <w:t>Department of Computational Intelligence</w:t>
      </w:r>
    </w:p>
    <w:p w14:paraId="39E3A75F" w14:textId="56E02552" w:rsidR="00087C81" w:rsidRDefault="00B71BB3" w:rsidP="008A2831">
      <w:pPr>
        <w:spacing w:line="240" w:lineRule="auto"/>
        <w:jc w:val="center"/>
      </w:pPr>
      <w:r>
        <w:rPr>
          <w:noProof/>
          <w:lang w:eastAsia="en-IN"/>
        </w:rPr>
        <w:drawing>
          <wp:inline distT="0" distB="0" distL="0" distR="0" wp14:anchorId="78168C4F" wp14:editId="62AA3096">
            <wp:extent cx="871204" cy="893135"/>
            <wp:effectExtent l="0" t="0" r="5715" b="2540"/>
            <wp:docPr id="6023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1228" cy="903411"/>
                    </a:xfrm>
                    <a:prstGeom prst="rect">
                      <a:avLst/>
                    </a:prstGeom>
                    <a:noFill/>
                    <a:ln>
                      <a:noFill/>
                    </a:ln>
                  </pic:spPr>
                </pic:pic>
              </a:graphicData>
            </a:graphic>
          </wp:inline>
        </w:drawing>
      </w:r>
    </w:p>
    <w:p w14:paraId="35BAB99F" w14:textId="5148A554" w:rsidR="008A2831" w:rsidRDefault="00B71BB3" w:rsidP="008A2831">
      <w:pPr>
        <w:spacing w:after="40" w:line="240" w:lineRule="auto"/>
        <w:ind w:firstLine="284"/>
        <w:jc w:val="center"/>
        <w:rPr>
          <w:rFonts w:ascii="Arial" w:hAnsi="Arial" w:cs="Arial"/>
          <w:b/>
          <w:bCs/>
          <w:sz w:val="24"/>
          <w:szCs w:val="24"/>
        </w:rPr>
      </w:pPr>
      <w:r w:rsidRPr="005D1648">
        <w:rPr>
          <w:rFonts w:ascii="Arial" w:hAnsi="Arial" w:cs="Arial"/>
          <w:b/>
          <w:bCs/>
          <w:sz w:val="24"/>
          <w:szCs w:val="24"/>
        </w:rPr>
        <w:t>Title of the Project: Automated Video Generation using Generative A</w:t>
      </w:r>
    </w:p>
    <w:p w14:paraId="6AFB6087" w14:textId="77777777" w:rsidR="008A2831" w:rsidRDefault="008A2831">
      <w:pPr>
        <w:rPr>
          <w:rFonts w:ascii="Arial" w:hAnsi="Arial" w:cs="Arial"/>
          <w:b/>
          <w:bCs/>
          <w:sz w:val="24"/>
          <w:szCs w:val="24"/>
        </w:rPr>
      </w:pPr>
      <w:r>
        <w:rPr>
          <w:rFonts w:ascii="Arial" w:hAnsi="Arial" w:cs="Arial"/>
          <w:b/>
          <w:bCs/>
          <w:sz w:val="24"/>
          <w:szCs w:val="24"/>
        </w:rPr>
        <w:br w:type="page"/>
      </w:r>
    </w:p>
    <w:p w14:paraId="5BCFE31D" w14:textId="77777777" w:rsidR="008A2831" w:rsidRPr="005D1648" w:rsidRDefault="008A2831" w:rsidP="008A2831">
      <w:pPr>
        <w:spacing w:after="40" w:line="240" w:lineRule="auto"/>
        <w:ind w:firstLine="284"/>
        <w:jc w:val="center"/>
        <w:rPr>
          <w:rFonts w:ascii="Arial" w:hAnsi="Arial" w:cs="Arial"/>
          <w:b/>
          <w:bCs/>
          <w:sz w:val="24"/>
          <w:szCs w:val="24"/>
        </w:rPr>
        <w:sectPr w:rsidR="008A2831" w:rsidRPr="005D1648" w:rsidSect="008A2831">
          <w:headerReference w:type="default" r:id="rId10"/>
          <w:pgSz w:w="11906" w:h="16838"/>
          <w:pgMar w:top="709" w:right="1416" w:bottom="426" w:left="1440" w:header="708" w:footer="708" w:gutter="0"/>
          <w:cols w:space="708"/>
          <w:titlePg/>
          <w:docGrid w:linePitch="360"/>
        </w:sectPr>
      </w:pPr>
    </w:p>
    <w:p w14:paraId="7DAF7EF4" w14:textId="5A75CCBA" w:rsidR="00087C81"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lastRenderedPageBreak/>
        <w:t>Content</w:t>
      </w:r>
    </w:p>
    <w:p w14:paraId="7DFCFDEB" w14:textId="77777777" w:rsidR="00F903C1" w:rsidRDefault="00F903C1" w:rsidP="00F903C1">
      <w:pPr>
        <w:pStyle w:val="TOC1"/>
        <w:tabs>
          <w:tab w:val="right" w:leader="dot" w:pos="9350"/>
        </w:tabs>
        <w:rPr>
          <w:rFonts w:ascii="Arial" w:hAnsi="Arial" w:cs="Arial"/>
          <w:lang w:val="en-IN" w:eastAsia="en-IN"/>
        </w:rPr>
      </w:pPr>
    </w:p>
    <w:p w14:paraId="07003507" w14:textId="6B1E21A1" w:rsidR="00214ABB" w:rsidRPr="00F9547B" w:rsidRDefault="00F903C1" w:rsidP="00F903C1">
      <w:pPr>
        <w:pStyle w:val="TOC1"/>
        <w:tabs>
          <w:tab w:val="right" w:leader="dot" w:pos="9350"/>
        </w:tabs>
        <w:rPr>
          <w:lang w:val="en-IN" w:eastAsia="en-IN"/>
        </w:rPr>
      </w:pPr>
      <w:r w:rsidRPr="00F9547B">
        <w:rPr>
          <w:lang w:val="en-IN" w:eastAsia="en-IN"/>
        </w:rPr>
        <w:t>Contents</w:t>
      </w:r>
      <w:r w:rsidRPr="00F9547B">
        <w:rPr>
          <w:lang w:val="en-IN" w:eastAsia="en-IN"/>
        </w:rPr>
        <w:tab/>
        <w:t>I</w:t>
      </w:r>
      <w:hyperlink w:anchor="__RefHeading___Toc397335649" w:history="1">
        <w:r w:rsidRPr="00F9547B">
          <w:rPr>
            <w:rStyle w:val="IndexLink"/>
            <w:lang w:val="en-IN" w:eastAsia="en-IN"/>
          </w:rPr>
          <w:t>i</w:t>
        </w:r>
      </w:hyperlink>
    </w:p>
    <w:p w14:paraId="36FBCF1A" w14:textId="77777777" w:rsidR="00F903C1" w:rsidRPr="00F9547B" w:rsidRDefault="00F903C1" w:rsidP="00F903C1">
      <w:pPr>
        <w:pStyle w:val="TOC1"/>
        <w:tabs>
          <w:tab w:val="right" w:leader="dot" w:pos="9350"/>
        </w:tabs>
        <w:rPr>
          <w:lang w:val="en-IN" w:eastAsia="en-IN"/>
        </w:rPr>
      </w:pPr>
      <w:r w:rsidRPr="00F9547B">
        <w:rPr>
          <w:lang w:val="en-IN" w:eastAsia="en-IN"/>
        </w:rPr>
        <w:t>Revisions</w:t>
      </w:r>
      <w:r w:rsidRPr="00F9547B">
        <w:rPr>
          <w:lang w:val="en-IN" w:eastAsia="en-IN"/>
        </w:rPr>
        <w:tab/>
        <w:t>I</w:t>
      </w:r>
      <w:hyperlink w:anchor="__RefHeading___Toc397335649" w:history="1">
        <w:r w:rsidRPr="00F9547B">
          <w:rPr>
            <w:rStyle w:val="IndexLink"/>
            <w:lang w:val="en-IN" w:eastAsia="en-IN"/>
          </w:rPr>
          <w:t>ii</w:t>
        </w:r>
      </w:hyperlink>
    </w:p>
    <w:p w14:paraId="7544F19B"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1</w:t>
      </w:r>
      <w:r w:rsidRPr="00F9547B">
        <w:rPr>
          <w:rFonts w:eastAsia="MS Mincho"/>
          <w:b w:val="0"/>
          <w:bCs w:val="0"/>
          <w:caps w:val="0"/>
          <w:sz w:val="24"/>
          <w:szCs w:val="24"/>
          <w:lang w:val="en-US" w:eastAsia="en-IN" w:bidi="ar-SA"/>
        </w:rPr>
        <w:tab/>
      </w:r>
      <w:r w:rsidRPr="00F9547B">
        <w:rPr>
          <w:lang w:val="en-IN" w:eastAsia="en-IN"/>
        </w:rPr>
        <w:t>Introduction</w:t>
      </w:r>
      <w:r w:rsidRPr="00F9547B">
        <w:rPr>
          <w:lang w:val="en-IN" w:eastAsia="en-IN"/>
        </w:rPr>
        <w:tab/>
      </w:r>
      <w:hyperlink w:anchor="__RefHeading___Toc397335650" w:history="1">
        <w:r w:rsidRPr="00F9547B">
          <w:rPr>
            <w:rStyle w:val="IndexLink"/>
            <w:lang w:val="en-IN" w:eastAsia="en-IN"/>
          </w:rPr>
          <w:t>1</w:t>
        </w:r>
      </w:hyperlink>
    </w:p>
    <w:p w14:paraId="70F5CD5A"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1.1</w:t>
      </w:r>
      <w:r w:rsidRPr="00F9547B">
        <w:rPr>
          <w:rFonts w:eastAsia="MS Mincho"/>
          <w:smallCaps w:val="0"/>
          <w:sz w:val="24"/>
          <w:szCs w:val="24"/>
          <w:lang w:val="en-US" w:eastAsia="en-IN" w:bidi="ar-SA"/>
        </w:rPr>
        <w:tab/>
      </w:r>
      <w:r w:rsidRPr="00F9547B">
        <w:rPr>
          <w:lang w:val="en-IN" w:eastAsia="en-IN"/>
        </w:rPr>
        <w:t>Document Purpose</w:t>
      </w:r>
      <w:r w:rsidRPr="00F9547B">
        <w:rPr>
          <w:lang w:val="en-IN" w:eastAsia="en-IN"/>
        </w:rPr>
        <w:tab/>
      </w:r>
      <w:hyperlink w:anchor="__RefHeading___Toc397335651" w:history="1">
        <w:r w:rsidRPr="00F9547B">
          <w:rPr>
            <w:rStyle w:val="IndexLink"/>
            <w:lang w:val="en-IN" w:eastAsia="en-IN"/>
          </w:rPr>
          <w:t>1</w:t>
        </w:r>
      </w:hyperlink>
    </w:p>
    <w:p w14:paraId="20D3F440"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1.2</w:t>
      </w:r>
      <w:r w:rsidRPr="00F9547B">
        <w:rPr>
          <w:rFonts w:eastAsia="MS Mincho"/>
          <w:smallCaps w:val="0"/>
          <w:sz w:val="24"/>
          <w:szCs w:val="24"/>
          <w:lang w:val="en-US" w:eastAsia="en-IN" w:bidi="ar-SA"/>
        </w:rPr>
        <w:tab/>
      </w:r>
      <w:proofErr w:type="spellStart"/>
      <w:r w:rsidRPr="00F9547B">
        <w:rPr>
          <w:lang w:val="en-IN" w:eastAsia="en-IN"/>
        </w:rPr>
        <w:t>Pro</w:t>
      </w:r>
      <w:r w:rsidRPr="00F9547B">
        <w:rPr>
          <w:sz w:val="16"/>
          <w:lang w:val="en-IN" w:eastAsia="en-IN"/>
        </w:rPr>
        <w:t>JEC</w:t>
      </w:r>
      <w:r w:rsidRPr="00F9547B">
        <w:rPr>
          <w:lang w:val="en-IN" w:eastAsia="en-IN"/>
        </w:rPr>
        <w:t>t</w:t>
      </w:r>
      <w:proofErr w:type="spellEnd"/>
      <w:r w:rsidRPr="00F9547B">
        <w:rPr>
          <w:lang w:val="en-IN" w:eastAsia="en-IN"/>
        </w:rPr>
        <w:t xml:space="preserve"> Scope</w:t>
      </w:r>
      <w:r w:rsidRPr="00F9547B">
        <w:rPr>
          <w:lang w:val="en-IN" w:eastAsia="en-IN"/>
        </w:rPr>
        <w:tab/>
      </w:r>
      <w:hyperlink w:anchor="__RefHeading___Toc397335652" w:history="1">
        <w:r w:rsidRPr="00F9547B">
          <w:rPr>
            <w:rStyle w:val="IndexLink"/>
            <w:lang w:val="en-IN" w:eastAsia="en-IN"/>
          </w:rPr>
          <w:t>1</w:t>
        </w:r>
      </w:hyperlink>
    </w:p>
    <w:p w14:paraId="7E4E0D2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1.3</w:t>
      </w:r>
      <w:r w:rsidRPr="00F9547B">
        <w:rPr>
          <w:rFonts w:eastAsia="MS Mincho"/>
          <w:smallCaps w:val="0"/>
          <w:sz w:val="24"/>
          <w:szCs w:val="24"/>
          <w:lang w:val="en-US" w:eastAsia="en-IN" w:bidi="ar-SA"/>
        </w:rPr>
        <w:tab/>
      </w:r>
      <w:r w:rsidRPr="00F9547B">
        <w:rPr>
          <w:lang w:val="en-IN" w:eastAsia="en-IN"/>
        </w:rPr>
        <w:t>Existing Systems</w:t>
      </w:r>
      <w:r w:rsidRPr="00F9547B">
        <w:rPr>
          <w:lang w:val="en-IN" w:eastAsia="en-IN"/>
        </w:rPr>
        <w:tab/>
        <w:t>2</w:t>
      </w:r>
    </w:p>
    <w:p w14:paraId="135B32BD"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1.4</w:t>
      </w:r>
      <w:r w:rsidRPr="00F9547B">
        <w:rPr>
          <w:rFonts w:eastAsia="MS Mincho"/>
          <w:smallCaps w:val="0"/>
          <w:sz w:val="24"/>
          <w:szCs w:val="24"/>
          <w:lang w:val="en-US" w:eastAsia="en-IN" w:bidi="ar-SA"/>
        </w:rPr>
        <w:tab/>
      </w:r>
      <w:r w:rsidRPr="00F9547B">
        <w:rPr>
          <w:lang w:val="en-IN" w:eastAsia="en-IN"/>
        </w:rPr>
        <w:t>Problems with Existing Systems</w:t>
      </w:r>
      <w:r w:rsidRPr="00F9547B">
        <w:rPr>
          <w:lang w:val="en-IN" w:eastAsia="en-IN"/>
        </w:rPr>
        <w:tab/>
        <w:t>2</w:t>
      </w:r>
    </w:p>
    <w:p w14:paraId="2CB63E8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1.5</w:t>
      </w:r>
      <w:r w:rsidRPr="00F9547B">
        <w:rPr>
          <w:rFonts w:eastAsia="MS Mincho"/>
          <w:smallCaps w:val="0"/>
          <w:sz w:val="24"/>
          <w:szCs w:val="24"/>
          <w:lang w:val="en-US" w:eastAsia="en-IN" w:bidi="ar-SA"/>
        </w:rPr>
        <w:tab/>
      </w:r>
      <w:r w:rsidRPr="00F9547B">
        <w:rPr>
          <w:lang w:val="en-IN" w:eastAsia="en-IN"/>
        </w:rPr>
        <w:t>Proposed Systems</w:t>
      </w:r>
      <w:r w:rsidRPr="00F9547B">
        <w:rPr>
          <w:lang w:val="en-IN" w:eastAsia="en-IN"/>
        </w:rPr>
        <w:tab/>
        <w:t>3</w:t>
      </w:r>
    </w:p>
    <w:p w14:paraId="6689678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1.6</w:t>
      </w:r>
      <w:r w:rsidRPr="00F9547B">
        <w:rPr>
          <w:rFonts w:eastAsia="MS Mincho"/>
          <w:smallCaps w:val="0"/>
          <w:sz w:val="24"/>
          <w:szCs w:val="24"/>
          <w:lang w:val="en-US" w:eastAsia="en-IN" w:bidi="ar-SA"/>
        </w:rPr>
        <w:tab/>
      </w:r>
      <w:r w:rsidRPr="00F9547B">
        <w:rPr>
          <w:lang w:val="en-IN" w:eastAsia="en-IN"/>
        </w:rPr>
        <w:t>Advantages of Proposed Systems</w:t>
      </w:r>
      <w:r w:rsidRPr="00F9547B">
        <w:rPr>
          <w:lang w:val="en-IN" w:eastAsia="en-IN"/>
        </w:rPr>
        <w:tab/>
        <w:t>5</w:t>
      </w:r>
    </w:p>
    <w:p w14:paraId="40569A5D"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2</w:t>
      </w:r>
      <w:r w:rsidRPr="00F9547B">
        <w:rPr>
          <w:rFonts w:eastAsia="MS Mincho"/>
          <w:b w:val="0"/>
          <w:bCs w:val="0"/>
          <w:caps w:val="0"/>
          <w:sz w:val="24"/>
          <w:szCs w:val="24"/>
          <w:lang w:val="en-US" w:eastAsia="en-IN" w:bidi="ar-SA"/>
        </w:rPr>
        <w:tab/>
      </w:r>
      <w:r w:rsidRPr="00F9547B">
        <w:rPr>
          <w:lang w:val="en-IN" w:eastAsia="en-IN"/>
        </w:rPr>
        <w:t>Overall Description</w:t>
      </w:r>
      <w:r w:rsidRPr="00F9547B">
        <w:rPr>
          <w:lang w:val="en-IN" w:eastAsia="en-IN"/>
        </w:rPr>
        <w:tab/>
      </w:r>
      <w:r w:rsidRPr="00F9547B">
        <w:rPr>
          <w:rStyle w:val="IndexLink"/>
          <w:lang w:val="en-IN" w:eastAsia="en-IN"/>
        </w:rPr>
        <w:t>6</w:t>
      </w:r>
    </w:p>
    <w:p w14:paraId="556CAB37"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2.1</w:t>
      </w:r>
      <w:r w:rsidRPr="00F9547B">
        <w:rPr>
          <w:rFonts w:eastAsia="MS Mincho"/>
          <w:smallCaps w:val="0"/>
          <w:sz w:val="24"/>
          <w:szCs w:val="24"/>
          <w:lang w:val="en-US" w:eastAsia="en-IN" w:bidi="ar-SA"/>
        </w:rPr>
        <w:tab/>
      </w:r>
      <w:r w:rsidRPr="00F9547B">
        <w:rPr>
          <w:lang w:val="en-IN" w:eastAsia="en-IN"/>
        </w:rPr>
        <w:t>Feasibility Study</w:t>
      </w:r>
      <w:r w:rsidRPr="00F9547B">
        <w:rPr>
          <w:lang w:val="en-IN" w:eastAsia="en-IN"/>
        </w:rPr>
        <w:tab/>
        <w:t>6</w:t>
      </w:r>
    </w:p>
    <w:p w14:paraId="44F1371F"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2.2</w:t>
      </w:r>
      <w:r w:rsidRPr="00F9547B">
        <w:rPr>
          <w:rFonts w:eastAsia="MS Mincho"/>
          <w:smallCaps w:val="0"/>
          <w:sz w:val="24"/>
          <w:szCs w:val="24"/>
          <w:lang w:val="en-US" w:eastAsia="en-IN" w:bidi="ar-SA"/>
        </w:rPr>
        <w:tab/>
      </w:r>
      <w:r w:rsidRPr="00F9547B">
        <w:rPr>
          <w:lang w:val="en-IN" w:eastAsia="en-IN"/>
        </w:rPr>
        <w:t>Product Functionality</w:t>
      </w:r>
      <w:r w:rsidRPr="00F9547B">
        <w:rPr>
          <w:lang w:val="en-IN" w:eastAsia="en-IN"/>
        </w:rPr>
        <w:tab/>
        <w:t>7</w:t>
      </w:r>
    </w:p>
    <w:p w14:paraId="74DC6771"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2.3</w:t>
      </w:r>
      <w:r w:rsidRPr="00F9547B">
        <w:rPr>
          <w:rFonts w:eastAsia="MS Mincho"/>
          <w:smallCaps w:val="0"/>
          <w:sz w:val="24"/>
          <w:szCs w:val="24"/>
          <w:lang w:val="en-US" w:eastAsia="en-IN" w:bidi="ar-SA"/>
        </w:rPr>
        <w:tab/>
      </w:r>
      <w:r w:rsidRPr="00F9547B">
        <w:rPr>
          <w:lang w:val="en-IN" w:eastAsia="en-IN"/>
        </w:rPr>
        <w:t>Design and Implementation Constraints</w:t>
      </w:r>
      <w:r w:rsidRPr="00F9547B">
        <w:rPr>
          <w:lang w:val="en-IN" w:eastAsia="en-IN"/>
        </w:rPr>
        <w:tab/>
      </w:r>
      <w:r w:rsidRPr="00F9547B">
        <w:rPr>
          <w:rStyle w:val="IndexLink"/>
          <w:lang w:val="en-IN" w:eastAsia="en-IN"/>
        </w:rPr>
        <w:t>8</w:t>
      </w:r>
    </w:p>
    <w:p w14:paraId="46794952"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2.4</w:t>
      </w:r>
      <w:r w:rsidRPr="00F9547B">
        <w:rPr>
          <w:rFonts w:eastAsia="MS Mincho"/>
          <w:smallCaps w:val="0"/>
          <w:sz w:val="24"/>
          <w:szCs w:val="24"/>
          <w:lang w:val="en-US" w:eastAsia="en-IN" w:bidi="ar-SA"/>
        </w:rPr>
        <w:tab/>
      </w:r>
      <w:r w:rsidRPr="00F9547B">
        <w:rPr>
          <w:lang w:val="en-IN" w:eastAsia="en-IN"/>
        </w:rPr>
        <w:t>Assumptions and Dependencies</w:t>
      </w:r>
      <w:r w:rsidRPr="00F9547B">
        <w:rPr>
          <w:lang w:val="en-IN" w:eastAsia="en-IN"/>
        </w:rPr>
        <w:tab/>
      </w:r>
      <w:r w:rsidRPr="00F9547B">
        <w:rPr>
          <w:rStyle w:val="IndexLink"/>
          <w:lang w:val="en-IN" w:eastAsia="en-IN"/>
        </w:rPr>
        <w:t>9</w:t>
      </w:r>
    </w:p>
    <w:p w14:paraId="35FE9E97"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3</w:t>
      </w:r>
      <w:r w:rsidRPr="00F9547B">
        <w:rPr>
          <w:rFonts w:eastAsia="MS Mincho"/>
          <w:b w:val="0"/>
          <w:bCs w:val="0"/>
          <w:caps w:val="0"/>
          <w:sz w:val="24"/>
          <w:szCs w:val="24"/>
          <w:lang w:val="en-US" w:eastAsia="en-IN" w:bidi="ar-SA"/>
        </w:rPr>
        <w:tab/>
      </w:r>
      <w:r w:rsidRPr="00F9547B">
        <w:rPr>
          <w:lang w:val="en-IN" w:eastAsia="en-IN"/>
        </w:rPr>
        <w:t>Functional Requirements</w:t>
      </w:r>
      <w:r w:rsidRPr="00F9547B">
        <w:rPr>
          <w:lang w:val="en-IN" w:eastAsia="en-IN"/>
        </w:rPr>
        <w:tab/>
      </w:r>
      <w:r w:rsidRPr="00F9547B">
        <w:rPr>
          <w:rStyle w:val="IndexLink"/>
          <w:lang w:val="en-IN" w:eastAsia="en-IN"/>
        </w:rPr>
        <w:t>10</w:t>
      </w:r>
    </w:p>
    <w:p w14:paraId="0416CB7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3.1</w:t>
      </w:r>
      <w:r w:rsidRPr="00F9547B">
        <w:rPr>
          <w:rFonts w:eastAsia="MS Mincho"/>
          <w:smallCaps w:val="0"/>
          <w:sz w:val="24"/>
          <w:szCs w:val="24"/>
          <w:lang w:val="en-US" w:eastAsia="en-IN" w:bidi="ar-SA"/>
        </w:rPr>
        <w:tab/>
      </w:r>
      <w:r w:rsidRPr="00F9547B">
        <w:rPr>
          <w:lang w:val="en-IN" w:eastAsia="en-IN"/>
        </w:rPr>
        <w:t>Software Requirement Specifications</w:t>
      </w:r>
      <w:r w:rsidRPr="00F9547B">
        <w:rPr>
          <w:lang w:val="en-IN" w:eastAsia="en-IN"/>
        </w:rPr>
        <w:tab/>
      </w:r>
      <w:r w:rsidRPr="00F9547B">
        <w:rPr>
          <w:rStyle w:val="IndexLink"/>
          <w:lang w:val="en-IN" w:eastAsia="en-IN"/>
        </w:rPr>
        <w:t>10</w:t>
      </w:r>
    </w:p>
    <w:p w14:paraId="798962EF"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3.2</w:t>
      </w:r>
      <w:r w:rsidRPr="00F9547B">
        <w:rPr>
          <w:rFonts w:eastAsia="MS Mincho"/>
          <w:smallCaps w:val="0"/>
          <w:sz w:val="24"/>
          <w:szCs w:val="24"/>
          <w:lang w:val="en-US" w:eastAsia="en-IN" w:bidi="ar-SA"/>
        </w:rPr>
        <w:tab/>
      </w:r>
      <w:r w:rsidRPr="00F9547B">
        <w:rPr>
          <w:lang w:val="en-IN" w:eastAsia="en-IN"/>
        </w:rPr>
        <w:t>Hardware Requirements Specifications</w:t>
      </w:r>
      <w:r w:rsidRPr="00F9547B">
        <w:rPr>
          <w:lang w:val="en-IN" w:eastAsia="en-IN"/>
        </w:rPr>
        <w:tab/>
      </w:r>
      <w:r w:rsidRPr="00F9547B">
        <w:rPr>
          <w:rStyle w:val="IndexLink"/>
          <w:lang w:val="en-IN" w:eastAsia="en-IN"/>
        </w:rPr>
        <w:t>10</w:t>
      </w:r>
    </w:p>
    <w:p w14:paraId="26A55393"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3.3</w:t>
      </w:r>
      <w:r w:rsidRPr="00F9547B">
        <w:rPr>
          <w:rFonts w:eastAsia="MS Mincho"/>
          <w:smallCaps w:val="0"/>
          <w:sz w:val="24"/>
          <w:szCs w:val="24"/>
          <w:lang w:val="en-US" w:eastAsia="en-IN" w:bidi="ar-SA"/>
        </w:rPr>
        <w:tab/>
      </w:r>
      <w:r w:rsidRPr="00F9547B">
        <w:rPr>
          <w:lang w:val="en-IN" w:eastAsia="en-IN"/>
        </w:rPr>
        <w:t>Use Case Model</w:t>
      </w:r>
      <w:r w:rsidRPr="00F9547B">
        <w:rPr>
          <w:lang w:val="en-IN" w:eastAsia="en-IN"/>
        </w:rPr>
        <w:tab/>
      </w:r>
      <w:r w:rsidRPr="00F9547B">
        <w:rPr>
          <w:rStyle w:val="IndexLink"/>
          <w:lang w:val="en-IN" w:eastAsia="en-IN"/>
        </w:rPr>
        <w:t>10</w:t>
      </w:r>
    </w:p>
    <w:p w14:paraId="2F8405D8"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4</w:t>
      </w:r>
      <w:r w:rsidRPr="00F9547B">
        <w:rPr>
          <w:rFonts w:eastAsia="MS Mincho"/>
          <w:b w:val="0"/>
          <w:bCs w:val="0"/>
          <w:caps w:val="0"/>
          <w:sz w:val="24"/>
          <w:szCs w:val="24"/>
          <w:lang w:val="en-US" w:eastAsia="en-IN" w:bidi="ar-SA"/>
        </w:rPr>
        <w:tab/>
      </w:r>
      <w:r w:rsidRPr="00F9547B">
        <w:rPr>
          <w:lang w:val="en-IN" w:eastAsia="en-IN"/>
        </w:rPr>
        <w:t>Other Non-functional Requirements</w:t>
      </w:r>
      <w:r w:rsidRPr="00F9547B">
        <w:rPr>
          <w:lang w:val="en-IN" w:eastAsia="en-IN"/>
        </w:rPr>
        <w:tab/>
      </w:r>
      <w:r w:rsidRPr="00F9547B">
        <w:rPr>
          <w:rStyle w:val="IndexLink"/>
          <w:lang w:val="en-IN" w:eastAsia="en-IN"/>
        </w:rPr>
        <w:t>13</w:t>
      </w:r>
    </w:p>
    <w:p w14:paraId="76E10855"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4.1</w:t>
      </w:r>
      <w:r w:rsidRPr="00F9547B">
        <w:rPr>
          <w:rFonts w:eastAsia="MS Mincho"/>
          <w:smallCaps w:val="0"/>
          <w:sz w:val="24"/>
          <w:szCs w:val="24"/>
          <w:lang w:val="en-US" w:eastAsia="en-IN" w:bidi="ar-SA"/>
        </w:rPr>
        <w:tab/>
      </w:r>
      <w:r w:rsidRPr="00F9547B">
        <w:rPr>
          <w:lang w:val="en-IN" w:eastAsia="en-IN"/>
        </w:rPr>
        <w:t>Performance Requirements</w:t>
      </w:r>
      <w:r w:rsidRPr="00F9547B">
        <w:rPr>
          <w:lang w:val="en-IN" w:eastAsia="en-IN"/>
        </w:rPr>
        <w:tab/>
      </w:r>
      <w:r w:rsidRPr="00F9547B">
        <w:rPr>
          <w:rStyle w:val="IndexLink"/>
          <w:lang w:val="en-IN" w:eastAsia="en-IN"/>
        </w:rPr>
        <w:t>13</w:t>
      </w:r>
    </w:p>
    <w:p w14:paraId="32098F0E"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4.2</w:t>
      </w:r>
      <w:r w:rsidRPr="00F9547B">
        <w:rPr>
          <w:rFonts w:eastAsia="MS Mincho"/>
          <w:smallCaps w:val="0"/>
          <w:sz w:val="24"/>
          <w:szCs w:val="24"/>
          <w:lang w:val="en-US" w:eastAsia="en-IN" w:bidi="ar-SA"/>
        </w:rPr>
        <w:tab/>
      </w:r>
      <w:r w:rsidRPr="00F9547B">
        <w:rPr>
          <w:lang w:val="en-IN" w:eastAsia="en-IN"/>
        </w:rPr>
        <w:t>Safety and Security Requirements</w:t>
      </w:r>
      <w:r w:rsidRPr="00F9547B">
        <w:rPr>
          <w:lang w:val="en-IN" w:eastAsia="en-IN"/>
        </w:rPr>
        <w:tab/>
      </w:r>
      <w:r w:rsidRPr="00F9547B">
        <w:rPr>
          <w:rStyle w:val="IndexLink"/>
          <w:lang w:val="en-IN" w:eastAsia="en-IN"/>
        </w:rPr>
        <w:t>13</w:t>
      </w:r>
    </w:p>
    <w:p w14:paraId="33C1CE66" w14:textId="77777777" w:rsidR="00F903C1" w:rsidRPr="00F9547B" w:rsidRDefault="00F903C1" w:rsidP="00F903C1">
      <w:pPr>
        <w:pStyle w:val="TOC2"/>
        <w:tabs>
          <w:tab w:val="left" w:pos="960"/>
          <w:tab w:val="right" w:leader="dot" w:pos="9350"/>
        </w:tabs>
        <w:rPr>
          <w:lang w:val="en-IN" w:eastAsia="en-IN"/>
        </w:rPr>
      </w:pPr>
      <w:r w:rsidRPr="00F9547B">
        <w:rPr>
          <w:lang w:val="en-IN" w:eastAsia="en-IN"/>
        </w:rPr>
        <w:t>4.3</w:t>
      </w:r>
      <w:r w:rsidRPr="00F9547B">
        <w:rPr>
          <w:rFonts w:eastAsia="MS Mincho"/>
          <w:smallCaps w:val="0"/>
          <w:sz w:val="24"/>
          <w:szCs w:val="24"/>
          <w:lang w:val="en-US" w:eastAsia="en-IN" w:bidi="ar-SA"/>
        </w:rPr>
        <w:tab/>
      </w:r>
      <w:r w:rsidRPr="00F9547B">
        <w:rPr>
          <w:lang w:val="en-IN" w:eastAsia="en-IN"/>
        </w:rPr>
        <w:t>Software Quality Attributes</w:t>
      </w:r>
      <w:r w:rsidRPr="00F9547B">
        <w:rPr>
          <w:lang w:val="en-IN" w:eastAsia="en-IN"/>
        </w:rPr>
        <w:tab/>
      </w:r>
      <w:r w:rsidRPr="00F9547B">
        <w:rPr>
          <w:rStyle w:val="IndexLink"/>
          <w:lang w:val="en-IN" w:eastAsia="en-IN"/>
        </w:rPr>
        <w:t>14</w:t>
      </w:r>
    </w:p>
    <w:p w14:paraId="2D17EF61" w14:textId="77777777" w:rsidR="00F903C1" w:rsidRPr="00F9547B" w:rsidRDefault="00F903C1" w:rsidP="00F903C1">
      <w:pPr>
        <w:pStyle w:val="TOC1"/>
        <w:tabs>
          <w:tab w:val="left" w:pos="480"/>
          <w:tab w:val="right" w:leader="dot" w:pos="9350"/>
        </w:tabs>
        <w:rPr>
          <w:rStyle w:val="IndexLink"/>
        </w:rPr>
      </w:pPr>
      <w:r w:rsidRPr="00F9547B">
        <w:rPr>
          <w:lang w:val="en-IN" w:eastAsia="en-IN"/>
        </w:rPr>
        <w:t>5</w:t>
      </w:r>
      <w:r w:rsidRPr="00F9547B">
        <w:rPr>
          <w:rFonts w:eastAsia="MS Mincho"/>
          <w:b w:val="0"/>
          <w:bCs w:val="0"/>
          <w:caps w:val="0"/>
          <w:sz w:val="24"/>
          <w:szCs w:val="24"/>
          <w:lang w:val="en-US" w:eastAsia="en-IN" w:bidi="ar-SA"/>
        </w:rPr>
        <w:tab/>
      </w:r>
      <w:r w:rsidRPr="00F9547B">
        <w:rPr>
          <w:lang w:val="en-IN" w:eastAsia="en-IN"/>
        </w:rPr>
        <w:t>Other Requirements</w:t>
      </w:r>
      <w:r w:rsidRPr="00F9547B">
        <w:rPr>
          <w:lang w:val="en-IN" w:eastAsia="en-IN"/>
        </w:rPr>
        <w:tab/>
      </w:r>
      <w:r w:rsidRPr="00F9547B">
        <w:rPr>
          <w:rStyle w:val="IndexLink"/>
          <w:lang w:val="en-IN" w:eastAsia="en-IN"/>
        </w:rPr>
        <w:t>16</w:t>
      </w:r>
    </w:p>
    <w:p w14:paraId="0A472B4B" w14:textId="4D6F4DA4" w:rsidR="00F903C1" w:rsidRDefault="00F903C1" w:rsidP="00BF142C">
      <w:pPr>
        <w:pStyle w:val="TOC2"/>
        <w:ind w:right="-514"/>
        <w:jc w:val="both"/>
        <w:rPr>
          <w:rStyle w:val="IndexLink"/>
        </w:rPr>
      </w:pPr>
      <w:r w:rsidRPr="00F9547B">
        <w:rPr>
          <w:rStyle w:val="IndexLink"/>
        </w:rPr>
        <w:t xml:space="preserve">5.1        </w:t>
      </w:r>
      <w:r w:rsidR="003A1A29">
        <w:rPr>
          <w:rStyle w:val="IndexLink"/>
        </w:rPr>
        <w:t xml:space="preserve"> </w:t>
      </w:r>
      <w:r w:rsidR="00D92CF8">
        <w:rPr>
          <w:rStyle w:val="IndexLink"/>
        </w:rPr>
        <w:t xml:space="preserve">  </w:t>
      </w:r>
      <w:r w:rsidRPr="00F9547B">
        <w:rPr>
          <w:rStyle w:val="IndexLink"/>
        </w:rPr>
        <w:t xml:space="preserve">Database </w:t>
      </w:r>
      <w:r w:rsidR="002D1E2D">
        <w:rPr>
          <w:rStyle w:val="IndexLink"/>
        </w:rPr>
        <w:t>R</w:t>
      </w:r>
      <w:r w:rsidRPr="00F9547B">
        <w:rPr>
          <w:rStyle w:val="IndexLink"/>
        </w:rPr>
        <w:t>equirements...................</w:t>
      </w:r>
      <w:r w:rsidR="00BF142C">
        <w:rPr>
          <w:rStyle w:val="IndexLink"/>
        </w:rPr>
        <w:t>...............</w:t>
      </w:r>
      <w:r w:rsidR="0079754A">
        <w:rPr>
          <w:rStyle w:val="IndexLink"/>
        </w:rPr>
        <w:t>...................................</w:t>
      </w:r>
      <w:r w:rsidR="0079754A" w:rsidRPr="00F9547B">
        <w:rPr>
          <w:rStyle w:val="IndexLink"/>
        </w:rPr>
        <w:t>.........</w:t>
      </w:r>
      <w:r w:rsidR="00BF142C">
        <w:rPr>
          <w:rStyle w:val="IndexLink"/>
        </w:rPr>
        <w:t>..............................</w:t>
      </w:r>
      <w:r w:rsidR="003A1A29" w:rsidRPr="00F9547B">
        <w:rPr>
          <w:rStyle w:val="IndexLink"/>
        </w:rPr>
        <w:t>......</w:t>
      </w:r>
      <w:r w:rsidRPr="00F9547B">
        <w:rPr>
          <w:rStyle w:val="IndexLink"/>
        </w:rPr>
        <w:t>16</w:t>
      </w:r>
    </w:p>
    <w:p w14:paraId="3BBC7932" w14:textId="18E9A0B4" w:rsidR="00BF142C" w:rsidRPr="00F9547B" w:rsidRDefault="00BF142C" w:rsidP="00BF142C">
      <w:pPr>
        <w:pStyle w:val="TOC2"/>
        <w:ind w:right="-514"/>
        <w:jc w:val="both"/>
        <w:rPr>
          <w:rStyle w:val="IndexLink"/>
        </w:rPr>
      </w:pPr>
      <w:r w:rsidRPr="00F9547B">
        <w:rPr>
          <w:rStyle w:val="IndexLink"/>
        </w:rPr>
        <w:t>5.</w:t>
      </w:r>
      <w:r w:rsidR="0061339E">
        <w:rPr>
          <w:rStyle w:val="IndexLink"/>
        </w:rPr>
        <w:t>2</w:t>
      </w:r>
      <w:r w:rsidRPr="00F9547B">
        <w:rPr>
          <w:rStyle w:val="IndexLink"/>
        </w:rPr>
        <w:t xml:space="preserve">        </w:t>
      </w:r>
      <w:r>
        <w:rPr>
          <w:rStyle w:val="IndexLink"/>
        </w:rPr>
        <w:t xml:space="preserve"> </w:t>
      </w:r>
      <w:r w:rsidR="00D92CF8">
        <w:rPr>
          <w:rStyle w:val="IndexLink"/>
        </w:rPr>
        <w:t xml:space="preserve">  </w:t>
      </w:r>
      <w:r w:rsidR="00D92CF8" w:rsidRPr="00D92CF8">
        <w:rPr>
          <w:rStyle w:val="IndexLink"/>
        </w:rPr>
        <w:t>Internationalization Requirements</w:t>
      </w:r>
      <w:r w:rsidRPr="00F9547B">
        <w:rPr>
          <w:rStyle w:val="IndexLink"/>
        </w:rPr>
        <w:t>...............</w:t>
      </w:r>
      <w:r>
        <w:rPr>
          <w:rStyle w:val="IndexLink"/>
        </w:rPr>
        <w:t>.....................</w:t>
      </w:r>
      <w:r w:rsidR="00EF271C">
        <w:rPr>
          <w:rStyle w:val="IndexLink"/>
        </w:rPr>
        <w:t>...........</w:t>
      </w:r>
      <w:r>
        <w:rPr>
          <w:rStyle w:val="IndexLink"/>
        </w:rPr>
        <w:t>.</w:t>
      </w:r>
      <w:r w:rsidR="00221A22">
        <w:rPr>
          <w:rStyle w:val="IndexLink"/>
        </w:rPr>
        <w:t>.</w:t>
      </w:r>
      <w:r>
        <w:rPr>
          <w:rStyle w:val="IndexLink"/>
        </w:rPr>
        <w:t>........................</w:t>
      </w:r>
      <w:r w:rsidR="00B54C69">
        <w:rPr>
          <w:rStyle w:val="IndexLink"/>
        </w:rPr>
        <w:t>.</w:t>
      </w:r>
      <w:r w:rsidR="00EF271C">
        <w:rPr>
          <w:rStyle w:val="IndexLink"/>
        </w:rPr>
        <w:t>..</w:t>
      </w:r>
      <w:r w:rsidR="0079754A">
        <w:rPr>
          <w:rStyle w:val="IndexLink"/>
        </w:rPr>
        <w:t>.......</w:t>
      </w:r>
      <w:r>
        <w:rPr>
          <w:rStyle w:val="IndexLink"/>
        </w:rPr>
        <w:t>...</w:t>
      </w:r>
      <w:r w:rsidRPr="00F9547B">
        <w:rPr>
          <w:rStyle w:val="IndexLink"/>
        </w:rPr>
        <w:t>......16</w:t>
      </w:r>
    </w:p>
    <w:p w14:paraId="4882564B" w14:textId="541817CD" w:rsidR="00BF142C" w:rsidRPr="00F9547B" w:rsidRDefault="00BF142C" w:rsidP="00BF142C">
      <w:pPr>
        <w:pStyle w:val="TOC2"/>
        <w:ind w:right="-514"/>
        <w:jc w:val="both"/>
        <w:rPr>
          <w:rStyle w:val="IndexLink"/>
        </w:rPr>
      </w:pPr>
      <w:r w:rsidRPr="00F9547B">
        <w:rPr>
          <w:rStyle w:val="IndexLink"/>
        </w:rPr>
        <w:t>5.</w:t>
      </w:r>
      <w:r w:rsidR="0061339E">
        <w:rPr>
          <w:rStyle w:val="IndexLink"/>
        </w:rPr>
        <w:t>3</w:t>
      </w:r>
      <w:r w:rsidRPr="00F9547B">
        <w:rPr>
          <w:rStyle w:val="IndexLink"/>
        </w:rPr>
        <w:t xml:space="preserve">        </w:t>
      </w:r>
      <w:r>
        <w:rPr>
          <w:rStyle w:val="IndexLink"/>
        </w:rPr>
        <w:t xml:space="preserve"> </w:t>
      </w:r>
      <w:r w:rsidR="00D92CF8">
        <w:rPr>
          <w:rStyle w:val="IndexLink"/>
        </w:rPr>
        <w:t xml:space="preserve">  </w:t>
      </w:r>
      <w:proofErr w:type="gramStart"/>
      <w:r w:rsidR="00DF0034">
        <w:rPr>
          <w:rStyle w:val="IndexLink"/>
        </w:rPr>
        <w:t xml:space="preserve">Legal </w:t>
      </w:r>
      <w:r w:rsidRPr="00F9547B">
        <w:rPr>
          <w:rStyle w:val="IndexLink"/>
        </w:rPr>
        <w:t xml:space="preserve"> </w:t>
      </w:r>
      <w:r w:rsidR="00DF0034">
        <w:rPr>
          <w:rStyle w:val="IndexLink"/>
        </w:rPr>
        <w:t>R</w:t>
      </w:r>
      <w:r w:rsidRPr="00F9547B">
        <w:rPr>
          <w:rStyle w:val="IndexLink"/>
        </w:rPr>
        <w:t>equirements</w:t>
      </w:r>
      <w:proofErr w:type="gramEnd"/>
      <w:r w:rsidRPr="00F9547B">
        <w:rPr>
          <w:rStyle w:val="IndexLink"/>
        </w:rPr>
        <w:t>...................</w:t>
      </w:r>
      <w:r>
        <w:rPr>
          <w:rStyle w:val="IndexLink"/>
        </w:rPr>
        <w:t>................................................................</w:t>
      </w:r>
      <w:r w:rsidR="00221A22">
        <w:rPr>
          <w:rStyle w:val="IndexLink"/>
        </w:rPr>
        <w:t>.</w:t>
      </w:r>
      <w:r>
        <w:rPr>
          <w:rStyle w:val="IndexLink"/>
        </w:rPr>
        <w:t>.....</w:t>
      </w:r>
      <w:r w:rsidR="00221A22">
        <w:rPr>
          <w:rStyle w:val="IndexLink"/>
        </w:rPr>
        <w:t>.</w:t>
      </w:r>
      <w:r>
        <w:rPr>
          <w:rStyle w:val="IndexLink"/>
        </w:rPr>
        <w:t>.............</w:t>
      </w:r>
      <w:r w:rsidR="0079754A">
        <w:rPr>
          <w:rStyle w:val="IndexLink"/>
        </w:rPr>
        <w:t>.....</w:t>
      </w:r>
      <w:r>
        <w:rPr>
          <w:rStyle w:val="IndexLink"/>
        </w:rPr>
        <w:t>......</w:t>
      </w:r>
      <w:r w:rsidRPr="00F9547B">
        <w:rPr>
          <w:rStyle w:val="IndexLink"/>
        </w:rPr>
        <w:t>......16</w:t>
      </w:r>
    </w:p>
    <w:p w14:paraId="4B356100" w14:textId="3B5608A9" w:rsidR="00BF142C" w:rsidRPr="00F9547B" w:rsidRDefault="00BF142C" w:rsidP="00BF142C">
      <w:pPr>
        <w:pStyle w:val="TOC2"/>
        <w:ind w:right="-514"/>
        <w:jc w:val="both"/>
        <w:rPr>
          <w:rStyle w:val="IndexLink"/>
        </w:rPr>
      </w:pPr>
      <w:r w:rsidRPr="00F9547B">
        <w:rPr>
          <w:rStyle w:val="IndexLink"/>
        </w:rPr>
        <w:t>5</w:t>
      </w:r>
      <w:r w:rsidR="0061339E">
        <w:rPr>
          <w:rStyle w:val="IndexLink"/>
        </w:rPr>
        <w:t>.4</w:t>
      </w:r>
      <w:r w:rsidRPr="00F9547B">
        <w:rPr>
          <w:rStyle w:val="IndexLink"/>
        </w:rPr>
        <w:t xml:space="preserve">        </w:t>
      </w:r>
      <w:r w:rsidR="00D92CF8">
        <w:rPr>
          <w:rStyle w:val="IndexLink"/>
        </w:rPr>
        <w:t xml:space="preserve">  </w:t>
      </w:r>
      <w:r>
        <w:rPr>
          <w:rStyle w:val="IndexLink"/>
        </w:rPr>
        <w:t xml:space="preserve"> </w:t>
      </w:r>
      <w:r w:rsidR="00D92CF8">
        <w:rPr>
          <w:rStyle w:val="IndexLink"/>
        </w:rPr>
        <w:t>Reuse Objectives</w:t>
      </w:r>
      <w:r w:rsidRPr="00F9547B">
        <w:rPr>
          <w:rStyle w:val="IndexLink"/>
        </w:rPr>
        <w:t>...................</w:t>
      </w:r>
      <w:r>
        <w:rPr>
          <w:rStyle w:val="IndexLink"/>
        </w:rPr>
        <w:t>.......................</w:t>
      </w:r>
      <w:r w:rsidR="00D92CF8">
        <w:rPr>
          <w:rStyle w:val="IndexLink"/>
        </w:rPr>
        <w:t>............</w:t>
      </w:r>
      <w:r>
        <w:rPr>
          <w:rStyle w:val="IndexLink"/>
        </w:rPr>
        <w:t>.....................................</w:t>
      </w:r>
      <w:r w:rsidR="00221A22">
        <w:rPr>
          <w:rStyle w:val="IndexLink"/>
        </w:rPr>
        <w:t>.</w:t>
      </w:r>
      <w:r>
        <w:rPr>
          <w:rStyle w:val="IndexLink"/>
        </w:rPr>
        <w:t>.............................</w:t>
      </w:r>
      <w:r w:rsidRPr="00F9547B">
        <w:rPr>
          <w:rStyle w:val="IndexLink"/>
        </w:rPr>
        <w:t>......1</w:t>
      </w:r>
      <w:r w:rsidR="00D92CF8">
        <w:rPr>
          <w:rStyle w:val="IndexLink"/>
        </w:rPr>
        <w:t>7</w:t>
      </w:r>
    </w:p>
    <w:p w14:paraId="59D70A1A" w14:textId="6E971887" w:rsidR="00BF142C" w:rsidRPr="00F9547B" w:rsidRDefault="00BF142C" w:rsidP="00BF142C">
      <w:pPr>
        <w:pStyle w:val="TOC2"/>
        <w:ind w:right="-514"/>
        <w:jc w:val="both"/>
        <w:rPr>
          <w:rStyle w:val="IndexLink"/>
        </w:rPr>
      </w:pPr>
      <w:r w:rsidRPr="00F9547B">
        <w:rPr>
          <w:rStyle w:val="IndexLink"/>
        </w:rPr>
        <w:t>5.</w:t>
      </w:r>
      <w:r w:rsidR="0061339E">
        <w:rPr>
          <w:rStyle w:val="IndexLink"/>
        </w:rPr>
        <w:t>5</w:t>
      </w:r>
      <w:r w:rsidRPr="00F9547B">
        <w:rPr>
          <w:rStyle w:val="IndexLink"/>
        </w:rPr>
        <w:t xml:space="preserve">        </w:t>
      </w:r>
      <w:r>
        <w:rPr>
          <w:rStyle w:val="IndexLink"/>
        </w:rPr>
        <w:t xml:space="preserve"> </w:t>
      </w:r>
      <w:r w:rsidR="00D92CF8">
        <w:rPr>
          <w:rStyle w:val="IndexLink"/>
        </w:rPr>
        <w:t xml:space="preserve">  Development Environment</w:t>
      </w:r>
      <w:r w:rsidRPr="00F9547B">
        <w:rPr>
          <w:rStyle w:val="IndexLink"/>
        </w:rPr>
        <w:t xml:space="preserve"> </w:t>
      </w:r>
      <w:r w:rsidR="008B16A0">
        <w:rPr>
          <w:rStyle w:val="IndexLink"/>
        </w:rPr>
        <w:t>R</w:t>
      </w:r>
      <w:r w:rsidRPr="00F9547B">
        <w:rPr>
          <w:rStyle w:val="IndexLink"/>
        </w:rPr>
        <w:t>equirements...................</w:t>
      </w:r>
      <w:r>
        <w:rPr>
          <w:rStyle w:val="IndexLink"/>
        </w:rPr>
        <w:t>..........................................................</w:t>
      </w:r>
      <w:r w:rsidRPr="00F9547B">
        <w:rPr>
          <w:rStyle w:val="IndexLink"/>
        </w:rPr>
        <w:t>......1</w:t>
      </w:r>
      <w:r w:rsidR="00D92CF8">
        <w:rPr>
          <w:rStyle w:val="IndexLink"/>
        </w:rPr>
        <w:t>7</w:t>
      </w:r>
    </w:p>
    <w:p w14:paraId="29AB5DC4" w14:textId="3594EAC8" w:rsidR="00BF142C" w:rsidRPr="00F9547B" w:rsidRDefault="00BF142C" w:rsidP="00BF142C">
      <w:pPr>
        <w:pStyle w:val="TOC2"/>
        <w:ind w:right="-514"/>
        <w:jc w:val="both"/>
        <w:rPr>
          <w:rStyle w:val="IndexLink"/>
        </w:rPr>
      </w:pPr>
      <w:r w:rsidRPr="00F9547B">
        <w:rPr>
          <w:rStyle w:val="IndexLink"/>
        </w:rPr>
        <w:t>5.</w:t>
      </w:r>
      <w:r w:rsidR="0061339E">
        <w:rPr>
          <w:rStyle w:val="IndexLink"/>
        </w:rPr>
        <w:t>6</w:t>
      </w:r>
      <w:r w:rsidRPr="00F9547B">
        <w:rPr>
          <w:rStyle w:val="IndexLink"/>
        </w:rPr>
        <w:t xml:space="preserve">        </w:t>
      </w:r>
      <w:r>
        <w:rPr>
          <w:rStyle w:val="IndexLink"/>
        </w:rPr>
        <w:t xml:space="preserve"> </w:t>
      </w:r>
      <w:r w:rsidR="00D92CF8">
        <w:rPr>
          <w:rStyle w:val="IndexLink"/>
        </w:rPr>
        <w:t xml:space="preserve">  </w:t>
      </w:r>
      <w:r w:rsidRPr="00F9547B">
        <w:rPr>
          <w:rStyle w:val="IndexLink"/>
        </w:rPr>
        <w:t>D</w:t>
      </w:r>
      <w:r w:rsidR="00D92CF8">
        <w:rPr>
          <w:rStyle w:val="IndexLink"/>
        </w:rPr>
        <w:t>ocumentation</w:t>
      </w:r>
      <w:r w:rsidRPr="00F9547B">
        <w:rPr>
          <w:rStyle w:val="IndexLink"/>
        </w:rPr>
        <w:t xml:space="preserve"> </w:t>
      </w:r>
      <w:r w:rsidR="00D92CF8">
        <w:rPr>
          <w:rStyle w:val="IndexLink"/>
        </w:rPr>
        <w:t>R</w:t>
      </w:r>
      <w:r w:rsidRPr="00F9547B">
        <w:rPr>
          <w:rStyle w:val="IndexLink"/>
        </w:rPr>
        <w:t>equirements...................</w:t>
      </w:r>
      <w:r>
        <w:rPr>
          <w:rStyle w:val="IndexLink"/>
        </w:rPr>
        <w:t>..............................................................................</w:t>
      </w:r>
      <w:r w:rsidRPr="00F9547B">
        <w:rPr>
          <w:rStyle w:val="IndexLink"/>
        </w:rPr>
        <w:t>......1</w:t>
      </w:r>
      <w:r w:rsidR="00D92CF8">
        <w:rPr>
          <w:rStyle w:val="IndexLink"/>
        </w:rPr>
        <w:t>7</w:t>
      </w:r>
    </w:p>
    <w:p w14:paraId="75CC5A98" w14:textId="77777777" w:rsidR="00BF142C" w:rsidRPr="00BF142C" w:rsidRDefault="00BF142C" w:rsidP="00BF142C">
      <w:pPr>
        <w:rPr>
          <w:lang w:val="en-CA" w:eastAsia="zh-CN" w:bidi="he-IL"/>
        </w:rPr>
      </w:pPr>
    </w:p>
    <w:p w14:paraId="556F79F5" w14:textId="77777777" w:rsidR="00F903C1" w:rsidRPr="00F9547B" w:rsidRDefault="00F903C1" w:rsidP="00F903C1">
      <w:pPr>
        <w:pStyle w:val="TOC1"/>
        <w:tabs>
          <w:tab w:val="left" w:pos="480"/>
          <w:tab w:val="right" w:leader="dot" w:pos="9350"/>
        </w:tabs>
        <w:rPr>
          <w:lang w:val="en-IN" w:eastAsia="en-IN"/>
        </w:rPr>
      </w:pPr>
      <w:r w:rsidRPr="00F9547B">
        <w:rPr>
          <w:lang w:val="en-IN" w:eastAsia="en-IN"/>
        </w:rPr>
        <w:t>6</w:t>
      </w:r>
      <w:r w:rsidRPr="00F9547B">
        <w:rPr>
          <w:rFonts w:eastAsia="MS Mincho"/>
          <w:b w:val="0"/>
          <w:bCs w:val="0"/>
          <w:caps w:val="0"/>
          <w:sz w:val="24"/>
          <w:szCs w:val="24"/>
          <w:lang w:val="en-US" w:eastAsia="en-IN" w:bidi="ar-SA"/>
        </w:rPr>
        <w:tab/>
      </w:r>
      <w:r w:rsidRPr="00F9547B">
        <w:rPr>
          <w:lang w:val="en-IN" w:eastAsia="en-IN"/>
        </w:rPr>
        <w:t>REFERENCES</w:t>
      </w:r>
      <w:r w:rsidRPr="00F9547B">
        <w:rPr>
          <w:lang w:val="en-IN" w:eastAsia="en-IN"/>
        </w:rPr>
        <w:tab/>
        <w:t>18</w:t>
      </w:r>
    </w:p>
    <w:p w14:paraId="503C5A9B" w14:textId="77777777" w:rsidR="00F903C1" w:rsidRDefault="00F903C1" w:rsidP="00F903C1">
      <w:pPr>
        <w:rPr>
          <w:rFonts w:ascii="Times New Roman" w:hAnsi="Times New Roman" w:cs="Times New Roman"/>
          <w:lang w:eastAsia="en-IN" w:bidi="he-IL"/>
        </w:rPr>
      </w:pPr>
    </w:p>
    <w:p w14:paraId="7EE8C64F" w14:textId="77777777" w:rsidR="006637F9" w:rsidRDefault="006637F9" w:rsidP="00F903C1">
      <w:pPr>
        <w:rPr>
          <w:rFonts w:ascii="Times New Roman" w:hAnsi="Times New Roman" w:cs="Times New Roman"/>
          <w:lang w:eastAsia="en-IN" w:bidi="he-IL"/>
        </w:rPr>
      </w:pPr>
    </w:p>
    <w:p w14:paraId="0F28B897" w14:textId="77777777" w:rsidR="006637F9" w:rsidRPr="00F9547B" w:rsidRDefault="006637F9" w:rsidP="00F903C1">
      <w:pPr>
        <w:rPr>
          <w:rFonts w:ascii="Times New Roman" w:hAnsi="Times New Roman" w:cs="Times New Roman"/>
          <w:lang w:eastAsia="en-IN" w:bidi="he-IL"/>
        </w:rPr>
      </w:pPr>
    </w:p>
    <w:p w14:paraId="515D11D2" w14:textId="637DF514" w:rsidR="003B3DD5" w:rsidRPr="00087C81" w:rsidRDefault="00087C81" w:rsidP="00087C81">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jc w:val="center"/>
        <w:rPr>
          <w:rFonts w:asciiTheme="minorHAnsi" w:hAnsiTheme="minorHAnsi" w:cstheme="minorHAnsi"/>
          <w:color w:val="FFFFFF"/>
        </w:rPr>
      </w:pPr>
      <w:r>
        <w:rPr>
          <w:rFonts w:asciiTheme="minorHAnsi" w:hAnsiTheme="minorHAnsi" w:cstheme="minorHAnsi"/>
          <w:color w:val="FFFFFF"/>
        </w:rPr>
        <w:t>Revisions</w:t>
      </w:r>
    </w:p>
    <w:p w14:paraId="08983359" w14:textId="77777777" w:rsidR="00F903C1" w:rsidRPr="00F903C1" w:rsidRDefault="00F903C1" w:rsidP="00F903C1">
      <w:pPr>
        <w:rPr>
          <w:lang w:val="en-CA" w:eastAsia="zh-CN" w:bidi="he-IL"/>
        </w:rPr>
      </w:pPr>
    </w:p>
    <w:tbl>
      <w:tblPr>
        <w:tblW w:w="9356" w:type="dxa"/>
        <w:tblInd w:w="-15" w:type="dxa"/>
        <w:tblLayout w:type="fixed"/>
        <w:tblLook w:val="04A0" w:firstRow="1" w:lastRow="0" w:firstColumn="1" w:lastColumn="0" w:noHBand="0" w:noVBand="1"/>
      </w:tblPr>
      <w:tblGrid>
        <w:gridCol w:w="1170"/>
        <w:gridCol w:w="1949"/>
        <w:gridCol w:w="4252"/>
        <w:gridCol w:w="1985"/>
      </w:tblGrid>
      <w:tr w:rsidR="00F903C1" w14:paraId="2F92292F" w14:textId="77777777" w:rsidTr="00200791">
        <w:trPr>
          <w:tblHeader/>
        </w:trPr>
        <w:tc>
          <w:tcPr>
            <w:tcW w:w="1170" w:type="dxa"/>
            <w:tcBorders>
              <w:top w:val="single" w:sz="12" w:space="0" w:color="000000"/>
              <w:left w:val="single" w:sz="12" w:space="0" w:color="000000"/>
              <w:bottom w:val="single" w:sz="6" w:space="0" w:color="000000"/>
              <w:right w:val="single" w:sz="6" w:space="0" w:color="000000"/>
            </w:tcBorders>
            <w:shd w:val="clear" w:color="auto" w:fill="E5E5E5"/>
          </w:tcPr>
          <w:p w14:paraId="5040A2B7" w14:textId="77777777" w:rsidR="00F903C1" w:rsidRDefault="00F903C1" w:rsidP="001378B1">
            <w:pPr>
              <w:pStyle w:val="Table-ColHead"/>
            </w:pPr>
            <w:r>
              <w:rPr>
                <w:rFonts w:cs="Arial"/>
              </w:rPr>
              <w:t>Version</w:t>
            </w:r>
          </w:p>
        </w:tc>
        <w:tc>
          <w:tcPr>
            <w:tcW w:w="1949" w:type="dxa"/>
            <w:tcBorders>
              <w:top w:val="single" w:sz="12" w:space="0" w:color="000000"/>
              <w:left w:val="single" w:sz="6" w:space="0" w:color="000000"/>
              <w:bottom w:val="single" w:sz="6" w:space="0" w:color="000000"/>
              <w:right w:val="single" w:sz="6" w:space="0" w:color="000000"/>
            </w:tcBorders>
            <w:shd w:val="clear" w:color="auto" w:fill="E5E5E5"/>
          </w:tcPr>
          <w:p w14:paraId="5AAF2AA9" w14:textId="77777777" w:rsidR="00F903C1" w:rsidRDefault="00F903C1" w:rsidP="001378B1">
            <w:pPr>
              <w:pStyle w:val="Table-ColHead"/>
            </w:pPr>
            <w:r>
              <w:rPr>
                <w:rFonts w:cs="Arial"/>
              </w:rPr>
              <w:t>Primary Author(s)</w:t>
            </w:r>
          </w:p>
        </w:tc>
        <w:tc>
          <w:tcPr>
            <w:tcW w:w="4252" w:type="dxa"/>
            <w:tcBorders>
              <w:top w:val="single" w:sz="12" w:space="0" w:color="000000"/>
              <w:left w:val="single" w:sz="6" w:space="0" w:color="000000"/>
              <w:bottom w:val="single" w:sz="6" w:space="0" w:color="000000"/>
              <w:right w:val="single" w:sz="6" w:space="0" w:color="000000"/>
            </w:tcBorders>
            <w:shd w:val="clear" w:color="auto" w:fill="E5E5E5"/>
          </w:tcPr>
          <w:p w14:paraId="0D04699E" w14:textId="77777777" w:rsidR="00F903C1" w:rsidRDefault="00F903C1" w:rsidP="001378B1">
            <w:pPr>
              <w:pStyle w:val="Table-ColHead"/>
            </w:pPr>
            <w:r>
              <w:rPr>
                <w:rFonts w:cs="Arial"/>
              </w:rPr>
              <w:t>Description of Version</w:t>
            </w:r>
          </w:p>
        </w:tc>
        <w:tc>
          <w:tcPr>
            <w:tcW w:w="1985" w:type="dxa"/>
            <w:tcBorders>
              <w:top w:val="single" w:sz="12" w:space="0" w:color="000000"/>
              <w:left w:val="single" w:sz="6" w:space="0" w:color="000000"/>
              <w:bottom w:val="single" w:sz="6" w:space="0" w:color="000000"/>
              <w:right w:val="single" w:sz="12" w:space="0" w:color="000000"/>
            </w:tcBorders>
            <w:shd w:val="clear" w:color="auto" w:fill="E5E5E5"/>
          </w:tcPr>
          <w:p w14:paraId="7D548C2A" w14:textId="77777777" w:rsidR="00F903C1" w:rsidRDefault="00F903C1" w:rsidP="001378B1">
            <w:pPr>
              <w:pStyle w:val="Table-ColHead"/>
              <w:jc w:val="center"/>
            </w:pPr>
            <w:r>
              <w:rPr>
                <w:rFonts w:cs="Arial"/>
              </w:rPr>
              <w:t>Date Completed</w:t>
            </w:r>
          </w:p>
        </w:tc>
      </w:tr>
      <w:tr w:rsidR="00F903C1" w14:paraId="134AD6D6" w14:textId="77777777" w:rsidTr="00200791">
        <w:tc>
          <w:tcPr>
            <w:tcW w:w="1170" w:type="dxa"/>
            <w:tcBorders>
              <w:top w:val="single" w:sz="6" w:space="0" w:color="000000"/>
              <w:left w:val="single" w:sz="12" w:space="0" w:color="000000"/>
              <w:bottom w:val="single" w:sz="6" w:space="0" w:color="000000"/>
              <w:right w:val="single" w:sz="6" w:space="0" w:color="000000"/>
            </w:tcBorders>
          </w:tcPr>
          <w:p w14:paraId="1542C8B8" w14:textId="77777777" w:rsidR="00F903C1" w:rsidRDefault="00F903C1" w:rsidP="001378B1">
            <w:pPr>
              <w:pStyle w:val="Table-Text"/>
            </w:pPr>
            <w:r>
              <w:rPr>
                <w:rFonts w:ascii="Arial" w:hAnsi="Arial" w:cs="Arial"/>
              </w:rPr>
              <w:t>1.0</w:t>
            </w:r>
          </w:p>
        </w:tc>
        <w:tc>
          <w:tcPr>
            <w:tcW w:w="1949" w:type="dxa"/>
            <w:tcBorders>
              <w:top w:val="single" w:sz="6" w:space="0" w:color="000000"/>
              <w:left w:val="single" w:sz="6" w:space="0" w:color="000000"/>
              <w:bottom w:val="single" w:sz="6" w:space="0" w:color="000000"/>
              <w:right w:val="single" w:sz="6" w:space="0" w:color="000000"/>
            </w:tcBorders>
          </w:tcPr>
          <w:p w14:paraId="3E1AE9C0" w14:textId="502F8FAA" w:rsidR="00F903C1" w:rsidRDefault="004D45F1" w:rsidP="001378B1">
            <w:pPr>
              <w:pStyle w:val="Table-Text"/>
            </w:pPr>
            <w:r w:rsidRPr="004D45F1">
              <w:rPr>
                <w:lang w:val="en-IN"/>
              </w:rPr>
              <w:t>George Orwell</w:t>
            </w:r>
          </w:p>
        </w:tc>
        <w:tc>
          <w:tcPr>
            <w:tcW w:w="4252" w:type="dxa"/>
            <w:tcBorders>
              <w:top w:val="single" w:sz="6" w:space="0" w:color="000000"/>
              <w:left w:val="single" w:sz="6" w:space="0" w:color="000000"/>
              <w:bottom w:val="single" w:sz="6" w:space="0" w:color="000000"/>
              <w:right w:val="single" w:sz="6" w:space="0" w:color="000000"/>
            </w:tcBorders>
          </w:tcPr>
          <w:p w14:paraId="2986395A" w14:textId="77777777" w:rsidR="00F903C1" w:rsidRDefault="00F903C1" w:rsidP="001378B1">
            <w:pPr>
              <w:pStyle w:val="Table-Text"/>
            </w:pPr>
            <w:r>
              <w:rPr>
                <w:rFonts w:ascii="Arial" w:hAnsi="Arial" w:cs="Arial"/>
              </w:rPr>
              <w:t>Primary Revision giving an overall view of the project and document.</w:t>
            </w:r>
          </w:p>
        </w:tc>
        <w:tc>
          <w:tcPr>
            <w:tcW w:w="1985" w:type="dxa"/>
            <w:tcBorders>
              <w:top w:val="single" w:sz="6" w:space="0" w:color="000000"/>
              <w:left w:val="single" w:sz="6" w:space="0" w:color="000000"/>
              <w:bottom w:val="single" w:sz="6" w:space="0" w:color="000000"/>
              <w:right w:val="single" w:sz="12" w:space="0" w:color="000000"/>
            </w:tcBorders>
          </w:tcPr>
          <w:p w14:paraId="1D52F9EE" w14:textId="77777777" w:rsidR="00F903C1" w:rsidRDefault="00F903C1" w:rsidP="001378B1">
            <w:pPr>
              <w:pStyle w:val="Table-Text"/>
              <w:jc w:val="center"/>
            </w:pPr>
            <w:r>
              <w:rPr>
                <w:rFonts w:ascii="Arial" w:hAnsi="Arial" w:cs="Arial"/>
              </w:rPr>
              <w:t>24/02/25</w:t>
            </w:r>
          </w:p>
        </w:tc>
      </w:tr>
    </w:tbl>
    <w:p w14:paraId="39208C23" w14:textId="77777777" w:rsidR="00F903C1" w:rsidRDefault="00F903C1" w:rsidP="00F903C1">
      <w:pPr>
        <w:rPr>
          <w:b/>
          <w:bCs/>
        </w:rPr>
      </w:pPr>
    </w:p>
    <w:p w14:paraId="4C88C549" w14:textId="0826641B" w:rsidR="00F903C1" w:rsidRDefault="00F903C1">
      <w:pPr>
        <w:rPr>
          <w:rFonts w:ascii="Arial" w:hAnsi="Arial" w:cs="Arial"/>
          <w:b/>
          <w:bCs/>
          <w:color w:val="1F3864" w:themeColor="accent1" w:themeShade="80"/>
          <w:sz w:val="40"/>
          <w:szCs w:val="40"/>
          <w:lang w:val="en-US"/>
        </w:rPr>
      </w:pPr>
      <w:r>
        <w:rPr>
          <w:rFonts w:ascii="Arial" w:hAnsi="Arial" w:cs="Arial"/>
          <w:b/>
          <w:bCs/>
          <w:color w:val="1F3864" w:themeColor="accent1" w:themeShade="80"/>
          <w:sz w:val="40"/>
          <w:szCs w:val="40"/>
          <w:lang w:val="en-US"/>
        </w:rPr>
        <w:br w:type="page"/>
      </w:r>
    </w:p>
    <w:p w14:paraId="7EB587AA" w14:textId="77777777" w:rsidR="00087C81" w:rsidRPr="000B0734" w:rsidRDefault="00087C81" w:rsidP="00087C81">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2" w:name="_Hlk192150683"/>
      <w:bookmarkStart w:id="3" w:name="_Hlk192067940"/>
      <w:bookmarkEnd w:id="0"/>
      <w:r w:rsidRPr="000B0734">
        <w:rPr>
          <w:rFonts w:asciiTheme="minorHAnsi" w:hAnsiTheme="minorHAnsi" w:cstheme="minorHAnsi"/>
          <w:color w:val="FFFFFF"/>
        </w:rPr>
        <w:lastRenderedPageBreak/>
        <w:t>Introduction</w:t>
      </w:r>
    </w:p>
    <w:bookmarkEnd w:id="2"/>
    <w:p w14:paraId="191C3DF7" w14:textId="77777777" w:rsidR="00F903C1" w:rsidRPr="000B0734" w:rsidRDefault="00F903C1" w:rsidP="00F903C1">
      <w:pPr>
        <w:rPr>
          <w:rFonts w:cstheme="minorHAnsi"/>
          <w:lang w:val="en-CA" w:eastAsia="zh-CN" w:bidi="he-IL"/>
        </w:rPr>
      </w:pPr>
    </w:p>
    <w:p w14:paraId="055FF4B4" w14:textId="77777777" w:rsidR="00E966CB" w:rsidRPr="001A0F3F" w:rsidRDefault="00E966CB" w:rsidP="003E48F4">
      <w:pPr>
        <w:pStyle w:val="Heading2"/>
        <w:numPr>
          <w:ilvl w:val="0"/>
          <w:numId w:val="0"/>
        </w:numPr>
        <w:spacing w:before="0" w:after="0" w:line="276" w:lineRule="auto"/>
        <w:jc w:val="both"/>
        <w:rPr>
          <w:rFonts w:asciiTheme="minorHAnsi" w:hAnsiTheme="minorHAnsi" w:cstheme="minorHAnsi"/>
          <w:sz w:val="24"/>
        </w:rPr>
      </w:pPr>
      <w:bookmarkStart w:id="4" w:name="_Hlk192150725"/>
      <w:bookmarkStart w:id="5" w:name="__RefHeading___Toc397335651"/>
      <w:bookmarkStart w:id="6" w:name="_Hlk192150693"/>
      <w:bookmarkEnd w:id="3"/>
      <w:r w:rsidRPr="001A0F3F">
        <w:rPr>
          <w:rFonts w:asciiTheme="minorHAnsi" w:hAnsiTheme="minorHAnsi" w:cstheme="minorHAnsi"/>
          <w:b w:val="0"/>
          <w:bCs w:val="0"/>
          <w:sz w:val="24"/>
        </w:rPr>
        <w:t>This section details the proposed system, "AI-Driven Video Generation Platform," an innovative content creation system designed to address the shortcomings of existing multimedia production methods. By leveraging the power of Generative AI, this system aims to provide a more efficient, scalable, and accessible approach to transforming text into high-quality video content. This section will outline the core features, functionalities, and design principles of the proposed system, providing a comprehensive overview of how this AI-driven platform will achieve its objectives.</w:t>
      </w:r>
    </w:p>
    <w:p w14:paraId="4D3B60AD" w14:textId="77777777" w:rsidR="00E966CB" w:rsidRPr="000B0734" w:rsidRDefault="00E966CB" w:rsidP="003E48F4">
      <w:pPr>
        <w:spacing w:line="276" w:lineRule="auto"/>
        <w:rPr>
          <w:rFonts w:cstheme="minorHAnsi"/>
          <w:b/>
          <w:bCs/>
        </w:rPr>
      </w:pPr>
      <w:bookmarkStart w:id="7" w:name="_Hlk192150741"/>
      <w:bookmarkEnd w:id="4"/>
    </w:p>
    <w:p w14:paraId="702A39B7" w14:textId="3B6D7718" w:rsidR="00250975" w:rsidRPr="001A0F3F" w:rsidRDefault="00E966CB" w:rsidP="003E48F4">
      <w:pPr>
        <w:pStyle w:val="Heading2"/>
        <w:spacing w:before="0" w:after="0" w:line="276" w:lineRule="auto"/>
        <w:ind w:left="0" w:firstLine="0"/>
        <w:jc w:val="both"/>
        <w:rPr>
          <w:rFonts w:asciiTheme="minorHAnsi" w:hAnsiTheme="minorHAnsi" w:cstheme="minorHAnsi"/>
        </w:rPr>
      </w:pPr>
      <w:r w:rsidRPr="001A0F3F">
        <w:rPr>
          <w:rFonts w:asciiTheme="minorHAnsi" w:hAnsiTheme="minorHAnsi" w:cstheme="minorHAnsi"/>
        </w:rPr>
        <w:t>Document Purpose</w:t>
      </w:r>
      <w:bookmarkEnd w:id="5"/>
      <w:r w:rsidRPr="001A0F3F">
        <w:rPr>
          <w:rFonts w:asciiTheme="minorHAnsi" w:hAnsiTheme="minorHAnsi" w:cstheme="minorHAnsi"/>
        </w:rPr>
        <w:t xml:space="preserve"> </w:t>
      </w:r>
    </w:p>
    <w:p w14:paraId="53C6381C" w14:textId="77777777" w:rsidR="00E966CB" w:rsidRPr="001A0F3F" w:rsidRDefault="00E966CB" w:rsidP="003E48F4">
      <w:pPr>
        <w:pStyle w:val="Heading2"/>
        <w:numPr>
          <w:ilvl w:val="0"/>
          <w:numId w:val="0"/>
        </w:numPr>
        <w:spacing w:before="0" w:after="0" w:line="276" w:lineRule="auto"/>
        <w:jc w:val="both"/>
        <w:rPr>
          <w:rFonts w:asciiTheme="minorHAnsi" w:hAnsiTheme="minorHAnsi" w:cstheme="minorHAnsi"/>
          <w:sz w:val="24"/>
        </w:rPr>
      </w:pPr>
      <w:r w:rsidRPr="001A0F3F">
        <w:rPr>
          <w:rFonts w:asciiTheme="minorHAnsi" w:hAnsiTheme="minorHAnsi" w:cstheme="minorHAnsi"/>
          <w:b w:val="0"/>
          <w:bCs w:val="0"/>
          <w:sz w:val="24"/>
        </w:rPr>
        <w:t>This Software Requirements Specification (SRS) document outlines the requirements for "AI Driven Video Generation Platform," a system designed to automate the conversion of text into professional-quality multimedia content. This document specifically details the software requirements for version 1.0 of the project.</w:t>
      </w:r>
    </w:p>
    <w:p w14:paraId="76635AB7" w14:textId="77777777" w:rsidR="00E966CB" w:rsidRPr="000B0734" w:rsidRDefault="00E966CB" w:rsidP="003E48F4">
      <w:pPr>
        <w:spacing w:line="276" w:lineRule="auto"/>
        <w:rPr>
          <w:rFonts w:cstheme="minorHAnsi"/>
          <w:b/>
          <w:bCs/>
        </w:rPr>
      </w:pPr>
    </w:p>
    <w:p w14:paraId="5C9C28CC" w14:textId="77777777" w:rsidR="00E966CB" w:rsidRPr="001A0F3F" w:rsidRDefault="00E966CB" w:rsidP="003E48F4">
      <w:pPr>
        <w:pStyle w:val="Heading2"/>
        <w:numPr>
          <w:ilvl w:val="0"/>
          <w:numId w:val="0"/>
        </w:numPr>
        <w:spacing w:before="0" w:after="0" w:line="276" w:lineRule="auto"/>
        <w:jc w:val="both"/>
        <w:rPr>
          <w:rFonts w:asciiTheme="minorHAnsi" w:hAnsiTheme="minorHAnsi" w:cstheme="minorHAnsi"/>
          <w:b w:val="0"/>
          <w:bCs w:val="0"/>
          <w:sz w:val="24"/>
        </w:rPr>
      </w:pPr>
      <w:r w:rsidRPr="001A0F3F">
        <w:rPr>
          <w:rFonts w:asciiTheme="minorHAnsi" w:hAnsiTheme="minorHAnsi" w:cstheme="minorHAnsi"/>
          <w:b w:val="0"/>
          <w:bCs w:val="0"/>
          <w:sz w:val="24"/>
        </w:rPr>
        <w:t xml:space="preserve">The scope of this SRS encompasses text processing, multimedia generation, AI-powered script creation, and video assembly. This document focuses on the software aspects of the project, including the implementation of AI models for summarization, image retrieval, voice synthesis, and video assembly using tools such as </w:t>
      </w:r>
      <w:proofErr w:type="spellStart"/>
      <w:r w:rsidRPr="001A0F3F">
        <w:rPr>
          <w:rFonts w:asciiTheme="minorHAnsi" w:hAnsiTheme="minorHAnsi" w:cstheme="minorHAnsi"/>
          <w:b w:val="0"/>
          <w:bCs w:val="0"/>
          <w:sz w:val="24"/>
        </w:rPr>
        <w:t>MoviePy</w:t>
      </w:r>
      <w:proofErr w:type="spellEnd"/>
      <w:r w:rsidRPr="001A0F3F">
        <w:rPr>
          <w:rFonts w:asciiTheme="minorHAnsi" w:hAnsiTheme="minorHAnsi" w:cstheme="minorHAnsi"/>
          <w:b w:val="0"/>
          <w:bCs w:val="0"/>
          <w:sz w:val="24"/>
        </w:rPr>
        <w:t xml:space="preserve">, </w:t>
      </w:r>
      <w:proofErr w:type="spellStart"/>
      <w:r w:rsidRPr="001A0F3F">
        <w:rPr>
          <w:rFonts w:asciiTheme="minorHAnsi" w:hAnsiTheme="minorHAnsi" w:cstheme="minorHAnsi"/>
          <w:b w:val="0"/>
          <w:bCs w:val="0"/>
          <w:sz w:val="24"/>
        </w:rPr>
        <w:t>FFmpeg</w:t>
      </w:r>
      <w:proofErr w:type="spellEnd"/>
      <w:r w:rsidRPr="001A0F3F">
        <w:rPr>
          <w:rFonts w:asciiTheme="minorHAnsi" w:hAnsiTheme="minorHAnsi" w:cstheme="minorHAnsi"/>
          <w:b w:val="0"/>
          <w:bCs w:val="0"/>
          <w:sz w:val="24"/>
        </w:rPr>
        <w:t xml:space="preserve">, and </w:t>
      </w:r>
      <w:proofErr w:type="spellStart"/>
      <w:r w:rsidRPr="001A0F3F">
        <w:rPr>
          <w:rFonts w:asciiTheme="minorHAnsi" w:hAnsiTheme="minorHAnsi" w:cstheme="minorHAnsi"/>
          <w:b w:val="0"/>
          <w:bCs w:val="0"/>
          <w:sz w:val="24"/>
        </w:rPr>
        <w:t>ImageMagick</w:t>
      </w:r>
      <w:proofErr w:type="spellEnd"/>
      <w:r w:rsidRPr="001A0F3F">
        <w:rPr>
          <w:rFonts w:asciiTheme="minorHAnsi" w:hAnsiTheme="minorHAnsi" w:cstheme="minorHAnsi"/>
          <w:b w:val="0"/>
          <w:bCs w:val="0"/>
          <w:sz w:val="24"/>
        </w:rPr>
        <w:t>. It does not cover hardware specifications, marketing plans, or detailed art asset creation, which are considered outside the scope of this document. The aim is to provide a clear and comprehensive understanding of the software functionalities required to achieve the project's objectives.</w:t>
      </w:r>
    </w:p>
    <w:bookmarkEnd w:id="7"/>
    <w:p w14:paraId="6DD5FFEF" w14:textId="77777777" w:rsidR="00E966CB" w:rsidRPr="000B0734" w:rsidRDefault="00E966CB" w:rsidP="003E48F4">
      <w:pPr>
        <w:pStyle w:val="Heading2"/>
        <w:numPr>
          <w:ilvl w:val="0"/>
          <w:numId w:val="0"/>
        </w:numPr>
        <w:spacing w:before="0" w:after="0" w:line="276" w:lineRule="auto"/>
        <w:jc w:val="both"/>
        <w:rPr>
          <w:rFonts w:asciiTheme="minorHAnsi" w:hAnsiTheme="minorHAnsi" w:cstheme="minorHAnsi"/>
          <w:b w:val="0"/>
          <w:bCs w:val="0"/>
          <w:sz w:val="22"/>
          <w:szCs w:val="24"/>
        </w:rPr>
      </w:pPr>
    </w:p>
    <w:p w14:paraId="39862A86" w14:textId="75991D5A" w:rsidR="00250975" w:rsidRPr="00167E14" w:rsidRDefault="00E966CB" w:rsidP="00167E14">
      <w:pPr>
        <w:pStyle w:val="Heading2"/>
        <w:tabs>
          <w:tab w:val="clear" w:pos="432"/>
        </w:tabs>
        <w:spacing w:before="0" w:after="0" w:line="276" w:lineRule="auto"/>
        <w:ind w:left="0" w:firstLine="0"/>
        <w:jc w:val="both"/>
        <w:rPr>
          <w:rFonts w:asciiTheme="minorHAnsi" w:hAnsiTheme="minorHAnsi" w:cstheme="minorHAnsi"/>
        </w:rPr>
      </w:pPr>
      <w:bookmarkStart w:id="8" w:name="_Hlk192150843"/>
      <w:r w:rsidRPr="00167E14">
        <w:rPr>
          <w:rFonts w:asciiTheme="minorHAnsi" w:hAnsiTheme="minorHAnsi" w:cstheme="minorHAnsi"/>
        </w:rPr>
        <w:t>Project/Product Scope</w:t>
      </w:r>
    </w:p>
    <w:p w14:paraId="3BE3964A" w14:textId="77777777" w:rsidR="00250975" w:rsidRPr="00250975" w:rsidRDefault="00250975" w:rsidP="003E48F4">
      <w:pPr>
        <w:spacing w:after="0" w:line="276" w:lineRule="auto"/>
        <w:rPr>
          <w:sz w:val="2"/>
          <w:szCs w:val="2"/>
          <w:lang w:val="en-CA" w:eastAsia="zh-CN" w:bidi="he-IL"/>
        </w:rPr>
      </w:pPr>
    </w:p>
    <w:p w14:paraId="26F1B788" w14:textId="77777777" w:rsidR="00E966CB" w:rsidRPr="001A0F3F" w:rsidRDefault="00E966CB" w:rsidP="003E48F4">
      <w:pPr>
        <w:pStyle w:val="BodyText"/>
        <w:spacing w:after="0" w:line="276" w:lineRule="auto"/>
        <w:jc w:val="both"/>
        <w:rPr>
          <w:rFonts w:cstheme="minorHAnsi"/>
          <w:sz w:val="24"/>
          <w:szCs w:val="24"/>
        </w:rPr>
      </w:pPr>
      <w:r w:rsidRPr="001A0F3F">
        <w:rPr>
          <w:rFonts w:cstheme="minorHAnsi"/>
          <w:sz w:val="24"/>
          <w:szCs w:val="24"/>
        </w:rPr>
        <w:t>The AI-Driven Video Generation Platform is designed to provide an efficient and scalable solution for creating multimedia content from text-based sources. This platform automates the entire process of video production, from text extraction and summarization to video synthesis and voiceover generation. The system utilizes advanced AI models and machine learning techniques to streamline content creation, making it accessible to a wider audience.</w:t>
      </w:r>
    </w:p>
    <w:p w14:paraId="221AABE8" w14:textId="77777777" w:rsidR="00E966CB" w:rsidRPr="000B0734" w:rsidRDefault="00E966CB" w:rsidP="003E48F4">
      <w:pPr>
        <w:pStyle w:val="BodyText"/>
        <w:spacing w:line="276" w:lineRule="auto"/>
        <w:jc w:val="both"/>
        <w:rPr>
          <w:rFonts w:cstheme="minorHAnsi"/>
        </w:rPr>
      </w:pPr>
    </w:p>
    <w:p w14:paraId="1766126E" w14:textId="4B033AB6" w:rsidR="00E966CB" w:rsidRPr="001A0F3F" w:rsidRDefault="00E966CB" w:rsidP="003E48F4">
      <w:pPr>
        <w:pStyle w:val="BodyText"/>
        <w:spacing w:line="276" w:lineRule="auto"/>
        <w:jc w:val="both"/>
        <w:rPr>
          <w:rFonts w:cstheme="minorHAnsi"/>
          <w:sz w:val="24"/>
          <w:szCs w:val="24"/>
        </w:rPr>
      </w:pPr>
      <w:r w:rsidRPr="001A0F3F">
        <w:rPr>
          <w:rFonts w:cstheme="minorHAnsi"/>
          <w:sz w:val="24"/>
          <w:szCs w:val="24"/>
        </w:rPr>
        <w:t>The core objectives of the system include:</w:t>
      </w:r>
    </w:p>
    <w:p w14:paraId="41DDC6ED" w14:textId="77777777" w:rsidR="00E966CB" w:rsidRPr="001A0F3F" w:rsidRDefault="00E966CB" w:rsidP="003E48F4">
      <w:pPr>
        <w:pStyle w:val="BodyText"/>
        <w:numPr>
          <w:ilvl w:val="0"/>
          <w:numId w:val="2"/>
        </w:numPr>
        <w:tabs>
          <w:tab w:val="num" w:pos="0"/>
        </w:tabs>
        <w:suppressAutoHyphens/>
        <w:spacing w:after="140" w:line="276" w:lineRule="auto"/>
        <w:jc w:val="both"/>
        <w:rPr>
          <w:rFonts w:cstheme="minorHAnsi"/>
          <w:sz w:val="24"/>
          <w:szCs w:val="24"/>
        </w:rPr>
      </w:pPr>
      <w:r w:rsidRPr="001A0F3F">
        <w:rPr>
          <w:rFonts w:cstheme="minorHAnsi"/>
          <w:sz w:val="24"/>
          <w:szCs w:val="24"/>
        </w:rPr>
        <w:t>Enhancing efficiency in multimedia production by automating scriptwriting, image retrieval, and voice synthesis.</w:t>
      </w:r>
    </w:p>
    <w:p w14:paraId="74253814" w14:textId="77777777" w:rsidR="00E966CB" w:rsidRPr="001A0F3F" w:rsidRDefault="00E966CB" w:rsidP="003E48F4">
      <w:pPr>
        <w:pStyle w:val="BodyText"/>
        <w:numPr>
          <w:ilvl w:val="0"/>
          <w:numId w:val="2"/>
        </w:numPr>
        <w:tabs>
          <w:tab w:val="num" w:pos="0"/>
        </w:tabs>
        <w:suppressAutoHyphens/>
        <w:spacing w:after="140" w:line="276" w:lineRule="auto"/>
        <w:jc w:val="both"/>
        <w:rPr>
          <w:rFonts w:cstheme="minorHAnsi"/>
          <w:sz w:val="24"/>
          <w:szCs w:val="24"/>
        </w:rPr>
      </w:pPr>
      <w:r w:rsidRPr="001A0F3F">
        <w:rPr>
          <w:rFonts w:cstheme="minorHAnsi"/>
          <w:sz w:val="24"/>
          <w:szCs w:val="24"/>
        </w:rPr>
        <w:t>Enabling multilingual content generation to increase global reach and accessibility.</w:t>
      </w:r>
    </w:p>
    <w:p w14:paraId="52E54A21" w14:textId="77777777" w:rsidR="00E966CB" w:rsidRPr="001A0F3F" w:rsidRDefault="00E966CB" w:rsidP="003E48F4">
      <w:pPr>
        <w:pStyle w:val="BodyText"/>
        <w:numPr>
          <w:ilvl w:val="0"/>
          <w:numId w:val="2"/>
        </w:numPr>
        <w:tabs>
          <w:tab w:val="num" w:pos="0"/>
        </w:tabs>
        <w:suppressAutoHyphens/>
        <w:spacing w:after="140" w:line="276" w:lineRule="auto"/>
        <w:jc w:val="both"/>
        <w:rPr>
          <w:rFonts w:cstheme="minorHAnsi"/>
          <w:sz w:val="24"/>
          <w:szCs w:val="24"/>
        </w:rPr>
      </w:pPr>
      <w:r w:rsidRPr="001A0F3F">
        <w:rPr>
          <w:rFonts w:cstheme="minorHAnsi"/>
          <w:sz w:val="24"/>
          <w:szCs w:val="24"/>
        </w:rPr>
        <w:t>Reducing the time and manual effort required for video production while ensuring high-quality output.</w:t>
      </w:r>
    </w:p>
    <w:p w14:paraId="7C1C56BD" w14:textId="739A23B0" w:rsidR="00E966CB" w:rsidRPr="001A0F3F" w:rsidRDefault="00882937" w:rsidP="003E48F4">
      <w:pPr>
        <w:pStyle w:val="Heading2"/>
        <w:pageBreakBefore/>
        <w:numPr>
          <w:ilvl w:val="1"/>
          <w:numId w:val="3"/>
        </w:numPr>
        <w:tabs>
          <w:tab w:val="clear" w:pos="0"/>
          <w:tab w:val="num" w:pos="360"/>
        </w:tabs>
        <w:spacing w:before="0" w:after="0" w:line="276" w:lineRule="auto"/>
        <w:ind w:left="576" w:hanging="576"/>
        <w:jc w:val="both"/>
        <w:rPr>
          <w:rFonts w:asciiTheme="minorHAnsi" w:hAnsiTheme="minorHAnsi" w:cstheme="minorHAnsi"/>
        </w:rPr>
      </w:pPr>
      <w:bookmarkStart w:id="9" w:name="_Hlk192150885"/>
      <w:bookmarkEnd w:id="6"/>
      <w:bookmarkEnd w:id="8"/>
      <w:r w:rsidRPr="001A0F3F">
        <w:rPr>
          <w:rFonts w:asciiTheme="minorHAnsi" w:hAnsiTheme="minorHAnsi" w:cstheme="minorHAnsi"/>
        </w:rPr>
        <w:lastRenderedPageBreak/>
        <w:t xml:space="preserve">  </w:t>
      </w:r>
      <w:bookmarkStart w:id="10" w:name="_Hlk192150921"/>
      <w:r w:rsidR="00E966CB" w:rsidRPr="001A0F3F">
        <w:rPr>
          <w:rFonts w:asciiTheme="minorHAnsi" w:hAnsiTheme="minorHAnsi" w:cstheme="minorHAnsi"/>
        </w:rPr>
        <w:t>Existing System</w:t>
      </w:r>
    </w:p>
    <w:p w14:paraId="23006146" w14:textId="77777777" w:rsidR="00E966CB" w:rsidRPr="001A0F3F" w:rsidRDefault="00E966CB" w:rsidP="003E48F4">
      <w:pPr>
        <w:pStyle w:val="BodyText"/>
        <w:tabs>
          <w:tab w:val="left" w:pos="0"/>
        </w:tabs>
        <w:spacing w:after="0" w:line="276" w:lineRule="auto"/>
        <w:jc w:val="both"/>
        <w:rPr>
          <w:rFonts w:cstheme="minorHAnsi"/>
          <w:b/>
          <w:bCs/>
          <w:sz w:val="24"/>
          <w:szCs w:val="24"/>
        </w:rPr>
      </w:pPr>
      <w:r w:rsidRPr="001A0F3F">
        <w:rPr>
          <w:rFonts w:cstheme="minorHAnsi"/>
          <w:sz w:val="24"/>
          <w:szCs w:val="24"/>
        </w:rPr>
        <w:t xml:space="preserve">Currently, multimedia content creation relies heavily on </w:t>
      </w:r>
      <w:r w:rsidRPr="001A0F3F">
        <w:rPr>
          <w:rFonts w:cstheme="minorHAnsi"/>
          <w:b/>
          <w:bCs/>
          <w:sz w:val="24"/>
          <w:szCs w:val="24"/>
        </w:rPr>
        <w:t>manual workflows</w:t>
      </w:r>
      <w:r w:rsidRPr="001A0F3F">
        <w:rPr>
          <w:rFonts w:cstheme="minorHAnsi"/>
          <w:sz w:val="24"/>
          <w:szCs w:val="24"/>
        </w:rPr>
        <w:t xml:space="preserve"> that are time-intensive and require significant human effort. The primary methods used today include:</w:t>
      </w:r>
    </w:p>
    <w:p w14:paraId="60A07A1E" w14:textId="77777777" w:rsidR="00E966CB" w:rsidRPr="001A0F3F" w:rsidRDefault="00E966CB" w:rsidP="003E48F4">
      <w:pPr>
        <w:pStyle w:val="BodyText"/>
        <w:numPr>
          <w:ilvl w:val="0"/>
          <w:numId w:val="4"/>
        </w:numPr>
        <w:tabs>
          <w:tab w:val="left" w:pos="0"/>
          <w:tab w:val="num" w:pos="720"/>
        </w:tabs>
        <w:suppressAutoHyphens/>
        <w:spacing w:after="140" w:line="276" w:lineRule="auto"/>
        <w:jc w:val="both"/>
        <w:rPr>
          <w:rFonts w:cstheme="minorHAnsi"/>
          <w:b/>
          <w:bCs/>
          <w:sz w:val="24"/>
          <w:szCs w:val="24"/>
        </w:rPr>
      </w:pPr>
      <w:r w:rsidRPr="001A0F3F">
        <w:rPr>
          <w:rFonts w:cstheme="minorHAnsi"/>
          <w:b/>
          <w:bCs/>
          <w:sz w:val="24"/>
          <w:szCs w:val="24"/>
        </w:rPr>
        <w:t>Traditional Methods</w:t>
      </w:r>
    </w:p>
    <w:p w14:paraId="0779B9E0" w14:textId="77777777" w:rsidR="00E966CB" w:rsidRPr="001A0F3F" w:rsidRDefault="00E966CB" w:rsidP="003E48F4">
      <w:pPr>
        <w:pStyle w:val="BodyText"/>
        <w:numPr>
          <w:ilvl w:val="0"/>
          <w:numId w:val="4"/>
        </w:numPr>
        <w:tabs>
          <w:tab w:val="left" w:pos="0"/>
          <w:tab w:val="num" w:pos="720"/>
        </w:tabs>
        <w:suppressAutoHyphens/>
        <w:spacing w:after="140" w:line="276" w:lineRule="auto"/>
        <w:jc w:val="both"/>
        <w:rPr>
          <w:rFonts w:cstheme="minorHAnsi"/>
          <w:b/>
          <w:bCs/>
          <w:sz w:val="24"/>
          <w:szCs w:val="24"/>
        </w:rPr>
      </w:pPr>
      <w:r w:rsidRPr="001A0F3F">
        <w:rPr>
          <w:rFonts w:cstheme="minorHAnsi"/>
          <w:b/>
          <w:bCs/>
          <w:sz w:val="24"/>
          <w:szCs w:val="24"/>
        </w:rPr>
        <w:t>Manual Scriptwriting:</w:t>
      </w:r>
      <w:r w:rsidRPr="001A0F3F">
        <w:rPr>
          <w:rFonts w:cstheme="minorHAnsi"/>
          <w:sz w:val="24"/>
          <w:szCs w:val="24"/>
        </w:rPr>
        <w:t xml:space="preserve"> Content creators manually draft scripts from raw text.</w:t>
      </w:r>
    </w:p>
    <w:p w14:paraId="63DC8C35" w14:textId="77777777" w:rsidR="00E966CB" w:rsidRPr="001A0F3F" w:rsidRDefault="00E966CB" w:rsidP="003E48F4">
      <w:pPr>
        <w:pStyle w:val="BodyText"/>
        <w:numPr>
          <w:ilvl w:val="0"/>
          <w:numId w:val="4"/>
        </w:numPr>
        <w:tabs>
          <w:tab w:val="left" w:pos="0"/>
          <w:tab w:val="num" w:pos="720"/>
        </w:tabs>
        <w:suppressAutoHyphens/>
        <w:spacing w:after="140" w:line="276" w:lineRule="auto"/>
        <w:jc w:val="both"/>
        <w:rPr>
          <w:rFonts w:cstheme="minorHAnsi"/>
          <w:b/>
          <w:bCs/>
          <w:sz w:val="24"/>
          <w:szCs w:val="24"/>
        </w:rPr>
      </w:pPr>
      <w:r w:rsidRPr="001A0F3F">
        <w:rPr>
          <w:rFonts w:cstheme="minorHAnsi"/>
          <w:b/>
          <w:bCs/>
          <w:sz w:val="24"/>
          <w:szCs w:val="24"/>
        </w:rPr>
        <w:t>Image and Video Editing:</w:t>
      </w:r>
      <w:r w:rsidRPr="001A0F3F">
        <w:rPr>
          <w:rFonts w:cstheme="minorHAnsi"/>
          <w:sz w:val="24"/>
          <w:szCs w:val="24"/>
        </w:rPr>
        <w:t xml:space="preserve"> Visual elements are sourced and edited using traditional software.</w:t>
      </w:r>
    </w:p>
    <w:p w14:paraId="1EFBB22F" w14:textId="77777777" w:rsidR="00E966CB" w:rsidRPr="001A0F3F" w:rsidRDefault="00E966CB" w:rsidP="003E48F4">
      <w:pPr>
        <w:pStyle w:val="BodyText"/>
        <w:numPr>
          <w:ilvl w:val="0"/>
          <w:numId w:val="4"/>
        </w:numPr>
        <w:tabs>
          <w:tab w:val="left" w:pos="0"/>
          <w:tab w:val="num" w:pos="720"/>
        </w:tabs>
        <w:suppressAutoHyphens/>
        <w:spacing w:after="140" w:line="276" w:lineRule="auto"/>
        <w:jc w:val="both"/>
        <w:rPr>
          <w:rFonts w:cstheme="minorHAnsi"/>
          <w:b/>
          <w:bCs/>
          <w:sz w:val="24"/>
          <w:szCs w:val="24"/>
        </w:rPr>
      </w:pPr>
      <w:r w:rsidRPr="001A0F3F">
        <w:rPr>
          <w:rFonts w:cstheme="minorHAnsi"/>
          <w:b/>
          <w:bCs/>
          <w:sz w:val="24"/>
          <w:szCs w:val="24"/>
        </w:rPr>
        <w:t>Voiceover Production:</w:t>
      </w:r>
      <w:r w:rsidRPr="001A0F3F">
        <w:rPr>
          <w:rFonts w:cstheme="minorHAnsi"/>
          <w:sz w:val="24"/>
          <w:szCs w:val="24"/>
        </w:rPr>
        <w:t xml:space="preserve"> Voiceovers are recorded manually and synchronized with video content.</w:t>
      </w:r>
    </w:p>
    <w:p w14:paraId="38EF8240" w14:textId="77777777" w:rsidR="00E966CB" w:rsidRPr="001A0F3F" w:rsidRDefault="00E966CB" w:rsidP="003E48F4">
      <w:pPr>
        <w:pStyle w:val="BodyText"/>
        <w:numPr>
          <w:ilvl w:val="0"/>
          <w:numId w:val="4"/>
        </w:numPr>
        <w:tabs>
          <w:tab w:val="left" w:pos="0"/>
          <w:tab w:val="num" w:pos="720"/>
        </w:tabs>
        <w:suppressAutoHyphens/>
        <w:spacing w:after="140" w:line="276" w:lineRule="auto"/>
        <w:jc w:val="both"/>
        <w:rPr>
          <w:rFonts w:cstheme="minorHAnsi"/>
          <w:b/>
          <w:bCs/>
          <w:sz w:val="24"/>
          <w:szCs w:val="24"/>
        </w:rPr>
      </w:pPr>
      <w:r w:rsidRPr="001A0F3F">
        <w:rPr>
          <w:rFonts w:cstheme="minorHAnsi"/>
          <w:b/>
          <w:bCs/>
          <w:sz w:val="24"/>
          <w:szCs w:val="24"/>
        </w:rPr>
        <w:t>Digital Tools</w:t>
      </w:r>
    </w:p>
    <w:p w14:paraId="5764AE89" w14:textId="77777777" w:rsidR="00E966CB" w:rsidRPr="001A0F3F" w:rsidRDefault="00E966CB" w:rsidP="003E48F4">
      <w:pPr>
        <w:pStyle w:val="BodyText"/>
        <w:numPr>
          <w:ilvl w:val="0"/>
          <w:numId w:val="5"/>
        </w:numPr>
        <w:tabs>
          <w:tab w:val="left" w:pos="0"/>
          <w:tab w:val="num" w:pos="720"/>
        </w:tabs>
        <w:suppressAutoHyphens/>
        <w:spacing w:after="140" w:line="276" w:lineRule="auto"/>
        <w:jc w:val="both"/>
        <w:rPr>
          <w:rFonts w:cstheme="minorHAnsi"/>
          <w:b/>
          <w:bCs/>
          <w:sz w:val="24"/>
          <w:szCs w:val="24"/>
        </w:rPr>
      </w:pPr>
      <w:r w:rsidRPr="001A0F3F">
        <w:rPr>
          <w:rFonts w:cstheme="minorHAnsi"/>
          <w:b/>
          <w:bCs/>
          <w:sz w:val="24"/>
          <w:szCs w:val="24"/>
        </w:rPr>
        <w:t>Basic Automation Tools:</w:t>
      </w:r>
      <w:r w:rsidRPr="001A0F3F">
        <w:rPr>
          <w:rFonts w:cstheme="minorHAnsi"/>
          <w:sz w:val="24"/>
          <w:szCs w:val="24"/>
        </w:rPr>
        <w:t xml:space="preserve"> Some AI-assisted tools exist but often lack full end-to-end automation.</w:t>
      </w:r>
    </w:p>
    <w:p w14:paraId="4C889D14" w14:textId="77777777" w:rsidR="00E966CB" w:rsidRPr="001A0F3F" w:rsidRDefault="00E966CB" w:rsidP="003E48F4">
      <w:pPr>
        <w:pStyle w:val="BodyText"/>
        <w:numPr>
          <w:ilvl w:val="0"/>
          <w:numId w:val="5"/>
        </w:numPr>
        <w:tabs>
          <w:tab w:val="left" w:pos="0"/>
          <w:tab w:val="num" w:pos="720"/>
        </w:tabs>
        <w:suppressAutoHyphens/>
        <w:spacing w:after="140" w:line="276" w:lineRule="auto"/>
        <w:jc w:val="both"/>
        <w:rPr>
          <w:rFonts w:cstheme="minorHAnsi"/>
          <w:sz w:val="24"/>
          <w:szCs w:val="24"/>
        </w:rPr>
      </w:pPr>
      <w:r w:rsidRPr="001A0F3F">
        <w:rPr>
          <w:rFonts w:cstheme="minorHAnsi"/>
          <w:b/>
          <w:bCs/>
          <w:sz w:val="24"/>
          <w:szCs w:val="24"/>
        </w:rPr>
        <w:t>Limited Integration:</w:t>
      </w:r>
      <w:r w:rsidRPr="001A0F3F">
        <w:rPr>
          <w:rFonts w:cstheme="minorHAnsi"/>
          <w:sz w:val="24"/>
          <w:szCs w:val="24"/>
        </w:rPr>
        <w:t xml:space="preserve"> Existing platforms may offer individual automation solutions but do not provide a </w:t>
      </w:r>
      <w:r w:rsidRPr="001A0F3F">
        <w:rPr>
          <w:rFonts w:cstheme="minorHAnsi"/>
          <w:b/>
          <w:bCs/>
          <w:sz w:val="24"/>
          <w:szCs w:val="24"/>
        </w:rPr>
        <w:t>seamless workflow</w:t>
      </w:r>
      <w:r w:rsidRPr="001A0F3F">
        <w:rPr>
          <w:rFonts w:cstheme="minorHAnsi"/>
          <w:sz w:val="24"/>
          <w:szCs w:val="24"/>
        </w:rPr>
        <w:t xml:space="preserve"> from text to video.</w:t>
      </w:r>
    </w:p>
    <w:bookmarkEnd w:id="10"/>
    <w:p w14:paraId="2FFEE3E7" w14:textId="77777777" w:rsidR="00E966CB" w:rsidRPr="000B0734" w:rsidRDefault="00E966CB" w:rsidP="003E48F4">
      <w:pPr>
        <w:pStyle w:val="BodyText"/>
        <w:tabs>
          <w:tab w:val="left" w:pos="0"/>
        </w:tabs>
        <w:spacing w:line="276" w:lineRule="auto"/>
        <w:jc w:val="both"/>
        <w:rPr>
          <w:rFonts w:cstheme="minorHAnsi"/>
        </w:rPr>
      </w:pPr>
    </w:p>
    <w:p w14:paraId="35C10581" w14:textId="3828B429" w:rsidR="00250975" w:rsidRPr="001A0F3F" w:rsidRDefault="00250975" w:rsidP="003E48F4">
      <w:pPr>
        <w:pStyle w:val="Heading2"/>
        <w:numPr>
          <w:ilvl w:val="1"/>
          <w:numId w:val="3"/>
        </w:numPr>
        <w:tabs>
          <w:tab w:val="clear" w:pos="0"/>
          <w:tab w:val="num" w:pos="360"/>
        </w:tabs>
        <w:spacing w:before="0" w:after="0" w:line="276" w:lineRule="auto"/>
        <w:ind w:left="0" w:firstLine="0"/>
        <w:jc w:val="both"/>
        <w:rPr>
          <w:rFonts w:asciiTheme="minorHAnsi" w:hAnsiTheme="minorHAnsi" w:cstheme="minorHAnsi"/>
        </w:rPr>
      </w:pPr>
      <w:r w:rsidRPr="001A0F3F">
        <w:rPr>
          <w:rFonts w:asciiTheme="minorHAnsi" w:hAnsiTheme="minorHAnsi" w:cstheme="minorHAnsi"/>
        </w:rPr>
        <w:t xml:space="preserve">  </w:t>
      </w:r>
      <w:r w:rsidR="00E966CB" w:rsidRPr="001A0F3F">
        <w:rPr>
          <w:rFonts w:asciiTheme="minorHAnsi" w:hAnsiTheme="minorHAnsi" w:cstheme="minorHAnsi"/>
        </w:rPr>
        <w:t>Problems with Existing System</w:t>
      </w:r>
    </w:p>
    <w:p w14:paraId="2E985809" w14:textId="77777777" w:rsidR="00250975" w:rsidRPr="00250975" w:rsidRDefault="00250975" w:rsidP="003E48F4">
      <w:pPr>
        <w:spacing w:line="276" w:lineRule="auto"/>
        <w:rPr>
          <w:sz w:val="2"/>
          <w:szCs w:val="2"/>
          <w:lang w:val="en-CA" w:eastAsia="zh-CN" w:bidi="he-IL"/>
        </w:rPr>
      </w:pPr>
    </w:p>
    <w:p w14:paraId="5457F499" w14:textId="6608E615" w:rsidR="00E966CB" w:rsidRPr="001A0F3F" w:rsidRDefault="00E966CB" w:rsidP="003E48F4">
      <w:pPr>
        <w:spacing w:line="276" w:lineRule="auto"/>
        <w:rPr>
          <w:rFonts w:cstheme="minorHAnsi"/>
          <w:sz w:val="24"/>
          <w:szCs w:val="24"/>
        </w:rPr>
      </w:pPr>
      <w:r w:rsidRPr="001A0F3F">
        <w:rPr>
          <w:rFonts w:cstheme="minorHAnsi"/>
          <w:sz w:val="24"/>
          <w:szCs w:val="24"/>
        </w:rPr>
        <w:t xml:space="preserve">Currently, multimedia content creation involves manual effort at multiple stages, making it time-consuming, expensive, and inefficient. </w:t>
      </w:r>
    </w:p>
    <w:p w14:paraId="79661096" w14:textId="7E6FA152" w:rsidR="00E966CB" w:rsidRPr="001A0F3F" w:rsidRDefault="00E966CB" w:rsidP="003E48F4">
      <w:pPr>
        <w:spacing w:line="276" w:lineRule="auto"/>
        <w:rPr>
          <w:rFonts w:cstheme="minorHAnsi"/>
          <w:sz w:val="24"/>
          <w:szCs w:val="24"/>
        </w:rPr>
      </w:pPr>
      <w:r w:rsidRPr="001A0F3F">
        <w:rPr>
          <w:rFonts w:cstheme="minorHAnsi"/>
          <w:sz w:val="24"/>
          <w:szCs w:val="24"/>
        </w:rPr>
        <w:t>The existing methods for transforming text into video content lack seamless automation, resulting in several key challenges:</w:t>
      </w:r>
    </w:p>
    <w:p w14:paraId="5B9744C6" w14:textId="77777777"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Time-Consuming and Labor-Intensive:</w:t>
      </w:r>
    </w:p>
    <w:p w14:paraId="1ED6EF46" w14:textId="2955FE55" w:rsidR="00E966CB" w:rsidRPr="001A0F3F" w:rsidRDefault="00E966CB" w:rsidP="003E48F4">
      <w:pPr>
        <w:pStyle w:val="BodyText"/>
        <w:numPr>
          <w:ilvl w:val="0"/>
          <w:numId w:val="6"/>
        </w:numPr>
        <w:tabs>
          <w:tab w:val="num" w:pos="720"/>
        </w:tabs>
        <w:suppressAutoHyphens/>
        <w:spacing w:after="140" w:line="276" w:lineRule="auto"/>
        <w:jc w:val="both"/>
        <w:rPr>
          <w:rFonts w:cstheme="minorHAnsi"/>
          <w:sz w:val="24"/>
          <w:szCs w:val="24"/>
        </w:rPr>
      </w:pPr>
      <w:r w:rsidRPr="001A0F3F">
        <w:rPr>
          <w:rFonts w:cstheme="minorHAnsi"/>
          <w:sz w:val="24"/>
          <w:szCs w:val="24"/>
        </w:rPr>
        <w:t>Traditional methods require extensive manual work, making large-scale content production inefficient.</w:t>
      </w:r>
    </w:p>
    <w:p w14:paraId="36A6010F" w14:textId="77777777"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Limited Automation and Scalability:</w:t>
      </w:r>
    </w:p>
    <w:p w14:paraId="62B42E2F" w14:textId="234417F8" w:rsidR="00E966CB" w:rsidRPr="001A0F3F" w:rsidRDefault="00E966CB" w:rsidP="003E48F4">
      <w:pPr>
        <w:pStyle w:val="BodyText"/>
        <w:numPr>
          <w:ilvl w:val="0"/>
          <w:numId w:val="7"/>
        </w:numPr>
        <w:tabs>
          <w:tab w:val="num" w:pos="720"/>
        </w:tabs>
        <w:suppressAutoHyphens/>
        <w:spacing w:after="140" w:line="276" w:lineRule="auto"/>
        <w:jc w:val="both"/>
        <w:rPr>
          <w:rFonts w:cstheme="minorHAnsi"/>
          <w:sz w:val="24"/>
          <w:szCs w:val="24"/>
        </w:rPr>
      </w:pPr>
      <w:r w:rsidRPr="001A0F3F">
        <w:rPr>
          <w:rFonts w:cstheme="minorHAnsi"/>
          <w:sz w:val="24"/>
          <w:szCs w:val="24"/>
        </w:rPr>
        <w:t>Most current systems lack the ability to automate the entire multimedia production pipeline.</w:t>
      </w:r>
    </w:p>
    <w:p w14:paraId="355CA76D" w14:textId="77777777"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Lack of Multilingual Support:</w:t>
      </w:r>
    </w:p>
    <w:p w14:paraId="306E0458" w14:textId="724E2C99" w:rsidR="00E966CB" w:rsidRPr="001A0F3F" w:rsidRDefault="00E966CB" w:rsidP="003E48F4">
      <w:pPr>
        <w:pStyle w:val="BodyText"/>
        <w:numPr>
          <w:ilvl w:val="0"/>
          <w:numId w:val="8"/>
        </w:numPr>
        <w:tabs>
          <w:tab w:val="num" w:pos="720"/>
        </w:tabs>
        <w:suppressAutoHyphens/>
        <w:spacing w:after="140" w:line="276" w:lineRule="auto"/>
        <w:jc w:val="both"/>
        <w:rPr>
          <w:rFonts w:cstheme="minorHAnsi"/>
          <w:sz w:val="24"/>
          <w:szCs w:val="24"/>
        </w:rPr>
      </w:pPr>
      <w:r w:rsidRPr="001A0F3F">
        <w:rPr>
          <w:rFonts w:cstheme="minorHAnsi"/>
          <w:sz w:val="24"/>
          <w:szCs w:val="24"/>
        </w:rPr>
        <w:t>Manually producing content in multiple languages requires significant additional effort.</w:t>
      </w:r>
    </w:p>
    <w:p w14:paraId="07A96409" w14:textId="77777777"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High Costs and Resource Requirements:</w:t>
      </w:r>
    </w:p>
    <w:p w14:paraId="190AF0A9" w14:textId="7C08FC00" w:rsidR="00E2792A" w:rsidRDefault="00E966CB" w:rsidP="00E2792A">
      <w:pPr>
        <w:pStyle w:val="BodyText"/>
        <w:numPr>
          <w:ilvl w:val="0"/>
          <w:numId w:val="9"/>
        </w:numPr>
        <w:tabs>
          <w:tab w:val="num" w:pos="720"/>
        </w:tabs>
        <w:suppressAutoHyphens/>
        <w:spacing w:after="140" w:line="276" w:lineRule="auto"/>
        <w:jc w:val="both"/>
        <w:rPr>
          <w:rFonts w:cstheme="minorHAnsi"/>
          <w:sz w:val="24"/>
          <w:szCs w:val="24"/>
        </w:rPr>
      </w:pPr>
      <w:r w:rsidRPr="001A0F3F">
        <w:rPr>
          <w:rFonts w:cstheme="minorHAnsi"/>
          <w:sz w:val="24"/>
          <w:szCs w:val="24"/>
        </w:rPr>
        <w:t>Professional video production is costly, making it inaccessible to smaller creators and businesses</w:t>
      </w:r>
      <w:bookmarkEnd w:id="9"/>
      <w:r w:rsidR="00E2792A">
        <w:rPr>
          <w:rFonts w:cstheme="minorHAnsi"/>
          <w:sz w:val="24"/>
          <w:szCs w:val="24"/>
        </w:rPr>
        <w:t>.</w:t>
      </w:r>
    </w:p>
    <w:p w14:paraId="7FB88FCC" w14:textId="77777777" w:rsidR="00E2792A" w:rsidRDefault="00E2792A">
      <w:pPr>
        <w:rPr>
          <w:rFonts w:cstheme="minorHAnsi"/>
          <w:sz w:val="24"/>
          <w:szCs w:val="24"/>
        </w:rPr>
      </w:pPr>
      <w:r>
        <w:rPr>
          <w:rFonts w:cstheme="minorHAnsi"/>
          <w:sz w:val="24"/>
          <w:szCs w:val="24"/>
        </w:rPr>
        <w:br w:type="page"/>
      </w:r>
    </w:p>
    <w:p w14:paraId="30722B28" w14:textId="6626F713" w:rsidR="00250975" w:rsidRPr="001A0F3F" w:rsidRDefault="00882937" w:rsidP="00E67F60">
      <w:pPr>
        <w:pStyle w:val="Heading2"/>
        <w:numPr>
          <w:ilvl w:val="1"/>
          <w:numId w:val="3"/>
        </w:numPr>
        <w:tabs>
          <w:tab w:val="clear" w:pos="0"/>
          <w:tab w:val="num" w:pos="360"/>
        </w:tabs>
        <w:spacing w:before="0" w:after="0" w:line="276" w:lineRule="auto"/>
        <w:ind w:left="0" w:firstLine="0"/>
        <w:jc w:val="both"/>
        <w:rPr>
          <w:rFonts w:asciiTheme="minorHAnsi" w:hAnsiTheme="minorHAnsi" w:cstheme="minorHAnsi"/>
        </w:rPr>
      </w:pPr>
      <w:r w:rsidRPr="001A0F3F">
        <w:rPr>
          <w:rFonts w:asciiTheme="minorHAnsi" w:hAnsiTheme="minorHAnsi" w:cstheme="minorHAnsi"/>
        </w:rPr>
        <w:lastRenderedPageBreak/>
        <w:t xml:space="preserve">   </w:t>
      </w:r>
      <w:r w:rsidR="00E966CB" w:rsidRPr="001A0F3F">
        <w:rPr>
          <w:rFonts w:asciiTheme="minorHAnsi" w:hAnsiTheme="minorHAnsi" w:cstheme="minorHAnsi"/>
        </w:rPr>
        <w:t>Proposed System</w:t>
      </w:r>
    </w:p>
    <w:p w14:paraId="246D1A06" w14:textId="77777777" w:rsidR="00250975" w:rsidRPr="00250975" w:rsidRDefault="00250975" w:rsidP="00E67F60">
      <w:pPr>
        <w:spacing w:line="276" w:lineRule="auto"/>
        <w:rPr>
          <w:sz w:val="2"/>
          <w:szCs w:val="2"/>
          <w:lang w:val="en-CA" w:eastAsia="zh-CN" w:bidi="he-IL"/>
        </w:rPr>
      </w:pPr>
    </w:p>
    <w:p w14:paraId="417D618D" w14:textId="77777777" w:rsidR="00250975" w:rsidRPr="00250975" w:rsidRDefault="00250975" w:rsidP="00E67F60">
      <w:pPr>
        <w:spacing w:after="0" w:line="276" w:lineRule="auto"/>
        <w:rPr>
          <w:sz w:val="2"/>
          <w:szCs w:val="2"/>
          <w:lang w:val="en-CA" w:eastAsia="zh-CN" w:bidi="he-IL"/>
        </w:rPr>
      </w:pPr>
    </w:p>
    <w:p w14:paraId="5E0CCACD" w14:textId="77777777" w:rsidR="00250975" w:rsidRPr="00250975" w:rsidRDefault="00250975" w:rsidP="00E67F60">
      <w:pPr>
        <w:spacing w:after="0" w:line="276" w:lineRule="auto"/>
        <w:rPr>
          <w:sz w:val="2"/>
          <w:szCs w:val="2"/>
          <w:lang w:val="en-CA" w:eastAsia="zh-CN" w:bidi="he-IL"/>
        </w:rPr>
      </w:pPr>
    </w:p>
    <w:p w14:paraId="01935879" w14:textId="77ADBE96" w:rsidR="003E48F4" w:rsidRPr="009937E3" w:rsidRDefault="00E966CB" w:rsidP="009937E3">
      <w:pPr>
        <w:pStyle w:val="BodyText"/>
        <w:spacing w:after="0" w:line="276" w:lineRule="auto"/>
        <w:jc w:val="both"/>
        <w:rPr>
          <w:rFonts w:cstheme="minorHAnsi"/>
          <w:sz w:val="24"/>
          <w:szCs w:val="24"/>
        </w:rPr>
      </w:pPr>
      <w:r w:rsidRPr="001A0F3F">
        <w:rPr>
          <w:rFonts w:cstheme="minorHAnsi"/>
          <w:sz w:val="24"/>
          <w:szCs w:val="24"/>
        </w:rPr>
        <w:t xml:space="preserve">The </w:t>
      </w:r>
      <w:r w:rsidRPr="001A0F3F">
        <w:rPr>
          <w:rFonts w:cstheme="minorHAnsi"/>
          <w:b/>
          <w:bCs/>
          <w:sz w:val="24"/>
          <w:szCs w:val="24"/>
        </w:rPr>
        <w:t>AI-Driven Video Generation Platform</w:t>
      </w:r>
      <w:r w:rsidRPr="001A0F3F">
        <w:rPr>
          <w:rFonts w:cstheme="minorHAnsi"/>
          <w:sz w:val="24"/>
          <w:szCs w:val="24"/>
        </w:rPr>
        <w:t xml:space="preserve"> automates the process of transforming text into </w:t>
      </w:r>
      <w:r w:rsidRPr="001A0F3F">
        <w:rPr>
          <w:rFonts w:cstheme="minorHAnsi"/>
          <w:b/>
          <w:bCs/>
          <w:sz w:val="24"/>
          <w:szCs w:val="24"/>
        </w:rPr>
        <w:t>high-quality, engaging video content</w:t>
      </w:r>
      <w:r w:rsidRPr="001A0F3F">
        <w:rPr>
          <w:rFonts w:cstheme="minorHAnsi"/>
          <w:sz w:val="24"/>
          <w:szCs w:val="24"/>
        </w:rPr>
        <w:t xml:space="preserve"> using advanced AI-powered tools and machine learning models. This end-to-end system streamlines video production, reducing the time and effort required while ensuring professional-grade results. Below is a detailed breakdown of the system’s key steps:</w:t>
      </w:r>
    </w:p>
    <w:p w14:paraId="52EBC127" w14:textId="5CDF6786"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1. Document Selection</w:t>
      </w:r>
    </w:p>
    <w:p w14:paraId="395DE749" w14:textId="77777777" w:rsidR="00E966CB" w:rsidRPr="001A0F3F" w:rsidRDefault="00E966CB" w:rsidP="003E48F4">
      <w:pPr>
        <w:pStyle w:val="BodyText"/>
        <w:spacing w:line="276" w:lineRule="auto"/>
        <w:jc w:val="both"/>
        <w:rPr>
          <w:rFonts w:cstheme="minorHAnsi"/>
          <w:b/>
          <w:bCs/>
          <w:sz w:val="24"/>
          <w:szCs w:val="24"/>
        </w:rPr>
      </w:pPr>
      <w:r w:rsidRPr="001A0F3F">
        <w:rPr>
          <w:rFonts w:cstheme="minorHAnsi"/>
          <w:sz w:val="24"/>
          <w:szCs w:val="24"/>
        </w:rPr>
        <w:t xml:space="preserve">Users begin by </w:t>
      </w:r>
      <w:r w:rsidRPr="001A0F3F">
        <w:rPr>
          <w:rFonts w:cstheme="minorHAnsi"/>
          <w:b/>
          <w:bCs/>
          <w:sz w:val="24"/>
          <w:szCs w:val="24"/>
        </w:rPr>
        <w:t>uploading or selecting</w:t>
      </w:r>
      <w:r w:rsidRPr="001A0F3F">
        <w:rPr>
          <w:rFonts w:cstheme="minorHAnsi"/>
          <w:sz w:val="24"/>
          <w:szCs w:val="24"/>
        </w:rPr>
        <w:t xml:space="preserve"> a text-based document from a repository. The system supports various input formats, including:</w:t>
      </w:r>
    </w:p>
    <w:p w14:paraId="627EA77F"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b/>
          <w:bCs/>
          <w:sz w:val="24"/>
          <w:szCs w:val="24"/>
        </w:rPr>
      </w:pPr>
      <w:r w:rsidRPr="001A0F3F">
        <w:rPr>
          <w:rFonts w:cstheme="minorHAnsi"/>
          <w:b/>
          <w:bCs/>
          <w:sz w:val="24"/>
          <w:szCs w:val="24"/>
        </w:rPr>
        <w:t>PDFs, Word documents, and plain text files</w:t>
      </w:r>
    </w:p>
    <w:p w14:paraId="2FEC9405"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b/>
          <w:bCs/>
          <w:sz w:val="24"/>
          <w:szCs w:val="24"/>
        </w:rPr>
      </w:pPr>
      <w:r w:rsidRPr="001A0F3F">
        <w:rPr>
          <w:rFonts w:cstheme="minorHAnsi"/>
          <w:b/>
          <w:bCs/>
          <w:sz w:val="24"/>
          <w:szCs w:val="24"/>
        </w:rPr>
        <w:t>Web articles and blogs</w:t>
      </w:r>
      <w:r w:rsidRPr="001A0F3F">
        <w:rPr>
          <w:rFonts w:cstheme="minorHAnsi"/>
          <w:sz w:val="24"/>
          <w:szCs w:val="24"/>
        </w:rPr>
        <w:t xml:space="preserve"> (via web scraping or API integration)</w:t>
      </w:r>
    </w:p>
    <w:p w14:paraId="2904B0E3" w14:textId="2C8B50F6" w:rsidR="00E966CB" w:rsidRPr="001A0F3F" w:rsidRDefault="00E966CB" w:rsidP="003E48F4">
      <w:pPr>
        <w:pStyle w:val="BodyText"/>
        <w:spacing w:line="276" w:lineRule="auto"/>
        <w:jc w:val="both"/>
        <w:rPr>
          <w:rFonts w:cstheme="minorHAnsi"/>
          <w:b/>
          <w:bCs/>
          <w:sz w:val="24"/>
          <w:szCs w:val="24"/>
        </w:rPr>
      </w:pPr>
    </w:p>
    <w:p w14:paraId="3402BF8B" w14:textId="77777777" w:rsidR="00E966CB" w:rsidRPr="001A0F3F" w:rsidRDefault="00E966CB" w:rsidP="003E48F4">
      <w:pPr>
        <w:pStyle w:val="BodyText"/>
        <w:spacing w:line="276" w:lineRule="auto"/>
        <w:jc w:val="both"/>
        <w:rPr>
          <w:rFonts w:cstheme="minorHAnsi"/>
        </w:rPr>
      </w:pPr>
      <w:r w:rsidRPr="001A0F3F">
        <w:rPr>
          <w:rFonts w:cstheme="minorHAnsi"/>
          <w:b/>
          <w:bCs/>
          <w:sz w:val="24"/>
          <w:szCs w:val="24"/>
        </w:rPr>
        <w:t>2. Text Summarization</w:t>
      </w:r>
    </w:p>
    <w:p w14:paraId="687B117C" w14:textId="77777777" w:rsidR="00E966CB" w:rsidRPr="001A0F3F" w:rsidRDefault="00E966CB" w:rsidP="003E48F4">
      <w:pPr>
        <w:pStyle w:val="BodyText"/>
        <w:spacing w:line="276" w:lineRule="auto"/>
        <w:jc w:val="both"/>
        <w:rPr>
          <w:rFonts w:cstheme="minorHAnsi"/>
          <w:sz w:val="24"/>
          <w:szCs w:val="24"/>
        </w:rPr>
      </w:pPr>
      <w:r w:rsidRPr="001A0F3F">
        <w:rPr>
          <w:rFonts w:cstheme="minorHAnsi"/>
          <w:sz w:val="24"/>
          <w:szCs w:val="24"/>
        </w:rPr>
        <w:t xml:space="preserve">Since raw documents can be lengthy and contain </w:t>
      </w:r>
      <w:r w:rsidRPr="001A0F3F">
        <w:rPr>
          <w:rFonts w:cstheme="minorHAnsi"/>
          <w:b/>
          <w:bCs/>
          <w:sz w:val="24"/>
          <w:szCs w:val="24"/>
        </w:rPr>
        <w:t>extraneous information</w:t>
      </w:r>
      <w:r w:rsidRPr="001A0F3F">
        <w:rPr>
          <w:rFonts w:cstheme="minorHAnsi"/>
          <w:sz w:val="24"/>
          <w:szCs w:val="24"/>
        </w:rPr>
        <w:t xml:space="preserve">, the system employs </w:t>
      </w:r>
      <w:r w:rsidRPr="001A0F3F">
        <w:rPr>
          <w:rFonts w:cstheme="minorHAnsi"/>
          <w:b/>
          <w:bCs/>
          <w:sz w:val="24"/>
          <w:szCs w:val="24"/>
        </w:rPr>
        <w:t>AI-based text summarization models</w:t>
      </w:r>
      <w:r w:rsidRPr="001A0F3F">
        <w:rPr>
          <w:rFonts w:cstheme="minorHAnsi"/>
          <w:sz w:val="24"/>
          <w:szCs w:val="24"/>
        </w:rPr>
        <w:t xml:space="preserve"> (such as </w:t>
      </w:r>
      <w:r w:rsidRPr="001A0F3F">
        <w:rPr>
          <w:rFonts w:cstheme="minorHAnsi"/>
          <w:b/>
          <w:bCs/>
          <w:sz w:val="24"/>
          <w:szCs w:val="24"/>
        </w:rPr>
        <w:t>BART, BERT, or T5</w:t>
      </w:r>
      <w:r w:rsidRPr="001A0F3F">
        <w:rPr>
          <w:rFonts w:cstheme="minorHAnsi"/>
          <w:sz w:val="24"/>
          <w:szCs w:val="24"/>
        </w:rPr>
        <w:t xml:space="preserve">) to extract the </w:t>
      </w:r>
      <w:r w:rsidRPr="001A0F3F">
        <w:rPr>
          <w:rFonts w:cstheme="minorHAnsi"/>
          <w:b/>
          <w:bCs/>
          <w:sz w:val="24"/>
          <w:szCs w:val="24"/>
        </w:rPr>
        <w:t>key points</w:t>
      </w:r>
      <w:r w:rsidRPr="001A0F3F">
        <w:rPr>
          <w:rFonts w:cstheme="minorHAnsi"/>
          <w:sz w:val="24"/>
          <w:szCs w:val="24"/>
        </w:rPr>
        <w:t xml:space="preserve"> from the document. This step ensures:</w:t>
      </w:r>
    </w:p>
    <w:p w14:paraId="545AA1A8" w14:textId="77777777" w:rsidR="00E966CB" w:rsidRPr="001A0F3F" w:rsidRDefault="00E966CB" w:rsidP="003E48F4">
      <w:pPr>
        <w:pStyle w:val="BodyText"/>
        <w:numPr>
          <w:ilvl w:val="0"/>
          <w:numId w:val="11"/>
        </w:numPr>
        <w:tabs>
          <w:tab w:val="num" w:pos="720"/>
        </w:tabs>
        <w:suppressAutoHyphens/>
        <w:spacing w:after="140" w:line="276" w:lineRule="auto"/>
        <w:jc w:val="both"/>
        <w:rPr>
          <w:rFonts w:cstheme="minorHAnsi"/>
          <w:sz w:val="24"/>
          <w:szCs w:val="24"/>
        </w:rPr>
      </w:pPr>
      <w:r w:rsidRPr="001A0F3F">
        <w:rPr>
          <w:rFonts w:cstheme="minorHAnsi"/>
          <w:sz w:val="24"/>
          <w:szCs w:val="24"/>
        </w:rPr>
        <w:t xml:space="preserve">Removal of </w:t>
      </w:r>
      <w:r w:rsidRPr="001A0F3F">
        <w:rPr>
          <w:rFonts w:cstheme="minorHAnsi"/>
          <w:b/>
          <w:bCs/>
          <w:sz w:val="24"/>
          <w:szCs w:val="24"/>
        </w:rPr>
        <w:t>redundant information</w:t>
      </w:r>
    </w:p>
    <w:p w14:paraId="33F87B2E" w14:textId="77777777" w:rsidR="00E966CB" w:rsidRPr="001A0F3F" w:rsidRDefault="00E966CB" w:rsidP="003E48F4">
      <w:pPr>
        <w:pStyle w:val="BodyText"/>
        <w:numPr>
          <w:ilvl w:val="0"/>
          <w:numId w:val="11"/>
        </w:numPr>
        <w:tabs>
          <w:tab w:val="num" w:pos="720"/>
        </w:tabs>
        <w:suppressAutoHyphens/>
        <w:spacing w:after="140" w:line="276" w:lineRule="auto"/>
        <w:jc w:val="both"/>
        <w:rPr>
          <w:rFonts w:cstheme="minorHAnsi"/>
          <w:b/>
          <w:bCs/>
          <w:sz w:val="24"/>
          <w:szCs w:val="24"/>
        </w:rPr>
      </w:pPr>
      <w:r w:rsidRPr="001A0F3F">
        <w:rPr>
          <w:rFonts w:cstheme="minorHAnsi"/>
          <w:sz w:val="24"/>
          <w:szCs w:val="24"/>
        </w:rPr>
        <w:t xml:space="preserve">Extraction of </w:t>
      </w:r>
      <w:r w:rsidRPr="001A0F3F">
        <w:rPr>
          <w:rFonts w:cstheme="minorHAnsi"/>
          <w:b/>
          <w:bCs/>
          <w:sz w:val="24"/>
          <w:szCs w:val="24"/>
        </w:rPr>
        <w:t>core themes and essential insights</w:t>
      </w:r>
    </w:p>
    <w:p w14:paraId="63C8BEA5" w14:textId="57211E11" w:rsidR="00E966CB" w:rsidRPr="009937E3" w:rsidRDefault="00E966CB" w:rsidP="003E48F4">
      <w:pPr>
        <w:pStyle w:val="BodyText"/>
        <w:numPr>
          <w:ilvl w:val="0"/>
          <w:numId w:val="11"/>
        </w:numPr>
        <w:tabs>
          <w:tab w:val="num" w:pos="720"/>
        </w:tabs>
        <w:suppressAutoHyphens/>
        <w:spacing w:after="140" w:line="276" w:lineRule="auto"/>
        <w:jc w:val="both"/>
        <w:rPr>
          <w:rFonts w:cstheme="minorHAnsi"/>
          <w:sz w:val="24"/>
          <w:szCs w:val="24"/>
        </w:rPr>
      </w:pPr>
      <w:r w:rsidRPr="001A0F3F">
        <w:rPr>
          <w:rFonts w:cstheme="minorHAnsi"/>
          <w:b/>
          <w:bCs/>
          <w:sz w:val="24"/>
          <w:szCs w:val="24"/>
        </w:rPr>
        <w:t>Condensation</w:t>
      </w:r>
      <w:r w:rsidRPr="001A0F3F">
        <w:rPr>
          <w:rFonts w:cstheme="minorHAnsi"/>
          <w:sz w:val="24"/>
          <w:szCs w:val="24"/>
        </w:rPr>
        <w:t xml:space="preserve"> of long-form content into a concise format</w:t>
      </w:r>
    </w:p>
    <w:p w14:paraId="2746AF70" w14:textId="77777777"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3. Script Generation</w:t>
      </w:r>
    </w:p>
    <w:p w14:paraId="5DC519F4" w14:textId="77777777" w:rsidR="00E966CB" w:rsidRPr="001A0F3F" w:rsidRDefault="00E966CB" w:rsidP="003E48F4">
      <w:pPr>
        <w:pStyle w:val="BodyText"/>
        <w:spacing w:line="276" w:lineRule="auto"/>
        <w:jc w:val="both"/>
        <w:rPr>
          <w:rFonts w:cstheme="minorHAnsi"/>
          <w:b/>
          <w:bCs/>
          <w:sz w:val="24"/>
          <w:szCs w:val="24"/>
        </w:rPr>
      </w:pPr>
      <w:r w:rsidRPr="001A0F3F">
        <w:rPr>
          <w:rFonts w:cstheme="minorHAnsi"/>
          <w:sz w:val="24"/>
          <w:szCs w:val="24"/>
        </w:rPr>
        <w:t xml:space="preserve">Once the content is summarized, the system utilizes </w:t>
      </w:r>
      <w:r w:rsidRPr="001A0F3F">
        <w:rPr>
          <w:rFonts w:cstheme="minorHAnsi"/>
          <w:b/>
          <w:bCs/>
          <w:sz w:val="24"/>
          <w:szCs w:val="24"/>
        </w:rPr>
        <w:t>Large Language Models (LLMs)</w:t>
      </w:r>
      <w:r w:rsidRPr="001A0F3F">
        <w:rPr>
          <w:rFonts w:cstheme="minorHAnsi"/>
          <w:sz w:val="24"/>
          <w:szCs w:val="24"/>
        </w:rPr>
        <w:t xml:space="preserve"> (e.g., </w:t>
      </w:r>
      <w:r w:rsidRPr="001A0F3F">
        <w:rPr>
          <w:rFonts w:cstheme="minorHAnsi"/>
          <w:b/>
          <w:bCs/>
          <w:sz w:val="24"/>
          <w:szCs w:val="24"/>
        </w:rPr>
        <w:t xml:space="preserve">GPT-4, T5, or </w:t>
      </w:r>
      <w:proofErr w:type="spellStart"/>
      <w:r w:rsidRPr="001A0F3F">
        <w:rPr>
          <w:rFonts w:cstheme="minorHAnsi"/>
          <w:b/>
          <w:bCs/>
          <w:sz w:val="24"/>
          <w:szCs w:val="24"/>
        </w:rPr>
        <w:t>LLaMA</w:t>
      </w:r>
      <w:proofErr w:type="spellEnd"/>
      <w:r w:rsidRPr="001A0F3F">
        <w:rPr>
          <w:rFonts w:cstheme="minorHAnsi"/>
          <w:sz w:val="24"/>
          <w:szCs w:val="24"/>
        </w:rPr>
        <w:t xml:space="preserve">) to generate a </w:t>
      </w:r>
      <w:r w:rsidRPr="001A0F3F">
        <w:rPr>
          <w:rFonts w:cstheme="minorHAnsi"/>
          <w:b/>
          <w:bCs/>
          <w:sz w:val="24"/>
          <w:szCs w:val="24"/>
        </w:rPr>
        <w:t>structured narration script</w:t>
      </w:r>
      <w:r w:rsidRPr="001A0F3F">
        <w:rPr>
          <w:rFonts w:cstheme="minorHAnsi"/>
          <w:sz w:val="24"/>
          <w:szCs w:val="24"/>
        </w:rPr>
        <w:t>. The script is:</w:t>
      </w:r>
    </w:p>
    <w:p w14:paraId="6D817D4E" w14:textId="77777777" w:rsidR="00E966CB" w:rsidRPr="001A0F3F" w:rsidRDefault="00E966CB" w:rsidP="003E48F4">
      <w:pPr>
        <w:pStyle w:val="BodyText"/>
        <w:numPr>
          <w:ilvl w:val="0"/>
          <w:numId w:val="12"/>
        </w:numPr>
        <w:tabs>
          <w:tab w:val="num" w:pos="720"/>
        </w:tabs>
        <w:suppressAutoHyphens/>
        <w:spacing w:after="140" w:line="276" w:lineRule="auto"/>
        <w:jc w:val="both"/>
        <w:rPr>
          <w:rFonts w:cstheme="minorHAnsi"/>
          <w:b/>
          <w:bCs/>
          <w:sz w:val="24"/>
          <w:szCs w:val="24"/>
        </w:rPr>
      </w:pPr>
      <w:r w:rsidRPr="001A0F3F">
        <w:rPr>
          <w:rFonts w:cstheme="minorHAnsi"/>
          <w:b/>
          <w:bCs/>
          <w:sz w:val="24"/>
          <w:szCs w:val="24"/>
        </w:rPr>
        <w:t>Contextually relevant</w:t>
      </w:r>
      <w:r w:rsidRPr="001A0F3F">
        <w:rPr>
          <w:rFonts w:cstheme="minorHAnsi"/>
          <w:sz w:val="24"/>
          <w:szCs w:val="24"/>
        </w:rPr>
        <w:t>, ensuring a natural storytelling flow</w:t>
      </w:r>
    </w:p>
    <w:p w14:paraId="1BB1071C" w14:textId="77777777" w:rsidR="00E966CB" w:rsidRPr="001A0F3F" w:rsidRDefault="00E966CB" w:rsidP="003E48F4">
      <w:pPr>
        <w:pStyle w:val="BodyText"/>
        <w:numPr>
          <w:ilvl w:val="0"/>
          <w:numId w:val="12"/>
        </w:numPr>
        <w:tabs>
          <w:tab w:val="num" w:pos="720"/>
        </w:tabs>
        <w:suppressAutoHyphens/>
        <w:spacing w:after="140" w:line="276" w:lineRule="auto"/>
        <w:jc w:val="both"/>
        <w:rPr>
          <w:rFonts w:cstheme="minorHAnsi"/>
          <w:b/>
          <w:bCs/>
          <w:sz w:val="24"/>
          <w:szCs w:val="24"/>
        </w:rPr>
      </w:pPr>
      <w:r w:rsidRPr="001A0F3F">
        <w:rPr>
          <w:rFonts w:cstheme="minorHAnsi"/>
          <w:b/>
          <w:bCs/>
          <w:sz w:val="24"/>
          <w:szCs w:val="24"/>
        </w:rPr>
        <w:t>Formatted for speech</w:t>
      </w:r>
      <w:r w:rsidRPr="001A0F3F">
        <w:rPr>
          <w:rFonts w:cstheme="minorHAnsi"/>
          <w:sz w:val="24"/>
          <w:szCs w:val="24"/>
        </w:rPr>
        <w:t>, making it easy to convert into a voiceover</w:t>
      </w:r>
    </w:p>
    <w:p w14:paraId="716A74B1" w14:textId="77777777" w:rsidR="00E966CB" w:rsidRPr="001A0F3F" w:rsidRDefault="00E966CB" w:rsidP="003E48F4">
      <w:pPr>
        <w:pStyle w:val="BodyText"/>
        <w:numPr>
          <w:ilvl w:val="0"/>
          <w:numId w:val="12"/>
        </w:numPr>
        <w:tabs>
          <w:tab w:val="num" w:pos="720"/>
        </w:tabs>
        <w:suppressAutoHyphens/>
        <w:spacing w:after="140" w:line="276" w:lineRule="auto"/>
        <w:jc w:val="both"/>
        <w:rPr>
          <w:rFonts w:cstheme="minorHAnsi"/>
          <w:b/>
          <w:bCs/>
          <w:sz w:val="24"/>
          <w:szCs w:val="24"/>
        </w:rPr>
      </w:pPr>
      <w:r w:rsidRPr="001A0F3F">
        <w:rPr>
          <w:rFonts w:cstheme="minorHAnsi"/>
          <w:b/>
          <w:bCs/>
          <w:sz w:val="24"/>
          <w:szCs w:val="24"/>
        </w:rPr>
        <w:t>Adaptable for different tones</w:t>
      </w:r>
      <w:r w:rsidRPr="001A0F3F">
        <w:rPr>
          <w:rFonts w:cstheme="minorHAnsi"/>
          <w:sz w:val="24"/>
          <w:szCs w:val="24"/>
        </w:rPr>
        <w:t xml:space="preserve">, such as </w:t>
      </w:r>
      <w:r w:rsidRPr="001A0F3F">
        <w:rPr>
          <w:rFonts w:cstheme="minorHAnsi"/>
          <w:b/>
          <w:bCs/>
          <w:sz w:val="24"/>
          <w:szCs w:val="24"/>
        </w:rPr>
        <w:t>informative, casual, or promotional</w:t>
      </w:r>
    </w:p>
    <w:p w14:paraId="082E09CC" w14:textId="77777777" w:rsidR="00E966CB" w:rsidRPr="001A0F3F" w:rsidRDefault="00E966CB" w:rsidP="003E48F4">
      <w:pPr>
        <w:pStyle w:val="BodyText"/>
        <w:spacing w:line="276" w:lineRule="auto"/>
        <w:jc w:val="both"/>
        <w:rPr>
          <w:rFonts w:cstheme="minorHAnsi"/>
          <w:sz w:val="24"/>
          <w:szCs w:val="24"/>
        </w:rPr>
      </w:pPr>
      <w:r w:rsidRPr="001A0F3F">
        <w:rPr>
          <w:rFonts w:cstheme="minorHAnsi"/>
          <w:b/>
          <w:bCs/>
          <w:sz w:val="24"/>
          <w:szCs w:val="24"/>
        </w:rPr>
        <w:t>4. Image and Audio Asset Sourcing</w:t>
      </w:r>
    </w:p>
    <w:p w14:paraId="693A7E25" w14:textId="77777777" w:rsidR="00E966CB" w:rsidRPr="001A0F3F" w:rsidRDefault="00E966CB" w:rsidP="003E48F4">
      <w:pPr>
        <w:pStyle w:val="BodyText"/>
        <w:spacing w:line="276" w:lineRule="auto"/>
        <w:jc w:val="both"/>
        <w:rPr>
          <w:rFonts w:cstheme="minorHAnsi"/>
          <w:b/>
          <w:bCs/>
          <w:sz w:val="24"/>
          <w:szCs w:val="24"/>
        </w:rPr>
      </w:pPr>
      <w:r w:rsidRPr="001A0F3F">
        <w:rPr>
          <w:rFonts w:cstheme="minorHAnsi"/>
          <w:sz w:val="24"/>
          <w:szCs w:val="24"/>
        </w:rPr>
        <w:t xml:space="preserve">To enhance the </w:t>
      </w:r>
      <w:r w:rsidRPr="001A0F3F">
        <w:rPr>
          <w:rFonts w:cstheme="minorHAnsi"/>
          <w:b/>
          <w:bCs/>
          <w:sz w:val="24"/>
          <w:szCs w:val="24"/>
        </w:rPr>
        <w:t>visual and auditory appeal</w:t>
      </w:r>
      <w:r w:rsidRPr="001A0F3F">
        <w:rPr>
          <w:rFonts w:cstheme="minorHAnsi"/>
          <w:sz w:val="24"/>
          <w:szCs w:val="24"/>
        </w:rPr>
        <w:t xml:space="preserve"> of the generated video, the system automatically sources </w:t>
      </w:r>
      <w:r w:rsidRPr="001A0F3F">
        <w:rPr>
          <w:rFonts w:cstheme="minorHAnsi"/>
          <w:b/>
          <w:bCs/>
          <w:sz w:val="24"/>
          <w:szCs w:val="24"/>
        </w:rPr>
        <w:t>relevant images and audio assets</w:t>
      </w:r>
      <w:r w:rsidRPr="001A0F3F">
        <w:rPr>
          <w:rFonts w:cstheme="minorHAnsi"/>
          <w:sz w:val="24"/>
          <w:szCs w:val="24"/>
        </w:rPr>
        <w:t>:</w:t>
      </w:r>
    </w:p>
    <w:p w14:paraId="040643A3"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b/>
          <w:bCs/>
          <w:sz w:val="24"/>
          <w:szCs w:val="24"/>
        </w:rPr>
      </w:pPr>
      <w:r w:rsidRPr="001A0F3F">
        <w:rPr>
          <w:rFonts w:cstheme="minorHAnsi"/>
          <w:b/>
          <w:bCs/>
          <w:sz w:val="24"/>
          <w:szCs w:val="24"/>
        </w:rPr>
        <w:t>4.1 Image Selection</w:t>
      </w:r>
    </w:p>
    <w:p w14:paraId="7F5D70CB"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sz w:val="24"/>
          <w:szCs w:val="24"/>
        </w:rPr>
      </w:pPr>
      <w:r w:rsidRPr="001A0F3F">
        <w:rPr>
          <w:rFonts w:cstheme="minorHAnsi"/>
          <w:b/>
          <w:bCs/>
          <w:sz w:val="24"/>
          <w:szCs w:val="24"/>
        </w:rPr>
        <w:t>4.2 Voiceover Generation</w:t>
      </w:r>
    </w:p>
    <w:p w14:paraId="3EBD1EDF" w14:textId="77777777" w:rsidR="00E966CB" w:rsidRPr="001A0F3F" w:rsidRDefault="00E966CB" w:rsidP="003E48F4">
      <w:pPr>
        <w:pStyle w:val="BodyText"/>
        <w:spacing w:line="276" w:lineRule="auto"/>
        <w:jc w:val="both"/>
        <w:rPr>
          <w:rFonts w:cstheme="minorHAnsi"/>
          <w:b/>
          <w:bCs/>
          <w:sz w:val="24"/>
          <w:szCs w:val="24"/>
        </w:rPr>
      </w:pPr>
      <w:r w:rsidRPr="001A0F3F">
        <w:rPr>
          <w:rFonts w:cstheme="minorHAnsi"/>
          <w:sz w:val="24"/>
          <w:szCs w:val="24"/>
        </w:rPr>
        <w:t xml:space="preserve">The system employs AI-powered </w:t>
      </w:r>
      <w:r w:rsidRPr="001A0F3F">
        <w:rPr>
          <w:rFonts w:cstheme="minorHAnsi"/>
          <w:b/>
          <w:bCs/>
          <w:sz w:val="24"/>
          <w:szCs w:val="24"/>
        </w:rPr>
        <w:t>text-to-speech (TTS) models</w:t>
      </w:r>
      <w:r w:rsidRPr="001A0F3F">
        <w:rPr>
          <w:rFonts w:cstheme="minorHAnsi"/>
          <w:sz w:val="24"/>
          <w:szCs w:val="24"/>
        </w:rPr>
        <w:t xml:space="preserve"> (e.g., </w:t>
      </w:r>
      <w:r w:rsidRPr="001A0F3F">
        <w:rPr>
          <w:rFonts w:cstheme="minorHAnsi"/>
          <w:b/>
          <w:bCs/>
          <w:sz w:val="24"/>
          <w:szCs w:val="24"/>
        </w:rPr>
        <w:t xml:space="preserve">Google </w:t>
      </w:r>
      <w:proofErr w:type="spellStart"/>
      <w:r w:rsidRPr="001A0F3F">
        <w:rPr>
          <w:rFonts w:cstheme="minorHAnsi"/>
          <w:b/>
          <w:bCs/>
          <w:sz w:val="24"/>
          <w:szCs w:val="24"/>
        </w:rPr>
        <w:t>WaveNet</w:t>
      </w:r>
      <w:proofErr w:type="spellEnd"/>
      <w:r w:rsidRPr="001A0F3F">
        <w:rPr>
          <w:rFonts w:cstheme="minorHAnsi"/>
          <w:b/>
          <w:bCs/>
          <w:sz w:val="24"/>
          <w:szCs w:val="24"/>
        </w:rPr>
        <w:t>, Amazon Polly, or VITS</w:t>
      </w:r>
      <w:r w:rsidRPr="001A0F3F">
        <w:rPr>
          <w:rFonts w:cstheme="minorHAnsi"/>
          <w:sz w:val="24"/>
          <w:szCs w:val="24"/>
        </w:rPr>
        <w:t xml:space="preserve">) to generate </w:t>
      </w:r>
      <w:r w:rsidRPr="001A0F3F">
        <w:rPr>
          <w:rFonts w:cstheme="minorHAnsi"/>
          <w:b/>
          <w:bCs/>
          <w:sz w:val="24"/>
          <w:szCs w:val="24"/>
        </w:rPr>
        <w:t>natural-sounding voiceovers</w:t>
      </w:r>
      <w:r w:rsidRPr="001A0F3F">
        <w:rPr>
          <w:rFonts w:cstheme="minorHAnsi"/>
          <w:sz w:val="24"/>
          <w:szCs w:val="24"/>
        </w:rPr>
        <w:t>. Features include:</w:t>
      </w:r>
    </w:p>
    <w:p w14:paraId="7856260D" w14:textId="77777777" w:rsidR="00E966CB" w:rsidRPr="001A0F3F" w:rsidRDefault="00E966CB" w:rsidP="003E48F4">
      <w:pPr>
        <w:pStyle w:val="BodyText"/>
        <w:numPr>
          <w:ilvl w:val="0"/>
          <w:numId w:val="13"/>
        </w:numPr>
        <w:suppressAutoHyphens/>
        <w:spacing w:after="140" w:line="276" w:lineRule="auto"/>
        <w:jc w:val="both"/>
        <w:rPr>
          <w:rFonts w:cstheme="minorHAnsi"/>
          <w:b/>
          <w:bCs/>
          <w:sz w:val="24"/>
          <w:szCs w:val="24"/>
        </w:rPr>
      </w:pPr>
      <w:r w:rsidRPr="001A0F3F">
        <w:rPr>
          <w:rFonts w:cstheme="minorHAnsi"/>
          <w:b/>
          <w:bCs/>
          <w:sz w:val="24"/>
          <w:szCs w:val="24"/>
        </w:rPr>
        <w:t>Multiple voice options</w:t>
      </w:r>
      <w:r w:rsidRPr="001A0F3F">
        <w:rPr>
          <w:rFonts w:cstheme="minorHAnsi"/>
          <w:sz w:val="24"/>
          <w:szCs w:val="24"/>
        </w:rPr>
        <w:t xml:space="preserve"> (male, female, different accents)</w:t>
      </w:r>
    </w:p>
    <w:p w14:paraId="1BFEC726" w14:textId="77777777" w:rsidR="00E966CB" w:rsidRPr="001A0F3F" w:rsidRDefault="00E966CB" w:rsidP="003E48F4">
      <w:pPr>
        <w:pStyle w:val="BodyText"/>
        <w:numPr>
          <w:ilvl w:val="0"/>
          <w:numId w:val="13"/>
        </w:numPr>
        <w:suppressAutoHyphens/>
        <w:spacing w:after="140" w:line="276" w:lineRule="auto"/>
        <w:jc w:val="both"/>
        <w:rPr>
          <w:rFonts w:cstheme="minorHAnsi"/>
          <w:b/>
          <w:bCs/>
          <w:sz w:val="24"/>
          <w:szCs w:val="24"/>
        </w:rPr>
      </w:pPr>
      <w:r w:rsidRPr="001A0F3F">
        <w:rPr>
          <w:rFonts w:cstheme="minorHAnsi"/>
          <w:b/>
          <w:bCs/>
          <w:sz w:val="24"/>
          <w:szCs w:val="24"/>
        </w:rPr>
        <w:t>Multilingual support</w:t>
      </w:r>
      <w:r w:rsidRPr="001A0F3F">
        <w:rPr>
          <w:rFonts w:cstheme="minorHAnsi"/>
          <w:sz w:val="24"/>
          <w:szCs w:val="24"/>
        </w:rPr>
        <w:t xml:space="preserve"> for accessibility</w:t>
      </w:r>
    </w:p>
    <w:bookmarkEnd w:id="1"/>
    <w:p w14:paraId="72031996" w14:textId="39418523" w:rsidR="00E966CB" w:rsidRPr="001A0F3F" w:rsidRDefault="009937E3" w:rsidP="003E48F4">
      <w:pPr>
        <w:pStyle w:val="Heading2"/>
        <w:pageBreakBefore/>
        <w:numPr>
          <w:ilvl w:val="1"/>
          <w:numId w:val="3"/>
        </w:numPr>
        <w:tabs>
          <w:tab w:val="clear" w:pos="0"/>
          <w:tab w:val="num" w:pos="360"/>
        </w:tabs>
        <w:spacing w:before="0" w:after="0" w:line="276" w:lineRule="auto"/>
        <w:ind w:left="0" w:firstLine="0"/>
        <w:jc w:val="both"/>
        <w:rPr>
          <w:rFonts w:asciiTheme="minorHAnsi" w:hAnsiTheme="minorHAnsi" w:cstheme="minorHAnsi"/>
        </w:rPr>
      </w:pPr>
      <w:r>
        <w:rPr>
          <w:rFonts w:asciiTheme="minorHAnsi" w:hAnsiTheme="minorHAnsi" w:cstheme="minorHAnsi"/>
        </w:rPr>
        <w:lastRenderedPageBreak/>
        <w:t xml:space="preserve"> </w:t>
      </w:r>
      <w:r w:rsidR="00E966CB" w:rsidRPr="001A0F3F">
        <w:rPr>
          <w:rFonts w:asciiTheme="minorHAnsi" w:hAnsiTheme="minorHAnsi" w:cstheme="minorHAnsi"/>
        </w:rPr>
        <w:t>Advantages of Proposed Systems</w:t>
      </w:r>
    </w:p>
    <w:p w14:paraId="05004026" w14:textId="77777777" w:rsidR="00250975" w:rsidRPr="00250975" w:rsidRDefault="00250975" w:rsidP="003E48F4">
      <w:pPr>
        <w:spacing w:line="276" w:lineRule="auto"/>
        <w:rPr>
          <w:sz w:val="2"/>
          <w:szCs w:val="2"/>
          <w:lang w:val="en-CA" w:eastAsia="zh-CN" w:bidi="he-IL"/>
        </w:rPr>
      </w:pPr>
    </w:p>
    <w:p w14:paraId="58951944" w14:textId="157F525C" w:rsidR="00E966CB" w:rsidRPr="001A0F3F" w:rsidRDefault="00E966CB" w:rsidP="003E48F4">
      <w:pPr>
        <w:pStyle w:val="BodyText"/>
        <w:spacing w:line="276" w:lineRule="auto"/>
        <w:jc w:val="both"/>
        <w:rPr>
          <w:rFonts w:cstheme="minorHAnsi"/>
          <w:color w:val="0D0D0D"/>
          <w:sz w:val="24"/>
          <w:szCs w:val="24"/>
        </w:rPr>
      </w:pPr>
      <w:r w:rsidRPr="001A0F3F">
        <w:rPr>
          <w:rFonts w:cstheme="minorHAnsi"/>
          <w:color w:val="0D0D0D"/>
          <w:sz w:val="24"/>
          <w:szCs w:val="24"/>
        </w:rPr>
        <w:t>The AI-Driven Video Generation Platform offers several distinct advantages over existing multimedia production methods:</w:t>
      </w:r>
    </w:p>
    <w:p w14:paraId="6AF7333F"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color w:val="0D0D0D"/>
          <w:sz w:val="24"/>
          <w:szCs w:val="24"/>
        </w:rPr>
      </w:pPr>
      <w:r w:rsidRPr="001A0F3F">
        <w:rPr>
          <w:rFonts w:cstheme="minorHAnsi"/>
          <w:color w:val="0D0D0D"/>
          <w:sz w:val="24"/>
          <w:szCs w:val="24"/>
        </w:rPr>
        <w:t>Time and Cost Efficiency:</w:t>
      </w:r>
    </w:p>
    <w:p w14:paraId="2875E728" w14:textId="77777777" w:rsidR="00E966CB" w:rsidRPr="001A0F3F" w:rsidRDefault="00E966CB" w:rsidP="003E48F4">
      <w:pPr>
        <w:pStyle w:val="BodyText"/>
        <w:spacing w:line="276" w:lineRule="auto"/>
        <w:ind w:left="720"/>
        <w:jc w:val="both"/>
        <w:rPr>
          <w:rFonts w:cstheme="minorHAnsi"/>
          <w:color w:val="0D0D0D"/>
          <w:sz w:val="24"/>
          <w:szCs w:val="24"/>
        </w:rPr>
      </w:pPr>
      <w:r w:rsidRPr="001A0F3F">
        <w:rPr>
          <w:rFonts w:cstheme="minorHAnsi"/>
          <w:color w:val="0D0D0D"/>
          <w:sz w:val="24"/>
          <w:szCs w:val="24"/>
        </w:rPr>
        <w:t>Automates scriptwriting, image selection, and voice synthesis, reducing manual effort.</w:t>
      </w:r>
    </w:p>
    <w:p w14:paraId="4E31B954"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color w:val="0D0D0D"/>
          <w:sz w:val="24"/>
          <w:szCs w:val="24"/>
        </w:rPr>
      </w:pPr>
      <w:r w:rsidRPr="001A0F3F">
        <w:rPr>
          <w:rFonts w:cstheme="minorHAnsi"/>
          <w:color w:val="0D0D0D"/>
          <w:sz w:val="24"/>
          <w:szCs w:val="24"/>
        </w:rPr>
        <w:t>End-to-End Automation:</w:t>
      </w:r>
    </w:p>
    <w:p w14:paraId="649FB683" w14:textId="77777777" w:rsidR="00E966CB" w:rsidRPr="001A0F3F" w:rsidRDefault="00E966CB" w:rsidP="003E48F4">
      <w:pPr>
        <w:pStyle w:val="BodyText"/>
        <w:spacing w:line="276" w:lineRule="auto"/>
        <w:ind w:left="720"/>
        <w:jc w:val="both"/>
        <w:rPr>
          <w:rFonts w:cstheme="minorHAnsi"/>
          <w:color w:val="0D0D0D"/>
          <w:sz w:val="24"/>
          <w:szCs w:val="24"/>
        </w:rPr>
      </w:pPr>
      <w:r w:rsidRPr="001A0F3F">
        <w:rPr>
          <w:rFonts w:cstheme="minorHAnsi"/>
          <w:color w:val="0D0D0D"/>
          <w:sz w:val="24"/>
          <w:szCs w:val="24"/>
        </w:rPr>
        <w:t>Provides a seamless workflow from text input to a finished video.</w:t>
      </w:r>
    </w:p>
    <w:p w14:paraId="5E29A81D"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color w:val="0D0D0D"/>
          <w:sz w:val="24"/>
          <w:szCs w:val="24"/>
        </w:rPr>
      </w:pPr>
      <w:r w:rsidRPr="001A0F3F">
        <w:rPr>
          <w:rFonts w:cstheme="minorHAnsi"/>
          <w:color w:val="0D0D0D"/>
          <w:sz w:val="24"/>
          <w:szCs w:val="24"/>
        </w:rPr>
        <w:t>Enhanced Scalability:</w:t>
      </w:r>
    </w:p>
    <w:p w14:paraId="7F234948" w14:textId="77777777" w:rsidR="00E966CB" w:rsidRPr="001A0F3F" w:rsidRDefault="00E966CB" w:rsidP="003E48F4">
      <w:pPr>
        <w:pStyle w:val="BodyText"/>
        <w:spacing w:line="276" w:lineRule="auto"/>
        <w:ind w:left="720"/>
        <w:jc w:val="both"/>
        <w:rPr>
          <w:rFonts w:cstheme="minorHAnsi"/>
          <w:color w:val="0D0D0D"/>
          <w:sz w:val="24"/>
          <w:szCs w:val="24"/>
        </w:rPr>
      </w:pPr>
      <w:r w:rsidRPr="001A0F3F">
        <w:rPr>
          <w:rFonts w:cstheme="minorHAnsi"/>
          <w:color w:val="0D0D0D"/>
          <w:sz w:val="24"/>
          <w:szCs w:val="24"/>
        </w:rPr>
        <w:t>Supports large-scale content production for businesses, educators, and content creators.</w:t>
      </w:r>
    </w:p>
    <w:p w14:paraId="07BF4CD1"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color w:val="0D0D0D"/>
          <w:sz w:val="24"/>
          <w:szCs w:val="24"/>
        </w:rPr>
      </w:pPr>
      <w:r w:rsidRPr="001A0F3F">
        <w:rPr>
          <w:rFonts w:cstheme="minorHAnsi"/>
          <w:color w:val="0D0D0D"/>
          <w:sz w:val="24"/>
          <w:szCs w:val="24"/>
        </w:rPr>
        <w:t>Multilingual Capabilities:</w:t>
      </w:r>
    </w:p>
    <w:p w14:paraId="50F29291" w14:textId="77777777" w:rsidR="00E966CB" w:rsidRPr="001A0F3F" w:rsidRDefault="00E966CB" w:rsidP="003E48F4">
      <w:pPr>
        <w:pStyle w:val="BodyText"/>
        <w:spacing w:line="276" w:lineRule="auto"/>
        <w:ind w:left="720"/>
        <w:jc w:val="both"/>
        <w:rPr>
          <w:rFonts w:cstheme="minorHAnsi"/>
          <w:color w:val="0D0D0D"/>
          <w:sz w:val="24"/>
          <w:szCs w:val="24"/>
        </w:rPr>
      </w:pPr>
      <w:r w:rsidRPr="001A0F3F">
        <w:rPr>
          <w:rFonts w:cstheme="minorHAnsi"/>
          <w:color w:val="0D0D0D"/>
          <w:sz w:val="24"/>
          <w:szCs w:val="24"/>
        </w:rPr>
        <w:t>AI-generated voiceovers and subtitles allow content to be produced in multiple languages effortlessly.</w:t>
      </w:r>
    </w:p>
    <w:p w14:paraId="04ED97B3"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color w:val="0D0D0D"/>
          <w:sz w:val="24"/>
          <w:szCs w:val="24"/>
        </w:rPr>
      </w:pPr>
      <w:r w:rsidRPr="001A0F3F">
        <w:rPr>
          <w:rFonts w:cstheme="minorHAnsi"/>
          <w:color w:val="0D0D0D"/>
          <w:sz w:val="24"/>
          <w:szCs w:val="24"/>
        </w:rPr>
        <w:t>Professional-Quality Output:</w:t>
      </w:r>
    </w:p>
    <w:p w14:paraId="29E16B65" w14:textId="77777777" w:rsidR="00E966CB" w:rsidRPr="001A0F3F" w:rsidRDefault="00E966CB" w:rsidP="003E48F4">
      <w:pPr>
        <w:pStyle w:val="BodyText"/>
        <w:spacing w:line="276" w:lineRule="auto"/>
        <w:ind w:left="720"/>
        <w:jc w:val="both"/>
        <w:rPr>
          <w:rFonts w:cstheme="minorHAnsi"/>
          <w:color w:val="0D0D0D"/>
          <w:sz w:val="24"/>
          <w:szCs w:val="24"/>
        </w:rPr>
      </w:pPr>
      <w:r w:rsidRPr="001A0F3F">
        <w:rPr>
          <w:rFonts w:cstheme="minorHAnsi"/>
          <w:color w:val="0D0D0D"/>
          <w:sz w:val="24"/>
          <w:szCs w:val="24"/>
        </w:rPr>
        <w:t xml:space="preserve">Uses AI-enhanced tools like </w:t>
      </w:r>
      <w:proofErr w:type="spellStart"/>
      <w:r w:rsidRPr="001A0F3F">
        <w:rPr>
          <w:rFonts w:cstheme="minorHAnsi"/>
          <w:color w:val="0D0D0D"/>
          <w:sz w:val="24"/>
          <w:szCs w:val="24"/>
        </w:rPr>
        <w:t>WaveNet</w:t>
      </w:r>
      <w:proofErr w:type="spellEnd"/>
      <w:r w:rsidRPr="001A0F3F">
        <w:rPr>
          <w:rFonts w:cstheme="minorHAnsi"/>
          <w:color w:val="0D0D0D"/>
          <w:sz w:val="24"/>
          <w:szCs w:val="24"/>
        </w:rPr>
        <w:t xml:space="preserve"> for natural-sounding voiceovers and GANs for video frame synthesis.</w:t>
      </w:r>
    </w:p>
    <w:p w14:paraId="47E1D277" w14:textId="77777777" w:rsidR="00E966CB" w:rsidRPr="001A0F3F" w:rsidRDefault="00E966CB" w:rsidP="003E48F4">
      <w:pPr>
        <w:pStyle w:val="BodyText"/>
        <w:numPr>
          <w:ilvl w:val="0"/>
          <w:numId w:val="10"/>
        </w:numPr>
        <w:tabs>
          <w:tab w:val="num" w:pos="720"/>
        </w:tabs>
        <w:suppressAutoHyphens/>
        <w:spacing w:after="140" w:line="276" w:lineRule="auto"/>
        <w:jc w:val="both"/>
        <w:rPr>
          <w:rFonts w:cstheme="minorHAnsi"/>
          <w:color w:val="0D0D0D"/>
          <w:sz w:val="24"/>
          <w:szCs w:val="24"/>
        </w:rPr>
      </w:pPr>
      <w:r w:rsidRPr="001A0F3F">
        <w:rPr>
          <w:rFonts w:cstheme="minorHAnsi"/>
          <w:color w:val="0D0D0D"/>
          <w:sz w:val="24"/>
          <w:szCs w:val="24"/>
        </w:rPr>
        <w:t>Contextualized Learning and Engagement:</w:t>
      </w:r>
    </w:p>
    <w:p w14:paraId="3D53F1BA" w14:textId="77777777" w:rsidR="00E966CB" w:rsidRPr="001A0F3F" w:rsidRDefault="00E966CB" w:rsidP="003E48F4">
      <w:pPr>
        <w:pStyle w:val="BodyText"/>
        <w:spacing w:line="276" w:lineRule="auto"/>
        <w:ind w:left="720"/>
        <w:jc w:val="both"/>
        <w:rPr>
          <w:rFonts w:cstheme="minorHAnsi"/>
          <w:color w:val="0D0D0D"/>
          <w:sz w:val="24"/>
          <w:szCs w:val="24"/>
        </w:rPr>
      </w:pPr>
      <w:r w:rsidRPr="001A0F3F">
        <w:rPr>
          <w:rFonts w:cstheme="minorHAnsi"/>
          <w:color w:val="0D0D0D"/>
          <w:sz w:val="24"/>
          <w:szCs w:val="24"/>
        </w:rPr>
        <w:t>Ideal for e-learning and training content, improving information retention.</w:t>
      </w:r>
    </w:p>
    <w:p w14:paraId="586D45E2" w14:textId="77777777" w:rsidR="00E966CB" w:rsidRPr="001A0F3F" w:rsidRDefault="00E966CB" w:rsidP="003E48F4">
      <w:pPr>
        <w:pStyle w:val="BodyText"/>
        <w:spacing w:line="276" w:lineRule="auto"/>
        <w:ind w:left="720"/>
        <w:jc w:val="both"/>
        <w:rPr>
          <w:rFonts w:cstheme="minorHAnsi"/>
          <w:color w:val="0D0D0D"/>
          <w:sz w:val="24"/>
          <w:szCs w:val="24"/>
        </w:rPr>
      </w:pPr>
    </w:p>
    <w:p w14:paraId="731EDCB8" w14:textId="77777777" w:rsidR="00E966CB" w:rsidRPr="001A0F3F" w:rsidRDefault="00E966CB" w:rsidP="003E48F4">
      <w:pPr>
        <w:pStyle w:val="BodyText"/>
        <w:spacing w:line="276" w:lineRule="auto"/>
        <w:jc w:val="both"/>
        <w:rPr>
          <w:rFonts w:cstheme="minorHAnsi"/>
          <w:color w:val="0D0D0D"/>
          <w:sz w:val="24"/>
          <w:szCs w:val="24"/>
        </w:rPr>
      </w:pPr>
      <w:r w:rsidRPr="001A0F3F">
        <w:rPr>
          <w:rFonts w:cstheme="minorHAnsi"/>
          <w:color w:val="0D0D0D"/>
          <w:sz w:val="24"/>
          <w:szCs w:val="24"/>
        </w:rPr>
        <w:t xml:space="preserve">The proposed system revolutionizes multimedia production by leveraging AI to enhance efficiency, accessibility, and content quality. </w:t>
      </w:r>
    </w:p>
    <w:p w14:paraId="02067516" w14:textId="77777777" w:rsidR="00E966CB" w:rsidRPr="001A0F3F" w:rsidRDefault="00E966CB" w:rsidP="003E48F4">
      <w:pPr>
        <w:pStyle w:val="BodyText"/>
        <w:spacing w:line="276" w:lineRule="auto"/>
        <w:jc w:val="both"/>
        <w:rPr>
          <w:rFonts w:cstheme="minorHAnsi"/>
          <w:color w:val="0D0D0D"/>
          <w:sz w:val="24"/>
          <w:szCs w:val="24"/>
        </w:rPr>
      </w:pPr>
      <w:r w:rsidRPr="001A0F3F">
        <w:rPr>
          <w:rFonts w:cstheme="minorHAnsi"/>
          <w:color w:val="0D0D0D"/>
          <w:sz w:val="24"/>
          <w:szCs w:val="24"/>
        </w:rPr>
        <w:t xml:space="preserve">This automated workflow allows creators to produce professional videos with minimal effort, bridging the gap between </w:t>
      </w:r>
      <w:r w:rsidRPr="001A0F3F">
        <w:rPr>
          <w:rFonts w:cstheme="minorHAnsi"/>
          <w:b/>
          <w:bCs/>
          <w:color w:val="0D0D0D"/>
          <w:sz w:val="24"/>
          <w:szCs w:val="24"/>
        </w:rPr>
        <w:t>text-based information and engaging visual content</w:t>
      </w:r>
      <w:r w:rsidRPr="001A0F3F">
        <w:rPr>
          <w:rFonts w:cstheme="minorHAnsi"/>
          <w:color w:val="0D0D0D"/>
          <w:sz w:val="24"/>
          <w:szCs w:val="24"/>
        </w:rPr>
        <w:t>.</w:t>
      </w:r>
    </w:p>
    <w:p w14:paraId="5D29FDFB" w14:textId="7F70122F" w:rsidR="001A0F3F" w:rsidRDefault="001A0F3F">
      <w:pPr>
        <w:rPr>
          <w:rFonts w:cstheme="minorHAnsi"/>
          <w:b/>
          <w:bCs/>
          <w:color w:val="1F3864" w:themeColor="accent1" w:themeShade="80"/>
          <w:sz w:val="44"/>
          <w:szCs w:val="44"/>
          <w:lang w:val="en-US"/>
        </w:rPr>
      </w:pPr>
      <w:r>
        <w:rPr>
          <w:rFonts w:cstheme="minorHAnsi"/>
          <w:b/>
          <w:bCs/>
          <w:color w:val="1F3864" w:themeColor="accent1" w:themeShade="80"/>
          <w:sz w:val="44"/>
          <w:szCs w:val="44"/>
          <w:lang w:val="en-US"/>
        </w:rPr>
        <w:br w:type="page"/>
      </w:r>
    </w:p>
    <w:p w14:paraId="7C44ED41" w14:textId="1AAD3CFE" w:rsidR="00E966CB" w:rsidRPr="000B0734" w:rsidRDefault="00E966CB" w:rsidP="00E966CB">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Overall Description</w:t>
      </w:r>
    </w:p>
    <w:p w14:paraId="64DC18A8" w14:textId="77777777" w:rsidR="00E966CB" w:rsidRPr="000B0734" w:rsidRDefault="00E966CB" w:rsidP="003E48F4">
      <w:pPr>
        <w:spacing w:line="276" w:lineRule="auto"/>
        <w:rPr>
          <w:rFonts w:cstheme="minorHAnsi"/>
          <w:lang w:val="en-CA" w:eastAsia="zh-CN" w:bidi="he-IL"/>
        </w:rPr>
      </w:pPr>
    </w:p>
    <w:p w14:paraId="6FF30D1A" w14:textId="268E5267" w:rsidR="00250975" w:rsidRPr="001A0F3F" w:rsidRDefault="00E966CB" w:rsidP="00E67F60">
      <w:pPr>
        <w:pStyle w:val="Heading2"/>
        <w:numPr>
          <w:ilvl w:val="1"/>
          <w:numId w:val="20"/>
        </w:numPr>
        <w:tabs>
          <w:tab w:val="clear" w:pos="0"/>
          <w:tab w:val="clear" w:pos="576"/>
        </w:tabs>
        <w:spacing w:before="0" w:after="0" w:line="276" w:lineRule="auto"/>
        <w:ind w:left="567" w:hanging="567"/>
        <w:jc w:val="both"/>
        <w:rPr>
          <w:rFonts w:asciiTheme="minorHAnsi" w:hAnsiTheme="minorHAnsi" w:cstheme="minorHAnsi"/>
        </w:rPr>
      </w:pPr>
      <w:r w:rsidRPr="001A0F3F">
        <w:rPr>
          <w:rFonts w:asciiTheme="minorHAnsi" w:hAnsiTheme="minorHAnsi" w:cstheme="minorHAnsi"/>
        </w:rPr>
        <w:t>Feasibility Study</w:t>
      </w:r>
    </w:p>
    <w:p w14:paraId="47528672" w14:textId="77777777" w:rsidR="00E966CB" w:rsidRPr="001A0F3F" w:rsidRDefault="00E966CB" w:rsidP="00E67F60">
      <w:pPr>
        <w:pStyle w:val="BodyText"/>
        <w:spacing w:line="276" w:lineRule="auto"/>
        <w:jc w:val="both"/>
        <w:rPr>
          <w:rFonts w:cstheme="minorHAnsi"/>
          <w:iCs/>
          <w:sz w:val="24"/>
          <w:szCs w:val="24"/>
        </w:rPr>
      </w:pPr>
      <w:r w:rsidRPr="001A0F3F">
        <w:rPr>
          <w:rFonts w:cstheme="minorHAnsi"/>
          <w:iCs/>
          <w:sz w:val="24"/>
          <w:szCs w:val="24"/>
        </w:rPr>
        <w:t xml:space="preserve">A comprehensive feasibility study was conducted to assess the viability of the </w:t>
      </w:r>
      <w:r w:rsidRPr="001A0F3F">
        <w:rPr>
          <w:rFonts w:cstheme="minorHAnsi"/>
          <w:b/>
          <w:bCs/>
          <w:iCs/>
          <w:sz w:val="24"/>
          <w:szCs w:val="24"/>
        </w:rPr>
        <w:t>AI-Driven Video Generation Platform</w:t>
      </w:r>
      <w:r w:rsidRPr="001A0F3F">
        <w:rPr>
          <w:rFonts w:cstheme="minorHAnsi"/>
          <w:iCs/>
          <w:sz w:val="24"/>
          <w:szCs w:val="24"/>
        </w:rPr>
        <w:t xml:space="preserve">. </w:t>
      </w:r>
    </w:p>
    <w:p w14:paraId="43FC8E1E" w14:textId="77777777" w:rsidR="00E966CB" w:rsidRPr="001A0F3F" w:rsidRDefault="00E966CB" w:rsidP="00E67F60">
      <w:pPr>
        <w:pStyle w:val="BodyText"/>
        <w:spacing w:line="276" w:lineRule="auto"/>
        <w:jc w:val="both"/>
        <w:rPr>
          <w:rFonts w:cstheme="minorHAnsi"/>
          <w:b/>
          <w:bCs/>
          <w:iCs/>
          <w:sz w:val="24"/>
          <w:szCs w:val="24"/>
        </w:rPr>
      </w:pPr>
      <w:r w:rsidRPr="001A0F3F">
        <w:rPr>
          <w:rFonts w:cstheme="minorHAnsi"/>
          <w:iCs/>
          <w:sz w:val="24"/>
          <w:szCs w:val="24"/>
        </w:rPr>
        <w:t xml:space="preserve">This evaluation covered four key areas: </w:t>
      </w:r>
      <w:r w:rsidRPr="001A0F3F">
        <w:rPr>
          <w:rFonts w:cstheme="minorHAnsi"/>
          <w:b/>
          <w:bCs/>
          <w:iCs/>
          <w:sz w:val="24"/>
          <w:szCs w:val="24"/>
        </w:rPr>
        <w:t>technical, economic, operational, and scheduling feasibility</w:t>
      </w:r>
      <w:r w:rsidRPr="001A0F3F">
        <w:rPr>
          <w:rFonts w:cstheme="minorHAnsi"/>
          <w:iCs/>
          <w:sz w:val="24"/>
          <w:szCs w:val="24"/>
        </w:rPr>
        <w:t>.</w:t>
      </w:r>
    </w:p>
    <w:p w14:paraId="4AE4F269" w14:textId="77777777" w:rsidR="00E966CB" w:rsidRPr="001A0F3F" w:rsidRDefault="00E966CB" w:rsidP="00E67F60">
      <w:pPr>
        <w:pStyle w:val="BodyText"/>
        <w:numPr>
          <w:ilvl w:val="0"/>
          <w:numId w:val="24"/>
        </w:numPr>
        <w:suppressAutoHyphens/>
        <w:spacing w:after="140" w:line="276" w:lineRule="auto"/>
        <w:jc w:val="both"/>
        <w:rPr>
          <w:rFonts w:cstheme="minorHAnsi"/>
          <w:b/>
          <w:bCs/>
          <w:iCs/>
          <w:sz w:val="24"/>
          <w:szCs w:val="24"/>
        </w:rPr>
      </w:pPr>
      <w:r w:rsidRPr="001A0F3F">
        <w:rPr>
          <w:rFonts w:cstheme="minorHAnsi"/>
          <w:b/>
          <w:bCs/>
          <w:iCs/>
          <w:sz w:val="24"/>
          <w:szCs w:val="24"/>
        </w:rPr>
        <w:t>Technical Feasibility</w:t>
      </w:r>
    </w:p>
    <w:p w14:paraId="4C3473FF" w14:textId="77777777" w:rsidR="00E966CB" w:rsidRPr="001A0F3F" w:rsidRDefault="00E966CB" w:rsidP="00E67F60">
      <w:pPr>
        <w:pStyle w:val="BodyText"/>
        <w:spacing w:line="276" w:lineRule="auto"/>
        <w:ind w:left="720"/>
        <w:jc w:val="both"/>
        <w:rPr>
          <w:rFonts w:cstheme="minorHAnsi"/>
          <w:b/>
          <w:bCs/>
          <w:iCs/>
          <w:sz w:val="24"/>
          <w:szCs w:val="24"/>
        </w:rPr>
      </w:pPr>
      <w:r w:rsidRPr="001A0F3F">
        <w:rPr>
          <w:rFonts w:cstheme="minorHAnsi"/>
          <w:b/>
          <w:bCs/>
          <w:iCs/>
          <w:sz w:val="24"/>
          <w:szCs w:val="24"/>
        </w:rPr>
        <w:t>Technology Availability</w:t>
      </w:r>
      <w:r w:rsidRPr="001A0F3F">
        <w:rPr>
          <w:rFonts w:cstheme="minorHAnsi"/>
          <w:iCs/>
          <w:sz w:val="24"/>
          <w:szCs w:val="24"/>
        </w:rPr>
        <w:t xml:space="preserve">: The project relies on established AI frameworks, including </w:t>
      </w:r>
      <w:r w:rsidRPr="001A0F3F">
        <w:rPr>
          <w:rFonts w:cstheme="minorHAnsi"/>
          <w:b/>
          <w:bCs/>
          <w:iCs/>
          <w:sz w:val="24"/>
          <w:szCs w:val="24"/>
        </w:rPr>
        <w:t xml:space="preserve">Hugging Face Transformers, OpenAI CLIP, Google </w:t>
      </w:r>
      <w:proofErr w:type="spellStart"/>
      <w:r w:rsidRPr="001A0F3F">
        <w:rPr>
          <w:rFonts w:cstheme="minorHAnsi"/>
          <w:b/>
          <w:bCs/>
          <w:iCs/>
          <w:sz w:val="24"/>
          <w:szCs w:val="24"/>
        </w:rPr>
        <w:t>WaveNet</w:t>
      </w:r>
      <w:proofErr w:type="spellEnd"/>
      <w:r w:rsidRPr="001A0F3F">
        <w:rPr>
          <w:rFonts w:cstheme="minorHAnsi"/>
          <w:b/>
          <w:bCs/>
          <w:iCs/>
          <w:sz w:val="24"/>
          <w:szCs w:val="24"/>
        </w:rPr>
        <w:t xml:space="preserve">, and </w:t>
      </w:r>
      <w:proofErr w:type="spellStart"/>
      <w:r w:rsidRPr="001A0F3F">
        <w:rPr>
          <w:rFonts w:cstheme="minorHAnsi"/>
          <w:b/>
          <w:bCs/>
          <w:iCs/>
          <w:sz w:val="24"/>
          <w:szCs w:val="24"/>
        </w:rPr>
        <w:t>MoviePy</w:t>
      </w:r>
      <w:proofErr w:type="spellEnd"/>
      <w:r w:rsidRPr="001A0F3F">
        <w:rPr>
          <w:rFonts w:cstheme="minorHAnsi"/>
          <w:iCs/>
          <w:sz w:val="24"/>
          <w:szCs w:val="24"/>
        </w:rPr>
        <w:t>, all of which provide robust support for text processing, image retrieval, and video generation.</w:t>
      </w:r>
    </w:p>
    <w:p w14:paraId="1352CCEA" w14:textId="77777777" w:rsidR="00E966CB" w:rsidRPr="001A0F3F" w:rsidRDefault="00E966CB" w:rsidP="00E67F60">
      <w:pPr>
        <w:pStyle w:val="BodyText"/>
        <w:spacing w:line="276" w:lineRule="auto"/>
        <w:ind w:left="720"/>
        <w:jc w:val="both"/>
        <w:rPr>
          <w:rFonts w:cstheme="minorHAnsi"/>
          <w:b/>
          <w:bCs/>
          <w:iCs/>
          <w:sz w:val="24"/>
          <w:szCs w:val="24"/>
        </w:rPr>
      </w:pPr>
      <w:r w:rsidRPr="001A0F3F">
        <w:rPr>
          <w:rFonts w:cstheme="minorHAnsi"/>
          <w:b/>
          <w:bCs/>
          <w:iCs/>
          <w:sz w:val="24"/>
          <w:szCs w:val="24"/>
        </w:rPr>
        <w:t>Software Integration</w:t>
      </w:r>
      <w:r w:rsidRPr="001A0F3F">
        <w:rPr>
          <w:rFonts w:cstheme="minorHAnsi"/>
          <w:iCs/>
          <w:sz w:val="24"/>
          <w:szCs w:val="24"/>
        </w:rPr>
        <w:t xml:space="preserve">: The use of widely adopted tools such as </w:t>
      </w:r>
      <w:proofErr w:type="spellStart"/>
      <w:r w:rsidRPr="001A0F3F">
        <w:rPr>
          <w:rFonts w:cstheme="minorHAnsi"/>
          <w:b/>
          <w:bCs/>
          <w:iCs/>
          <w:sz w:val="24"/>
          <w:szCs w:val="24"/>
        </w:rPr>
        <w:t>FFmpeg</w:t>
      </w:r>
      <w:proofErr w:type="spellEnd"/>
      <w:r w:rsidRPr="001A0F3F">
        <w:rPr>
          <w:rFonts w:cstheme="minorHAnsi"/>
          <w:b/>
          <w:bCs/>
          <w:iCs/>
          <w:sz w:val="24"/>
          <w:szCs w:val="24"/>
        </w:rPr>
        <w:t xml:space="preserve">, </w:t>
      </w:r>
      <w:proofErr w:type="spellStart"/>
      <w:r w:rsidRPr="001A0F3F">
        <w:rPr>
          <w:rFonts w:cstheme="minorHAnsi"/>
          <w:b/>
          <w:bCs/>
          <w:iCs/>
          <w:sz w:val="24"/>
          <w:szCs w:val="24"/>
        </w:rPr>
        <w:t>ImageMagick</w:t>
      </w:r>
      <w:proofErr w:type="spellEnd"/>
      <w:r w:rsidRPr="001A0F3F">
        <w:rPr>
          <w:rFonts w:cstheme="minorHAnsi"/>
          <w:b/>
          <w:bCs/>
          <w:iCs/>
          <w:sz w:val="24"/>
          <w:szCs w:val="24"/>
        </w:rPr>
        <w:t>, and TensorFlow/</w:t>
      </w:r>
      <w:proofErr w:type="spellStart"/>
      <w:r w:rsidRPr="001A0F3F">
        <w:rPr>
          <w:rFonts w:cstheme="minorHAnsi"/>
          <w:b/>
          <w:bCs/>
          <w:iCs/>
          <w:sz w:val="24"/>
          <w:szCs w:val="24"/>
        </w:rPr>
        <w:t>PyTorch</w:t>
      </w:r>
      <w:proofErr w:type="spellEnd"/>
      <w:r w:rsidRPr="001A0F3F">
        <w:rPr>
          <w:rFonts w:cstheme="minorHAnsi"/>
          <w:iCs/>
          <w:sz w:val="24"/>
          <w:szCs w:val="24"/>
        </w:rPr>
        <w:t xml:space="preserve"> ensures smooth integration and compatibility.</w:t>
      </w:r>
    </w:p>
    <w:p w14:paraId="6A8BE73A" w14:textId="77777777" w:rsidR="00E966CB" w:rsidRPr="001A0F3F" w:rsidRDefault="00E966CB" w:rsidP="00E67F60">
      <w:pPr>
        <w:pStyle w:val="BodyText"/>
        <w:spacing w:line="276" w:lineRule="auto"/>
        <w:ind w:left="720"/>
        <w:jc w:val="both"/>
        <w:rPr>
          <w:rFonts w:cstheme="minorHAnsi"/>
          <w:b/>
          <w:bCs/>
          <w:iCs/>
          <w:sz w:val="24"/>
          <w:szCs w:val="24"/>
        </w:rPr>
      </w:pPr>
      <w:r w:rsidRPr="001A0F3F">
        <w:rPr>
          <w:rFonts w:cstheme="minorHAnsi"/>
          <w:b/>
          <w:bCs/>
          <w:iCs/>
          <w:sz w:val="24"/>
          <w:szCs w:val="24"/>
        </w:rPr>
        <w:t>Scalability</w:t>
      </w:r>
      <w:r w:rsidRPr="001A0F3F">
        <w:rPr>
          <w:rFonts w:cstheme="minorHAnsi"/>
          <w:iCs/>
          <w:sz w:val="24"/>
          <w:szCs w:val="24"/>
        </w:rPr>
        <w:t xml:space="preserve">: The platform's </w:t>
      </w:r>
      <w:r w:rsidRPr="001A0F3F">
        <w:rPr>
          <w:rFonts w:cstheme="minorHAnsi"/>
          <w:b/>
          <w:bCs/>
          <w:iCs/>
          <w:sz w:val="24"/>
          <w:szCs w:val="24"/>
        </w:rPr>
        <w:t>modular architecture</w:t>
      </w:r>
      <w:r w:rsidRPr="001A0F3F">
        <w:rPr>
          <w:rFonts w:cstheme="minorHAnsi"/>
          <w:iCs/>
          <w:sz w:val="24"/>
          <w:szCs w:val="24"/>
        </w:rPr>
        <w:t xml:space="preserve"> allows for easy updates and the addition of </w:t>
      </w:r>
      <w:r w:rsidRPr="001A0F3F">
        <w:rPr>
          <w:rFonts w:cstheme="minorHAnsi"/>
          <w:b/>
          <w:bCs/>
          <w:iCs/>
          <w:sz w:val="24"/>
          <w:szCs w:val="24"/>
        </w:rPr>
        <w:t>new AI models</w:t>
      </w:r>
      <w:r w:rsidRPr="001A0F3F">
        <w:rPr>
          <w:rFonts w:cstheme="minorHAnsi"/>
          <w:iCs/>
          <w:sz w:val="24"/>
          <w:szCs w:val="24"/>
        </w:rPr>
        <w:t xml:space="preserve"> as technology evolves.</w:t>
      </w:r>
    </w:p>
    <w:p w14:paraId="6FA89464" w14:textId="3CFBFD3B" w:rsidR="00E966CB" w:rsidRPr="001A0F3F" w:rsidRDefault="00E966CB" w:rsidP="00E67F60">
      <w:pPr>
        <w:pStyle w:val="BodyText"/>
        <w:spacing w:line="276" w:lineRule="auto"/>
        <w:ind w:left="720"/>
        <w:jc w:val="both"/>
        <w:rPr>
          <w:rFonts w:cstheme="minorHAnsi"/>
          <w:iCs/>
          <w:sz w:val="24"/>
          <w:szCs w:val="24"/>
        </w:rPr>
      </w:pPr>
      <w:r w:rsidRPr="001A0F3F">
        <w:rPr>
          <w:rFonts w:cstheme="minorHAnsi"/>
          <w:b/>
          <w:bCs/>
          <w:iCs/>
          <w:sz w:val="24"/>
          <w:szCs w:val="24"/>
        </w:rPr>
        <w:t>Hardware Requirements</w:t>
      </w:r>
      <w:r w:rsidRPr="001A0F3F">
        <w:rPr>
          <w:rFonts w:cstheme="minorHAnsi"/>
          <w:iCs/>
          <w:sz w:val="24"/>
          <w:szCs w:val="24"/>
        </w:rPr>
        <w:t xml:space="preserve">: While AI-powered video processing can be computationally intensive, cloud-based solutions (e.g., </w:t>
      </w:r>
      <w:r w:rsidRPr="001A0F3F">
        <w:rPr>
          <w:rFonts w:cstheme="minorHAnsi"/>
          <w:b/>
          <w:bCs/>
          <w:iCs/>
          <w:sz w:val="24"/>
          <w:szCs w:val="24"/>
        </w:rPr>
        <w:t>AWS, Google Cloud</w:t>
      </w:r>
      <w:r w:rsidRPr="001A0F3F">
        <w:rPr>
          <w:rFonts w:cstheme="minorHAnsi"/>
          <w:iCs/>
          <w:sz w:val="24"/>
          <w:szCs w:val="24"/>
        </w:rPr>
        <w:t>) can be leveraged for scalability, allowing users to generate videos efficiently even on lower-end systems.</w:t>
      </w:r>
    </w:p>
    <w:p w14:paraId="3151B046" w14:textId="77777777" w:rsidR="00E966CB" w:rsidRPr="001A0F3F" w:rsidRDefault="00E966CB" w:rsidP="00E67F60">
      <w:pPr>
        <w:pStyle w:val="BodyText"/>
        <w:numPr>
          <w:ilvl w:val="0"/>
          <w:numId w:val="24"/>
        </w:numPr>
        <w:suppressAutoHyphens/>
        <w:spacing w:after="140" w:line="276" w:lineRule="auto"/>
        <w:jc w:val="both"/>
        <w:rPr>
          <w:rFonts w:cstheme="minorHAnsi"/>
          <w:b/>
          <w:bCs/>
          <w:iCs/>
          <w:sz w:val="24"/>
          <w:szCs w:val="24"/>
        </w:rPr>
      </w:pPr>
      <w:r w:rsidRPr="001A0F3F">
        <w:rPr>
          <w:rFonts w:cstheme="minorHAnsi"/>
          <w:b/>
          <w:bCs/>
          <w:iCs/>
          <w:sz w:val="24"/>
          <w:szCs w:val="24"/>
        </w:rPr>
        <w:t>Economic Feasibility</w:t>
      </w:r>
    </w:p>
    <w:p w14:paraId="25E42F4B" w14:textId="77777777" w:rsidR="00E966CB" w:rsidRPr="001A0F3F" w:rsidRDefault="00E966CB" w:rsidP="003E48F4">
      <w:pPr>
        <w:pStyle w:val="BodyText"/>
        <w:spacing w:line="276" w:lineRule="auto"/>
        <w:ind w:left="720"/>
        <w:jc w:val="both"/>
        <w:rPr>
          <w:rFonts w:cstheme="minorHAnsi"/>
          <w:b/>
          <w:bCs/>
          <w:iCs/>
          <w:sz w:val="24"/>
          <w:szCs w:val="24"/>
        </w:rPr>
      </w:pPr>
      <w:r w:rsidRPr="001A0F3F">
        <w:rPr>
          <w:rFonts w:cstheme="minorHAnsi"/>
          <w:b/>
          <w:bCs/>
          <w:iCs/>
          <w:sz w:val="24"/>
          <w:szCs w:val="24"/>
        </w:rPr>
        <w:t>Development Costs</w:t>
      </w:r>
      <w:r w:rsidRPr="001A0F3F">
        <w:rPr>
          <w:rFonts w:cstheme="minorHAnsi"/>
          <w:iCs/>
          <w:sz w:val="24"/>
          <w:szCs w:val="24"/>
        </w:rPr>
        <w:t xml:space="preserve">: The system leverages </w:t>
      </w:r>
      <w:r w:rsidRPr="001A0F3F">
        <w:rPr>
          <w:rFonts w:cstheme="minorHAnsi"/>
          <w:b/>
          <w:bCs/>
          <w:iCs/>
          <w:sz w:val="24"/>
          <w:szCs w:val="24"/>
        </w:rPr>
        <w:t>open-source AI models and existing APIs</w:t>
      </w:r>
      <w:r w:rsidRPr="001A0F3F">
        <w:rPr>
          <w:rFonts w:cstheme="minorHAnsi"/>
          <w:iCs/>
          <w:sz w:val="24"/>
          <w:szCs w:val="24"/>
        </w:rPr>
        <w:t>, reducing the cost of development.</w:t>
      </w:r>
    </w:p>
    <w:p w14:paraId="3DF71D1F" w14:textId="77777777" w:rsidR="00E966CB" w:rsidRPr="001A0F3F" w:rsidRDefault="00E966CB" w:rsidP="003E48F4">
      <w:pPr>
        <w:pStyle w:val="BodyText"/>
        <w:spacing w:line="276" w:lineRule="auto"/>
        <w:ind w:left="720"/>
        <w:jc w:val="both"/>
        <w:rPr>
          <w:rFonts w:cstheme="minorHAnsi"/>
          <w:b/>
          <w:bCs/>
          <w:iCs/>
          <w:sz w:val="24"/>
          <w:szCs w:val="24"/>
        </w:rPr>
      </w:pPr>
      <w:r w:rsidRPr="001A0F3F">
        <w:rPr>
          <w:rFonts w:cstheme="minorHAnsi"/>
          <w:b/>
          <w:bCs/>
          <w:iCs/>
          <w:sz w:val="24"/>
          <w:szCs w:val="24"/>
        </w:rPr>
        <w:t>Potential Revenue Streams</w:t>
      </w:r>
      <w:r w:rsidRPr="001A0F3F">
        <w:rPr>
          <w:rFonts w:cstheme="minorHAnsi"/>
          <w:iCs/>
          <w:sz w:val="24"/>
          <w:szCs w:val="24"/>
        </w:rPr>
        <w:t xml:space="preserve">: Monetization opportunities include </w:t>
      </w:r>
      <w:r w:rsidRPr="001A0F3F">
        <w:rPr>
          <w:rFonts w:cstheme="minorHAnsi"/>
          <w:b/>
          <w:bCs/>
          <w:iCs/>
          <w:sz w:val="24"/>
          <w:szCs w:val="24"/>
        </w:rPr>
        <w:t>subscription-based services, licensing for enterprises, and integration with content creation platforms</w:t>
      </w:r>
      <w:r w:rsidRPr="001A0F3F">
        <w:rPr>
          <w:rFonts w:cstheme="minorHAnsi"/>
          <w:iCs/>
          <w:sz w:val="24"/>
          <w:szCs w:val="24"/>
        </w:rPr>
        <w:t>.</w:t>
      </w:r>
    </w:p>
    <w:p w14:paraId="45CB4710" w14:textId="2A2E82AC" w:rsidR="00E966CB" w:rsidRPr="001A0F3F" w:rsidRDefault="00E966CB" w:rsidP="003E48F4">
      <w:pPr>
        <w:pStyle w:val="BodyText"/>
        <w:spacing w:line="276" w:lineRule="auto"/>
        <w:ind w:left="720"/>
        <w:jc w:val="both"/>
        <w:rPr>
          <w:rFonts w:cstheme="minorHAnsi"/>
          <w:iCs/>
          <w:sz w:val="24"/>
          <w:szCs w:val="24"/>
        </w:rPr>
      </w:pPr>
      <w:r w:rsidRPr="001A0F3F">
        <w:rPr>
          <w:rFonts w:cstheme="minorHAnsi"/>
          <w:b/>
          <w:bCs/>
          <w:iCs/>
          <w:sz w:val="24"/>
          <w:szCs w:val="24"/>
        </w:rPr>
        <w:t>Return on Investment (ROI)</w:t>
      </w:r>
      <w:r w:rsidRPr="001A0F3F">
        <w:rPr>
          <w:rFonts w:cstheme="minorHAnsi"/>
          <w:iCs/>
          <w:sz w:val="24"/>
          <w:szCs w:val="24"/>
        </w:rPr>
        <w:t xml:space="preserve">: By significantly </w:t>
      </w:r>
      <w:r w:rsidRPr="001A0F3F">
        <w:rPr>
          <w:rFonts w:cstheme="minorHAnsi"/>
          <w:b/>
          <w:bCs/>
          <w:iCs/>
          <w:sz w:val="24"/>
          <w:szCs w:val="24"/>
        </w:rPr>
        <w:t>reducing manual effort in video production</w:t>
      </w:r>
      <w:r w:rsidRPr="001A0F3F">
        <w:rPr>
          <w:rFonts w:cstheme="minorHAnsi"/>
          <w:iCs/>
          <w:sz w:val="24"/>
          <w:szCs w:val="24"/>
        </w:rPr>
        <w:t xml:space="preserve">, the platform offers a </w:t>
      </w:r>
      <w:r w:rsidRPr="001A0F3F">
        <w:rPr>
          <w:rFonts w:cstheme="minorHAnsi"/>
          <w:b/>
          <w:bCs/>
          <w:iCs/>
          <w:sz w:val="24"/>
          <w:szCs w:val="24"/>
        </w:rPr>
        <w:t>high ROI</w:t>
      </w:r>
      <w:r w:rsidRPr="001A0F3F">
        <w:rPr>
          <w:rFonts w:cstheme="minorHAnsi"/>
          <w:iCs/>
          <w:sz w:val="24"/>
          <w:szCs w:val="24"/>
        </w:rPr>
        <w:t xml:space="preserve"> for businesses, educators, and content creators.</w:t>
      </w:r>
    </w:p>
    <w:p w14:paraId="22720AF4" w14:textId="77777777" w:rsidR="00E966CB" w:rsidRPr="001A0F3F" w:rsidRDefault="00E966CB" w:rsidP="003E48F4">
      <w:pPr>
        <w:pStyle w:val="BodyText"/>
        <w:numPr>
          <w:ilvl w:val="0"/>
          <w:numId w:val="24"/>
        </w:numPr>
        <w:suppressAutoHyphens/>
        <w:spacing w:after="140" w:line="276" w:lineRule="auto"/>
        <w:jc w:val="both"/>
        <w:rPr>
          <w:rFonts w:cstheme="minorHAnsi"/>
          <w:b/>
          <w:bCs/>
          <w:iCs/>
          <w:sz w:val="24"/>
          <w:szCs w:val="24"/>
        </w:rPr>
      </w:pPr>
      <w:r w:rsidRPr="001A0F3F">
        <w:rPr>
          <w:rFonts w:cstheme="minorHAnsi"/>
          <w:b/>
          <w:bCs/>
          <w:iCs/>
          <w:sz w:val="24"/>
          <w:szCs w:val="24"/>
        </w:rPr>
        <w:t>Operational Feasibility</w:t>
      </w:r>
    </w:p>
    <w:p w14:paraId="0C1AF9D3" w14:textId="77777777" w:rsidR="00E966CB" w:rsidRPr="001A0F3F" w:rsidRDefault="00E966CB" w:rsidP="003E48F4">
      <w:pPr>
        <w:pStyle w:val="BodyText"/>
        <w:spacing w:line="276" w:lineRule="auto"/>
        <w:ind w:left="720"/>
        <w:jc w:val="both"/>
        <w:rPr>
          <w:rFonts w:cstheme="minorHAnsi"/>
          <w:b/>
          <w:bCs/>
          <w:iCs/>
          <w:sz w:val="24"/>
          <w:szCs w:val="24"/>
        </w:rPr>
      </w:pPr>
      <w:r w:rsidRPr="001A0F3F">
        <w:rPr>
          <w:rFonts w:cstheme="minorHAnsi"/>
          <w:b/>
          <w:bCs/>
          <w:iCs/>
          <w:sz w:val="24"/>
          <w:szCs w:val="24"/>
        </w:rPr>
        <w:t>User Adoption</w:t>
      </w:r>
      <w:r w:rsidRPr="001A0F3F">
        <w:rPr>
          <w:rFonts w:cstheme="minorHAnsi"/>
          <w:iCs/>
          <w:sz w:val="24"/>
          <w:szCs w:val="24"/>
        </w:rPr>
        <w:t xml:space="preserve">: Automating video creation simplifies content production for non-technical users, increasing adoption rates among </w:t>
      </w:r>
      <w:r w:rsidRPr="001A0F3F">
        <w:rPr>
          <w:rFonts w:cstheme="minorHAnsi"/>
          <w:b/>
          <w:bCs/>
          <w:iCs/>
          <w:sz w:val="24"/>
          <w:szCs w:val="24"/>
        </w:rPr>
        <w:t>educators, businesses, and marketing professionals</w:t>
      </w:r>
      <w:r w:rsidRPr="001A0F3F">
        <w:rPr>
          <w:rFonts w:cstheme="minorHAnsi"/>
          <w:iCs/>
          <w:sz w:val="24"/>
          <w:szCs w:val="24"/>
        </w:rPr>
        <w:t>.</w:t>
      </w:r>
    </w:p>
    <w:p w14:paraId="01EEDC90" w14:textId="77777777" w:rsidR="00E966CB" w:rsidRPr="001A0F3F" w:rsidRDefault="00E966CB" w:rsidP="003E48F4">
      <w:pPr>
        <w:pStyle w:val="BodyText"/>
        <w:spacing w:line="276" w:lineRule="auto"/>
        <w:ind w:left="720"/>
        <w:jc w:val="both"/>
        <w:rPr>
          <w:rFonts w:cstheme="minorHAnsi"/>
          <w:b/>
          <w:bCs/>
          <w:iCs/>
          <w:sz w:val="24"/>
          <w:szCs w:val="24"/>
        </w:rPr>
      </w:pPr>
      <w:r w:rsidRPr="001A0F3F">
        <w:rPr>
          <w:rFonts w:cstheme="minorHAnsi"/>
          <w:b/>
          <w:bCs/>
          <w:iCs/>
          <w:sz w:val="24"/>
          <w:szCs w:val="24"/>
        </w:rPr>
        <w:t>Maintenance &amp; Support</w:t>
      </w:r>
      <w:r w:rsidRPr="001A0F3F">
        <w:rPr>
          <w:rFonts w:cstheme="minorHAnsi"/>
          <w:iCs/>
          <w:sz w:val="24"/>
          <w:szCs w:val="24"/>
        </w:rPr>
        <w:t xml:space="preserve">: AI models and processing pipelines are designed to be </w:t>
      </w:r>
      <w:r w:rsidRPr="001A0F3F">
        <w:rPr>
          <w:rFonts w:cstheme="minorHAnsi"/>
          <w:b/>
          <w:bCs/>
          <w:iCs/>
          <w:sz w:val="24"/>
          <w:szCs w:val="24"/>
        </w:rPr>
        <w:t>modular and scalable</w:t>
      </w:r>
      <w:r w:rsidRPr="001A0F3F">
        <w:rPr>
          <w:rFonts w:cstheme="minorHAnsi"/>
          <w:iCs/>
          <w:sz w:val="24"/>
          <w:szCs w:val="24"/>
        </w:rPr>
        <w:t>, ensuring maintainability.</w:t>
      </w:r>
    </w:p>
    <w:p w14:paraId="0C9B8F85" w14:textId="5557C9D7" w:rsidR="00E966CB" w:rsidRPr="001A0F3F" w:rsidRDefault="00E966CB" w:rsidP="001A0F3F">
      <w:pPr>
        <w:pStyle w:val="BodyText"/>
        <w:spacing w:line="276" w:lineRule="auto"/>
        <w:ind w:left="720"/>
        <w:jc w:val="both"/>
        <w:rPr>
          <w:rFonts w:cstheme="minorHAnsi"/>
          <w:iCs/>
          <w:sz w:val="24"/>
          <w:szCs w:val="24"/>
        </w:rPr>
      </w:pPr>
      <w:r w:rsidRPr="001A0F3F">
        <w:rPr>
          <w:rFonts w:cstheme="minorHAnsi"/>
          <w:b/>
          <w:bCs/>
          <w:iCs/>
          <w:sz w:val="24"/>
          <w:szCs w:val="24"/>
        </w:rPr>
        <w:t>Integration with Existing Systems</w:t>
      </w:r>
      <w:r w:rsidRPr="001A0F3F">
        <w:rPr>
          <w:rFonts w:cstheme="minorHAnsi"/>
          <w:iCs/>
          <w:sz w:val="24"/>
          <w:szCs w:val="24"/>
        </w:rPr>
        <w:t xml:space="preserve">: The platform can integrate with </w:t>
      </w:r>
      <w:r w:rsidRPr="001A0F3F">
        <w:rPr>
          <w:rFonts w:cstheme="minorHAnsi"/>
          <w:b/>
          <w:bCs/>
          <w:iCs/>
          <w:sz w:val="24"/>
          <w:szCs w:val="24"/>
        </w:rPr>
        <w:t>social media APIs, e-learning systems, and content management platforms</w:t>
      </w:r>
      <w:r w:rsidRPr="001A0F3F">
        <w:rPr>
          <w:rFonts w:cstheme="minorHAnsi"/>
          <w:iCs/>
          <w:sz w:val="24"/>
          <w:szCs w:val="24"/>
        </w:rPr>
        <w:t>, making it a seamless addition to existing workflows.</w:t>
      </w:r>
    </w:p>
    <w:p w14:paraId="46DD983D" w14:textId="77777777" w:rsidR="00E966CB" w:rsidRPr="001A0F3F" w:rsidRDefault="00E966CB" w:rsidP="001A0F3F">
      <w:pPr>
        <w:pStyle w:val="BodyText"/>
        <w:numPr>
          <w:ilvl w:val="0"/>
          <w:numId w:val="24"/>
        </w:numPr>
        <w:suppressAutoHyphens/>
        <w:spacing w:after="140" w:line="276" w:lineRule="auto"/>
        <w:jc w:val="both"/>
        <w:rPr>
          <w:rFonts w:cstheme="minorHAnsi"/>
          <w:b/>
          <w:bCs/>
          <w:iCs/>
          <w:sz w:val="24"/>
          <w:szCs w:val="24"/>
        </w:rPr>
      </w:pPr>
      <w:r w:rsidRPr="001A0F3F">
        <w:rPr>
          <w:rFonts w:cstheme="minorHAnsi"/>
          <w:b/>
          <w:bCs/>
          <w:iCs/>
          <w:sz w:val="24"/>
          <w:szCs w:val="24"/>
        </w:rPr>
        <w:t>Scheduling Feasibility</w:t>
      </w:r>
    </w:p>
    <w:p w14:paraId="3E263B78" w14:textId="77777777" w:rsidR="00E966CB" w:rsidRPr="001A0F3F" w:rsidRDefault="00E966CB" w:rsidP="001A0F3F">
      <w:pPr>
        <w:pStyle w:val="BodyText"/>
        <w:spacing w:line="276" w:lineRule="auto"/>
        <w:ind w:left="720"/>
        <w:jc w:val="both"/>
        <w:rPr>
          <w:rFonts w:cstheme="minorHAnsi"/>
          <w:b/>
          <w:bCs/>
          <w:iCs/>
          <w:sz w:val="24"/>
          <w:szCs w:val="24"/>
        </w:rPr>
      </w:pPr>
      <w:r w:rsidRPr="001A0F3F">
        <w:rPr>
          <w:rFonts w:cstheme="minorHAnsi"/>
          <w:b/>
          <w:bCs/>
          <w:iCs/>
          <w:sz w:val="24"/>
          <w:szCs w:val="24"/>
        </w:rPr>
        <w:lastRenderedPageBreak/>
        <w:t>Project Timeline</w:t>
      </w:r>
      <w:r w:rsidRPr="001A0F3F">
        <w:rPr>
          <w:rFonts w:cstheme="minorHAnsi"/>
          <w:iCs/>
          <w:sz w:val="24"/>
          <w:szCs w:val="24"/>
        </w:rPr>
        <w:t xml:space="preserve">: A structured development timeline has been established, including </w:t>
      </w:r>
      <w:r w:rsidRPr="001A0F3F">
        <w:rPr>
          <w:rFonts w:cstheme="minorHAnsi"/>
          <w:b/>
          <w:bCs/>
          <w:iCs/>
          <w:sz w:val="24"/>
          <w:szCs w:val="24"/>
        </w:rPr>
        <w:t>phases for model training, testing, optimization, and deployment</w:t>
      </w:r>
      <w:r w:rsidRPr="001A0F3F">
        <w:rPr>
          <w:rFonts w:cstheme="minorHAnsi"/>
          <w:iCs/>
          <w:sz w:val="24"/>
          <w:szCs w:val="24"/>
        </w:rPr>
        <w:t>.</w:t>
      </w:r>
    </w:p>
    <w:p w14:paraId="5BC4463B" w14:textId="77777777" w:rsidR="00E966CB" w:rsidRPr="001A0F3F" w:rsidRDefault="00E966CB" w:rsidP="001A0F3F">
      <w:pPr>
        <w:pStyle w:val="BodyText"/>
        <w:spacing w:line="276" w:lineRule="auto"/>
        <w:ind w:left="720"/>
        <w:jc w:val="both"/>
        <w:rPr>
          <w:rFonts w:cstheme="minorHAnsi"/>
          <w:b/>
          <w:bCs/>
          <w:iCs/>
          <w:sz w:val="24"/>
          <w:szCs w:val="24"/>
        </w:rPr>
      </w:pPr>
      <w:r w:rsidRPr="001A0F3F">
        <w:rPr>
          <w:rFonts w:cstheme="minorHAnsi"/>
          <w:b/>
          <w:bCs/>
          <w:iCs/>
          <w:sz w:val="24"/>
          <w:szCs w:val="24"/>
        </w:rPr>
        <w:t>Resource Availability</w:t>
      </w:r>
      <w:r w:rsidRPr="001A0F3F">
        <w:rPr>
          <w:rFonts w:cstheme="minorHAnsi"/>
          <w:iCs/>
          <w:sz w:val="24"/>
          <w:szCs w:val="24"/>
        </w:rPr>
        <w:t xml:space="preserve">: The project is designed to be completed with </w:t>
      </w:r>
      <w:r w:rsidRPr="001A0F3F">
        <w:rPr>
          <w:rFonts w:cstheme="minorHAnsi"/>
          <w:b/>
          <w:bCs/>
          <w:iCs/>
          <w:sz w:val="24"/>
          <w:szCs w:val="24"/>
        </w:rPr>
        <w:t>available AI tools, cloud services, and a skilled development team</w:t>
      </w:r>
      <w:r w:rsidRPr="001A0F3F">
        <w:rPr>
          <w:rFonts w:cstheme="minorHAnsi"/>
          <w:iCs/>
          <w:sz w:val="24"/>
          <w:szCs w:val="24"/>
        </w:rPr>
        <w:t>.</w:t>
      </w:r>
    </w:p>
    <w:p w14:paraId="59DF2867" w14:textId="2F8BDC48" w:rsidR="00E966CB" w:rsidRPr="001A0F3F" w:rsidRDefault="00E966CB" w:rsidP="001A0F3F">
      <w:pPr>
        <w:pStyle w:val="BodyText"/>
        <w:spacing w:line="276" w:lineRule="auto"/>
        <w:ind w:left="720"/>
        <w:jc w:val="both"/>
        <w:rPr>
          <w:rFonts w:cstheme="minorHAnsi"/>
          <w:b/>
          <w:bCs/>
          <w:iCs/>
          <w:sz w:val="24"/>
          <w:szCs w:val="24"/>
        </w:rPr>
      </w:pPr>
      <w:r w:rsidRPr="001A0F3F">
        <w:rPr>
          <w:rFonts w:cstheme="minorHAnsi"/>
          <w:b/>
          <w:bCs/>
          <w:iCs/>
          <w:sz w:val="24"/>
          <w:szCs w:val="24"/>
        </w:rPr>
        <w:t>Risk Management</w:t>
      </w:r>
      <w:r w:rsidRPr="001A0F3F">
        <w:rPr>
          <w:rFonts w:cstheme="minorHAnsi"/>
          <w:iCs/>
          <w:sz w:val="24"/>
          <w:szCs w:val="24"/>
        </w:rPr>
        <w:t xml:space="preserve">: Potential risks, such as </w:t>
      </w:r>
      <w:r w:rsidRPr="001A0F3F">
        <w:rPr>
          <w:rFonts w:cstheme="minorHAnsi"/>
          <w:b/>
          <w:bCs/>
          <w:iCs/>
          <w:sz w:val="24"/>
          <w:szCs w:val="24"/>
        </w:rPr>
        <w:t>AI model inaccuracies, performance bottlenecks, and evolving technology trends</w:t>
      </w:r>
      <w:r w:rsidRPr="001A0F3F">
        <w:rPr>
          <w:rFonts w:cstheme="minorHAnsi"/>
          <w:iCs/>
          <w:sz w:val="24"/>
          <w:szCs w:val="24"/>
        </w:rPr>
        <w:t>, have been identified, with contingency plans in place</w:t>
      </w:r>
      <w:r w:rsidR="003E48F4" w:rsidRPr="001A0F3F">
        <w:rPr>
          <w:rFonts w:cstheme="minorHAnsi"/>
          <w:iCs/>
          <w:sz w:val="24"/>
          <w:szCs w:val="24"/>
        </w:rPr>
        <w:t>.</w:t>
      </w:r>
    </w:p>
    <w:p w14:paraId="4F8D072D" w14:textId="23E71047" w:rsidR="00E966CB" w:rsidRPr="001A0F3F" w:rsidRDefault="00E966CB" w:rsidP="001A0F3F">
      <w:pPr>
        <w:pStyle w:val="BodyText"/>
        <w:spacing w:line="276" w:lineRule="auto"/>
        <w:ind w:left="709"/>
        <w:jc w:val="both"/>
        <w:rPr>
          <w:rFonts w:cstheme="minorHAnsi"/>
          <w:iCs/>
          <w:sz w:val="24"/>
          <w:szCs w:val="24"/>
        </w:rPr>
      </w:pPr>
      <w:r w:rsidRPr="001A0F3F">
        <w:rPr>
          <w:rFonts w:cstheme="minorHAnsi"/>
          <w:iCs/>
          <w:sz w:val="24"/>
          <w:szCs w:val="24"/>
        </w:rPr>
        <w:t xml:space="preserve">The feasibility study confirms that the </w:t>
      </w:r>
      <w:r w:rsidRPr="001A0F3F">
        <w:rPr>
          <w:rFonts w:cstheme="minorHAnsi"/>
          <w:b/>
          <w:bCs/>
          <w:iCs/>
          <w:sz w:val="24"/>
          <w:szCs w:val="24"/>
        </w:rPr>
        <w:t>AI-Driven Video Generation Platform</w:t>
      </w:r>
      <w:r w:rsidRPr="001A0F3F">
        <w:rPr>
          <w:rFonts w:cstheme="minorHAnsi"/>
          <w:iCs/>
          <w:sz w:val="24"/>
          <w:szCs w:val="24"/>
        </w:rPr>
        <w:t xml:space="preserve"> is </w:t>
      </w:r>
      <w:r w:rsidRPr="001A0F3F">
        <w:rPr>
          <w:rFonts w:cstheme="minorHAnsi"/>
          <w:b/>
          <w:bCs/>
          <w:iCs/>
          <w:sz w:val="24"/>
          <w:szCs w:val="24"/>
        </w:rPr>
        <w:t>technically, economically, and operationally feasible</w:t>
      </w:r>
      <w:r w:rsidRPr="001A0F3F">
        <w:rPr>
          <w:rFonts w:cstheme="minorHAnsi"/>
          <w:iCs/>
          <w:sz w:val="24"/>
          <w:szCs w:val="24"/>
        </w:rPr>
        <w:t xml:space="preserve">. </w:t>
      </w:r>
    </w:p>
    <w:p w14:paraId="2534EACB" w14:textId="10224B0E" w:rsidR="00E966CB" w:rsidRPr="001A0F3F" w:rsidRDefault="00E966CB" w:rsidP="001A0F3F">
      <w:pPr>
        <w:pStyle w:val="BodyText"/>
        <w:spacing w:line="276" w:lineRule="auto"/>
        <w:ind w:left="709"/>
        <w:jc w:val="both"/>
        <w:rPr>
          <w:rFonts w:cstheme="minorHAnsi"/>
          <w:iCs/>
          <w:sz w:val="24"/>
          <w:szCs w:val="24"/>
        </w:rPr>
      </w:pPr>
      <w:r w:rsidRPr="001A0F3F">
        <w:rPr>
          <w:rFonts w:cstheme="minorHAnsi"/>
          <w:iCs/>
          <w:sz w:val="24"/>
          <w:szCs w:val="24"/>
        </w:rPr>
        <w:t xml:space="preserve">The project has the potential to </w:t>
      </w:r>
      <w:r w:rsidRPr="001A0F3F">
        <w:rPr>
          <w:rFonts w:cstheme="minorHAnsi"/>
          <w:b/>
          <w:bCs/>
          <w:iCs/>
          <w:sz w:val="24"/>
          <w:szCs w:val="24"/>
        </w:rPr>
        <w:t>revolutionize multimedia content creation</w:t>
      </w:r>
      <w:r w:rsidRPr="001A0F3F">
        <w:rPr>
          <w:rFonts w:cstheme="minorHAnsi"/>
          <w:iCs/>
          <w:sz w:val="24"/>
          <w:szCs w:val="24"/>
        </w:rPr>
        <w:t xml:space="preserve"> by automating video production, improving scalability, and increasing accessibility.</w:t>
      </w:r>
    </w:p>
    <w:p w14:paraId="12E58730" w14:textId="77777777" w:rsidR="003E48F4" w:rsidRPr="000B0734" w:rsidRDefault="003E48F4" w:rsidP="003E48F4">
      <w:pPr>
        <w:pStyle w:val="BodyText"/>
        <w:spacing w:line="276" w:lineRule="auto"/>
        <w:ind w:left="709"/>
        <w:jc w:val="both"/>
        <w:rPr>
          <w:rFonts w:cstheme="minorHAnsi"/>
          <w:iCs/>
        </w:rPr>
      </w:pPr>
    </w:p>
    <w:p w14:paraId="104D4B21" w14:textId="151E476D" w:rsidR="00250975" w:rsidRPr="001A0F3F" w:rsidRDefault="00E966CB" w:rsidP="003E48F4">
      <w:pPr>
        <w:pStyle w:val="Heading2"/>
        <w:numPr>
          <w:ilvl w:val="1"/>
          <w:numId w:val="20"/>
        </w:numPr>
        <w:tabs>
          <w:tab w:val="clear" w:pos="0"/>
          <w:tab w:val="num" w:pos="1440"/>
        </w:tabs>
        <w:spacing w:before="0" w:after="0" w:line="276" w:lineRule="auto"/>
        <w:ind w:left="0" w:firstLine="0"/>
        <w:jc w:val="both"/>
        <w:rPr>
          <w:rFonts w:asciiTheme="minorHAnsi" w:hAnsiTheme="minorHAnsi" w:cstheme="minorHAnsi"/>
          <w:iCs/>
          <w:strike/>
        </w:rPr>
      </w:pPr>
      <w:r w:rsidRPr="001A0F3F">
        <w:rPr>
          <w:rFonts w:asciiTheme="minorHAnsi" w:hAnsiTheme="minorHAnsi" w:cstheme="minorHAnsi"/>
          <w:iCs/>
        </w:rPr>
        <w:t>Product Functionality</w:t>
      </w:r>
      <w:r w:rsidRPr="001A0F3F">
        <w:rPr>
          <w:rFonts w:asciiTheme="minorHAnsi" w:hAnsiTheme="minorHAnsi" w:cstheme="minorHAnsi"/>
          <w:iCs/>
          <w:strike/>
        </w:rPr>
        <w:t xml:space="preserve"> </w:t>
      </w:r>
    </w:p>
    <w:p w14:paraId="781D61B6" w14:textId="1E51E9E4" w:rsidR="00E966CB" w:rsidRPr="001A0F3F" w:rsidRDefault="00E966CB" w:rsidP="003E48F4">
      <w:pPr>
        <w:pStyle w:val="BodyText"/>
        <w:spacing w:line="276" w:lineRule="auto"/>
        <w:jc w:val="both"/>
        <w:rPr>
          <w:rFonts w:cstheme="minorHAnsi"/>
          <w:iCs/>
          <w:sz w:val="24"/>
          <w:szCs w:val="24"/>
        </w:rPr>
      </w:pPr>
      <w:r w:rsidRPr="001A0F3F">
        <w:rPr>
          <w:rFonts w:cstheme="minorHAnsi"/>
          <w:iCs/>
          <w:sz w:val="24"/>
          <w:szCs w:val="24"/>
        </w:rPr>
        <w:t xml:space="preserve">The </w:t>
      </w:r>
      <w:r w:rsidRPr="001A0F3F">
        <w:rPr>
          <w:rFonts w:cstheme="minorHAnsi"/>
          <w:b/>
          <w:bCs/>
          <w:iCs/>
          <w:sz w:val="24"/>
          <w:szCs w:val="24"/>
        </w:rPr>
        <w:t>AI-Driven Video Generation Platform</w:t>
      </w:r>
      <w:r w:rsidRPr="001A0F3F">
        <w:rPr>
          <w:rFonts w:cstheme="minorHAnsi"/>
          <w:iCs/>
          <w:sz w:val="24"/>
          <w:szCs w:val="24"/>
        </w:rPr>
        <w:t xml:space="preserve"> offers a set of powerful functionalities to streamline the process of </w:t>
      </w:r>
      <w:r w:rsidRPr="001A0F3F">
        <w:rPr>
          <w:rFonts w:cstheme="minorHAnsi"/>
          <w:b/>
          <w:bCs/>
          <w:iCs/>
          <w:sz w:val="24"/>
          <w:szCs w:val="24"/>
        </w:rPr>
        <w:t>automated video creation</w:t>
      </w:r>
      <w:r w:rsidRPr="001A0F3F">
        <w:rPr>
          <w:rFonts w:cstheme="minorHAnsi"/>
          <w:iCs/>
          <w:sz w:val="24"/>
          <w:szCs w:val="24"/>
        </w:rPr>
        <w:t>:</w:t>
      </w:r>
    </w:p>
    <w:p w14:paraId="1A3A7B61" w14:textId="77777777" w:rsidR="00E966CB" w:rsidRPr="001A0F3F" w:rsidRDefault="00E966CB" w:rsidP="003E48F4">
      <w:pPr>
        <w:pStyle w:val="BodyText"/>
        <w:numPr>
          <w:ilvl w:val="0"/>
          <w:numId w:val="19"/>
        </w:numPr>
        <w:suppressAutoHyphens/>
        <w:spacing w:after="140" w:line="276" w:lineRule="auto"/>
        <w:jc w:val="both"/>
        <w:rPr>
          <w:rFonts w:cstheme="minorHAnsi"/>
          <w:b/>
          <w:bCs/>
          <w:iCs/>
          <w:sz w:val="24"/>
          <w:szCs w:val="24"/>
        </w:rPr>
      </w:pPr>
      <w:r w:rsidRPr="001A0F3F">
        <w:rPr>
          <w:rFonts w:cstheme="minorHAnsi"/>
          <w:b/>
          <w:bCs/>
          <w:iCs/>
          <w:sz w:val="24"/>
          <w:szCs w:val="24"/>
        </w:rPr>
        <w:t>Automated Text Processing</w:t>
      </w:r>
      <w:r w:rsidRPr="001A0F3F">
        <w:rPr>
          <w:rFonts w:cstheme="minorHAnsi"/>
          <w:iCs/>
          <w:sz w:val="24"/>
          <w:szCs w:val="24"/>
        </w:rPr>
        <w:t xml:space="preserve">: Extracts, summarizes, and structures content using </w:t>
      </w:r>
      <w:r w:rsidRPr="001A0F3F">
        <w:rPr>
          <w:rFonts w:cstheme="minorHAnsi"/>
          <w:b/>
          <w:bCs/>
          <w:iCs/>
          <w:sz w:val="24"/>
          <w:szCs w:val="24"/>
        </w:rPr>
        <w:t>AI models (BART, BERT, GPT-4)</w:t>
      </w:r>
      <w:r w:rsidRPr="001A0F3F">
        <w:rPr>
          <w:rFonts w:cstheme="minorHAnsi"/>
          <w:iCs/>
          <w:sz w:val="24"/>
          <w:szCs w:val="24"/>
        </w:rPr>
        <w:t>.</w:t>
      </w:r>
    </w:p>
    <w:p w14:paraId="509C003E" w14:textId="77777777" w:rsidR="00E966CB" w:rsidRPr="001A0F3F" w:rsidRDefault="00E966CB" w:rsidP="003E48F4">
      <w:pPr>
        <w:pStyle w:val="BodyText"/>
        <w:numPr>
          <w:ilvl w:val="0"/>
          <w:numId w:val="19"/>
        </w:numPr>
        <w:suppressAutoHyphens/>
        <w:spacing w:after="140" w:line="276" w:lineRule="auto"/>
        <w:jc w:val="both"/>
        <w:rPr>
          <w:rFonts w:cstheme="minorHAnsi"/>
          <w:b/>
          <w:bCs/>
          <w:iCs/>
          <w:sz w:val="24"/>
          <w:szCs w:val="24"/>
        </w:rPr>
      </w:pPr>
      <w:r w:rsidRPr="001A0F3F">
        <w:rPr>
          <w:rFonts w:cstheme="minorHAnsi"/>
          <w:b/>
          <w:bCs/>
          <w:iCs/>
          <w:sz w:val="24"/>
          <w:szCs w:val="24"/>
        </w:rPr>
        <w:t>Script Generation</w:t>
      </w:r>
      <w:r w:rsidRPr="001A0F3F">
        <w:rPr>
          <w:rFonts w:cstheme="minorHAnsi"/>
          <w:iCs/>
          <w:sz w:val="24"/>
          <w:szCs w:val="24"/>
        </w:rPr>
        <w:t xml:space="preserve">: Transforms summarized text into </w:t>
      </w:r>
      <w:r w:rsidRPr="001A0F3F">
        <w:rPr>
          <w:rFonts w:cstheme="minorHAnsi"/>
          <w:b/>
          <w:bCs/>
          <w:iCs/>
          <w:sz w:val="24"/>
          <w:szCs w:val="24"/>
        </w:rPr>
        <w:t>narration scripts optimized for voice synthesis</w:t>
      </w:r>
      <w:r w:rsidRPr="001A0F3F">
        <w:rPr>
          <w:rFonts w:cstheme="minorHAnsi"/>
          <w:iCs/>
          <w:sz w:val="24"/>
          <w:szCs w:val="24"/>
        </w:rPr>
        <w:t>.</w:t>
      </w:r>
    </w:p>
    <w:p w14:paraId="0BC239B8" w14:textId="77777777" w:rsidR="00E966CB" w:rsidRPr="001A0F3F" w:rsidRDefault="00E966CB" w:rsidP="003E48F4">
      <w:pPr>
        <w:pStyle w:val="BodyText"/>
        <w:numPr>
          <w:ilvl w:val="0"/>
          <w:numId w:val="19"/>
        </w:numPr>
        <w:suppressAutoHyphens/>
        <w:spacing w:after="140" w:line="276" w:lineRule="auto"/>
        <w:jc w:val="both"/>
        <w:rPr>
          <w:rFonts w:cstheme="minorHAnsi"/>
          <w:b/>
          <w:bCs/>
          <w:iCs/>
          <w:sz w:val="24"/>
          <w:szCs w:val="24"/>
        </w:rPr>
      </w:pPr>
      <w:r w:rsidRPr="001A0F3F">
        <w:rPr>
          <w:rFonts w:cstheme="minorHAnsi"/>
          <w:b/>
          <w:bCs/>
          <w:iCs/>
          <w:sz w:val="24"/>
          <w:szCs w:val="24"/>
        </w:rPr>
        <w:t>Multimedia Asset Sourcing</w:t>
      </w:r>
      <w:r w:rsidRPr="001A0F3F">
        <w:rPr>
          <w:rFonts w:cstheme="minorHAnsi"/>
          <w:iCs/>
          <w:sz w:val="24"/>
          <w:szCs w:val="24"/>
        </w:rPr>
        <w:t xml:space="preserve">: Retrieves </w:t>
      </w:r>
      <w:r w:rsidRPr="001A0F3F">
        <w:rPr>
          <w:rFonts w:cstheme="minorHAnsi"/>
          <w:b/>
          <w:bCs/>
          <w:iCs/>
          <w:sz w:val="24"/>
          <w:szCs w:val="24"/>
        </w:rPr>
        <w:t>relevant images, animations, and background visuals</w:t>
      </w:r>
      <w:r w:rsidRPr="001A0F3F">
        <w:rPr>
          <w:rFonts w:cstheme="minorHAnsi"/>
          <w:iCs/>
          <w:sz w:val="24"/>
          <w:szCs w:val="24"/>
        </w:rPr>
        <w:t xml:space="preserve"> using </w:t>
      </w:r>
      <w:r w:rsidRPr="001A0F3F">
        <w:rPr>
          <w:rFonts w:cstheme="minorHAnsi"/>
          <w:b/>
          <w:bCs/>
          <w:iCs/>
          <w:sz w:val="24"/>
          <w:szCs w:val="24"/>
        </w:rPr>
        <w:t>CLIP and OpenCV</w:t>
      </w:r>
      <w:r w:rsidRPr="001A0F3F">
        <w:rPr>
          <w:rFonts w:cstheme="minorHAnsi"/>
          <w:iCs/>
          <w:sz w:val="24"/>
          <w:szCs w:val="24"/>
        </w:rPr>
        <w:t>.</w:t>
      </w:r>
    </w:p>
    <w:p w14:paraId="352D109A" w14:textId="77777777" w:rsidR="00E966CB" w:rsidRPr="001A0F3F" w:rsidRDefault="00E966CB" w:rsidP="003E48F4">
      <w:pPr>
        <w:pStyle w:val="BodyText"/>
        <w:numPr>
          <w:ilvl w:val="0"/>
          <w:numId w:val="19"/>
        </w:numPr>
        <w:suppressAutoHyphens/>
        <w:spacing w:after="140" w:line="276" w:lineRule="auto"/>
        <w:jc w:val="both"/>
        <w:rPr>
          <w:rFonts w:cstheme="minorHAnsi"/>
          <w:b/>
          <w:bCs/>
          <w:iCs/>
          <w:sz w:val="24"/>
          <w:szCs w:val="24"/>
        </w:rPr>
      </w:pPr>
      <w:r w:rsidRPr="001A0F3F">
        <w:rPr>
          <w:rFonts w:cstheme="minorHAnsi"/>
          <w:b/>
          <w:bCs/>
          <w:iCs/>
          <w:sz w:val="24"/>
          <w:szCs w:val="24"/>
        </w:rPr>
        <w:t>AI-Generated Voiceovers</w:t>
      </w:r>
      <w:r w:rsidRPr="001A0F3F">
        <w:rPr>
          <w:rFonts w:cstheme="minorHAnsi"/>
          <w:iCs/>
          <w:sz w:val="24"/>
          <w:szCs w:val="24"/>
        </w:rPr>
        <w:t xml:space="preserve">: Converts text into </w:t>
      </w:r>
      <w:r w:rsidRPr="001A0F3F">
        <w:rPr>
          <w:rFonts w:cstheme="minorHAnsi"/>
          <w:b/>
          <w:bCs/>
          <w:iCs/>
          <w:sz w:val="24"/>
          <w:szCs w:val="24"/>
        </w:rPr>
        <w:t>lifelike speech</w:t>
      </w:r>
      <w:r w:rsidRPr="001A0F3F">
        <w:rPr>
          <w:rFonts w:cstheme="minorHAnsi"/>
          <w:iCs/>
          <w:sz w:val="24"/>
          <w:szCs w:val="24"/>
        </w:rPr>
        <w:t xml:space="preserve"> using </w:t>
      </w:r>
      <w:proofErr w:type="spellStart"/>
      <w:r w:rsidRPr="001A0F3F">
        <w:rPr>
          <w:rFonts w:cstheme="minorHAnsi"/>
          <w:b/>
          <w:bCs/>
          <w:iCs/>
          <w:sz w:val="24"/>
          <w:szCs w:val="24"/>
        </w:rPr>
        <w:t>WaveNet</w:t>
      </w:r>
      <w:proofErr w:type="spellEnd"/>
      <w:r w:rsidRPr="001A0F3F">
        <w:rPr>
          <w:rFonts w:cstheme="minorHAnsi"/>
          <w:b/>
          <w:bCs/>
          <w:iCs/>
          <w:sz w:val="24"/>
          <w:szCs w:val="24"/>
        </w:rPr>
        <w:t xml:space="preserve">, </w:t>
      </w:r>
      <w:proofErr w:type="spellStart"/>
      <w:r w:rsidRPr="001A0F3F">
        <w:rPr>
          <w:rFonts w:cstheme="minorHAnsi"/>
          <w:b/>
          <w:bCs/>
          <w:iCs/>
          <w:sz w:val="24"/>
          <w:szCs w:val="24"/>
        </w:rPr>
        <w:t>gTTS</w:t>
      </w:r>
      <w:proofErr w:type="spellEnd"/>
      <w:r w:rsidRPr="001A0F3F">
        <w:rPr>
          <w:rFonts w:cstheme="minorHAnsi"/>
          <w:b/>
          <w:bCs/>
          <w:iCs/>
          <w:sz w:val="24"/>
          <w:szCs w:val="24"/>
        </w:rPr>
        <w:t>, and multilingual TTS models</w:t>
      </w:r>
      <w:r w:rsidRPr="001A0F3F">
        <w:rPr>
          <w:rFonts w:cstheme="minorHAnsi"/>
          <w:iCs/>
          <w:sz w:val="24"/>
          <w:szCs w:val="24"/>
        </w:rPr>
        <w:t>.</w:t>
      </w:r>
    </w:p>
    <w:p w14:paraId="1CE2A5BC" w14:textId="77777777" w:rsidR="00E966CB" w:rsidRPr="001A0F3F" w:rsidRDefault="00E966CB" w:rsidP="003E48F4">
      <w:pPr>
        <w:pStyle w:val="BodyText"/>
        <w:numPr>
          <w:ilvl w:val="0"/>
          <w:numId w:val="19"/>
        </w:numPr>
        <w:suppressAutoHyphens/>
        <w:spacing w:after="140" w:line="276" w:lineRule="auto"/>
        <w:jc w:val="both"/>
        <w:rPr>
          <w:rFonts w:cstheme="minorHAnsi"/>
          <w:b/>
          <w:bCs/>
          <w:iCs/>
          <w:sz w:val="24"/>
          <w:szCs w:val="24"/>
        </w:rPr>
      </w:pPr>
      <w:r w:rsidRPr="001A0F3F">
        <w:rPr>
          <w:rFonts w:cstheme="minorHAnsi"/>
          <w:b/>
          <w:bCs/>
          <w:iCs/>
          <w:sz w:val="24"/>
          <w:szCs w:val="24"/>
        </w:rPr>
        <w:t>Video Assembly</w:t>
      </w:r>
      <w:r w:rsidRPr="001A0F3F">
        <w:rPr>
          <w:rFonts w:cstheme="minorHAnsi"/>
          <w:iCs/>
          <w:sz w:val="24"/>
          <w:szCs w:val="24"/>
        </w:rPr>
        <w:t xml:space="preserve">: Uses </w:t>
      </w:r>
      <w:proofErr w:type="spellStart"/>
      <w:r w:rsidRPr="001A0F3F">
        <w:rPr>
          <w:rFonts w:cstheme="minorHAnsi"/>
          <w:b/>
          <w:bCs/>
          <w:iCs/>
          <w:sz w:val="24"/>
          <w:szCs w:val="24"/>
        </w:rPr>
        <w:t>MoviePy</w:t>
      </w:r>
      <w:proofErr w:type="spellEnd"/>
      <w:r w:rsidRPr="001A0F3F">
        <w:rPr>
          <w:rFonts w:cstheme="minorHAnsi"/>
          <w:b/>
          <w:bCs/>
          <w:iCs/>
          <w:sz w:val="24"/>
          <w:szCs w:val="24"/>
        </w:rPr>
        <w:t xml:space="preserve">, </w:t>
      </w:r>
      <w:proofErr w:type="spellStart"/>
      <w:r w:rsidRPr="001A0F3F">
        <w:rPr>
          <w:rFonts w:cstheme="minorHAnsi"/>
          <w:b/>
          <w:bCs/>
          <w:iCs/>
          <w:sz w:val="24"/>
          <w:szCs w:val="24"/>
        </w:rPr>
        <w:t>FFmpeg</w:t>
      </w:r>
      <w:proofErr w:type="spellEnd"/>
      <w:r w:rsidRPr="001A0F3F">
        <w:rPr>
          <w:rFonts w:cstheme="minorHAnsi"/>
          <w:b/>
          <w:bCs/>
          <w:iCs/>
          <w:sz w:val="24"/>
          <w:szCs w:val="24"/>
        </w:rPr>
        <w:t xml:space="preserve">, and </w:t>
      </w:r>
      <w:proofErr w:type="spellStart"/>
      <w:r w:rsidRPr="001A0F3F">
        <w:rPr>
          <w:rFonts w:cstheme="minorHAnsi"/>
          <w:b/>
          <w:bCs/>
          <w:iCs/>
          <w:sz w:val="24"/>
          <w:szCs w:val="24"/>
        </w:rPr>
        <w:t>ImageMagick</w:t>
      </w:r>
      <w:proofErr w:type="spellEnd"/>
      <w:r w:rsidRPr="001A0F3F">
        <w:rPr>
          <w:rFonts w:cstheme="minorHAnsi"/>
          <w:iCs/>
          <w:sz w:val="24"/>
          <w:szCs w:val="24"/>
        </w:rPr>
        <w:t xml:space="preserve"> to create dynamic, professional-quality videos.</w:t>
      </w:r>
    </w:p>
    <w:p w14:paraId="3DFCE335" w14:textId="77777777" w:rsidR="00E966CB" w:rsidRPr="001A0F3F" w:rsidRDefault="00E966CB" w:rsidP="003E48F4">
      <w:pPr>
        <w:pStyle w:val="BodyText"/>
        <w:numPr>
          <w:ilvl w:val="0"/>
          <w:numId w:val="19"/>
        </w:numPr>
        <w:suppressAutoHyphens/>
        <w:spacing w:after="140" w:line="276" w:lineRule="auto"/>
        <w:jc w:val="both"/>
        <w:rPr>
          <w:rFonts w:cstheme="minorHAnsi"/>
          <w:b/>
          <w:bCs/>
          <w:iCs/>
          <w:sz w:val="24"/>
          <w:szCs w:val="24"/>
        </w:rPr>
      </w:pPr>
      <w:r w:rsidRPr="001A0F3F">
        <w:rPr>
          <w:rFonts w:cstheme="minorHAnsi"/>
          <w:b/>
          <w:bCs/>
          <w:iCs/>
          <w:sz w:val="24"/>
          <w:szCs w:val="24"/>
        </w:rPr>
        <w:t>Multilingual Support</w:t>
      </w:r>
      <w:r w:rsidRPr="001A0F3F">
        <w:rPr>
          <w:rFonts w:cstheme="minorHAnsi"/>
          <w:iCs/>
          <w:sz w:val="24"/>
          <w:szCs w:val="24"/>
        </w:rPr>
        <w:t xml:space="preserve">: Enables </w:t>
      </w:r>
      <w:r w:rsidRPr="001A0F3F">
        <w:rPr>
          <w:rFonts w:cstheme="minorHAnsi"/>
          <w:b/>
          <w:bCs/>
          <w:iCs/>
          <w:sz w:val="24"/>
          <w:szCs w:val="24"/>
        </w:rPr>
        <w:t>automatic translation</w:t>
      </w:r>
      <w:r w:rsidRPr="001A0F3F">
        <w:rPr>
          <w:rFonts w:cstheme="minorHAnsi"/>
          <w:iCs/>
          <w:sz w:val="24"/>
          <w:szCs w:val="24"/>
        </w:rPr>
        <w:t xml:space="preserve"> and </w:t>
      </w:r>
      <w:r w:rsidRPr="001A0F3F">
        <w:rPr>
          <w:rFonts w:cstheme="minorHAnsi"/>
          <w:b/>
          <w:bCs/>
          <w:iCs/>
          <w:sz w:val="24"/>
          <w:szCs w:val="24"/>
        </w:rPr>
        <w:t>voice synthesis</w:t>
      </w:r>
      <w:r w:rsidRPr="001A0F3F">
        <w:rPr>
          <w:rFonts w:cstheme="minorHAnsi"/>
          <w:iCs/>
          <w:sz w:val="24"/>
          <w:szCs w:val="24"/>
        </w:rPr>
        <w:t xml:space="preserve"> in multiple languages for global reach.</w:t>
      </w:r>
    </w:p>
    <w:p w14:paraId="40DA6770" w14:textId="284A71FD" w:rsidR="00E966CB" w:rsidRPr="00E67F60" w:rsidRDefault="00E966CB" w:rsidP="003E48F4">
      <w:pPr>
        <w:pStyle w:val="BodyText"/>
        <w:numPr>
          <w:ilvl w:val="0"/>
          <w:numId w:val="19"/>
        </w:numPr>
        <w:suppressAutoHyphens/>
        <w:spacing w:after="140" w:line="276" w:lineRule="auto"/>
        <w:jc w:val="both"/>
        <w:rPr>
          <w:rFonts w:cstheme="minorHAnsi"/>
          <w:iCs/>
          <w:sz w:val="24"/>
          <w:szCs w:val="24"/>
        </w:rPr>
      </w:pPr>
      <w:r w:rsidRPr="001A0F3F">
        <w:rPr>
          <w:rFonts w:cstheme="minorHAnsi"/>
          <w:b/>
          <w:bCs/>
          <w:iCs/>
          <w:sz w:val="24"/>
          <w:szCs w:val="24"/>
        </w:rPr>
        <w:t>Automated Publishing</w:t>
      </w:r>
      <w:r w:rsidRPr="001A0F3F">
        <w:rPr>
          <w:rFonts w:cstheme="minorHAnsi"/>
          <w:iCs/>
          <w:sz w:val="24"/>
          <w:szCs w:val="24"/>
        </w:rPr>
        <w:t xml:space="preserve">: Integrates with platforms like </w:t>
      </w:r>
      <w:r w:rsidRPr="001A0F3F">
        <w:rPr>
          <w:rFonts w:cstheme="minorHAnsi"/>
          <w:b/>
          <w:bCs/>
          <w:iCs/>
          <w:sz w:val="24"/>
          <w:szCs w:val="24"/>
        </w:rPr>
        <w:t>YouTube, Instagram, TikTok, and LMS systems</w:t>
      </w:r>
      <w:r w:rsidRPr="001A0F3F">
        <w:rPr>
          <w:rFonts w:cstheme="minorHAnsi"/>
          <w:iCs/>
          <w:sz w:val="24"/>
          <w:szCs w:val="24"/>
        </w:rPr>
        <w:t xml:space="preserve"> for seamless content distribution.</w:t>
      </w:r>
    </w:p>
    <w:p w14:paraId="2892EF4C" w14:textId="30D64611" w:rsidR="00E966CB" w:rsidRDefault="00E966CB" w:rsidP="003E48F4">
      <w:pPr>
        <w:pStyle w:val="BodyText"/>
        <w:spacing w:line="276" w:lineRule="auto"/>
        <w:jc w:val="both"/>
        <w:rPr>
          <w:rFonts w:cstheme="minorHAnsi"/>
          <w:iCs/>
          <w:sz w:val="24"/>
          <w:szCs w:val="24"/>
        </w:rPr>
      </w:pPr>
      <w:r w:rsidRPr="001A0F3F">
        <w:rPr>
          <w:rFonts w:cstheme="minorHAnsi"/>
          <w:iCs/>
          <w:sz w:val="24"/>
          <w:szCs w:val="24"/>
        </w:rPr>
        <w:t xml:space="preserve">This </w:t>
      </w:r>
      <w:r w:rsidRPr="001A0F3F">
        <w:rPr>
          <w:rFonts w:cstheme="minorHAnsi"/>
          <w:b/>
          <w:bCs/>
          <w:iCs/>
          <w:sz w:val="24"/>
          <w:szCs w:val="24"/>
        </w:rPr>
        <w:t>end-to-end automation</w:t>
      </w:r>
      <w:r w:rsidRPr="001A0F3F">
        <w:rPr>
          <w:rFonts w:cstheme="minorHAnsi"/>
          <w:iCs/>
          <w:sz w:val="24"/>
          <w:szCs w:val="24"/>
        </w:rPr>
        <w:t xml:space="preserve"> eliminates manual effort, making video production </w:t>
      </w:r>
      <w:r w:rsidRPr="001A0F3F">
        <w:rPr>
          <w:rFonts w:cstheme="minorHAnsi"/>
          <w:b/>
          <w:bCs/>
          <w:iCs/>
          <w:sz w:val="24"/>
          <w:szCs w:val="24"/>
        </w:rPr>
        <w:t>efficient, scalable, and accessible</w:t>
      </w:r>
      <w:r w:rsidRPr="001A0F3F">
        <w:rPr>
          <w:rFonts w:cstheme="minorHAnsi"/>
          <w:iCs/>
          <w:sz w:val="24"/>
          <w:szCs w:val="24"/>
        </w:rPr>
        <w:t>.</w:t>
      </w:r>
    </w:p>
    <w:p w14:paraId="69A9073C" w14:textId="77777777" w:rsidR="00E67F60" w:rsidRPr="001A0F3F" w:rsidRDefault="00E67F60" w:rsidP="003E48F4">
      <w:pPr>
        <w:pStyle w:val="BodyText"/>
        <w:spacing w:line="276" w:lineRule="auto"/>
        <w:jc w:val="both"/>
        <w:rPr>
          <w:rFonts w:cstheme="minorHAnsi"/>
          <w:iCs/>
          <w:sz w:val="24"/>
          <w:szCs w:val="24"/>
        </w:rPr>
      </w:pPr>
    </w:p>
    <w:p w14:paraId="27F2F194" w14:textId="77777777" w:rsidR="00E966CB" w:rsidRPr="001A0F3F" w:rsidRDefault="00E966CB" w:rsidP="003E48F4">
      <w:pPr>
        <w:pStyle w:val="Heading2"/>
        <w:numPr>
          <w:ilvl w:val="1"/>
          <w:numId w:val="20"/>
        </w:numPr>
        <w:tabs>
          <w:tab w:val="clear" w:pos="0"/>
          <w:tab w:val="num" w:pos="1440"/>
        </w:tabs>
        <w:spacing w:before="0" w:after="0" w:line="276" w:lineRule="auto"/>
        <w:ind w:left="1440" w:hanging="1440"/>
        <w:jc w:val="both"/>
        <w:rPr>
          <w:rFonts w:asciiTheme="minorHAnsi" w:hAnsiTheme="minorHAnsi" w:cstheme="minorHAnsi"/>
          <w:iCs/>
          <w:sz w:val="24"/>
          <w:szCs w:val="24"/>
          <w:lang w:val="en-IN"/>
        </w:rPr>
      </w:pPr>
      <w:r w:rsidRPr="001A0F3F">
        <w:rPr>
          <w:rFonts w:asciiTheme="minorHAnsi" w:hAnsiTheme="minorHAnsi" w:cstheme="minorHAnsi"/>
          <w:iCs/>
        </w:rPr>
        <w:t>Design and Implementation Constraints</w:t>
      </w:r>
    </w:p>
    <w:p w14:paraId="2E2A92BC" w14:textId="77777777" w:rsidR="00E966CB" w:rsidRPr="00250975" w:rsidRDefault="00E966CB" w:rsidP="003E48F4">
      <w:pPr>
        <w:pStyle w:val="BodyText"/>
        <w:tabs>
          <w:tab w:val="left" w:pos="0"/>
        </w:tabs>
        <w:spacing w:line="276" w:lineRule="auto"/>
        <w:jc w:val="both"/>
        <w:rPr>
          <w:rFonts w:cstheme="minorHAnsi"/>
          <w:iCs/>
          <w:sz w:val="2"/>
          <w:szCs w:val="2"/>
        </w:rPr>
      </w:pPr>
    </w:p>
    <w:p w14:paraId="324BF337" w14:textId="77777777" w:rsidR="00E966CB" w:rsidRPr="001A0F3F" w:rsidRDefault="00E966CB" w:rsidP="001A0F3F">
      <w:pPr>
        <w:pStyle w:val="BodyText"/>
        <w:tabs>
          <w:tab w:val="left" w:pos="0"/>
        </w:tabs>
        <w:spacing w:line="276" w:lineRule="auto"/>
        <w:jc w:val="both"/>
        <w:rPr>
          <w:rFonts w:cstheme="minorHAnsi"/>
          <w:b/>
          <w:bCs/>
          <w:iCs/>
          <w:sz w:val="24"/>
          <w:szCs w:val="24"/>
        </w:rPr>
      </w:pPr>
      <w:r w:rsidRPr="001A0F3F">
        <w:rPr>
          <w:rFonts w:cstheme="minorHAnsi"/>
          <w:iCs/>
          <w:sz w:val="24"/>
          <w:szCs w:val="24"/>
        </w:rPr>
        <w:t xml:space="preserve">The development of the </w:t>
      </w:r>
      <w:r w:rsidRPr="001A0F3F">
        <w:rPr>
          <w:rFonts w:cstheme="minorHAnsi"/>
          <w:b/>
          <w:bCs/>
          <w:iCs/>
          <w:sz w:val="24"/>
          <w:szCs w:val="24"/>
        </w:rPr>
        <w:t>AI-Driven Video Generation Platform</w:t>
      </w:r>
      <w:r w:rsidRPr="001A0F3F">
        <w:rPr>
          <w:rFonts w:cstheme="minorHAnsi"/>
          <w:iCs/>
          <w:sz w:val="24"/>
          <w:szCs w:val="24"/>
        </w:rPr>
        <w:t xml:space="preserve"> must adhere to several key constraints:</w:t>
      </w:r>
    </w:p>
    <w:p w14:paraId="2B413D79" w14:textId="77777777" w:rsidR="00E67F60" w:rsidRDefault="00E67F60" w:rsidP="001A0F3F">
      <w:pPr>
        <w:pStyle w:val="BodyText"/>
        <w:tabs>
          <w:tab w:val="left" w:pos="0"/>
        </w:tabs>
        <w:spacing w:line="276" w:lineRule="auto"/>
        <w:jc w:val="both"/>
        <w:rPr>
          <w:rFonts w:cstheme="minorHAnsi"/>
          <w:b/>
          <w:bCs/>
          <w:iCs/>
          <w:sz w:val="24"/>
          <w:szCs w:val="24"/>
        </w:rPr>
      </w:pPr>
    </w:p>
    <w:p w14:paraId="26BE524F" w14:textId="14877286" w:rsidR="00E966CB" w:rsidRPr="001A0F3F" w:rsidRDefault="00E966CB"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lastRenderedPageBreak/>
        <w:t>1. Hardware &amp; Performance Limitations</w:t>
      </w:r>
    </w:p>
    <w:p w14:paraId="6E68658E" w14:textId="77777777" w:rsidR="00E966CB" w:rsidRPr="001A0F3F" w:rsidRDefault="00E966CB" w:rsidP="001A0F3F">
      <w:pPr>
        <w:pStyle w:val="BodyText"/>
        <w:numPr>
          <w:ilvl w:val="0"/>
          <w:numId w:val="26"/>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The system must support </w:t>
      </w:r>
      <w:r w:rsidRPr="001A0F3F">
        <w:rPr>
          <w:rFonts w:cstheme="minorHAnsi"/>
          <w:b/>
          <w:bCs/>
          <w:iCs/>
          <w:sz w:val="24"/>
          <w:szCs w:val="24"/>
        </w:rPr>
        <w:t>high-performance video processing</w:t>
      </w:r>
      <w:r w:rsidRPr="001A0F3F">
        <w:rPr>
          <w:rFonts w:cstheme="minorHAnsi"/>
          <w:iCs/>
          <w:sz w:val="24"/>
          <w:szCs w:val="24"/>
        </w:rPr>
        <w:t xml:space="preserve"> while remaining accessible to </w:t>
      </w:r>
      <w:r w:rsidRPr="001A0F3F">
        <w:rPr>
          <w:rFonts w:cstheme="minorHAnsi"/>
          <w:b/>
          <w:bCs/>
          <w:iCs/>
          <w:sz w:val="24"/>
          <w:szCs w:val="24"/>
        </w:rPr>
        <w:t>users with lower-end hardware</w:t>
      </w:r>
      <w:r w:rsidRPr="001A0F3F">
        <w:rPr>
          <w:rFonts w:cstheme="minorHAnsi"/>
          <w:iCs/>
          <w:sz w:val="24"/>
          <w:szCs w:val="24"/>
        </w:rPr>
        <w:t>.</w:t>
      </w:r>
    </w:p>
    <w:p w14:paraId="2A46D3FE" w14:textId="7403B4FF" w:rsidR="00E966CB" w:rsidRPr="001A0F3F" w:rsidRDefault="00E966CB" w:rsidP="001A0F3F">
      <w:pPr>
        <w:pStyle w:val="BodyText"/>
        <w:numPr>
          <w:ilvl w:val="0"/>
          <w:numId w:val="26"/>
        </w:numPr>
        <w:tabs>
          <w:tab w:val="left" w:pos="0"/>
        </w:tabs>
        <w:suppressAutoHyphens/>
        <w:spacing w:after="140" w:line="276" w:lineRule="auto"/>
        <w:jc w:val="both"/>
        <w:rPr>
          <w:rFonts w:cstheme="minorHAnsi"/>
          <w:iCs/>
          <w:sz w:val="24"/>
          <w:szCs w:val="24"/>
        </w:rPr>
      </w:pPr>
      <w:r w:rsidRPr="001A0F3F">
        <w:rPr>
          <w:rFonts w:cstheme="minorHAnsi"/>
          <w:b/>
          <w:bCs/>
          <w:iCs/>
          <w:sz w:val="24"/>
          <w:szCs w:val="24"/>
        </w:rPr>
        <w:t>Cloud-based processing</w:t>
      </w:r>
      <w:r w:rsidRPr="001A0F3F">
        <w:rPr>
          <w:rFonts w:cstheme="minorHAnsi"/>
          <w:iCs/>
          <w:sz w:val="24"/>
          <w:szCs w:val="24"/>
        </w:rPr>
        <w:t xml:space="preserve"> will be leveraged for </w:t>
      </w:r>
      <w:r w:rsidRPr="001A0F3F">
        <w:rPr>
          <w:rFonts w:cstheme="minorHAnsi"/>
          <w:b/>
          <w:bCs/>
          <w:iCs/>
          <w:sz w:val="24"/>
          <w:szCs w:val="24"/>
        </w:rPr>
        <w:t>scalability</w:t>
      </w:r>
      <w:r w:rsidRPr="001A0F3F">
        <w:rPr>
          <w:rFonts w:cstheme="minorHAnsi"/>
          <w:iCs/>
          <w:sz w:val="24"/>
          <w:szCs w:val="24"/>
        </w:rPr>
        <w:t xml:space="preserve"> and to reduce the computational burden on local devices.</w:t>
      </w:r>
    </w:p>
    <w:p w14:paraId="7A3F7742" w14:textId="77777777" w:rsidR="00E966CB" w:rsidRPr="001A0F3F" w:rsidRDefault="00E966CB"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t>2. Software Platform</w:t>
      </w:r>
    </w:p>
    <w:p w14:paraId="6FCF23D2" w14:textId="77777777" w:rsidR="00E966CB" w:rsidRPr="001A0F3F" w:rsidRDefault="00E966CB" w:rsidP="001A0F3F">
      <w:pPr>
        <w:pStyle w:val="BodyText"/>
        <w:numPr>
          <w:ilvl w:val="0"/>
          <w:numId w:val="2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project will be developed using </w:t>
      </w:r>
      <w:r w:rsidRPr="001A0F3F">
        <w:rPr>
          <w:rFonts w:cstheme="minorHAnsi"/>
          <w:b/>
          <w:bCs/>
          <w:iCs/>
          <w:sz w:val="24"/>
          <w:szCs w:val="24"/>
        </w:rPr>
        <w:t>Python</w:t>
      </w:r>
      <w:r w:rsidRPr="001A0F3F">
        <w:rPr>
          <w:rFonts w:cstheme="minorHAnsi"/>
          <w:iCs/>
          <w:sz w:val="24"/>
          <w:szCs w:val="24"/>
        </w:rPr>
        <w:t xml:space="preserve">, integrating </w:t>
      </w:r>
      <w:r w:rsidRPr="001A0F3F">
        <w:rPr>
          <w:rFonts w:cstheme="minorHAnsi"/>
          <w:b/>
          <w:bCs/>
          <w:iCs/>
          <w:sz w:val="24"/>
          <w:szCs w:val="24"/>
        </w:rPr>
        <w:t xml:space="preserve">AI libraries (Transformers, TensorFlow, </w:t>
      </w:r>
      <w:proofErr w:type="spellStart"/>
      <w:r w:rsidRPr="001A0F3F">
        <w:rPr>
          <w:rFonts w:cstheme="minorHAnsi"/>
          <w:b/>
          <w:bCs/>
          <w:iCs/>
          <w:sz w:val="24"/>
          <w:szCs w:val="24"/>
        </w:rPr>
        <w:t>PyTorch</w:t>
      </w:r>
      <w:proofErr w:type="spellEnd"/>
      <w:r w:rsidRPr="001A0F3F">
        <w:rPr>
          <w:rFonts w:cstheme="minorHAnsi"/>
          <w:b/>
          <w:bCs/>
          <w:iCs/>
          <w:sz w:val="24"/>
          <w:szCs w:val="24"/>
        </w:rPr>
        <w:t>)</w:t>
      </w:r>
      <w:r w:rsidRPr="001A0F3F">
        <w:rPr>
          <w:rFonts w:cstheme="minorHAnsi"/>
          <w:iCs/>
          <w:sz w:val="24"/>
          <w:szCs w:val="24"/>
        </w:rPr>
        <w:t xml:space="preserve"> with </w:t>
      </w:r>
      <w:r w:rsidRPr="001A0F3F">
        <w:rPr>
          <w:rFonts w:cstheme="minorHAnsi"/>
          <w:b/>
          <w:bCs/>
          <w:iCs/>
          <w:sz w:val="24"/>
          <w:szCs w:val="24"/>
        </w:rPr>
        <w:t>video processing tools (</w:t>
      </w:r>
      <w:proofErr w:type="spellStart"/>
      <w:r w:rsidRPr="001A0F3F">
        <w:rPr>
          <w:rFonts w:cstheme="minorHAnsi"/>
          <w:b/>
          <w:bCs/>
          <w:iCs/>
          <w:sz w:val="24"/>
          <w:szCs w:val="24"/>
        </w:rPr>
        <w:t>MoviePy</w:t>
      </w:r>
      <w:proofErr w:type="spellEnd"/>
      <w:r w:rsidRPr="001A0F3F">
        <w:rPr>
          <w:rFonts w:cstheme="minorHAnsi"/>
          <w:b/>
          <w:bCs/>
          <w:iCs/>
          <w:sz w:val="24"/>
          <w:szCs w:val="24"/>
        </w:rPr>
        <w:t xml:space="preserve">, </w:t>
      </w:r>
      <w:proofErr w:type="spellStart"/>
      <w:r w:rsidRPr="001A0F3F">
        <w:rPr>
          <w:rFonts w:cstheme="minorHAnsi"/>
          <w:b/>
          <w:bCs/>
          <w:iCs/>
          <w:sz w:val="24"/>
          <w:szCs w:val="24"/>
        </w:rPr>
        <w:t>FFmpeg</w:t>
      </w:r>
      <w:proofErr w:type="spellEnd"/>
      <w:r w:rsidRPr="001A0F3F">
        <w:rPr>
          <w:rFonts w:cstheme="minorHAnsi"/>
          <w:b/>
          <w:bCs/>
          <w:iCs/>
          <w:sz w:val="24"/>
          <w:szCs w:val="24"/>
        </w:rPr>
        <w:t>)</w:t>
      </w:r>
      <w:r w:rsidRPr="001A0F3F">
        <w:rPr>
          <w:rFonts w:cstheme="minorHAnsi"/>
          <w:iCs/>
          <w:sz w:val="24"/>
          <w:szCs w:val="24"/>
        </w:rPr>
        <w:t>.</w:t>
      </w:r>
    </w:p>
    <w:p w14:paraId="67DB8328" w14:textId="45D6A6DC" w:rsidR="00E966CB" w:rsidRPr="001A0F3F" w:rsidRDefault="00E966CB" w:rsidP="001A0F3F">
      <w:pPr>
        <w:pStyle w:val="BodyText"/>
        <w:numPr>
          <w:ilvl w:val="0"/>
          <w:numId w:val="2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development team must adhere to </w:t>
      </w:r>
      <w:r w:rsidRPr="001A0F3F">
        <w:rPr>
          <w:rFonts w:cstheme="minorHAnsi"/>
          <w:b/>
          <w:bCs/>
          <w:iCs/>
          <w:sz w:val="24"/>
          <w:szCs w:val="24"/>
        </w:rPr>
        <w:t>best practices in AI model deployment and optimization</w:t>
      </w:r>
      <w:r w:rsidRPr="001A0F3F">
        <w:rPr>
          <w:rFonts w:cstheme="minorHAnsi"/>
          <w:iCs/>
          <w:sz w:val="24"/>
          <w:szCs w:val="24"/>
        </w:rPr>
        <w:t>.</w:t>
      </w:r>
    </w:p>
    <w:p w14:paraId="6B437DE7" w14:textId="77777777" w:rsidR="00E966CB" w:rsidRPr="001A0F3F" w:rsidRDefault="00E966CB"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t>3. Modular Design</w:t>
      </w:r>
    </w:p>
    <w:p w14:paraId="17420819" w14:textId="669F9359" w:rsidR="00E966CB" w:rsidRPr="001A0F3F" w:rsidRDefault="00E966CB" w:rsidP="001A0F3F">
      <w:pPr>
        <w:pStyle w:val="BodyText"/>
        <w:numPr>
          <w:ilvl w:val="0"/>
          <w:numId w:val="21"/>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system must follow a </w:t>
      </w:r>
      <w:r w:rsidRPr="001A0F3F">
        <w:rPr>
          <w:rFonts w:cstheme="minorHAnsi"/>
          <w:b/>
          <w:bCs/>
          <w:iCs/>
          <w:sz w:val="24"/>
          <w:szCs w:val="24"/>
        </w:rPr>
        <w:t>modular architecture</w:t>
      </w:r>
      <w:r w:rsidRPr="001A0F3F">
        <w:rPr>
          <w:rFonts w:cstheme="minorHAnsi"/>
          <w:iCs/>
          <w:sz w:val="24"/>
          <w:szCs w:val="24"/>
        </w:rPr>
        <w:t xml:space="preserve">, ensuring easy integration of </w:t>
      </w:r>
      <w:r w:rsidRPr="001A0F3F">
        <w:rPr>
          <w:rFonts w:cstheme="minorHAnsi"/>
          <w:b/>
          <w:bCs/>
          <w:iCs/>
          <w:sz w:val="24"/>
          <w:szCs w:val="24"/>
        </w:rPr>
        <w:t>new AI models and features</w:t>
      </w:r>
      <w:r w:rsidRPr="001A0F3F">
        <w:rPr>
          <w:rFonts w:cstheme="minorHAnsi"/>
          <w:iCs/>
          <w:sz w:val="24"/>
          <w:szCs w:val="24"/>
        </w:rPr>
        <w:t>.</w:t>
      </w:r>
    </w:p>
    <w:p w14:paraId="5CA267CA" w14:textId="2E31E40D" w:rsidR="00E966CB" w:rsidRPr="001A0F3F" w:rsidRDefault="00E966CB" w:rsidP="001A0F3F">
      <w:pPr>
        <w:pStyle w:val="BodyText"/>
        <w:numPr>
          <w:ilvl w:val="0"/>
          <w:numId w:val="21"/>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Individual components (text summarization, voice synthesis, video assembly) should be </w:t>
      </w:r>
      <w:r w:rsidRPr="001A0F3F">
        <w:rPr>
          <w:rFonts w:cstheme="minorHAnsi"/>
          <w:b/>
          <w:bCs/>
          <w:iCs/>
          <w:sz w:val="24"/>
          <w:szCs w:val="24"/>
        </w:rPr>
        <w:t>interchangeable</w:t>
      </w:r>
      <w:r w:rsidRPr="001A0F3F">
        <w:rPr>
          <w:rFonts w:cstheme="minorHAnsi"/>
          <w:iCs/>
          <w:sz w:val="24"/>
          <w:szCs w:val="24"/>
        </w:rPr>
        <w:t xml:space="preserve"> for flexibility and scalability.</w:t>
      </w:r>
    </w:p>
    <w:p w14:paraId="5D74A9D7" w14:textId="77777777" w:rsidR="00E966CB" w:rsidRPr="001A0F3F" w:rsidRDefault="00E966CB"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t>4. User Interface (UI) and User Experience (UX)</w:t>
      </w:r>
    </w:p>
    <w:p w14:paraId="5FA487CD" w14:textId="77777777" w:rsidR="00E966CB" w:rsidRPr="001A0F3F" w:rsidRDefault="00E966CB" w:rsidP="001A0F3F">
      <w:pPr>
        <w:pStyle w:val="BodyText"/>
        <w:numPr>
          <w:ilvl w:val="0"/>
          <w:numId w:val="1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UI must be </w:t>
      </w:r>
      <w:r w:rsidRPr="001A0F3F">
        <w:rPr>
          <w:rFonts w:cstheme="minorHAnsi"/>
          <w:b/>
          <w:bCs/>
          <w:iCs/>
          <w:sz w:val="24"/>
          <w:szCs w:val="24"/>
        </w:rPr>
        <w:t>intuitive and accessible</w:t>
      </w:r>
      <w:r w:rsidRPr="001A0F3F">
        <w:rPr>
          <w:rFonts w:cstheme="minorHAnsi"/>
          <w:iCs/>
          <w:sz w:val="24"/>
          <w:szCs w:val="24"/>
        </w:rPr>
        <w:t xml:space="preserve">, catering to users </w:t>
      </w:r>
      <w:r w:rsidRPr="001A0F3F">
        <w:rPr>
          <w:rFonts w:cstheme="minorHAnsi"/>
          <w:b/>
          <w:bCs/>
          <w:iCs/>
          <w:sz w:val="24"/>
          <w:szCs w:val="24"/>
        </w:rPr>
        <w:t>without technical expertise</w:t>
      </w:r>
      <w:r w:rsidRPr="001A0F3F">
        <w:rPr>
          <w:rFonts w:cstheme="minorHAnsi"/>
          <w:iCs/>
          <w:sz w:val="24"/>
          <w:szCs w:val="24"/>
        </w:rPr>
        <w:t xml:space="preserve"> in AI or video editing.</w:t>
      </w:r>
    </w:p>
    <w:p w14:paraId="3E37AC48" w14:textId="47FBBCA3" w:rsidR="00E966CB" w:rsidRPr="001A0F3F" w:rsidRDefault="00E966CB" w:rsidP="001A0F3F">
      <w:pPr>
        <w:pStyle w:val="BodyText"/>
        <w:numPr>
          <w:ilvl w:val="0"/>
          <w:numId w:val="1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Features like </w:t>
      </w:r>
      <w:r w:rsidRPr="001A0F3F">
        <w:rPr>
          <w:rFonts w:cstheme="minorHAnsi"/>
          <w:b/>
          <w:bCs/>
          <w:iCs/>
          <w:sz w:val="24"/>
          <w:szCs w:val="24"/>
        </w:rPr>
        <w:t>drag-and-drop text input, preview functionality, and customization options</w:t>
      </w:r>
      <w:r w:rsidRPr="001A0F3F">
        <w:rPr>
          <w:rFonts w:cstheme="minorHAnsi"/>
          <w:iCs/>
          <w:sz w:val="24"/>
          <w:szCs w:val="24"/>
        </w:rPr>
        <w:t xml:space="preserve"> must be integrated for </w:t>
      </w:r>
      <w:r w:rsidRPr="001A0F3F">
        <w:rPr>
          <w:rFonts w:cstheme="minorHAnsi"/>
          <w:b/>
          <w:bCs/>
          <w:iCs/>
          <w:sz w:val="24"/>
          <w:szCs w:val="24"/>
        </w:rPr>
        <w:t>ease of use</w:t>
      </w:r>
      <w:r w:rsidRPr="001A0F3F">
        <w:rPr>
          <w:rFonts w:cstheme="minorHAnsi"/>
          <w:iCs/>
          <w:sz w:val="24"/>
          <w:szCs w:val="24"/>
        </w:rPr>
        <w:t>.</w:t>
      </w:r>
    </w:p>
    <w:p w14:paraId="78D91BF2" w14:textId="77777777" w:rsidR="00E966CB" w:rsidRPr="001A0F3F" w:rsidRDefault="00E966CB"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5. Data Management</w:t>
      </w:r>
    </w:p>
    <w:p w14:paraId="3C12124B" w14:textId="77777777" w:rsidR="00E966CB" w:rsidRPr="001A0F3F" w:rsidRDefault="00E966CB" w:rsidP="001A0F3F">
      <w:pPr>
        <w:pStyle w:val="BodyText"/>
        <w:numPr>
          <w:ilvl w:val="0"/>
          <w:numId w:val="25"/>
        </w:numPr>
        <w:tabs>
          <w:tab w:val="left" w:pos="0"/>
        </w:tabs>
        <w:suppressAutoHyphens/>
        <w:spacing w:after="140" w:line="276" w:lineRule="auto"/>
        <w:jc w:val="both"/>
        <w:rPr>
          <w:rFonts w:cstheme="minorHAnsi"/>
          <w:iCs/>
          <w:sz w:val="24"/>
          <w:szCs w:val="24"/>
        </w:rPr>
      </w:pPr>
      <w:r w:rsidRPr="001A0F3F">
        <w:rPr>
          <w:rFonts w:cstheme="minorHAnsi"/>
          <w:b/>
          <w:bCs/>
          <w:iCs/>
          <w:sz w:val="24"/>
          <w:szCs w:val="24"/>
        </w:rPr>
        <w:t>Efficient storage and retrieval</w:t>
      </w:r>
      <w:r w:rsidRPr="001A0F3F">
        <w:rPr>
          <w:rFonts w:cstheme="minorHAnsi"/>
          <w:iCs/>
          <w:sz w:val="24"/>
          <w:szCs w:val="24"/>
        </w:rPr>
        <w:t xml:space="preserve"> mechanisms must be in place for </w:t>
      </w:r>
      <w:r w:rsidRPr="001A0F3F">
        <w:rPr>
          <w:rFonts w:cstheme="minorHAnsi"/>
          <w:b/>
          <w:bCs/>
          <w:iCs/>
          <w:sz w:val="24"/>
          <w:szCs w:val="24"/>
        </w:rPr>
        <w:t>processed video assets</w:t>
      </w:r>
      <w:r w:rsidRPr="001A0F3F">
        <w:rPr>
          <w:rFonts w:cstheme="minorHAnsi"/>
          <w:iCs/>
          <w:sz w:val="24"/>
          <w:szCs w:val="24"/>
        </w:rPr>
        <w:t>.</w:t>
      </w:r>
    </w:p>
    <w:p w14:paraId="747E28A1" w14:textId="7E447858" w:rsidR="00E966CB" w:rsidRPr="001A0F3F" w:rsidRDefault="00E966CB" w:rsidP="001A0F3F">
      <w:pPr>
        <w:pStyle w:val="BodyText"/>
        <w:numPr>
          <w:ilvl w:val="0"/>
          <w:numId w:val="25"/>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system must provide </w:t>
      </w:r>
      <w:r w:rsidRPr="001A0F3F">
        <w:rPr>
          <w:rFonts w:cstheme="minorHAnsi"/>
          <w:b/>
          <w:bCs/>
          <w:iCs/>
          <w:sz w:val="24"/>
          <w:szCs w:val="24"/>
        </w:rPr>
        <w:t>data visualization and reports</w:t>
      </w:r>
      <w:r w:rsidRPr="001A0F3F">
        <w:rPr>
          <w:rFonts w:cstheme="minorHAnsi"/>
          <w:iCs/>
          <w:sz w:val="24"/>
          <w:szCs w:val="24"/>
        </w:rPr>
        <w:t xml:space="preserve"> for insights into user engagement</w:t>
      </w:r>
      <w:r w:rsidR="003E48F4" w:rsidRPr="001A0F3F">
        <w:rPr>
          <w:rFonts w:cstheme="minorHAnsi"/>
          <w:iCs/>
          <w:sz w:val="24"/>
          <w:szCs w:val="24"/>
        </w:rPr>
        <w:t>.</w:t>
      </w:r>
    </w:p>
    <w:p w14:paraId="26E998F5" w14:textId="77777777" w:rsidR="00E966CB" w:rsidRPr="001A0F3F" w:rsidRDefault="00E966CB"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6. Security Considerations</w:t>
      </w:r>
    </w:p>
    <w:p w14:paraId="6A9DBB34" w14:textId="77777777" w:rsidR="00E966CB" w:rsidRPr="001A0F3F" w:rsidRDefault="00E966CB" w:rsidP="001A0F3F">
      <w:pPr>
        <w:pStyle w:val="BodyText"/>
        <w:numPr>
          <w:ilvl w:val="0"/>
          <w:numId w:val="23"/>
        </w:numPr>
        <w:tabs>
          <w:tab w:val="left" w:pos="0"/>
        </w:tabs>
        <w:suppressAutoHyphens/>
        <w:spacing w:after="140" w:line="276" w:lineRule="auto"/>
        <w:jc w:val="both"/>
        <w:rPr>
          <w:rFonts w:cstheme="minorHAnsi"/>
          <w:iCs/>
          <w:sz w:val="24"/>
          <w:szCs w:val="24"/>
        </w:rPr>
      </w:pPr>
      <w:r w:rsidRPr="001A0F3F">
        <w:rPr>
          <w:rFonts w:cstheme="minorHAnsi"/>
          <w:b/>
          <w:bCs/>
          <w:iCs/>
          <w:sz w:val="24"/>
          <w:szCs w:val="24"/>
        </w:rPr>
        <w:t>User data privacy</w:t>
      </w:r>
      <w:r w:rsidRPr="001A0F3F">
        <w:rPr>
          <w:rFonts w:cstheme="minorHAnsi"/>
          <w:iCs/>
          <w:sz w:val="24"/>
          <w:szCs w:val="24"/>
        </w:rPr>
        <w:t xml:space="preserve"> must be ensured when processing and storing content.</w:t>
      </w:r>
    </w:p>
    <w:p w14:paraId="15DB3714" w14:textId="114BFE6E" w:rsidR="006A5AD6" w:rsidRPr="001A0F3F" w:rsidRDefault="00E966CB" w:rsidP="001A0F3F">
      <w:pPr>
        <w:pStyle w:val="BodyText"/>
        <w:numPr>
          <w:ilvl w:val="0"/>
          <w:numId w:val="23"/>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system should prevent </w:t>
      </w:r>
      <w:r w:rsidRPr="001A0F3F">
        <w:rPr>
          <w:rFonts w:cstheme="minorHAnsi"/>
          <w:b/>
          <w:bCs/>
          <w:iCs/>
          <w:sz w:val="24"/>
          <w:szCs w:val="24"/>
        </w:rPr>
        <w:t>unauthorized access and content tampering</w:t>
      </w:r>
      <w:r w:rsidRPr="001A0F3F">
        <w:rPr>
          <w:rFonts w:cstheme="minorHAnsi"/>
          <w:iCs/>
          <w:sz w:val="24"/>
          <w:szCs w:val="24"/>
        </w:rPr>
        <w:t>.</w:t>
      </w:r>
    </w:p>
    <w:p w14:paraId="01F1E2EB" w14:textId="1C20153B" w:rsidR="00E966CB" w:rsidRPr="001A0F3F" w:rsidRDefault="00E966CB"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t>7. Compliance with Industry Standards</w:t>
      </w:r>
    </w:p>
    <w:p w14:paraId="379B11E3" w14:textId="77777777" w:rsidR="00E966CB" w:rsidRPr="001A0F3F" w:rsidRDefault="00E966CB" w:rsidP="001A0F3F">
      <w:pPr>
        <w:pStyle w:val="BodyText"/>
        <w:numPr>
          <w:ilvl w:val="0"/>
          <w:numId w:val="27"/>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The platform must adhere to </w:t>
      </w:r>
      <w:r w:rsidRPr="001A0F3F">
        <w:rPr>
          <w:rFonts w:cstheme="minorHAnsi"/>
          <w:b/>
          <w:bCs/>
          <w:iCs/>
          <w:sz w:val="24"/>
          <w:szCs w:val="24"/>
        </w:rPr>
        <w:t>video format and compression standards</w:t>
      </w:r>
      <w:r w:rsidRPr="001A0F3F">
        <w:rPr>
          <w:rFonts w:cstheme="minorHAnsi"/>
          <w:iCs/>
          <w:sz w:val="24"/>
          <w:szCs w:val="24"/>
        </w:rPr>
        <w:t xml:space="preserve"> (MP4, H.264).</w:t>
      </w:r>
    </w:p>
    <w:p w14:paraId="5309F401" w14:textId="77777777" w:rsidR="00E966CB" w:rsidRPr="001A0F3F" w:rsidRDefault="00E966CB" w:rsidP="001A0F3F">
      <w:pPr>
        <w:pStyle w:val="BodyText"/>
        <w:numPr>
          <w:ilvl w:val="0"/>
          <w:numId w:val="27"/>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AI-generated content must comply with </w:t>
      </w:r>
      <w:r w:rsidRPr="001A0F3F">
        <w:rPr>
          <w:rFonts w:cstheme="minorHAnsi"/>
          <w:b/>
          <w:bCs/>
          <w:iCs/>
          <w:sz w:val="24"/>
          <w:szCs w:val="24"/>
        </w:rPr>
        <w:t>ethical AI guidelines and copyright laws</w:t>
      </w:r>
      <w:r w:rsidRPr="001A0F3F">
        <w:rPr>
          <w:rFonts w:cstheme="minorHAnsi"/>
          <w:iCs/>
          <w:sz w:val="24"/>
          <w:szCs w:val="24"/>
        </w:rPr>
        <w:t>.</w:t>
      </w:r>
    </w:p>
    <w:p w14:paraId="3FE2A03B" w14:textId="681AD64D" w:rsidR="00E67F60" w:rsidRDefault="00E67F60">
      <w:pPr>
        <w:rPr>
          <w:rFonts w:cstheme="minorHAnsi"/>
          <w:iCs/>
        </w:rPr>
      </w:pPr>
      <w:r>
        <w:rPr>
          <w:rFonts w:cstheme="minorHAnsi"/>
          <w:iCs/>
        </w:rPr>
        <w:br w:type="page"/>
      </w:r>
    </w:p>
    <w:p w14:paraId="7429D76A" w14:textId="469DC500" w:rsidR="00E966CB" w:rsidRPr="00E67F60" w:rsidRDefault="00E966CB" w:rsidP="00E67F60">
      <w:pPr>
        <w:pStyle w:val="Heading2"/>
        <w:numPr>
          <w:ilvl w:val="1"/>
          <w:numId w:val="20"/>
        </w:numPr>
        <w:tabs>
          <w:tab w:val="clear" w:pos="0"/>
          <w:tab w:val="clear" w:pos="576"/>
          <w:tab w:val="num" w:pos="567"/>
        </w:tabs>
        <w:spacing w:before="0" w:after="0" w:line="276" w:lineRule="auto"/>
        <w:ind w:left="284" w:hanging="284"/>
        <w:jc w:val="both"/>
        <w:rPr>
          <w:rFonts w:asciiTheme="minorHAnsi" w:hAnsiTheme="minorHAnsi" w:cstheme="minorHAnsi"/>
          <w:iCs/>
          <w:sz w:val="24"/>
          <w:szCs w:val="24"/>
        </w:rPr>
      </w:pPr>
      <w:r w:rsidRPr="00E67F60">
        <w:rPr>
          <w:rFonts w:asciiTheme="minorHAnsi" w:hAnsiTheme="minorHAnsi" w:cstheme="minorHAnsi"/>
          <w:iCs/>
        </w:rPr>
        <w:lastRenderedPageBreak/>
        <w:t>Assumptions and Dependencies</w:t>
      </w:r>
    </w:p>
    <w:p w14:paraId="0439F180" w14:textId="11C02C0E" w:rsidR="00E966CB" w:rsidRPr="00250975" w:rsidRDefault="00E966CB" w:rsidP="003E48F4">
      <w:pPr>
        <w:pStyle w:val="BodyText"/>
        <w:spacing w:line="276" w:lineRule="auto"/>
        <w:jc w:val="both"/>
        <w:rPr>
          <w:rFonts w:cstheme="minorHAnsi"/>
          <w:iCs/>
          <w:sz w:val="2"/>
          <w:szCs w:val="2"/>
        </w:rPr>
      </w:pPr>
    </w:p>
    <w:p w14:paraId="3DF275DF" w14:textId="77777777" w:rsidR="00E966CB" w:rsidRPr="001A0F3F" w:rsidRDefault="00E966CB" w:rsidP="001A0F3F">
      <w:pPr>
        <w:pStyle w:val="BodyText"/>
        <w:spacing w:line="276" w:lineRule="auto"/>
        <w:jc w:val="both"/>
        <w:rPr>
          <w:rFonts w:cstheme="minorHAnsi"/>
          <w:b/>
          <w:bCs/>
          <w:iCs/>
          <w:sz w:val="24"/>
          <w:szCs w:val="24"/>
        </w:rPr>
      </w:pPr>
      <w:r w:rsidRPr="001A0F3F">
        <w:rPr>
          <w:rFonts w:cstheme="minorHAnsi"/>
          <w:iCs/>
          <w:sz w:val="24"/>
          <w:szCs w:val="24"/>
        </w:rPr>
        <w:t>The following assumptions and dependencies are critical to the successful development and implementation of "Automated Video Generation using Generative AI":</w:t>
      </w:r>
    </w:p>
    <w:p w14:paraId="19A0B299" w14:textId="77777777" w:rsidR="00E966CB" w:rsidRPr="001A0F3F" w:rsidRDefault="00E966CB" w:rsidP="001A0F3F">
      <w:pPr>
        <w:pStyle w:val="BodyText"/>
        <w:spacing w:line="276" w:lineRule="auto"/>
        <w:jc w:val="both"/>
        <w:rPr>
          <w:rFonts w:cstheme="minorHAnsi"/>
          <w:iCs/>
          <w:sz w:val="24"/>
          <w:szCs w:val="24"/>
        </w:rPr>
      </w:pPr>
      <w:r w:rsidRPr="001A0F3F">
        <w:rPr>
          <w:rFonts w:cstheme="minorHAnsi"/>
          <w:b/>
          <w:bCs/>
          <w:iCs/>
          <w:sz w:val="24"/>
          <w:szCs w:val="24"/>
        </w:rPr>
        <w:t>Assumptions</w:t>
      </w:r>
    </w:p>
    <w:p w14:paraId="44F04F1B" w14:textId="77777777" w:rsidR="00E966CB" w:rsidRPr="001A0F3F" w:rsidRDefault="00E966CB" w:rsidP="001A0F3F">
      <w:pPr>
        <w:pStyle w:val="BodyText"/>
        <w:numPr>
          <w:ilvl w:val="0"/>
          <w:numId w:val="17"/>
        </w:numPr>
        <w:suppressAutoHyphens/>
        <w:spacing w:after="140" w:line="276" w:lineRule="auto"/>
        <w:jc w:val="both"/>
        <w:rPr>
          <w:rFonts w:cstheme="minorHAnsi"/>
          <w:iCs/>
          <w:sz w:val="24"/>
          <w:szCs w:val="24"/>
        </w:rPr>
      </w:pPr>
      <w:r w:rsidRPr="001A0F3F">
        <w:rPr>
          <w:rFonts w:cstheme="minorHAnsi"/>
          <w:iCs/>
          <w:sz w:val="24"/>
          <w:szCs w:val="24"/>
        </w:rPr>
        <w:t>User Familiarity with Basic Content Creation Tools: Users are expected to have a basic understanding of text input, video preview, and content customization.</w:t>
      </w:r>
    </w:p>
    <w:p w14:paraId="52178923" w14:textId="77777777" w:rsidR="00E966CB" w:rsidRPr="001A0F3F" w:rsidRDefault="00E966CB" w:rsidP="001A0F3F">
      <w:pPr>
        <w:pStyle w:val="BodyText"/>
        <w:numPr>
          <w:ilvl w:val="0"/>
          <w:numId w:val="17"/>
        </w:numPr>
        <w:suppressAutoHyphens/>
        <w:spacing w:after="140" w:line="276" w:lineRule="auto"/>
        <w:jc w:val="both"/>
        <w:rPr>
          <w:rFonts w:cstheme="minorHAnsi"/>
          <w:iCs/>
          <w:sz w:val="24"/>
          <w:szCs w:val="24"/>
        </w:rPr>
      </w:pPr>
      <w:r w:rsidRPr="001A0F3F">
        <w:rPr>
          <w:rFonts w:cstheme="minorHAnsi"/>
          <w:iCs/>
          <w:sz w:val="24"/>
          <w:szCs w:val="24"/>
        </w:rPr>
        <w:t>Availability of AI Models: The system assumes continued support and updates from AI libraries such as Hugging Face, OpenAI, and Google TTS.</w:t>
      </w:r>
    </w:p>
    <w:p w14:paraId="6BF4E4BF" w14:textId="77777777" w:rsidR="00E966CB" w:rsidRPr="001A0F3F" w:rsidRDefault="00E966CB" w:rsidP="001A0F3F">
      <w:pPr>
        <w:pStyle w:val="BodyText"/>
        <w:numPr>
          <w:ilvl w:val="0"/>
          <w:numId w:val="17"/>
        </w:numPr>
        <w:suppressAutoHyphens/>
        <w:spacing w:after="140" w:line="276" w:lineRule="auto"/>
        <w:jc w:val="both"/>
        <w:rPr>
          <w:rFonts w:cstheme="minorHAnsi"/>
          <w:iCs/>
          <w:sz w:val="24"/>
          <w:szCs w:val="24"/>
        </w:rPr>
      </w:pPr>
      <w:r w:rsidRPr="001A0F3F">
        <w:rPr>
          <w:rFonts w:cstheme="minorHAnsi"/>
          <w:iCs/>
          <w:sz w:val="24"/>
          <w:szCs w:val="24"/>
        </w:rPr>
        <w:t>Cloud Processing Capabilities: It is assumed that users will have access to cloud-based processing for high-performance video generation.</w:t>
      </w:r>
    </w:p>
    <w:p w14:paraId="2CF855D8" w14:textId="77777777" w:rsidR="00E966CB" w:rsidRPr="001A0F3F" w:rsidRDefault="00E966CB" w:rsidP="001A0F3F">
      <w:pPr>
        <w:pStyle w:val="BodyText"/>
        <w:numPr>
          <w:ilvl w:val="0"/>
          <w:numId w:val="17"/>
        </w:numPr>
        <w:suppressAutoHyphens/>
        <w:spacing w:after="140" w:line="276" w:lineRule="auto"/>
        <w:jc w:val="both"/>
        <w:rPr>
          <w:rFonts w:cstheme="minorHAnsi"/>
          <w:iCs/>
          <w:sz w:val="24"/>
          <w:szCs w:val="24"/>
        </w:rPr>
      </w:pPr>
      <w:r w:rsidRPr="001A0F3F">
        <w:rPr>
          <w:rFonts w:cstheme="minorHAnsi"/>
          <w:iCs/>
          <w:sz w:val="24"/>
          <w:szCs w:val="24"/>
        </w:rPr>
        <w:t>User Interest in AI-Generated Content: The platform assumes a demand for automated multimedia generation for marketing, education, and content creation.</w:t>
      </w:r>
    </w:p>
    <w:p w14:paraId="4E020D05" w14:textId="77777777" w:rsidR="00E966CB" w:rsidRPr="001A0F3F" w:rsidRDefault="00E966CB" w:rsidP="001A0F3F">
      <w:pPr>
        <w:pStyle w:val="BodyText"/>
        <w:numPr>
          <w:ilvl w:val="0"/>
          <w:numId w:val="17"/>
        </w:numPr>
        <w:suppressAutoHyphens/>
        <w:spacing w:after="140" w:line="276" w:lineRule="auto"/>
        <w:jc w:val="both"/>
        <w:rPr>
          <w:rFonts w:cstheme="minorHAnsi"/>
          <w:iCs/>
          <w:sz w:val="24"/>
          <w:szCs w:val="24"/>
        </w:rPr>
      </w:pPr>
      <w:r w:rsidRPr="001A0F3F">
        <w:rPr>
          <w:rFonts w:cstheme="minorHAnsi"/>
          <w:iCs/>
          <w:sz w:val="24"/>
          <w:szCs w:val="24"/>
        </w:rPr>
        <w:t>Sufficient Development Resources: The project is expected to be completed within the allocated timeframe with available AI expertise and computing resources.</w:t>
      </w:r>
    </w:p>
    <w:p w14:paraId="3FBA5295" w14:textId="77777777" w:rsidR="00E966CB" w:rsidRPr="001A0F3F" w:rsidRDefault="00E966CB" w:rsidP="001A0F3F">
      <w:pPr>
        <w:pStyle w:val="BodyText"/>
        <w:spacing w:line="276" w:lineRule="auto"/>
        <w:ind w:left="720"/>
        <w:jc w:val="both"/>
        <w:rPr>
          <w:rFonts w:cstheme="minorHAnsi"/>
          <w:iCs/>
          <w:sz w:val="24"/>
          <w:szCs w:val="24"/>
        </w:rPr>
      </w:pPr>
    </w:p>
    <w:p w14:paraId="69FEE8D5" w14:textId="77777777" w:rsidR="00E966CB" w:rsidRPr="001A0F3F" w:rsidRDefault="00E966CB" w:rsidP="001A0F3F">
      <w:pPr>
        <w:pStyle w:val="BodyText"/>
        <w:spacing w:line="276" w:lineRule="auto"/>
        <w:jc w:val="both"/>
        <w:rPr>
          <w:rFonts w:cstheme="minorHAnsi"/>
          <w:iCs/>
          <w:sz w:val="24"/>
          <w:szCs w:val="24"/>
        </w:rPr>
      </w:pPr>
      <w:r w:rsidRPr="001A0F3F">
        <w:rPr>
          <w:rFonts w:cstheme="minorHAnsi"/>
          <w:b/>
          <w:bCs/>
          <w:iCs/>
          <w:sz w:val="24"/>
          <w:szCs w:val="24"/>
        </w:rPr>
        <w:t>Dependencies</w:t>
      </w:r>
    </w:p>
    <w:p w14:paraId="733710E3" w14:textId="77777777" w:rsidR="00E966CB" w:rsidRPr="001A0F3F" w:rsidRDefault="00E966CB" w:rsidP="001A0F3F">
      <w:pPr>
        <w:pStyle w:val="BodyText"/>
        <w:numPr>
          <w:ilvl w:val="0"/>
          <w:numId w:val="22"/>
        </w:numPr>
        <w:suppressAutoHyphens/>
        <w:spacing w:after="140" w:line="276" w:lineRule="auto"/>
        <w:jc w:val="both"/>
        <w:rPr>
          <w:rFonts w:cstheme="minorHAnsi"/>
          <w:iCs/>
          <w:sz w:val="24"/>
          <w:szCs w:val="24"/>
        </w:rPr>
      </w:pPr>
      <w:r w:rsidRPr="001A0F3F">
        <w:rPr>
          <w:rFonts w:cstheme="minorHAnsi"/>
          <w:iCs/>
          <w:sz w:val="24"/>
          <w:szCs w:val="24"/>
        </w:rPr>
        <w:t>AI Framework Stability: The platform relies on pre-trained AI models, meaning any major changes or deprecations in these frameworks could impact performance.</w:t>
      </w:r>
    </w:p>
    <w:p w14:paraId="228FC8AE" w14:textId="77777777" w:rsidR="00E966CB" w:rsidRPr="001A0F3F" w:rsidRDefault="00E966CB" w:rsidP="001A0F3F">
      <w:pPr>
        <w:pStyle w:val="BodyText"/>
        <w:numPr>
          <w:ilvl w:val="0"/>
          <w:numId w:val="22"/>
        </w:numPr>
        <w:suppressAutoHyphens/>
        <w:spacing w:after="140" w:line="276" w:lineRule="auto"/>
        <w:jc w:val="both"/>
        <w:rPr>
          <w:rFonts w:cstheme="minorHAnsi"/>
          <w:iCs/>
          <w:sz w:val="24"/>
          <w:szCs w:val="24"/>
        </w:rPr>
      </w:pPr>
      <w:r w:rsidRPr="001A0F3F">
        <w:rPr>
          <w:rFonts w:cstheme="minorHAnsi"/>
          <w:iCs/>
          <w:sz w:val="24"/>
          <w:szCs w:val="24"/>
        </w:rPr>
        <w:t xml:space="preserve">Third-Party APIs and Tools: The system depends on external APIs (Google TTS, CLIP, </w:t>
      </w:r>
      <w:proofErr w:type="spellStart"/>
      <w:r w:rsidRPr="001A0F3F">
        <w:rPr>
          <w:rFonts w:cstheme="minorHAnsi"/>
          <w:iCs/>
          <w:sz w:val="24"/>
          <w:szCs w:val="24"/>
        </w:rPr>
        <w:t>FFmpeg</w:t>
      </w:r>
      <w:proofErr w:type="spellEnd"/>
      <w:r w:rsidRPr="001A0F3F">
        <w:rPr>
          <w:rFonts w:cstheme="minorHAnsi"/>
          <w:iCs/>
          <w:sz w:val="24"/>
          <w:szCs w:val="24"/>
        </w:rPr>
        <w:t>, OpenCV, AWS S3) for processing and storage.</w:t>
      </w:r>
    </w:p>
    <w:p w14:paraId="01128A90" w14:textId="77777777" w:rsidR="00E966CB" w:rsidRPr="001A0F3F" w:rsidRDefault="00E966CB" w:rsidP="001A0F3F">
      <w:pPr>
        <w:pStyle w:val="BodyText"/>
        <w:numPr>
          <w:ilvl w:val="0"/>
          <w:numId w:val="22"/>
        </w:numPr>
        <w:suppressAutoHyphens/>
        <w:spacing w:after="140" w:line="276" w:lineRule="auto"/>
        <w:jc w:val="both"/>
        <w:rPr>
          <w:rFonts w:cstheme="minorHAnsi"/>
          <w:b/>
          <w:bCs/>
          <w:iCs/>
          <w:sz w:val="24"/>
          <w:szCs w:val="24"/>
        </w:rPr>
      </w:pPr>
      <w:r w:rsidRPr="001A0F3F">
        <w:rPr>
          <w:rFonts w:cstheme="minorHAnsi"/>
          <w:iCs/>
          <w:sz w:val="24"/>
          <w:szCs w:val="24"/>
        </w:rPr>
        <w:t>Content Licensing and Copyright: Ensuring compliance with intellectual property rights for AI-generated visuals and voiceovers is crucial.</w:t>
      </w:r>
    </w:p>
    <w:p w14:paraId="3F5A7780" w14:textId="77777777" w:rsidR="00E966CB" w:rsidRPr="001A0F3F" w:rsidRDefault="00E966CB" w:rsidP="001A0F3F">
      <w:pPr>
        <w:pStyle w:val="BodyText"/>
        <w:spacing w:line="276" w:lineRule="auto"/>
        <w:jc w:val="both"/>
        <w:rPr>
          <w:rFonts w:cstheme="minorHAnsi"/>
          <w:b/>
          <w:bCs/>
          <w:iCs/>
          <w:sz w:val="24"/>
          <w:szCs w:val="24"/>
        </w:rPr>
      </w:pPr>
    </w:p>
    <w:p w14:paraId="0CA74465" w14:textId="77777777" w:rsidR="00E966CB" w:rsidRPr="001A0F3F" w:rsidRDefault="00E966CB" w:rsidP="001A0F3F">
      <w:pPr>
        <w:pStyle w:val="BodyText"/>
        <w:spacing w:line="276" w:lineRule="auto"/>
        <w:jc w:val="both"/>
        <w:rPr>
          <w:rFonts w:cstheme="minorHAnsi"/>
          <w:iCs/>
          <w:sz w:val="24"/>
          <w:szCs w:val="24"/>
        </w:rPr>
      </w:pPr>
      <w:r w:rsidRPr="001A0F3F">
        <w:rPr>
          <w:rFonts w:cstheme="minorHAnsi"/>
          <w:b/>
          <w:bCs/>
          <w:iCs/>
          <w:sz w:val="24"/>
          <w:szCs w:val="24"/>
        </w:rPr>
        <w:t>Conclusion</w:t>
      </w:r>
    </w:p>
    <w:p w14:paraId="097B0317" w14:textId="0DA6C8FF" w:rsidR="005D1648" w:rsidRPr="001A0F3F" w:rsidRDefault="00E966CB" w:rsidP="001A0F3F">
      <w:pPr>
        <w:pStyle w:val="BodyText"/>
        <w:spacing w:line="276" w:lineRule="auto"/>
        <w:jc w:val="both"/>
        <w:rPr>
          <w:rFonts w:cstheme="minorHAnsi"/>
          <w:iCs/>
          <w:sz w:val="24"/>
          <w:szCs w:val="24"/>
        </w:rPr>
      </w:pPr>
      <w:r w:rsidRPr="001A0F3F">
        <w:rPr>
          <w:rFonts w:cstheme="minorHAnsi"/>
          <w:iCs/>
          <w:sz w:val="24"/>
          <w:szCs w:val="24"/>
        </w:rPr>
        <w:t>The AI-Driven Video Generation Platform is designed with a scalable, modular, and user-friendly architecture that leverages AI for automated multimedia content creation. By addressing the constraints and dependencies identified, the system ensures high-quality, efficient, and accessible video production.</w:t>
      </w:r>
    </w:p>
    <w:p w14:paraId="33137CC8" w14:textId="2574AD15" w:rsidR="00E966CB" w:rsidRPr="000B0734" w:rsidRDefault="005D1648" w:rsidP="003E48F4">
      <w:pPr>
        <w:spacing w:line="276" w:lineRule="auto"/>
        <w:rPr>
          <w:rFonts w:cstheme="minorHAnsi"/>
          <w:iCs/>
        </w:rPr>
      </w:pPr>
      <w:r w:rsidRPr="000B0734">
        <w:rPr>
          <w:rFonts w:cstheme="minorHAnsi"/>
          <w:iCs/>
        </w:rPr>
        <w:br w:type="page"/>
      </w:r>
    </w:p>
    <w:p w14:paraId="71CD3659" w14:textId="78B206DE" w:rsidR="00E966CB" w:rsidRPr="000B0734" w:rsidRDefault="00E966CB" w:rsidP="00E966CB">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Functional Requirements</w:t>
      </w:r>
    </w:p>
    <w:p w14:paraId="390FA836" w14:textId="77777777" w:rsidR="00E966CB" w:rsidRPr="000B0734" w:rsidRDefault="00E966CB" w:rsidP="00E966CB">
      <w:pPr>
        <w:pStyle w:val="Heading2"/>
        <w:numPr>
          <w:ilvl w:val="0"/>
          <w:numId w:val="0"/>
        </w:numPr>
        <w:spacing w:before="0" w:after="0" w:line="240" w:lineRule="auto"/>
        <w:ind w:left="578"/>
        <w:rPr>
          <w:rFonts w:asciiTheme="minorHAnsi" w:hAnsiTheme="minorHAnsi" w:cstheme="minorHAnsi"/>
        </w:rPr>
      </w:pPr>
    </w:p>
    <w:p w14:paraId="414BB541" w14:textId="68F95D77" w:rsidR="00E966CB" w:rsidRPr="001A0F3F" w:rsidRDefault="00E966CB" w:rsidP="003E48F4">
      <w:pPr>
        <w:pStyle w:val="Heading2"/>
        <w:tabs>
          <w:tab w:val="clear" w:pos="576"/>
          <w:tab w:val="left" w:pos="142"/>
        </w:tabs>
        <w:spacing w:line="276" w:lineRule="auto"/>
        <w:ind w:left="426" w:hanging="426"/>
        <w:rPr>
          <w:rFonts w:asciiTheme="minorHAnsi" w:hAnsiTheme="minorHAnsi" w:cstheme="minorHAnsi"/>
          <w:sz w:val="32"/>
          <w:szCs w:val="32"/>
          <w:lang w:val="en-IN"/>
        </w:rPr>
      </w:pPr>
      <w:r w:rsidRPr="001A0F3F">
        <w:rPr>
          <w:rFonts w:asciiTheme="minorHAnsi" w:hAnsiTheme="minorHAnsi" w:cstheme="minorHAnsi"/>
          <w:sz w:val="32"/>
          <w:szCs w:val="32"/>
        </w:rPr>
        <w:t xml:space="preserve"> </w:t>
      </w:r>
      <w:r w:rsidRPr="001A0F3F">
        <w:rPr>
          <w:rFonts w:asciiTheme="minorHAnsi" w:hAnsiTheme="minorHAnsi" w:cstheme="minorHAnsi"/>
        </w:rPr>
        <w:t>Software Requirement Specifications</w:t>
      </w:r>
    </w:p>
    <w:p w14:paraId="107559E1" w14:textId="77777777" w:rsidR="00E966CB" w:rsidRPr="001A0F3F" w:rsidRDefault="00E966CB" w:rsidP="003E48F4">
      <w:pPr>
        <w:spacing w:line="276" w:lineRule="auto"/>
        <w:ind w:left="194"/>
        <w:jc w:val="both"/>
        <w:rPr>
          <w:rFonts w:cstheme="minorHAnsi"/>
          <w:b/>
          <w:bCs/>
          <w:iCs/>
          <w:sz w:val="24"/>
          <w:szCs w:val="24"/>
        </w:rPr>
      </w:pPr>
      <w:r w:rsidRPr="001A0F3F">
        <w:rPr>
          <w:rFonts w:cstheme="minorHAnsi"/>
          <w:iCs/>
          <w:sz w:val="24"/>
          <w:szCs w:val="24"/>
        </w:rPr>
        <w:t>The AI-Driven Video Generation Platform requires the following software components:</w:t>
      </w:r>
    </w:p>
    <w:p w14:paraId="0105C95C" w14:textId="77777777" w:rsidR="00E966CB" w:rsidRPr="001A0F3F" w:rsidRDefault="00E966CB" w:rsidP="003E48F4">
      <w:pPr>
        <w:numPr>
          <w:ilvl w:val="0"/>
          <w:numId w:val="30"/>
        </w:numPr>
        <w:suppressAutoHyphens/>
        <w:spacing w:after="0" w:line="276" w:lineRule="auto"/>
        <w:jc w:val="both"/>
        <w:rPr>
          <w:rFonts w:cstheme="minorHAnsi"/>
          <w:b/>
          <w:bCs/>
          <w:iCs/>
          <w:sz w:val="24"/>
          <w:szCs w:val="24"/>
        </w:rPr>
      </w:pPr>
      <w:r w:rsidRPr="001A0F3F">
        <w:rPr>
          <w:rFonts w:cstheme="minorHAnsi"/>
          <w:b/>
          <w:bCs/>
          <w:iCs/>
          <w:sz w:val="24"/>
          <w:szCs w:val="24"/>
        </w:rPr>
        <w:t>Operating System</w:t>
      </w:r>
      <w:r w:rsidRPr="001A0F3F">
        <w:rPr>
          <w:rFonts w:cstheme="minorHAnsi"/>
          <w:iCs/>
          <w:sz w:val="24"/>
          <w:szCs w:val="24"/>
        </w:rPr>
        <w:t>: Windows 10/11, macOS, or Linux (Ubuntu preferred)</w:t>
      </w:r>
    </w:p>
    <w:p w14:paraId="560A7FE0" w14:textId="77777777" w:rsidR="00E966CB" w:rsidRPr="001A0F3F" w:rsidRDefault="00E966CB" w:rsidP="003E48F4">
      <w:pPr>
        <w:numPr>
          <w:ilvl w:val="0"/>
          <w:numId w:val="30"/>
        </w:numPr>
        <w:suppressAutoHyphens/>
        <w:spacing w:after="0" w:line="276" w:lineRule="auto"/>
        <w:jc w:val="both"/>
        <w:rPr>
          <w:rFonts w:cstheme="minorHAnsi"/>
          <w:b/>
          <w:bCs/>
          <w:iCs/>
          <w:sz w:val="24"/>
          <w:szCs w:val="24"/>
        </w:rPr>
      </w:pPr>
      <w:r w:rsidRPr="001A0F3F">
        <w:rPr>
          <w:rFonts w:cstheme="minorHAnsi"/>
          <w:b/>
          <w:bCs/>
          <w:iCs/>
          <w:sz w:val="24"/>
          <w:szCs w:val="24"/>
        </w:rPr>
        <w:t>Programming Language</w:t>
      </w:r>
      <w:r w:rsidRPr="001A0F3F">
        <w:rPr>
          <w:rFonts w:cstheme="minorHAnsi"/>
          <w:iCs/>
          <w:sz w:val="24"/>
          <w:szCs w:val="24"/>
        </w:rPr>
        <w:t>: Python 3.x</w:t>
      </w:r>
    </w:p>
    <w:p w14:paraId="6BD889B8" w14:textId="77777777" w:rsidR="00E966CB" w:rsidRPr="001A0F3F" w:rsidRDefault="00E966CB" w:rsidP="003E48F4">
      <w:pPr>
        <w:numPr>
          <w:ilvl w:val="0"/>
          <w:numId w:val="30"/>
        </w:numPr>
        <w:suppressAutoHyphens/>
        <w:spacing w:after="0" w:line="276" w:lineRule="auto"/>
        <w:jc w:val="both"/>
        <w:rPr>
          <w:rFonts w:cstheme="minorHAnsi"/>
          <w:b/>
          <w:bCs/>
          <w:iCs/>
          <w:sz w:val="24"/>
          <w:szCs w:val="24"/>
        </w:rPr>
      </w:pPr>
      <w:r w:rsidRPr="001A0F3F">
        <w:rPr>
          <w:rFonts w:cstheme="minorHAnsi"/>
          <w:b/>
          <w:bCs/>
          <w:iCs/>
          <w:sz w:val="24"/>
          <w:szCs w:val="24"/>
        </w:rPr>
        <w:t>Web Framework</w:t>
      </w:r>
      <w:r w:rsidRPr="001A0F3F">
        <w:rPr>
          <w:rFonts w:cstheme="minorHAnsi"/>
          <w:iCs/>
          <w:sz w:val="24"/>
          <w:szCs w:val="24"/>
        </w:rPr>
        <w:t>: Flask/Django (for UI and API integrations)</w:t>
      </w:r>
    </w:p>
    <w:p w14:paraId="6D2838E0" w14:textId="77777777" w:rsidR="00E966CB" w:rsidRPr="001A0F3F" w:rsidRDefault="00E966CB" w:rsidP="003E48F4">
      <w:pPr>
        <w:numPr>
          <w:ilvl w:val="0"/>
          <w:numId w:val="30"/>
        </w:numPr>
        <w:suppressAutoHyphens/>
        <w:spacing w:after="0" w:line="276" w:lineRule="auto"/>
        <w:jc w:val="both"/>
        <w:rPr>
          <w:rFonts w:cstheme="minorHAnsi"/>
          <w:b/>
          <w:bCs/>
          <w:iCs/>
          <w:sz w:val="24"/>
          <w:szCs w:val="24"/>
        </w:rPr>
      </w:pPr>
      <w:r w:rsidRPr="001A0F3F">
        <w:rPr>
          <w:rFonts w:cstheme="minorHAnsi"/>
          <w:b/>
          <w:bCs/>
          <w:iCs/>
          <w:sz w:val="24"/>
          <w:szCs w:val="24"/>
        </w:rPr>
        <w:t>Cloud &amp; Storage</w:t>
      </w:r>
      <w:r w:rsidRPr="001A0F3F">
        <w:rPr>
          <w:rFonts w:cstheme="minorHAnsi"/>
          <w:iCs/>
          <w:sz w:val="24"/>
          <w:szCs w:val="24"/>
        </w:rPr>
        <w:t>: AWS S3, Google Drive, Local Storage</w:t>
      </w:r>
    </w:p>
    <w:p w14:paraId="3B1ACBE8" w14:textId="77777777" w:rsidR="00E966CB" w:rsidRPr="001A0F3F" w:rsidRDefault="00E966CB" w:rsidP="003E48F4">
      <w:pPr>
        <w:numPr>
          <w:ilvl w:val="0"/>
          <w:numId w:val="30"/>
        </w:numPr>
        <w:suppressAutoHyphens/>
        <w:spacing w:after="0" w:line="276" w:lineRule="auto"/>
        <w:jc w:val="both"/>
        <w:rPr>
          <w:rFonts w:cstheme="minorHAnsi"/>
          <w:b/>
          <w:bCs/>
          <w:iCs/>
          <w:sz w:val="24"/>
          <w:szCs w:val="24"/>
        </w:rPr>
      </w:pPr>
      <w:r w:rsidRPr="001A0F3F">
        <w:rPr>
          <w:rFonts w:cstheme="minorHAnsi"/>
          <w:b/>
          <w:bCs/>
          <w:iCs/>
          <w:sz w:val="24"/>
          <w:szCs w:val="24"/>
        </w:rPr>
        <w:t>Version Control System</w:t>
      </w:r>
      <w:r w:rsidRPr="001A0F3F">
        <w:rPr>
          <w:rFonts w:cstheme="minorHAnsi"/>
          <w:iCs/>
          <w:sz w:val="24"/>
          <w:szCs w:val="24"/>
        </w:rPr>
        <w:t>: Git/GitHub</w:t>
      </w:r>
    </w:p>
    <w:p w14:paraId="0E0D57BB" w14:textId="77777777" w:rsidR="00E966CB" w:rsidRPr="001A0F3F" w:rsidRDefault="00E966CB" w:rsidP="003E48F4">
      <w:pPr>
        <w:numPr>
          <w:ilvl w:val="0"/>
          <w:numId w:val="30"/>
        </w:numPr>
        <w:suppressAutoHyphens/>
        <w:spacing w:after="0" w:line="276" w:lineRule="auto"/>
        <w:jc w:val="both"/>
        <w:rPr>
          <w:rFonts w:cstheme="minorHAnsi"/>
          <w:iCs/>
          <w:sz w:val="24"/>
          <w:szCs w:val="24"/>
        </w:rPr>
      </w:pPr>
      <w:r w:rsidRPr="001A0F3F">
        <w:rPr>
          <w:rFonts w:cstheme="minorHAnsi"/>
          <w:b/>
          <w:bCs/>
          <w:iCs/>
          <w:sz w:val="24"/>
          <w:szCs w:val="24"/>
        </w:rPr>
        <w:t>Deployment</w:t>
      </w:r>
      <w:r w:rsidRPr="001A0F3F">
        <w:rPr>
          <w:rFonts w:cstheme="minorHAnsi"/>
          <w:iCs/>
          <w:sz w:val="24"/>
          <w:szCs w:val="24"/>
        </w:rPr>
        <w:t>: Docker, Kubernetes</w:t>
      </w:r>
    </w:p>
    <w:p w14:paraId="30EB493F" w14:textId="77777777" w:rsidR="00E966CB" w:rsidRPr="000B0734" w:rsidRDefault="00E966CB" w:rsidP="003E48F4">
      <w:pPr>
        <w:spacing w:line="276" w:lineRule="auto"/>
        <w:jc w:val="both"/>
        <w:rPr>
          <w:rFonts w:cstheme="minorHAnsi"/>
          <w:iCs/>
        </w:rPr>
      </w:pPr>
    </w:p>
    <w:p w14:paraId="4D65C516" w14:textId="4E2FF722" w:rsidR="00E966CB" w:rsidRPr="001A0F3F" w:rsidRDefault="00E966CB" w:rsidP="003E48F4">
      <w:pPr>
        <w:pStyle w:val="Heading2"/>
        <w:numPr>
          <w:ilvl w:val="1"/>
          <w:numId w:val="32"/>
        </w:numPr>
        <w:tabs>
          <w:tab w:val="clear" w:pos="576"/>
          <w:tab w:val="left" w:pos="567"/>
        </w:tabs>
        <w:spacing w:before="0" w:after="0" w:line="276" w:lineRule="auto"/>
        <w:ind w:left="284" w:hanging="284"/>
        <w:jc w:val="both"/>
        <w:rPr>
          <w:rFonts w:asciiTheme="minorHAnsi" w:hAnsiTheme="minorHAnsi" w:cstheme="minorHAnsi"/>
          <w:sz w:val="22"/>
          <w:lang w:val="en-IN"/>
        </w:rPr>
      </w:pPr>
      <w:r w:rsidRPr="001A0F3F">
        <w:rPr>
          <w:rFonts w:asciiTheme="minorHAnsi" w:hAnsiTheme="minorHAnsi" w:cstheme="minorHAnsi"/>
        </w:rPr>
        <w:t>Hardware Requirements Specifications</w:t>
      </w:r>
    </w:p>
    <w:p w14:paraId="5446B69B" w14:textId="77777777" w:rsidR="00E966CB" w:rsidRPr="00706DC4" w:rsidRDefault="00E966CB" w:rsidP="003E48F4">
      <w:pPr>
        <w:spacing w:line="276" w:lineRule="auto"/>
        <w:jc w:val="both"/>
        <w:rPr>
          <w:rFonts w:cstheme="minorHAnsi"/>
          <w:sz w:val="8"/>
          <w:szCs w:val="8"/>
        </w:rPr>
      </w:pPr>
    </w:p>
    <w:p w14:paraId="7D6D1D70" w14:textId="4E6179D4" w:rsidR="00E966CB" w:rsidRPr="001A0F3F" w:rsidRDefault="00E966CB" w:rsidP="00E67F60">
      <w:pPr>
        <w:spacing w:line="276" w:lineRule="auto"/>
        <w:ind w:firstLine="194"/>
        <w:jc w:val="both"/>
        <w:rPr>
          <w:rFonts w:cstheme="minorHAnsi"/>
          <w:sz w:val="24"/>
          <w:szCs w:val="24"/>
        </w:rPr>
      </w:pPr>
      <w:r w:rsidRPr="001A0F3F">
        <w:rPr>
          <w:rFonts w:cstheme="minorHAnsi"/>
          <w:sz w:val="24"/>
          <w:szCs w:val="24"/>
        </w:rPr>
        <w:t>The platform's AI models and video generation processes require:</w:t>
      </w:r>
    </w:p>
    <w:p w14:paraId="5E0F4527" w14:textId="77777777" w:rsidR="00E966CB" w:rsidRPr="001A0F3F" w:rsidRDefault="00E966CB" w:rsidP="003E48F4">
      <w:pPr>
        <w:numPr>
          <w:ilvl w:val="0"/>
          <w:numId w:val="29"/>
        </w:numPr>
        <w:suppressAutoHyphens/>
        <w:spacing w:after="0" w:line="276" w:lineRule="auto"/>
        <w:jc w:val="both"/>
        <w:rPr>
          <w:rFonts w:cstheme="minorHAnsi"/>
          <w:b/>
          <w:bCs/>
          <w:sz w:val="24"/>
          <w:szCs w:val="24"/>
        </w:rPr>
      </w:pPr>
      <w:r w:rsidRPr="001A0F3F">
        <w:rPr>
          <w:rFonts w:cstheme="minorHAnsi"/>
          <w:b/>
          <w:bCs/>
          <w:sz w:val="24"/>
          <w:szCs w:val="24"/>
        </w:rPr>
        <w:t>Processor</w:t>
      </w:r>
      <w:r w:rsidRPr="001A0F3F">
        <w:rPr>
          <w:rFonts w:cstheme="minorHAnsi"/>
          <w:sz w:val="24"/>
          <w:szCs w:val="24"/>
        </w:rPr>
        <w:t xml:space="preserve">: Intel Core i7/i9 or AMD </w:t>
      </w:r>
      <w:proofErr w:type="spellStart"/>
      <w:r w:rsidRPr="001A0F3F">
        <w:rPr>
          <w:rFonts w:cstheme="minorHAnsi"/>
          <w:sz w:val="24"/>
          <w:szCs w:val="24"/>
        </w:rPr>
        <w:t>Ryzen</w:t>
      </w:r>
      <w:proofErr w:type="spellEnd"/>
      <w:r w:rsidRPr="001A0F3F">
        <w:rPr>
          <w:rFonts w:cstheme="minorHAnsi"/>
          <w:sz w:val="24"/>
          <w:szCs w:val="24"/>
        </w:rPr>
        <w:t xml:space="preserve"> 7/9 (or higher)</w:t>
      </w:r>
    </w:p>
    <w:p w14:paraId="0ADCBF90" w14:textId="77777777" w:rsidR="00E966CB" w:rsidRPr="001A0F3F" w:rsidRDefault="00E966CB" w:rsidP="003E48F4">
      <w:pPr>
        <w:numPr>
          <w:ilvl w:val="0"/>
          <w:numId w:val="29"/>
        </w:numPr>
        <w:suppressAutoHyphens/>
        <w:spacing w:after="0" w:line="276" w:lineRule="auto"/>
        <w:jc w:val="both"/>
        <w:rPr>
          <w:rFonts w:cstheme="minorHAnsi"/>
          <w:b/>
          <w:bCs/>
          <w:sz w:val="24"/>
          <w:szCs w:val="24"/>
        </w:rPr>
      </w:pPr>
      <w:r w:rsidRPr="001A0F3F">
        <w:rPr>
          <w:rFonts w:cstheme="minorHAnsi"/>
          <w:b/>
          <w:bCs/>
          <w:sz w:val="24"/>
          <w:szCs w:val="24"/>
        </w:rPr>
        <w:t>RAM</w:t>
      </w:r>
      <w:r w:rsidRPr="001A0F3F">
        <w:rPr>
          <w:rFonts w:cstheme="minorHAnsi"/>
          <w:sz w:val="24"/>
          <w:szCs w:val="24"/>
        </w:rPr>
        <w:t xml:space="preserve">: Minimum </w:t>
      </w:r>
      <w:r w:rsidRPr="001A0F3F">
        <w:rPr>
          <w:rFonts w:cstheme="minorHAnsi"/>
          <w:b/>
          <w:bCs/>
          <w:sz w:val="24"/>
          <w:szCs w:val="24"/>
        </w:rPr>
        <w:t>16GB</w:t>
      </w:r>
      <w:r w:rsidRPr="001A0F3F">
        <w:rPr>
          <w:rFonts w:cstheme="minorHAnsi"/>
          <w:sz w:val="24"/>
          <w:szCs w:val="24"/>
        </w:rPr>
        <w:t xml:space="preserve"> (32GB recommended for AI model training)</w:t>
      </w:r>
    </w:p>
    <w:p w14:paraId="51ADBB59" w14:textId="77777777" w:rsidR="00E966CB" w:rsidRPr="001A0F3F" w:rsidRDefault="00E966CB" w:rsidP="003E48F4">
      <w:pPr>
        <w:numPr>
          <w:ilvl w:val="0"/>
          <w:numId w:val="29"/>
        </w:numPr>
        <w:suppressAutoHyphens/>
        <w:spacing w:after="0" w:line="276" w:lineRule="auto"/>
        <w:jc w:val="both"/>
        <w:rPr>
          <w:rFonts w:cstheme="minorHAnsi"/>
          <w:b/>
          <w:bCs/>
          <w:sz w:val="24"/>
          <w:szCs w:val="24"/>
        </w:rPr>
      </w:pPr>
      <w:r w:rsidRPr="001A0F3F">
        <w:rPr>
          <w:rFonts w:cstheme="minorHAnsi"/>
          <w:b/>
          <w:bCs/>
          <w:sz w:val="24"/>
          <w:szCs w:val="24"/>
        </w:rPr>
        <w:t>Storage</w:t>
      </w:r>
      <w:r w:rsidRPr="001A0F3F">
        <w:rPr>
          <w:rFonts w:cstheme="minorHAnsi"/>
          <w:sz w:val="24"/>
          <w:szCs w:val="24"/>
        </w:rPr>
        <w:t>: 500GB SSD (1TB+ preferred for large media files)</w:t>
      </w:r>
    </w:p>
    <w:p w14:paraId="10F91C7A" w14:textId="77777777" w:rsidR="00E966CB" w:rsidRPr="001A0F3F" w:rsidRDefault="00E966CB" w:rsidP="003E48F4">
      <w:pPr>
        <w:numPr>
          <w:ilvl w:val="0"/>
          <w:numId w:val="29"/>
        </w:numPr>
        <w:suppressAutoHyphens/>
        <w:spacing w:after="0" w:line="276" w:lineRule="auto"/>
        <w:jc w:val="both"/>
        <w:rPr>
          <w:rFonts w:cstheme="minorHAnsi"/>
          <w:b/>
          <w:bCs/>
          <w:sz w:val="24"/>
          <w:szCs w:val="24"/>
        </w:rPr>
      </w:pPr>
      <w:r w:rsidRPr="001A0F3F">
        <w:rPr>
          <w:rFonts w:cstheme="minorHAnsi"/>
          <w:b/>
          <w:bCs/>
          <w:sz w:val="24"/>
          <w:szCs w:val="24"/>
        </w:rPr>
        <w:t>GPU</w:t>
      </w:r>
      <w:r w:rsidRPr="001A0F3F">
        <w:rPr>
          <w:rFonts w:cstheme="minorHAnsi"/>
          <w:sz w:val="24"/>
          <w:szCs w:val="24"/>
        </w:rPr>
        <w:t>: NVIDIA RTX 3060 or higher (for AI processing and video rendering)</w:t>
      </w:r>
    </w:p>
    <w:p w14:paraId="3FC63150" w14:textId="77777777" w:rsidR="00E966CB" w:rsidRPr="001A0F3F" w:rsidRDefault="00E966CB" w:rsidP="003E48F4">
      <w:pPr>
        <w:numPr>
          <w:ilvl w:val="0"/>
          <w:numId w:val="29"/>
        </w:numPr>
        <w:suppressAutoHyphens/>
        <w:spacing w:after="0" w:line="276" w:lineRule="auto"/>
        <w:jc w:val="both"/>
        <w:rPr>
          <w:rFonts w:cstheme="minorHAnsi"/>
          <w:sz w:val="24"/>
          <w:szCs w:val="24"/>
        </w:rPr>
      </w:pPr>
      <w:r w:rsidRPr="001A0F3F">
        <w:rPr>
          <w:rFonts w:cstheme="minorHAnsi"/>
          <w:b/>
          <w:bCs/>
          <w:sz w:val="24"/>
          <w:szCs w:val="24"/>
        </w:rPr>
        <w:t>Internet</w:t>
      </w:r>
      <w:r w:rsidRPr="001A0F3F">
        <w:rPr>
          <w:rFonts w:cstheme="minorHAnsi"/>
          <w:sz w:val="24"/>
          <w:szCs w:val="24"/>
        </w:rPr>
        <w:t>: High-speed internet required for cloud-based processing and data retrieval</w:t>
      </w:r>
    </w:p>
    <w:p w14:paraId="315E9E5C" w14:textId="77777777" w:rsidR="00E966CB" w:rsidRPr="000B0734" w:rsidRDefault="00E966CB" w:rsidP="003E48F4">
      <w:pPr>
        <w:spacing w:line="276" w:lineRule="auto"/>
        <w:jc w:val="both"/>
        <w:rPr>
          <w:rFonts w:cstheme="minorHAnsi"/>
        </w:rPr>
      </w:pPr>
    </w:p>
    <w:p w14:paraId="15EDF02A" w14:textId="2EFD2AB7" w:rsidR="00303087" w:rsidRPr="000B0734" w:rsidRDefault="00E966CB" w:rsidP="003E48F4">
      <w:pPr>
        <w:pStyle w:val="Heading2"/>
        <w:numPr>
          <w:ilvl w:val="1"/>
          <w:numId w:val="31"/>
        </w:numPr>
        <w:tabs>
          <w:tab w:val="clear" w:pos="576"/>
          <w:tab w:val="left" w:pos="567"/>
        </w:tabs>
        <w:spacing w:before="0" w:after="0" w:line="276" w:lineRule="auto"/>
        <w:ind w:left="284" w:hanging="284"/>
        <w:rPr>
          <w:rFonts w:asciiTheme="minorHAnsi" w:hAnsiTheme="minorHAnsi" w:cstheme="minorHAnsi"/>
        </w:rPr>
      </w:pPr>
      <w:r w:rsidRPr="001A0F3F">
        <w:rPr>
          <w:rFonts w:asciiTheme="minorHAnsi" w:hAnsiTheme="minorHAnsi" w:cstheme="minorHAnsi"/>
          <w:noProof/>
          <w:lang w:val="en-IN" w:eastAsia="en-IN" w:bidi="ar-SA"/>
          <w14:ligatures w14:val="standardContextual"/>
        </w:rPr>
        <w:drawing>
          <wp:anchor distT="0" distB="0" distL="0" distR="0" simplePos="0" relativeHeight="251657216" behindDoc="0" locked="0" layoutInCell="0" allowOverlap="1" wp14:anchorId="2045CF81" wp14:editId="4CDE5B5A">
            <wp:simplePos x="0" y="0"/>
            <wp:positionH relativeFrom="column">
              <wp:posOffset>95885</wp:posOffset>
            </wp:positionH>
            <wp:positionV relativeFrom="paragraph">
              <wp:posOffset>587478</wp:posOffset>
            </wp:positionV>
            <wp:extent cx="5731510" cy="2529840"/>
            <wp:effectExtent l="0" t="0" r="2540" b="3810"/>
            <wp:wrapSquare wrapText="largest"/>
            <wp:docPr id="8254459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98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1A0F3F">
        <w:rPr>
          <w:rFonts w:asciiTheme="minorHAnsi" w:hAnsiTheme="minorHAnsi" w:cstheme="minorHAnsi"/>
        </w:rPr>
        <w:t>Use Case Model</w:t>
      </w:r>
    </w:p>
    <w:p w14:paraId="415C6CF9" w14:textId="77777777" w:rsidR="00303087" w:rsidRPr="000B0734" w:rsidRDefault="00303087">
      <w:pPr>
        <w:rPr>
          <w:rFonts w:eastAsia="Times New Roman" w:cstheme="minorHAnsi"/>
          <w:b/>
          <w:bCs/>
          <w:kern w:val="0"/>
          <w:sz w:val="28"/>
          <w:szCs w:val="28"/>
          <w:lang w:val="en-CA" w:eastAsia="zh-CN" w:bidi="he-IL"/>
          <w14:ligatures w14:val="none"/>
        </w:rPr>
      </w:pPr>
      <w:r w:rsidRPr="000B0734">
        <w:rPr>
          <w:rFonts w:cstheme="minorHAnsi"/>
        </w:rPr>
        <w:br w:type="page"/>
      </w:r>
    </w:p>
    <w:p w14:paraId="0CE9252B" w14:textId="373FF5D1" w:rsidR="00303087" w:rsidRPr="00E67F60" w:rsidRDefault="00303087" w:rsidP="00E67F60">
      <w:pPr>
        <w:pStyle w:val="Heading3"/>
        <w:pageBreakBefore/>
        <w:spacing w:before="0" w:line="276" w:lineRule="auto"/>
        <w:ind w:left="284" w:hanging="710"/>
        <w:rPr>
          <w:rFonts w:asciiTheme="minorHAnsi" w:eastAsia="MS Mincho" w:hAnsiTheme="minorHAnsi" w:cstheme="minorHAnsi"/>
          <w:b/>
          <w:bCs/>
          <w:color w:val="000000" w:themeColor="text1"/>
          <w:lang w:eastAsia="ja-JP"/>
        </w:rPr>
      </w:pPr>
      <w:r w:rsidRPr="001A0F3F">
        <w:rPr>
          <w:rFonts w:asciiTheme="minorHAnsi" w:hAnsiTheme="minorHAnsi" w:cstheme="minorHAnsi"/>
          <w:b/>
          <w:bCs/>
          <w:color w:val="000000" w:themeColor="text1"/>
        </w:rPr>
        <w:lastRenderedPageBreak/>
        <w:t>3.3.1 Use Case #1 (Game Play – U1)</w:t>
      </w:r>
    </w:p>
    <w:p w14:paraId="67439B31" w14:textId="77777777"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Author</w:t>
      </w:r>
      <w:r w:rsidRPr="001A0F3F">
        <w:rPr>
          <w:rFonts w:eastAsia="MS Mincho" w:cstheme="minorHAnsi"/>
          <w:iCs/>
          <w:sz w:val="24"/>
          <w:szCs w:val="24"/>
          <w:lang w:eastAsia="ja-JP"/>
        </w:rPr>
        <w:t xml:space="preserve"> – Team AI Video Generation</w:t>
      </w:r>
      <w:r w:rsidRPr="001A0F3F">
        <w:rPr>
          <w:rFonts w:eastAsia="MS Mincho" w:cstheme="minorHAnsi"/>
          <w:iCs/>
          <w:sz w:val="24"/>
          <w:szCs w:val="24"/>
          <w:lang w:eastAsia="ja-JP"/>
        </w:rPr>
        <w:br/>
      </w:r>
      <w:r w:rsidRPr="001A0F3F">
        <w:rPr>
          <w:rFonts w:eastAsia="MS Mincho" w:cstheme="minorHAnsi"/>
          <w:b/>
          <w:bCs/>
          <w:iCs/>
          <w:sz w:val="24"/>
          <w:szCs w:val="24"/>
          <w:lang w:eastAsia="ja-JP"/>
        </w:rPr>
        <w:t>Purpose</w:t>
      </w:r>
      <w:r w:rsidRPr="001A0F3F">
        <w:rPr>
          <w:rFonts w:eastAsia="MS Mincho" w:cstheme="minorHAnsi"/>
          <w:iCs/>
          <w:sz w:val="24"/>
          <w:szCs w:val="24"/>
          <w:lang w:eastAsia="ja-JP"/>
        </w:rPr>
        <w:t xml:space="preserve"> – This Use Case Diagram provides a high-level overview of how a user interacts with the platform to generate a video from text input.</w:t>
      </w:r>
    </w:p>
    <w:p w14:paraId="27A585F6" w14:textId="77777777"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Requirements Traceability:</w:t>
      </w:r>
    </w:p>
    <w:p w14:paraId="1410FC12" w14:textId="77777777" w:rsidR="00303087" w:rsidRPr="001A0F3F" w:rsidRDefault="00303087" w:rsidP="003E48F4">
      <w:pPr>
        <w:numPr>
          <w:ilvl w:val="0"/>
          <w:numId w:val="34"/>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R1</w:t>
      </w:r>
      <w:r w:rsidRPr="001A0F3F">
        <w:rPr>
          <w:rFonts w:eastAsia="MS Mincho" w:cstheme="minorHAnsi"/>
          <w:iCs/>
          <w:sz w:val="24"/>
          <w:szCs w:val="24"/>
          <w:lang w:eastAsia="ja-JP"/>
        </w:rPr>
        <w:t>: User input processing</w:t>
      </w:r>
    </w:p>
    <w:p w14:paraId="6AA2FFE0" w14:textId="77777777" w:rsidR="00303087" w:rsidRPr="001A0F3F" w:rsidRDefault="00303087" w:rsidP="003E48F4">
      <w:pPr>
        <w:numPr>
          <w:ilvl w:val="0"/>
          <w:numId w:val="34"/>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R5</w:t>
      </w:r>
      <w:r w:rsidRPr="001A0F3F">
        <w:rPr>
          <w:rFonts w:eastAsia="MS Mincho" w:cstheme="minorHAnsi"/>
          <w:iCs/>
          <w:sz w:val="24"/>
          <w:szCs w:val="24"/>
          <w:lang w:eastAsia="ja-JP"/>
        </w:rPr>
        <w:t>: AI-based script generation</w:t>
      </w:r>
    </w:p>
    <w:p w14:paraId="0A3F1D34" w14:textId="77777777" w:rsidR="00303087" w:rsidRPr="001A0F3F" w:rsidRDefault="00303087" w:rsidP="003E48F4">
      <w:pPr>
        <w:numPr>
          <w:ilvl w:val="0"/>
          <w:numId w:val="34"/>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R10</w:t>
      </w:r>
      <w:r w:rsidRPr="001A0F3F">
        <w:rPr>
          <w:rFonts w:eastAsia="MS Mincho" w:cstheme="minorHAnsi"/>
          <w:iCs/>
          <w:sz w:val="24"/>
          <w:szCs w:val="24"/>
          <w:lang w:eastAsia="ja-JP"/>
        </w:rPr>
        <w:t>: Automated video assembly</w:t>
      </w:r>
    </w:p>
    <w:p w14:paraId="32500BCA" w14:textId="77777777" w:rsidR="00303087" w:rsidRPr="001A0F3F" w:rsidRDefault="00303087" w:rsidP="003E48F4">
      <w:pPr>
        <w:numPr>
          <w:ilvl w:val="0"/>
          <w:numId w:val="34"/>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R14</w:t>
      </w:r>
      <w:r w:rsidRPr="001A0F3F">
        <w:rPr>
          <w:rFonts w:eastAsia="MS Mincho" w:cstheme="minorHAnsi"/>
          <w:iCs/>
          <w:sz w:val="24"/>
          <w:szCs w:val="24"/>
          <w:lang w:eastAsia="ja-JP"/>
        </w:rPr>
        <w:t>: Multilingual voiceover integration</w:t>
      </w:r>
    </w:p>
    <w:p w14:paraId="2B77233B" w14:textId="6CA6CDCC" w:rsidR="00303087" w:rsidRPr="001A0F3F" w:rsidRDefault="00303087" w:rsidP="003E48F4">
      <w:pPr>
        <w:numPr>
          <w:ilvl w:val="0"/>
          <w:numId w:val="34"/>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R20</w:t>
      </w:r>
      <w:r w:rsidRPr="001A0F3F">
        <w:rPr>
          <w:rFonts w:eastAsia="MS Mincho" w:cstheme="minorHAnsi"/>
          <w:iCs/>
          <w:sz w:val="24"/>
          <w:szCs w:val="24"/>
          <w:lang w:eastAsia="ja-JP"/>
        </w:rPr>
        <w:t>: Social media publishing</w:t>
      </w:r>
    </w:p>
    <w:p w14:paraId="59394A30" w14:textId="77777777" w:rsidR="00225EAB" w:rsidRPr="001A0F3F" w:rsidRDefault="00225EAB" w:rsidP="003E48F4">
      <w:pPr>
        <w:suppressAutoHyphens/>
        <w:spacing w:after="0" w:line="276" w:lineRule="auto"/>
        <w:ind w:left="720"/>
        <w:rPr>
          <w:rFonts w:eastAsia="MS Mincho" w:cstheme="minorHAnsi"/>
          <w:b/>
          <w:bCs/>
          <w:iCs/>
          <w:sz w:val="24"/>
          <w:szCs w:val="24"/>
          <w:lang w:eastAsia="ja-JP"/>
        </w:rPr>
      </w:pPr>
    </w:p>
    <w:p w14:paraId="148F4C67" w14:textId="0D1088A7"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Priority</w:t>
      </w:r>
      <w:r w:rsidRPr="001A0F3F">
        <w:rPr>
          <w:rFonts w:eastAsia="MS Mincho" w:cstheme="minorHAnsi"/>
          <w:iCs/>
          <w:sz w:val="24"/>
          <w:szCs w:val="24"/>
          <w:lang w:eastAsia="ja-JP"/>
        </w:rPr>
        <w:t xml:space="preserve"> – High</w:t>
      </w:r>
    </w:p>
    <w:p w14:paraId="5872C736" w14:textId="1BBBC20F"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Preconditions</w:t>
      </w:r>
      <w:r w:rsidRPr="001A0F3F">
        <w:rPr>
          <w:rFonts w:eastAsia="MS Mincho" w:cstheme="minorHAnsi"/>
          <w:iCs/>
          <w:sz w:val="24"/>
          <w:szCs w:val="24"/>
          <w:lang w:eastAsia="ja-JP"/>
        </w:rPr>
        <w:t xml:space="preserve"> – User has uploaded text content (document, script, or raw text).</w:t>
      </w:r>
    </w:p>
    <w:p w14:paraId="353E698A" w14:textId="05DFF380"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Postconditions</w:t>
      </w:r>
      <w:r w:rsidRPr="001A0F3F">
        <w:rPr>
          <w:rFonts w:eastAsia="MS Mincho" w:cstheme="minorHAnsi"/>
          <w:iCs/>
          <w:sz w:val="24"/>
          <w:szCs w:val="24"/>
          <w:lang w:eastAsia="ja-JP"/>
        </w:rPr>
        <w:t xml:space="preserve"> – A </w:t>
      </w:r>
      <w:r w:rsidRPr="001A0F3F">
        <w:rPr>
          <w:rFonts w:eastAsia="MS Mincho" w:cstheme="minorHAnsi"/>
          <w:b/>
          <w:bCs/>
          <w:iCs/>
          <w:sz w:val="24"/>
          <w:szCs w:val="24"/>
          <w:lang w:eastAsia="ja-JP"/>
        </w:rPr>
        <w:t>fully generated video</w:t>
      </w:r>
      <w:r w:rsidRPr="001A0F3F">
        <w:rPr>
          <w:rFonts w:eastAsia="MS Mincho" w:cstheme="minorHAnsi"/>
          <w:iCs/>
          <w:sz w:val="24"/>
          <w:szCs w:val="24"/>
          <w:lang w:eastAsia="ja-JP"/>
        </w:rPr>
        <w:t xml:space="preserve"> is ready for preview, download, or publishing.</w:t>
      </w:r>
    </w:p>
    <w:p w14:paraId="27ADAC9D" w14:textId="7B8D23BA"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Actors</w:t>
      </w:r>
      <w:r w:rsidRPr="001A0F3F">
        <w:rPr>
          <w:rFonts w:eastAsia="MS Mincho" w:cstheme="minorHAnsi"/>
          <w:iCs/>
          <w:sz w:val="24"/>
          <w:szCs w:val="24"/>
          <w:lang w:eastAsia="ja-JP"/>
        </w:rPr>
        <w:t xml:space="preserve"> – User (Content Creator, Educator, Business Owner)</w:t>
      </w:r>
    </w:p>
    <w:p w14:paraId="111A0DC2" w14:textId="70A0998B" w:rsidR="00303087" w:rsidRPr="001A0F3F" w:rsidRDefault="00303087" w:rsidP="003E48F4">
      <w:pPr>
        <w:spacing w:line="276" w:lineRule="auto"/>
        <w:ind w:left="360"/>
        <w:rPr>
          <w:rFonts w:eastAsia="MS Mincho" w:cstheme="minorHAnsi"/>
          <w:b/>
          <w:bCs/>
          <w:iCs/>
          <w:sz w:val="24"/>
          <w:szCs w:val="24"/>
          <w:lang w:eastAsia="ja-JP"/>
        </w:rPr>
      </w:pPr>
      <w:r w:rsidRPr="001A0F3F">
        <w:rPr>
          <w:rFonts w:eastAsia="MS Mincho" w:cstheme="minorHAnsi"/>
          <w:b/>
          <w:bCs/>
          <w:iCs/>
          <w:sz w:val="24"/>
          <w:szCs w:val="24"/>
          <w:lang w:eastAsia="ja-JP"/>
        </w:rPr>
        <w:t>Extends</w:t>
      </w:r>
      <w:r w:rsidRPr="001A0F3F">
        <w:rPr>
          <w:rFonts w:eastAsia="MS Mincho" w:cstheme="minorHAnsi"/>
          <w:iCs/>
          <w:sz w:val="24"/>
          <w:szCs w:val="24"/>
          <w:lang w:eastAsia="ja-JP"/>
        </w:rPr>
        <w:t xml:space="preserve"> – N/A</w:t>
      </w:r>
    </w:p>
    <w:p w14:paraId="082AAE02" w14:textId="5C2F56D1" w:rsidR="00303087" w:rsidRPr="001A0F3F" w:rsidRDefault="00303087" w:rsidP="003E48F4">
      <w:pPr>
        <w:spacing w:line="276" w:lineRule="auto"/>
        <w:rPr>
          <w:rFonts w:eastAsia="MS Mincho" w:cstheme="minorHAnsi"/>
          <w:b/>
          <w:bCs/>
          <w:iCs/>
          <w:sz w:val="24"/>
          <w:szCs w:val="24"/>
          <w:lang w:eastAsia="ja-JP"/>
        </w:rPr>
      </w:pPr>
      <w:r w:rsidRPr="001A0F3F">
        <w:rPr>
          <w:rFonts w:eastAsia="MS Mincho" w:cstheme="minorHAnsi"/>
          <w:b/>
          <w:bCs/>
          <w:iCs/>
          <w:sz w:val="24"/>
          <w:szCs w:val="24"/>
          <w:lang w:eastAsia="ja-JP"/>
        </w:rPr>
        <w:t>Flow of Events</w:t>
      </w:r>
    </w:p>
    <w:p w14:paraId="68622B43" w14:textId="77777777" w:rsidR="00303087" w:rsidRPr="001A0F3F" w:rsidRDefault="00303087" w:rsidP="003E48F4">
      <w:pPr>
        <w:numPr>
          <w:ilvl w:val="0"/>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Basic Flow</w:t>
      </w:r>
    </w:p>
    <w:p w14:paraId="19228D72"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User uploads a text document or enters raw text.</w:t>
      </w:r>
    </w:p>
    <w:p w14:paraId="5D991BAA"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AI processes the text</w:t>
      </w:r>
      <w:r w:rsidRPr="001A0F3F">
        <w:rPr>
          <w:rFonts w:eastAsia="MS Mincho" w:cstheme="minorHAnsi"/>
          <w:iCs/>
          <w:sz w:val="24"/>
          <w:szCs w:val="24"/>
          <w:lang w:eastAsia="ja-JP"/>
        </w:rPr>
        <w:t xml:space="preserve"> using BART/BERT for summarization.</w:t>
      </w:r>
    </w:p>
    <w:p w14:paraId="55C72D03"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Script is generated</w:t>
      </w:r>
      <w:r w:rsidRPr="001A0F3F">
        <w:rPr>
          <w:rFonts w:eastAsia="MS Mincho" w:cstheme="minorHAnsi"/>
          <w:iCs/>
          <w:sz w:val="24"/>
          <w:szCs w:val="24"/>
          <w:lang w:eastAsia="ja-JP"/>
        </w:rPr>
        <w:t xml:space="preserve"> using LLM-based models.</w:t>
      </w:r>
    </w:p>
    <w:p w14:paraId="5516A747"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Relevant images are sourced</w:t>
      </w:r>
      <w:r w:rsidRPr="001A0F3F">
        <w:rPr>
          <w:rFonts w:eastAsia="MS Mincho" w:cstheme="minorHAnsi"/>
          <w:iCs/>
          <w:sz w:val="24"/>
          <w:szCs w:val="24"/>
          <w:lang w:eastAsia="ja-JP"/>
        </w:rPr>
        <w:t xml:space="preserve"> using OpenAI CLIP.</w:t>
      </w:r>
    </w:p>
    <w:p w14:paraId="611C2ACE"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AI-generated voiceover</w:t>
      </w:r>
      <w:r w:rsidRPr="001A0F3F">
        <w:rPr>
          <w:rFonts w:eastAsia="MS Mincho" w:cstheme="minorHAnsi"/>
          <w:iCs/>
          <w:sz w:val="24"/>
          <w:szCs w:val="24"/>
          <w:lang w:eastAsia="ja-JP"/>
        </w:rPr>
        <w:t xml:space="preserve"> is created using Google </w:t>
      </w:r>
      <w:proofErr w:type="spellStart"/>
      <w:r w:rsidRPr="001A0F3F">
        <w:rPr>
          <w:rFonts w:eastAsia="MS Mincho" w:cstheme="minorHAnsi"/>
          <w:iCs/>
          <w:sz w:val="24"/>
          <w:szCs w:val="24"/>
          <w:lang w:eastAsia="ja-JP"/>
        </w:rPr>
        <w:t>WaveNet</w:t>
      </w:r>
      <w:proofErr w:type="spellEnd"/>
      <w:r w:rsidRPr="001A0F3F">
        <w:rPr>
          <w:rFonts w:eastAsia="MS Mincho" w:cstheme="minorHAnsi"/>
          <w:iCs/>
          <w:sz w:val="24"/>
          <w:szCs w:val="24"/>
          <w:lang w:eastAsia="ja-JP"/>
        </w:rPr>
        <w:t>.</w:t>
      </w:r>
    </w:p>
    <w:p w14:paraId="10A2FCC7"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Video is assembled</w:t>
      </w:r>
      <w:r w:rsidRPr="001A0F3F">
        <w:rPr>
          <w:rFonts w:eastAsia="MS Mincho" w:cstheme="minorHAnsi"/>
          <w:iCs/>
          <w:sz w:val="24"/>
          <w:szCs w:val="24"/>
          <w:lang w:eastAsia="ja-JP"/>
        </w:rPr>
        <w:t xml:space="preserve"> with </w:t>
      </w:r>
      <w:proofErr w:type="spellStart"/>
      <w:r w:rsidRPr="001A0F3F">
        <w:rPr>
          <w:rFonts w:eastAsia="MS Mincho" w:cstheme="minorHAnsi"/>
          <w:iCs/>
          <w:sz w:val="24"/>
          <w:szCs w:val="24"/>
          <w:lang w:eastAsia="ja-JP"/>
        </w:rPr>
        <w:t>MoviePy</w:t>
      </w:r>
      <w:proofErr w:type="spellEnd"/>
      <w:r w:rsidRPr="001A0F3F">
        <w:rPr>
          <w:rFonts w:eastAsia="MS Mincho" w:cstheme="minorHAnsi"/>
          <w:iCs/>
          <w:sz w:val="24"/>
          <w:szCs w:val="24"/>
          <w:lang w:eastAsia="ja-JP"/>
        </w:rPr>
        <w:t xml:space="preserve">, </w:t>
      </w:r>
      <w:proofErr w:type="spellStart"/>
      <w:r w:rsidRPr="001A0F3F">
        <w:rPr>
          <w:rFonts w:eastAsia="MS Mincho" w:cstheme="minorHAnsi"/>
          <w:iCs/>
          <w:sz w:val="24"/>
          <w:szCs w:val="24"/>
          <w:lang w:eastAsia="ja-JP"/>
        </w:rPr>
        <w:t>FFmpeg</w:t>
      </w:r>
      <w:proofErr w:type="spellEnd"/>
      <w:r w:rsidRPr="001A0F3F">
        <w:rPr>
          <w:rFonts w:eastAsia="MS Mincho" w:cstheme="minorHAnsi"/>
          <w:iCs/>
          <w:sz w:val="24"/>
          <w:szCs w:val="24"/>
          <w:lang w:eastAsia="ja-JP"/>
        </w:rPr>
        <w:t xml:space="preserve">, and </w:t>
      </w:r>
      <w:proofErr w:type="spellStart"/>
      <w:r w:rsidRPr="001A0F3F">
        <w:rPr>
          <w:rFonts w:eastAsia="MS Mincho" w:cstheme="minorHAnsi"/>
          <w:iCs/>
          <w:sz w:val="24"/>
          <w:szCs w:val="24"/>
          <w:lang w:eastAsia="ja-JP"/>
        </w:rPr>
        <w:t>ImageMagick</w:t>
      </w:r>
      <w:proofErr w:type="spellEnd"/>
      <w:r w:rsidRPr="001A0F3F">
        <w:rPr>
          <w:rFonts w:eastAsia="MS Mincho" w:cstheme="minorHAnsi"/>
          <w:iCs/>
          <w:sz w:val="24"/>
          <w:szCs w:val="24"/>
          <w:lang w:eastAsia="ja-JP"/>
        </w:rPr>
        <w:t>.</w:t>
      </w:r>
    </w:p>
    <w:p w14:paraId="57C80CE6"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Multilingual versions</w:t>
      </w:r>
      <w:r w:rsidRPr="001A0F3F">
        <w:rPr>
          <w:rFonts w:eastAsia="MS Mincho" w:cstheme="minorHAnsi"/>
          <w:iCs/>
          <w:sz w:val="24"/>
          <w:szCs w:val="24"/>
          <w:lang w:eastAsia="ja-JP"/>
        </w:rPr>
        <w:t xml:space="preserve"> are generated (if selected).</w:t>
      </w:r>
    </w:p>
    <w:p w14:paraId="12230EA9" w14:textId="5D77EAEB" w:rsidR="00303087" w:rsidRPr="00E67F60" w:rsidRDefault="00303087" w:rsidP="00E67F60">
      <w:pPr>
        <w:numPr>
          <w:ilvl w:val="1"/>
          <w:numId w:val="33"/>
        </w:numPr>
        <w:suppressAutoHyphens/>
        <w:spacing w:after="0" w:line="276" w:lineRule="auto"/>
        <w:rPr>
          <w:rFonts w:eastAsia="MS Mincho" w:cstheme="minorHAnsi"/>
          <w:iCs/>
          <w:sz w:val="24"/>
          <w:szCs w:val="24"/>
          <w:lang w:eastAsia="ja-JP"/>
        </w:rPr>
      </w:pPr>
      <w:r w:rsidRPr="001A0F3F">
        <w:rPr>
          <w:rFonts w:eastAsia="MS Mincho" w:cstheme="minorHAnsi"/>
          <w:b/>
          <w:bCs/>
          <w:iCs/>
          <w:sz w:val="24"/>
          <w:szCs w:val="24"/>
          <w:lang w:eastAsia="ja-JP"/>
        </w:rPr>
        <w:t>Final video preview</w:t>
      </w:r>
      <w:r w:rsidRPr="001A0F3F">
        <w:rPr>
          <w:rFonts w:eastAsia="MS Mincho" w:cstheme="minorHAnsi"/>
          <w:iCs/>
          <w:sz w:val="24"/>
          <w:szCs w:val="24"/>
          <w:lang w:eastAsia="ja-JP"/>
        </w:rPr>
        <w:t xml:space="preserve"> is displayed, and user can download or publish.</w:t>
      </w:r>
    </w:p>
    <w:p w14:paraId="65F61F44" w14:textId="77777777" w:rsidR="00303087" w:rsidRPr="001A0F3F" w:rsidRDefault="00303087" w:rsidP="003E48F4">
      <w:pPr>
        <w:numPr>
          <w:ilvl w:val="0"/>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Alternative Flow</w:t>
      </w:r>
    </w:p>
    <w:p w14:paraId="2E1A648C"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b/>
          <w:bCs/>
          <w:iCs/>
          <w:sz w:val="24"/>
          <w:szCs w:val="24"/>
          <w:lang w:eastAsia="ja-JP"/>
        </w:rPr>
        <w:t>User modifies generated script</w:t>
      </w:r>
      <w:r w:rsidRPr="001A0F3F">
        <w:rPr>
          <w:rFonts w:eastAsia="MS Mincho" w:cstheme="minorHAnsi"/>
          <w:iCs/>
          <w:sz w:val="24"/>
          <w:szCs w:val="24"/>
          <w:lang w:eastAsia="ja-JP"/>
        </w:rPr>
        <w:t xml:space="preserve"> before finalizing video.</w:t>
      </w:r>
    </w:p>
    <w:p w14:paraId="43E10A72" w14:textId="37EF96BC" w:rsidR="00303087" w:rsidRPr="00E67F60" w:rsidRDefault="00303087" w:rsidP="00E67F60">
      <w:pPr>
        <w:numPr>
          <w:ilvl w:val="1"/>
          <w:numId w:val="33"/>
        </w:numPr>
        <w:suppressAutoHyphens/>
        <w:spacing w:after="0" w:line="276" w:lineRule="auto"/>
        <w:rPr>
          <w:rFonts w:eastAsia="MS Mincho" w:cstheme="minorHAnsi"/>
          <w:iCs/>
          <w:sz w:val="24"/>
          <w:szCs w:val="24"/>
          <w:lang w:eastAsia="ja-JP"/>
        </w:rPr>
      </w:pPr>
      <w:r w:rsidRPr="001A0F3F">
        <w:rPr>
          <w:rFonts w:eastAsia="MS Mincho" w:cstheme="minorHAnsi"/>
          <w:b/>
          <w:bCs/>
          <w:iCs/>
          <w:sz w:val="24"/>
          <w:szCs w:val="24"/>
          <w:lang w:eastAsia="ja-JP"/>
        </w:rPr>
        <w:t>User manually selects images/audio</w:t>
      </w:r>
      <w:r w:rsidRPr="001A0F3F">
        <w:rPr>
          <w:rFonts w:eastAsia="MS Mincho" w:cstheme="minorHAnsi"/>
          <w:iCs/>
          <w:sz w:val="24"/>
          <w:szCs w:val="24"/>
          <w:lang w:eastAsia="ja-JP"/>
        </w:rPr>
        <w:t xml:space="preserve"> if AI recommendations are not satisfactory.</w:t>
      </w:r>
    </w:p>
    <w:p w14:paraId="2B5A8591" w14:textId="77777777" w:rsidR="00303087" w:rsidRPr="001A0F3F" w:rsidRDefault="00303087" w:rsidP="003E48F4">
      <w:pPr>
        <w:numPr>
          <w:ilvl w:val="0"/>
          <w:numId w:val="33"/>
        </w:numPr>
        <w:suppressAutoHyphens/>
        <w:spacing w:after="0" w:line="276" w:lineRule="auto"/>
        <w:rPr>
          <w:rFonts w:eastAsia="MS Mincho" w:cstheme="minorHAnsi"/>
          <w:iCs/>
          <w:sz w:val="24"/>
          <w:szCs w:val="24"/>
          <w:lang w:eastAsia="ja-JP"/>
        </w:rPr>
      </w:pPr>
      <w:r w:rsidRPr="001A0F3F">
        <w:rPr>
          <w:rFonts w:eastAsia="MS Mincho" w:cstheme="minorHAnsi"/>
          <w:b/>
          <w:bCs/>
          <w:iCs/>
          <w:sz w:val="24"/>
          <w:szCs w:val="24"/>
          <w:lang w:eastAsia="ja-JP"/>
        </w:rPr>
        <w:t>Exceptions</w:t>
      </w:r>
    </w:p>
    <w:p w14:paraId="4AC2D076" w14:textId="77777777" w:rsidR="00303087" w:rsidRPr="001A0F3F" w:rsidRDefault="00303087" w:rsidP="003E48F4">
      <w:pPr>
        <w:numPr>
          <w:ilvl w:val="1"/>
          <w:numId w:val="33"/>
        </w:numPr>
        <w:suppressAutoHyphens/>
        <w:spacing w:after="0" w:line="276" w:lineRule="auto"/>
        <w:rPr>
          <w:rFonts w:eastAsia="MS Mincho" w:cstheme="minorHAnsi"/>
          <w:b/>
          <w:bCs/>
          <w:iCs/>
          <w:sz w:val="24"/>
          <w:szCs w:val="24"/>
          <w:lang w:eastAsia="ja-JP"/>
        </w:rPr>
      </w:pPr>
      <w:r w:rsidRPr="001A0F3F">
        <w:rPr>
          <w:rFonts w:eastAsia="MS Mincho" w:cstheme="minorHAnsi"/>
          <w:iCs/>
          <w:sz w:val="24"/>
          <w:szCs w:val="24"/>
          <w:lang w:eastAsia="ja-JP"/>
        </w:rPr>
        <w:t xml:space="preserve">Text input </w:t>
      </w:r>
      <w:r w:rsidRPr="001A0F3F">
        <w:rPr>
          <w:rFonts w:eastAsia="MS Mincho" w:cstheme="minorHAnsi"/>
          <w:b/>
          <w:bCs/>
          <w:iCs/>
          <w:sz w:val="24"/>
          <w:szCs w:val="24"/>
          <w:lang w:eastAsia="ja-JP"/>
        </w:rPr>
        <w:t>fails to process</w:t>
      </w:r>
      <w:r w:rsidRPr="001A0F3F">
        <w:rPr>
          <w:rFonts w:eastAsia="MS Mincho" w:cstheme="minorHAnsi"/>
          <w:iCs/>
          <w:sz w:val="24"/>
          <w:szCs w:val="24"/>
          <w:lang w:eastAsia="ja-JP"/>
        </w:rPr>
        <w:t xml:space="preserve"> due to unreadable format.</w:t>
      </w:r>
    </w:p>
    <w:p w14:paraId="327EFA3D" w14:textId="59ACC813" w:rsidR="00303087" w:rsidRPr="00E67F60" w:rsidRDefault="00303087" w:rsidP="00E67F60">
      <w:pPr>
        <w:numPr>
          <w:ilvl w:val="1"/>
          <w:numId w:val="33"/>
        </w:numPr>
        <w:suppressAutoHyphens/>
        <w:spacing w:after="0" w:line="276" w:lineRule="auto"/>
        <w:rPr>
          <w:rFonts w:eastAsia="MS Mincho" w:cstheme="minorHAnsi"/>
          <w:iCs/>
          <w:sz w:val="24"/>
          <w:szCs w:val="24"/>
          <w:lang w:eastAsia="ja-JP"/>
        </w:rPr>
      </w:pPr>
      <w:r w:rsidRPr="001A0F3F">
        <w:rPr>
          <w:rFonts w:eastAsia="MS Mincho" w:cstheme="minorHAnsi"/>
          <w:b/>
          <w:bCs/>
          <w:iCs/>
          <w:sz w:val="24"/>
          <w:szCs w:val="24"/>
          <w:lang w:eastAsia="ja-JP"/>
        </w:rPr>
        <w:t>Network failure</w:t>
      </w:r>
      <w:r w:rsidRPr="001A0F3F">
        <w:rPr>
          <w:rFonts w:eastAsia="MS Mincho" w:cstheme="minorHAnsi"/>
          <w:iCs/>
          <w:sz w:val="24"/>
          <w:szCs w:val="24"/>
          <w:lang w:eastAsia="ja-JP"/>
        </w:rPr>
        <w:t xml:space="preserve"> interrupts video assembly.</w:t>
      </w:r>
    </w:p>
    <w:p w14:paraId="4C52CE33" w14:textId="77777777" w:rsidR="00303087" w:rsidRPr="001A0F3F" w:rsidRDefault="00303087" w:rsidP="003E48F4">
      <w:pPr>
        <w:numPr>
          <w:ilvl w:val="0"/>
          <w:numId w:val="33"/>
        </w:numPr>
        <w:suppressAutoHyphens/>
        <w:spacing w:after="0" w:line="276" w:lineRule="auto"/>
        <w:rPr>
          <w:rFonts w:eastAsia="MS Mincho" w:cstheme="minorHAnsi"/>
          <w:iCs/>
          <w:sz w:val="24"/>
          <w:szCs w:val="24"/>
          <w:lang w:eastAsia="ja-JP"/>
        </w:rPr>
      </w:pPr>
      <w:r w:rsidRPr="001A0F3F">
        <w:rPr>
          <w:rFonts w:eastAsia="MS Mincho" w:cstheme="minorHAnsi"/>
          <w:b/>
          <w:bCs/>
          <w:iCs/>
          <w:sz w:val="24"/>
          <w:szCs w:val="24"/>
          <w:lang w:eastAsia="ja-JP"/>
        </w:rPr>
        <w:t>Includes</w:t>
      </w:r>
    </w:p>
    <w:p w14:paraId="1FBD64C7" w14:textId="77777777" w:rsidR="00303087" w:rsidRPr="001A0F3F" w:rsidRDefault="00303087" w:rsidP="003E48F4">
      <w:pPr>
        <w:numPr>
          <w:ilvl w:val="1"/>
          <w:numId w:val="33"/>
        </w:numPr>
        <w:suppressAutoHyphens/>
        <w:spacing w:after="0" w:line="276" w:lineRule="auto"/>
        <w:rPr>
          <w:rFonts w:eastAsia="MS Mincho" w:cstheme="minorHAnsi"/>
          <w:iCs/>
          <w:sz w:val="24"/>
          <w:szCs w:val="24"/>
          <w:lang w:eastAsia="ja-JP"/>
        </w:rPr>
      </w:pPr>
      <w:r w:rsidRPr="001A0F3F">
        <w:rPr>
          <w:rFonts w:eastAsia="MS Mincho" w:cstheme="minorHAnsi"/>
          <w:iCs/>
          <w:sz w:val="24"/>
          <w:szCs w:val="24"/>
          <w:lang w:eastAsia="ja-JP"/>
        </w:rPr>
        <w:t xml:space="preserve">AI-generated </w:t>
      </w:r>
      <w:r w:rsidRPr="001A0F3F">
        <w:rPr>
          <w:rFonts w:eastAsia="MS Mincho" w:cstheme="minorHAnsi"/>
          <w:b/>
          <w:bCs/>
          <w:iCs/>
          <w:sz w:val="24"/>
          <w:szCs w:val="24"/>
          <w:lang w:eastAsia="ja-JP"/>
        </w:rPr>
        <w:t>text-to-speech synthesis</w:t>
      </w:r>
    </w:p>
    <w:p w14:paraId="2723C6BC" w14:textId="4C2EB76F" w:rsidR="00303087" w:rsidRPr="00E67F60" w:rsidRDefault="00303087" w:rsidP="00E67F60">
      <w:pPr>
        <w:numPr>
          <w:ilvl w:val="1"/>
          <w:numId w:val="33"/>
        </w:numPr>
        <w:suppressAutoHyphens/>
        <w:spacing w:after="0" w:line="276" w:lineRule="auto"/>
        <w:rPr>
          <w:rFonts w:eastAsia="MS Mincho" w:cstheme="minorHAnsi"/>
          <w:iCs/>
          <w:sz w:val="24"/>
          <w:szCs w:val="24"/>
          <w:lang w:eastAsia="ja-JP"/>
        </w:rPr>
      </w:pPr>
      <w:r w:rsidRPr="001A0F3F">
        <w:rPr>
          <w:rFonts w:eastAsia="MS Mincho" w:cstheme="minorHAnsi"/>
          <w:iCs/>
          <w:sz w:val="24"/>
          <w:szCs w:val="24"/>
          <w:lang w:eastAsia="ja-JP"/>
        </w:rPr>
        <w:t xml:space="preserve">Automated </w:t>
      </w:r>
      <w:r w:rsidRPr="001A0F3F">
        <w:rPr>
          <w:rFonts w:eastAsia="MS Mincho" w:cstheme="minorHAnsi"/>
          <w:b/>
          <w:bCs/>
          <w:iCs/>
          <w:sz w:val="24"/>
          <w:szCs w:val="24"/>
          <w:lang w:eastAsia="ja-JP"/>
        </w:rPr>
        <w:t>video editing and transitions</w:t>
      </w:r>
    </w:p>
    <w:p w14:paraId="228BEDD8" w14:textId="77777777" w:rsidR="00303087" w:rsidRPr="001A0F3F" w:rsidRDefault="00303087" w:rsidP="003E48F4">
      <w:pPr>
        <w:numPr>
          <w:ilvl w:val="0"/>
          <w:numId w:val="33"/>
        </w:numPr>
        <w:suppressAutoHyphens/>
        <w:spacing w:after="0" w:line="276" w:lineRule="auto"/>
        <w:rPr>
          <w:rFonts w:eastAsia="MS Mincho" w:cstheme="minorHAnsi"/>
          <w:iCs/>
          <w:sz w:val="24"/>
          <w:szCs w:val="24"/>
          <w:lang w:eastAsia="ja-JP"/>
        </w:rPr>
      </w:pPr>
      <w:r w:rsidRPr="001A0F3F">
        <w:rPr>
          <w:rFonts w:eastAsia="MS Mincho" w:cstheme="minorHAnsi"/>
          <w:b/>
          <w:bCs/>
          <w:iCs/>
          <w:sz w:val="24"/>
          <w:szCs w:val="24"/>
          <w:lang w:eastAsia="ja-JP"/>
        </w:rPr>
        <w:t>Notes/Issues</w:t>
      </w:r>
    </w:p>
    <w:p w14:paraId="6D303F3F" w14:textId="77777777" w:rsidR="00303087" w:rsidRPr="001A0F3F" w:rsidRDefault="00303087" w:rsidP="003E48F4">
      <w:pPr>
        <w:numPr>
          <w:ilvl w:val="1"/>
          <w:numId w:val="33"/>
        </w:numPr>
        <w:suppressAutoHyphens/>
        <w:spacing w:after="0" w:line="276" w:lineRule="auto"/>
        <w:rPr>
          <w:rFonts w:eastAsia="MS Mincho" w:cstheme="minorHAnsi"/>
          <w:iCs/>
          <w:sz w:val="24"/>
          <w:szCs w:val="24"/>
          <w:lang w:val="en-US" w:eastAsia="ja-JP"/>
        </w:rPr>
      </w:pPr>
      <w:r w:rsidRPr="001A0F3F">
        <w:rPr>
          <w:rFonts w:eastAsia="MS Mincho" w:cstheme="minorHAnsi"/>
          <w:iCs/>
          <w:sz w:val="24"/>
          <w:szCs w:val="24"/>
          <w:lang w:eastAsia="ja-JP"/>
        </w:rPr>
        <w:t xml:space="preserve">Additional </w:t>
      </w:r>
      <w:r w:rsidRPr="001A0F3F">
        <w:rPr>
          <w:rFonts w:eastAsia="MS Mincho" w:cstheme="minorHAnsi"/>
          <w:b/>
          <w:bCs/>
          <w:iCs/>
          <w:sz w:val="24"/>
          <w:szCs w:val="24"/>
          <w:lang w:eastAsia="ja-JP"/>
        </w:rPr>
        <w:t>content customization features</w:t>
      </w:r>
      <w:r w:rsidRPr="001A0F3F">
        <w:rPr>
          <w:rFonts w:eastAsia="MS Mincho" w:cstheme="minorHAnsi"/>
          <w:iCs/>
          <w:sz w:val="24"/>
          <w:szCs w:val="24"/>
          <w:lang w:eastAsia="ja-JP"/>
        </w:rPr>
        <w:t xml:space="preserve"> can be integrated in future versions.</w:t>
      </w:r>
    </w:p>
    <w:p w14:paraId="0ACCFCC9" w14:textId="5A1E4838" w:rsidR="00303087" w:rsidRPr="001A0F3F" w:rsidRDefault="00303087" w:rsidP="0078474B">
      <w:pPr>
        <w:pStyle w:val="Heading3"/>
        <w:numPr>
          <w:ilvl w:val="2"/>
          <w:numId w:val="47"/>
        </w:numPr>
        <w:spacing w:before="0" w:line="240" w:lineRule="auto"/>
        <w:rPr>
          <w:rFonts w:asciiTheme="minorHAnsi" w:hAnsiTheme="minorHAnsi" w:cstheme="minorHAnsi"/>
          <w:b/>
          <w:bCs/>
          <w:color w:val="0D0D0D" w:themeColor="text1" w:themeTint="F2"/>
        </w:rPr>
      </w:pPr>
      <w:r w:rsidRPr="001A0F3F">
        <w:rPr>
          <w:rFonts w:asciiTheme="minorHAnsi" w:hAnsiTheme="minorHAnsi" w:cstheme="minorHAnsi"/>
          <w:b/>
          <w:bCs/>
          <w:color w:val="0D0D0D" w:themeColor="text1" w:themeTint="F2"/>
        </w:rPr>
        <w:lastRenderedPageBreak/>
        <w:t>Data Flow Diagram</w:t>
      </w:r>
    </w:p>
    <w:p w14:paraId="6C4D7F9C" w14:textId="77777777" w:rsidR="005D1648" w:rsidRPr="000B0734" w:rsidRDefault="005D1648" w:rsidP="005D1648">
      <w:pPr>
        <w:rPr>
          <w:rFonts w:cstheme="minorHAnsi"/>
        </w:rPr>
      </w:pPr>
    </w:p>
    <w:p w14:paraId="15BDD766" w14:textId="6D817AE7" w:rsidR="00E966CB" w:rsidRPr="000B0734" w:rsidRDefault="005D1648" w:rsidP="00303087">
      <w:pPr>
        <w:pStyle w:val="Heading2"/>
        <w:numPr>
          <w:ilvl w:val="0"/>
          <w:numId w:val="0"/>
        </w:numPr>
        <w:tabs>
          <w:tab w:val="clear" w:pos="432"/>
          <w:tab w:val="clear" w:pos="576"/>
          <w:tab w:val="left" w:pos="284"/>
        </w:tabs>
        <w:spacing w:before="0" w:after="0" w:line="240" w:lineRule="auto"/>
        <w:ind w:left="284"/>
        <w:rPr>
          <w:rFonts w:asciiTheme="minorHAnsi" w:hAnsiTheme="minorHAnsi" w:cstheme="minorHAnsi"/>
        </w:rPr>
      </w:pPr>
      <w:r w:rsidRPr="000B0734">
        <w:rPr>
          <w:rFonts w:asciiTheme="minorHAnsi" w:hAnsiTheme="minorHAnsi" w:cstheme="minorHAnsi"/>
          <w:noProof/>
          <w:lang w:val="en-IN" w:eastAsia="en-IN" w:bidi="ar-SA"/>
        </w:rPr>
        <w:drawing>
          <wp:inline distT="0" distB="0" distL="0" distR="0" wp14:anchorId="35CB938C" wp14:editId="025C9D3F">
            <wp:extent cx="5731510" cy="3585210"/>
            <wp:effectExtent l="0" t="0" r="2540" b="0"/>
            <wp:docPr id="1617039722" name="Picture 13" descr="Block diagram depicting data flow in the adopted video analytic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lock diagram depicting data flow in the adopted video analytics...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85210"/>
                    </a:xfrm>
                    <a:prstGeom prst="rect">
                      <a:avLst/>
                    </a:prstGeom>
                    <a:noFill/>
                    <a:ln>
                      <a:noFill/>
                    </a:ln>
                  </pic:spPr>
                </pic:pic>
              </a:graphicData>
            </a:graphic>
          </wp:inline>
        </w:drawing>
      </w:r>
    </w:p>
    <w:p w14:paraId="0B99DCB4" w14:textId="28B49127" w:rsidR="005D1648" w:rsidRPr="000B0734" w:rsidRDefault="005D1648">
      <w:pPr>
        <w:rPr>
          <w:rFonts w:cstheme="minorHAnsi"/>
          <w:lang w:val="en-CA" w:eastAsia="zh-CN" w:bidi="he-IL"/>
        </w:rPr>
      </w:pPr>
      <w:r w:rsidRPr="000B0734">
        <w:rPr>
          <w:rFonts w:cstheme="minorHAnsi"/>
          <w:lang w:val="en-CA" w:eastAsia="zh-CN" w:bidi="he-IL"/>
        </w:rPr>
        <w:br w:type="page"/>
      </w:r>
    </w:p>
    <w:p w14:paraId="25C9DE71" w14:textId="5B34C64E" w:rsidR="005D1648" w:rsidRPr="000B0734" w:rsidRDefault="005D1648" w:rsidP="005D1648">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726873CB" w14:textId="78551DC3" w:rsidR="005D1648" w:rsidRPr="001A0F3F" w:rsidRDefault="005D1648" w:rsidP="003E48F4">
      <w:pPr>
        <w:pStyle w:val="Heading2"/>
        <w:spacing w:line="276" w:lineRule="auto"/>
        <w:rPr>
          <w:rFonts w:asciiTheme="minorHAnsi" w:hAnsiTheme="minorHAnsi" w:cstheme="minorHAnsi"/>
          <w:sz w:val="24"/>
          <w:szCs w:val="24"/>
          <w:lang w:val="en-IN"/>
        </w:rPr>
      </w:pPr>
      <w:r w:rsidRPr="001A0F3F">
        <w:rPr>
          <w:rFonts w:asciiTheme="minorHAnsi" w:hAnsiTheme="minorHAnsi" w:cstheme="minorHAnsi"/>
        </w:rPr>
        <w:t>Performance Requirements</w:t>
      </w:r>
    </w:p>
    <w:p w14:paraId="264D0DDC" w14:textId="0E71E909" w:rsidR="005D1648" w:rsidRPr="001A0F3F" w:rsidRDefault="005D1648" w:rsidP="003E48F4">
      <w:pPr>
        <w:pStyle w:val="BodyText"/>
        <w:tabs>
          <w:tab w:val="left" w:pos="0"/>
        </w:tabs>
        <w:spacing w:line="276" w:lineRule="auto"/>
        <w:jc w:val="both"/>
        <w:rPr>
          <w:rFonts w:cstheme="minorHAnsi"/>
          <w:iCs/>
          <w:sz w:val="24"/>
          <w:szCs w:val="24"/>
        </w:rPr>
      </w:pPr>
      <w:r w:rsidRPr="001A0F3F">
        <w:rPr>
          <w:rFonts w:cstheme="minorHAnsi"/>
          <w:iCs/>
          <w:sz w:val="24"/>
          <w:szCs w:val="24"/>
        </w:rPr>
        <w:t xml:space="preserve">To ensure a </w:t>
      </w:r>
      <w:r w:rsidRPr="001A0F3F">
        <w:rPr>
          <w:rFonts w:cstheme="minorHAnsi"/>
          <w:b/>
          <w:bCs/>
          <w:iCs/>
          <w:sz w:val="24"/>
          <w:szCs w:val="24"/>
        </w:rPr>
        <w:t>seamless and efficient</w:t>
      </w:r>
      <w:r w:rsidRPr="001A0F3F">
        <w:rPr>
          <w:rFonts w:cstheme="minorHAnsi"/>
          <w:iCs/>
          <w:sz w:val="24"/>
          <w:szCs w:val="24"/>
        </w:rPr>
        <w:t xml:space="preserve"> user experience, the following performance requirements must be met:</w:t>
      </w:r>
    </w:p>
    <w:p w14:paraId="75196E36"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P1. Processing Speed</w:t>
      </w:r>
      <w:r w:rsidRPr="001A0F3F">
        <w:rPr>
          <w:rFonts w:cstheme="minorHAnsi"/>
          <w:iCs/>
          <w:sz w:val="24"/>
          <w:szCs w:val="24"/>
        </w:rPr>
        <w:t xml:space="preserve">: The system should process </w:t>
      </w:r>
      <w:r w:rsidRPr="001A0F3F">
        <w:rPr>
          <w:rFonts w:cstheme="minorHAnsi"/>
          <w:b/>
          <w:bCs/>
          <w:iCs/>
          <w:sz w:val="24"/>
          <w:szCs w:val="24"/>
        </w:rPr>
        <w:t>text-to-video conversion within 30 seconds</w:t>
      </w:r>
      <w:r w:rsidRPr="001A0F3F">
        <w:rPr>
          <w:rFonts w:cstheme="minorHAnsi"/>
          <w:iCs/>
          <w:sz w:val="24"/>
          <w:szCs w:val="24"/>
        </w:rPr>
        <w:t xml:space="preserve"> for standard-length content (up to 500 words).</w:t>
      </w:r>
    </w:p>
    <w:p w14:paraId="6BA5FDC8"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P2. Video Generation Time</w:t>
      </w:r>
      <w:r w:rsidRPr="001A0F3F">
        <w:rPr>
          <w:rFonts w:cstheme="minorHAnsi"/>
          <w:iCs/>
          <w:sz w:val="24"/>
          <w:szCs w:val="24"/>
        </w:rPr>
        <w:t xml:space="preserve">: The platform must generate a fully assembled video within </w:t>
      </w:r>
      <w:r w:rsidRPr="001A0F3F">
        <w:rPr>
          <w:rFonts w:cstheme="minorHAnsi"/>
          <w:b/>
          <w:bCs/>
          <w:iCs/>
          <w:sz w:val="24"/>
          <w:szCs w:val="24"/>
        </w:rPr>
        <w:t>2 minutes</w:t>
      </w:r>
      <w:r w:rsidRPr="001A0F3F">
        <w:rPr>
          <w:rFonts w:cstheme="minorHAnsi"/>
          <w:iCs/>
          <w:sz w:val="24"/>
          <w:szCs w:val="24"/>
        </w:rPr>
        <w:t xml:space="preserve"> for a 1-minute video output.</w:t>
      </w:r>
    </w:p>
    <w:p w14:paraId="5A05DEB6"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P3. Text Summarization Speed</w:t>
      </w:r>
      <w:r w:rsidRPr="001A0F3F">
        <w:rPr>
          <w:rFonts w:cstheme="minorHAnsi"/>
          <w:iCs/>
          <w:sz w:val="24"/>
          <w:szCs w:val="24"/>
        </w:rPr>
        <w:t xml:space="preserve">: AI models (BART/BERT) should extract key points from documents in </w:t>
      </w:r>
      <w:r w:rsidRPr="001A0F3F">
        <w:rPr>
          <w:rFonts w:cstheme="minorHAnsi"/>
          <w:b/>
          <w:bCs/>
          <w:iCs/>
          <w:sz w:val="24"/>
          <w:szCs w:val="24"/>
        </w:rPr>
        <w:t>under 5 seconds</w:t>
      </w:r>
      <w:r w:rsidRPr="001A0F3F">
        <w:rPr>
          <w:rFonts w:cstheme="minorHAnsi"/>
          <w:iCs/>
          <w:sz w:val="24"/>
          <w:szCs w:val="24"/>
        </w:rPr>
        <w:t>.</w:t>
      </w:r>
    </w:p>
    <w:p w14:paraId="2E3DCC1A"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P4. Voiceover Rendering Time</w:t>
      </w:r>
      <w:r w:rsidRPr="001A0F3F">
        <w:rPr>
          <w:rFonts w:cstheme="minorHAnsi"/>
          <w:iCs/>
          <w:sz w:val="24"/>
          <w:szCs w:val="24"/>
        </w:rPr>
        <w:t xml:space="preserve">: Google </w:t>
      </w:r>
      <w:proofErr w:type="spellStart"/>
      <w:r w:rsidRPr="001A0F3F">
        <w:rPr>
          <w:rFonts w:cstheme="minorHAnsi"/>
          <w:iCs/>
          <w:sz w:val="24"/>
          <w:szCs w:val="24"/>
        </w:rPr>
        <w:t>WaveNet</w:t>
      </w:r>
      <w:proofErr w:type="spellEnd"/>
      <w:r w:rsidRPr="001A0F3F">
        <w:rPr>
          <w:rFonts w:cstheme="minorHAnsi"/>
          <w:iCs/>
          <w:sz w:val="24"/>
          <w:szCs w:val="24"/>
        </w:rPr>
        <w:t xml:space="preserve">-based voice synthesis must generate </w:t>
      </w:r>
      <w:r w:rsidRPr="001A0F3F">
        <w:rPr>
          <w:rFonts w:cstheme="minorHAnsi"/>
          <w:b/>
          <w:bCs/>
          <w:iCs/>
          <w:sz w:val="24"/>
          <w:szCs w:val="24"/>
        </w:rPr>
        <w:t>multilingual speech output within 3 seconds</w:t>
      </w:r>
      <w:r w:rsidRPr="001A0F3F">
        <w:rPr>
          <w:rFonts w:cstheme="minorHAnsi"/>
          <w:iCs/>
          <w:sz w:val="24"/>
          <w:szCs w:val="24"/>
        </w:rPr>
        <w:t>.</w:t>
      </w:r>
    </w:p>
    <w:p w14:paraId="13CBCF13"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P5. Image Retrieval Speed</w:t>
      </w:r>
      <w:r w:rsidRPr="001A0F3F">
        <w:rPr>
          <w:rFonts w:cstheme="minorHAnsi"/>
          <w:iCs/>
          <w:sz w:val="24"/>
          <w:szCs w:val="24"/>
        </w:rPr>
        <w:t xml:space="preserve">: CLIP-based image sourcing should complete within </w:t>
      </w:r>
      <w:r w:rsidRPr="001A0F3F">
        <w:rPr>
          <w:rFonts w:cstheme="minorHAnsi"/>
          <w:b/>
          <w:bCs/>
          <w:iCs/>
          <w:sz w:val="24"/>
          <w:szCs w:val="24"/>
        </w:rPr>
        <w:t>4 seconds</w:t>
      </w:r>
      <w:r w:rsidRPr="001A0F3F">
        <w:rPr>
          <w:rFonts w:cstheme="minorHAnsi"/>
          <w:iCs/>
          <w:sz w:val="24"/>
          <w:szCs w:val="24"/>
        </w:rPr>
        <w:t xml:space="preserve"> after text input.</w:t>
      </w:r>
    </w:p>
    <w:p w14:paraId="0CD3C646"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P6. Video Assembly Optimization</w:t>
      </w:r>
      <w:r w:rsidRPr="001A0F3F">
        <w:rPr>
          <w:rFonts w:cstheme="minorHAnsi"/>
          <w:iCs/>
          <w:sz w:val="24"/>
          <w:szCs w:val="24"/>
        </w:rPr>
        <w:t xml:space="preserve">: </w:t>
      </w:r>
      <w:proofErr w:type="spellStart"/>
      <w:r w:rsidRPr="001A0F3F">
        <w:rPr>
          <w:rFonts w:cstheme="minorHAnsi"/>
          <w:iCs/>
          <w:sz w:val="24"/>
          <w:szCs w:val="24"/>
        </w:rPr>
        <w:t>MoviePy</w:t>
      </w:r>
      <w:proofErr w:type="spellEnd"/>
      <w:r w:rsidRPr="001A0F3F">
        <w:rPr>
          <w:rFonts w:cstheme="minorHAnsi"/>
          <w:iCs/>
          <w:sz w:val="24"/>
          <w:szCs w:val="24"/>
        </w:rPr>
        <w:t xml:space="preserve"> and </w:t>
      </w:r>
      <w:proofErr w:type="spellStart"/>
      <w:r w:rsidRPr="001A0F3F">
        <w:rPr>
          <w:rFonts w:cstheme="minorHAnsi"/>
          <w:iCs/>
          <w:sz w:val="24"/>
          <w:szCs w:val="24"/>
        </w:rPr>
        <w:t>FFmpeg</w:t>
      </w:r>
      <w:proofErr w:type="spellEnd"/>
      <w:r w:rsidRPr="001A0F3F">
        <w:rPr>
          <w:rFonts w:cstheme="minorHAnsi"/>
          <w:iCs/>
          <w:sz w:val="24"/>
          <w:szCs w:val="24"/>
        </w:rPr>
        <w:t xml:space="preserve"> must optimize asset processing to ensure </w:t>
      </w:r>
      <w:r w:rsidRPr="001A0F3F">
        <w:rPr>
          <w:rFonts w:cstheme="minorHAnsi"/>
          <w:b/>
          <w:bCs/>
          <w:iCs/>
          <w:sz w:val="24"/>
          <w:szCs w:val="24"/>
        </w:rPr>
        <w:t>smooth rendering with minimal resource usage</w:t>
      </w:r>
      <w:r w:rsidRPr="001A0F3F">
        <w:rPr>
          <w:rFonts w:cstheme="minorHAnsi"/>
          <w:iCs/>
          <w:sz w:val="24"/>
          <w:szCs w:val="24"/>
        </w:rPr>
        <w:t>.</w:t>
      </w:r>
    </w:p>
    <w:p w14:paraId="336A3203"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P7. Cloud Processing Scalability</w:t>
      </w:r>
      <w:r w:rsidRPr="001A0F3F">
        <w:rPr>
          <w:rFonts w:cstheme="minorHAnsi"/>
          <w:iCs/>
          <w:sz w:val="24"/>
          <w:szCs w:val="24"/>
        </w:rPr>
        <w:t xml:space="preserve">: The system must scale efficiently in </w:t>
      </w:r>
      <w:r w:rsidRPr="001A0F3F">
        <w:rPr>
          <w:rFonts w:cstheme="minorHAnsi"/>
          <w:b/>
          <w:bCs/>
          <w:iCs/>
          <w:sz w:val="24"/>
          <w:szCs w:val="24"/>
        </w:rPr>
        <w:t>cloud environments (AWS, Google Cloud)</w:t>
      </w:r>
      <w:r w:rsidRPr="001A0F3F">
        <w:rPr>
          <w:rFonts w:cstheme="minorHAnsi"/>
          <w:iCs/>
          <w:sz w:val="24"/>
          <w:szCs w:val="24"/>
        </w:rPr>
        <w:t xml:space="preserve"> to handle multiple concurrent video generation tasks.</w:t>
      </w:r>
    </w:p>
    <w:p w14:paraId="0C0D7AFA"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P8. User Interaction Responsiveness</w:t>
      </w:r>
      <w:r w:rsidRPr="001A0F3F">
        <w:rPr>
          <w:rFonts w:cstheme="minorHAnsi"/>
          <w:iCs/>
          <w:sz w:val="24"/>
          <w:szCs w:val="24"/>
        </w:rPr>
        <w:t xml:space="preserve">: The platform’s UI must respond to user inputs </w:t>
      </w:r>
      <w:r w:rsidRPr="001A0F3F">
        <w:rPr>
          <w:rFonts w:cstheme="minorHAnsi"/>
          <w:b/>
          <w:bCs/>
          <w:iCs/>
          <w:sz w:val="24"/>
          <w:szCs w:val="24"/>
        </w:rPr>
        <w:t>within 0.5 seconds</w:t>
      </w:r>
      <w:r w:rsidRPr="001A0F3F">
        <w:rPr>
          <w:rFonts w:cstheme="minorHAnsi"/>
          <w:iCs/>
          <w:sz w:val="24"/>
          <w:szCs w:val="24"/>
        </w:rPr>
        <w:t>, ensuring a smooth experience.</w:t>
      </w:r>
    </w:p>
    <w:p w14:paraId="7C339325" w14:textId="77777777" w:rsidR="005D1648" w:rsidRPr="001A0F3F" w:rsidRDefault="005D1648" w:rsidP="003E48F4">
      <w:pPr>
        <w:pStyle w:val="BodyText"/>
        <w:numPr>
          <w:ilvl w:val="0"/>
          <w:numId w:val="35"/>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P9. Storage Efficiency</w:t>
      </w:r>
      <w:r w:rsidRPr="001A0F3F">
        <w:rPr>
          <w:rFonts w:cstheme="minorHAnsi"/>
          <w:iCs/>
          <w:sz w:val="24"/>
          <w:szCs w:val="24"/>
        </w:rPr>
        <w:t xml:space="preserve">: The system should compress video files using </w:t>
      </w:r>
      <w:r w:rsidRPr="001A0F3F">
        <w:rPr>
          <w:rFonts w:cstheme="minorHAnsi"/>
          <w:b/>
          <w:bCs/>
          <w:iCs/>
          <w:sz w:val="24"/>
          <w:szCs w:val="24"/>
        </w:rPr>
        <w:t>H.264/H.265 encoding</w:t>
      </w:r>
      <w:r w:rsidRPr="001A0F3F">
        <w:rPr>
          <w:rFonts w:cstheme="minorHAnsi"/>
          <w:iCs/>
          <w:sz w:val="24"/>
          <w:szCs w:val="24"/>
        </w:rPr>
        <w:t xml:space="preserve"> to minimize storage size while maintaining quality.</w:t>
      </w:r>
    </w:p>
    <w:p w14:paraId="779D6945" w14:textId="3B227408" w:rsidR="005D1648" w:rsidRDefault="005D1648" w:rsidP="003E48F4">
      <w:pPr>
        <w:pStyle w:val="BodyText"/>
        <w:numPr>
          <w:ilvl w:val="0"/>
          <w:numId w:val="35"/>
        </w:numPr>
        <w:tabs>
          <w:tab w:val="left" w:pos="0"/>
        </w:tabs>
        <w:suppressAutoHyphens/>
        <w:spacing w:after="140" w:line="276" w:lineRule="auto"/>
        <w:jc w:val="both"/>
        <w:rPr>
          <w:rFonts w:cstheme="minorHAnsi"/>
          <w:iCs/>
          <w:sz w:val="24"/>
          <w:szCs w:val="24"/>
        </w:rPr>
      </w:pPr>
      <w:r w:rsidRPr="001A0F3F">
        <w:rPr>
          <w:rFonts w:cstheme="minorHAnsi"/>
          <w:b/>
          <w:bCs/>
          <w:iCs/>
          <w:sz w:val="24"/>
          <w:szCs w:val="24"/>
        </w:rPr>
        <w:t>P10. Background Processing</w:t>
      </w:r>
      <w:r w:rsidRPr="001A0F3F">
        <w:rPr>
          <w:rFonts w:cstheme="minorHAnsi"/>
          <w:iCs/>
          <w:sz w:val="24"/>
          <w:szCs w:val="24"/>
        </w:rPr>
        <w:t xml:space="preserve">: AI-based </w:t>
      </w:r>
      <w:r w:rsidRPr="001A0F3F">
        <w:rPr>
          <w:rFonts w:cstheme="minorHAnsi"/>
          <w:b/>
          <w:bCs/>
          <w:iCs/>
          <w:sz w:val="24"/>
          <w:szCs w:val="24"/>
        </w:rPr>
        <w:t>video rendering should run asynchronously</w:t>
      </w:r>
      <w:r w:rsidRPr="001A0F3F">
        <w:rPr>
          <w:rFonts w:cstheme="minorHAnsi"/>
          <w:iCs/>
          <w:sz w:val="24"/>
          <w:szCs w:val="24"/>
        </w:rPr>
        <w:t>, allowing users to continue working while the video is being processed.</w:t>
      </w:r>
    </w:p>
    <w:p w14:paraId="69EA2CD1" w14:textId="77777777" w:rsidR="00E67F60" w:rsidRPr="001A0F3F" w:rsidRDefault="00E67F60" w:rsidP="00E67F60">
      <w:pPr>
        <w:pStyle w:val="BodyText"/>
        <w:tabs>
          <w:tab w:val="left" w:pos="0"/>
        </w:tabs>
        <w:suppressAutoHyphens/>
        <w:spacing w:after="140" w:line="276" w:lineRule="auto"/>
        <w:ind w:left="360"/>
        <w:jc w:val="both"/>
        <w:rPr>
          <w:rFonts w:cstheme="minorHAnsi"/>
          <w:iCs/>
          <w:sz w:val="24"/>
          <w:szCs w:val="24"/>
        </w:rPr>
      </w:pPr>
    </w:p>
    <w:p w14:paraId="60C65E54" w14:textId="61500344" w:rsidR="005D1648" w:rsidRPr="001A0F3F" w:rsidRDefault="005D1648" w:rsidP="003E48F4">
      <w:pPr>
        <w:pStyle w:val="Heading2"/>
        <w:tabs>
          <w:tab w:val="num" w:pos="1440"/>
        </w:tabs>
        <w:spacing w:before="0" w:after="0" w:line="276" w:lineRule="auto"/>
        <w:ind w:left="0" w:firstLine="0"/>
        <w:jc w:val="both"/>
        <w:rPr>
          <w:rFonts w:asciiTheme="minorHAnsi" w:hAnsiTheme="minorHAnsi" w:cstheme="minorHAnsi"/>
          <w:iCs/>
        </w:rPr>
      </w:pPr>
      <w:r w:rsidRPr="001A0F3F">
        <w:rPr>
          <w:rFonts w:asciiTheme="minorHAnsi" w:hAnsiTheme="minorHAnsi" w:cstheme="minorHAnsi"/>
          <w:iCs/>
        </w:rPr>
        <w:t>Safety and Security Requirements</w:t>
      </w:r>
    </w:p>
    <w:p w14:paraId="175008CA" w14:textId="77777777" w:rsidR="00706DC4" w:rsidRPr="00706DC4" w:rsidRDefault="00706DC4" w:rsidP="003E48F4">
      <w:pPr>
        <w:spacing w:line="276" w:lineRule="auto"/>
        <w:rPr>
          <w:sz w:val="6"/>
          <w:szCs w:val="6"/>
          <w:lang w:val="en-CA" w:eastAsia="zh-CN" w:bidi="he-IL"/>
        </w:rPr>
      </w:pPr>
    </w:p>
    <w:p w14:paraId="351D9DD9" w14:textId="77777777" w:rsidR="005D1648" w:rsidRPr="001A0F3F" w:rsidRDefault="005D1648" w:rsidP="003E48F4">
      <w:pPr>
        <w:pStyle w:val="BodyText"/>
        <w:tabs>
          <w:tab w:val="left" w:pos="0"/>
        </w:tabs>
        <w:spacing w:line="276" w:lineRule="auto"/>
        <w:jc w:val="both"/>
        <w:rPr>
          <w:rFonts w:cstheme="minorHAnsi"/>
          <w:b/>
          <w:bCs/>
          <w:iCs/>
          <w:sz w:val="24"/>
          <w:szCs w:val="24"/>
        </w:rPr>
      </w:pPr>
      <w:r w:rsidRPr="001A0F3F">
        <w:rPr>
          <w:rFonts w:cstheme="minorHAnsi"/>
          <w:iCs/>
          <w:sz w:val="24"/>
          <w:szCs w:val="24"/>
        </w:rPr>
        <w:t xml:space="preserve">Since the </w:t>
      </w:r>
      <w:r w:rsidRPr="001A0F3F">
        <w:rPr>
          <w:rFonts w:cstheme="minorHAnsi"/>
          <w:b/>
          <w:bCs/>
          <w:iCs/>
          <w:sz w:val="24"/>
          <w:szCs w:val="24"/>
        </w:rPr>
        <w:t>AI-Driven Video Generation Platform</w:t>
      </w:r>
      <w:r w:rsidRPr="001A0F3F">
        <w:rPr>
          <w:rFonts w:cstheme="minorHAnsi"/>
          <w:iCs/>
          <w:sz w:val="24"/>
          <w:szCs w:val="24"/>
        </w:rPr>
        <w:t xml:space="preserve"> processes user-generated content, the following security measures must be implemented:</w:t>
      </w:r>
    </w:p>
    <w:p w14:paraId="4C3D65CC" w14:textId="77777777" w:rsidR="005D1648" w:rsidRPr="001A0F3F" w:rsidRDefault="005D1648" w:rsidP="003E48F4">
      <w:pPr>
        <w:pStyle w:val="BodyText"/>
        <w:tabs>
          <w:tab w:val="left" w:pos="0"/>
        </w:tabs>
        <w:spacing w:line="276" w:lineRule="auto"/>
        <w:jc w:val="both"/>
        <w:rPr>
          <w:rFonts w:cstheme="minorHAnsi"/>
          <w:b/>
          <w:bCs/>
          <w:iCs/>
          <w:sz w:val="24"/>
          <w:szCs w:val="24"/>
        </w:rPr>
      </w:pPr>
      <w:r w:rsidRPr="001A0F3F">
        <w:rPr>
          <w:rFonts w:cstheme="minorHAnsi"/>
          <w:b/>
          <w:bCs/>
          <w:iCs/>
          <w:sz w:val="24"/>
          <w:szCs w:val="24"/>
        </w:rPr>
        <w:t>S1. Data Integrity</w:t>
      </w:r>
      <w:r w:rsidRPr="001A0F3F">
        <w:rPr>
          <w:rFonts w:cstheme="minorHAnsi"/>
          <w:iCs/>
          <w:sz w:val="24"/>
          <w:szCs w:val="24"/>
        </w:rPr>
        <w:t xml:space="preserve">: User content (uploaded text, AI-generated scripts, video files) must be </w:t>
      </w:r>
      <w:r w:rsidRPr="001A0F3F">
        <w:rPr>
          <w:rFonts w:cstheme="minorHAnsi"/>
          <w:b/>
          <w:bCs/>
          <w:iCs/>
          <w:sz w:val="24"/>
          <w:szCs w:val="24"/>
        </w:rPr>
        <w:t>stored securely</w:t>
      </w:r>
      <w:r w:rsidRPr="001A0F3F">
        <w:rPr>
          <w:rFonts w:cstheme="minorHAnsi"/>
          <w:iCs/>
          <w:sz w:val="24"/>
          <w:szCs w:val="24"/>
        </w:rPr>
        <w:t xml:space="preserve"> and protected from corruption.</w:t>
      </w:r>
    </w:p>
    <w:p w14:paraId="6A772663" w14:textId="77777777" w:rsidR="005D1648" w:rsidRPr="001A0F3F" w:rsidRDefault="005D1648" w:rsidP="003E48F4">
      <w:pPr>
        <w:pStyle w:val="BodyText"/>
        <w:tabs>
          <w:tab w:val="left" w:pos="0"/>
        </w:tabs>
        <w:spacing w:line="276" w:lineRule="auto"/>
        <w:jc w:val="both"/>
        <w:rPr>
          <w:rFonts w:cstheme="minorHAnsi"/>
          <w:iCs/>
          <w:sz w:val="24"/>
          <w:szCs w:val="24"/>
        </w:rPr>
      </w:pPr>
      <w:r w:rsidRPr="001A0F3F">
        <w:rPr>
          <w:rFonts w:cstheme="minorHAnsi"/>
          <w:b/>
          <w:bCs/>
          <w:iCs/>
          <w:sz w:val="24"/>
          <w:szCs w:val="24"/>
        </w:rPr>
        <w:t>S2. Protection Against Malicious Code</w:t>
      </w:r>
      <w:r w:rsidRPr="001A0F3F">
        <w:rPr>
          <w:rFonts w:cstheme="minorHAnsi"/>
          <w:iCs/>
          <w:sz w:val="24"/>
          <w:szCs w:val="24"/>
        </w:rPr>
        <w:t>:</w:t>
      </w:r>
    </w:p>
    <w:p w14:paraId="780897A7" w14:textId="77777777" w:rsidR="005D1648" w:rsidRPr="001A0F3F" w:rsidRDefault="005D1648" w:rsidP="003E48F4">
      <w:pPr>
        <w:pStyle w:val="BodyText"/>
        <w:numPr>
          <w:ilvl w:val="1"/>
          <w:numId w:val="36"/>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Regularly scan for vulnerabilities in </w:t>
      </w:r>
      <w:r w:rsidRPr="001A0F3F">
        <w:rPr>
          <w:rFonts w:cstheme="minorHAnsi"/>
          <w:b/>
          <w:bCs/>
          <w:iCs/>
          <w:sz w:val="24"/>
          <w:szCs w:val="24"/>
        </w:rPr>
        <w:t>third-party AI models and libraries</w:t>
      </w:r>
      <w:r w:rsidRPr="001A0F3F">
        <w:rPr>
          <w:rFonts w:cstheme="minorHAnsi"/>
          <w:iCs/>
          <w:sz w:val="24"/>
          <w:szCs w:val="24"/>
        </w:rPr>
        <w:t>.</w:t>
      </w:r>
    </w:p>
    <w:p w14:paraId="7CAECCE3" w14:textId="77777777" w:rsidR="005D1648" w:rsidRPr="001A0F3F" w:rsidRDefault="005D1648" w:rsidP="003E48F4">
      <w:pPr>
        <w:pStyle w:val="BodyText"/>
        <w:numPr>
          <w:ilvl w:val="1"/>
          <w:numId w:val="36"/>
        </w:numPr>
        <w:tabs>
          <w:tab w:val="left" w:pos="0"/>
        </w:tabs>
        <w:suppressAutoHyphens/>
        <w:spacing w:after="140" w:line="276" w:lineRule="auto"/>
        <w:jc w:val="both"/>
        <w:rPr>
          <w:rFonts w:cstheme="minorHAnsi"/>
          <w:iCs/>
          <w:sz w:val="24"/>
          <w:szCs w:val="24"/>
        </w:rPr>
      </w:pPr>
      <w:r w:rsidRPr="001A0F3F">
        <w:rPr>
          <w:rFonts w:cstheme="minorHAnsi"/>
          <w:iCs/>
          <w:sz w:val="24"/>
          <w:szCs w:val="24"/>
        </w:rPr>
        <w:lastRenderedPageBreak/>
        <w:t xml:space="preserve">Implement </w:t>
      </w:r>
      <w:r w:rsidRPr="001A0F3F">
        <w:rPr>
          <w:rFonts w:cstheme="minorHAnsi"/>
          <w:b/>
          <w:bCs/>
          <w:iCs/>
          <w:sz w:val="24"/>
          <w:szCs w:val="24"/>
        </w:rPr>
        <w:t>input validation</w:t>
      </w:r>
      <w:r w:rsidRPr="001A0F3F">
        <w:rPr>
          <w:rFonts w:cstheme="minorHAnsi"/>
          <w:iCs/>
          <w:sz w:val="24"/>
          <w:szCs w:val="24"/>
        </w:rPr>
        <w:t xml:space="preserve"> to prevent </w:t>
      </w:r>
      <w:r w:rsidRPr="001A0F3F">
        <w:rPr>
          <w:rFonts w:cstheme="minorHAnsi"/>
          <w:b/>
          <w:bCs/>
          <w:iCs/>
          <w:sz w:val="24"/>
          <w:szCs w:val="24"/>
        </w:rPr>
        <w:t>injection attacks</w:t>
      </w:r>
      <w:r w:rsidRPr="001A0F3F">
        <w:rPr>
          <w:rFonts w:cstheme="minorHAnsi"/>
          <w:iCs/>
          <w:sz w:val="24"/>
          <w:szCs w:val="24"/>
        </w:rPr>
        <w:t>.</w:t>
      </w:r>
    </w:p>
    <w:p w14:paraId="32313BA4" w14:textId="0D9C1A52" w:rsidR="005D1648" w:rsidRPr="001A0F3F" w:rsidRDefault="005D1648" w:rsidP="001A0F3F">
      <w:pPr>
        <w:pStyle w:val="BodyText"/>
        <w:numPr>
          <w:ilvl w:val="1"/>
          <w:numId w:val="36"/>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Apply </w:t>
      </w:r>
      <w:r w:rsidRPr="001A0F3F">
        <w:rPr>
          <w:rFonts w:cstheme="minorHAnsi"/>
          <w:b/>
          <w:bCs/>
          <w:iCs/>
          <w:sz w:val="24"/>
          <w:szCs w:val="24"/>
        </w:rPr>
        <w:t>secure coding practices</w:t>
      </w:r>
      <w:r w:rsidRPr="001A0F3F">
        <w:rPr>
          <w:rFonts w:cstheme="minorHAnsi"/>
          <w:iCs/>
          <w:sz w:val="24"/>
          <w:szCs w:val="24"/>
        </w:rPr>
        <w:t xml:space="preserve"> in Python (Flask/Django).</w:t>
      </w:r>
    </w:p>
    <w:p w14:paraId="38F0F8C9" w14:textId="77777777" w:rsidR="005D1648" w:rsidRPr="001A0F3F" w:rsidRDefault="005D1648"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S3. Secure File Handling</w:t>
      </w:r>
      <w:r w:rsidRPr="001A0F3F">
        <w:rPr>
          <w:rFonts w:cstheme="minorHAnsi"/>
          <w:iCs/>
          <w:sz w:val="24"/>
          <w:szCs w:val="24"/>
        </w:rPr>
        <w:t xml:space="preserve">: All user-uploaded files (text, images) should be </w:t>
      </w:r>
      <w:r w:rsidRPr="001A0F3F">
        <w:rPr>
          <w:rFonts w:cstheme="minorHAnsi"/>
          <w:b/>
          <w:bCs/>
          <w:iCs/>
          <w:sz w:val="24"/>
          <w:szCs w:val="24"/>
        </w:rPr>
        <w:t>sanitized</w:t>
      </w:r>
      <w:r w:rsidRPr="001A0F3F">
        <w:rPr>
          <w:rFonts w:cstheme="minorHAnsi"/>
          <w:iCs/>
          <w:sz w:val="24"/>
          <w:szCs w:val="24"/>
        </w:rPr>
        <w:t xml:space="preserve"> before processing to prevent malicious code execution.</w:t>
      </w:r>
    </w:p>
    <w:p w14:paraId="0F84F7D6" w14:textId="77777777" w:rsidR="005D1648" w:rsidRPr="001A0F3F" w:rsidRDefault="005D1648"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S4. Secure API Usage</w:t>
      </w:r>
      <w:r w:rsidRPr="001A0F3F">
        <w:rPr>
          <w:rFonts w:cstheme="minorHAnsi"/>
          <w:iCs/>
          <w:sz w:val="24"/>
          <w:szCs w:val="24"/>
        </w:rPr>
        <w:t xml:space="preserve">: The system should use </w:t>
      </w:r>
      <w:r w:rsidRPr="001A0F3F">
        <w:rPr>
          <w:rFonts w:cstheme="minorHAnsi"/>
          <w:b/>
          <w:bCs/>
          <w:iCs/>
          <w:sz w:val="24"/>
          <w:szCs w:val="24"/>
        </w:rPr>
        <w:t>OAuth 2.0 authentication</w:t>
      </w:r>
      <w:r w:rsidRPr="001A0F3F">
        <w:rPr>
          <w:rFonts w:cstheme="minorHAnsi"/>
          <w:iCs/>
          <w:sz w:val="24"/>
          <w:szCs w:val="24"/>
        </w:rPr>
        <w:t xml:space="preserve"> for external API calls (Google TTS, AWS S3).</w:t>
      </w:r>
    </w:p>
    <w:p w14:paraId="7B2484C9" w14:textId="77777777" w:rsidR="005D1648" w:rsidRPr="001A0F3F" w:rsidRDefault="005D1648"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S5. Encrypted Data Transmission</w:t>
      </w:r>
      <w:r w:rsidRPr="001A0F3F">
        <w:rPr>
          <w:rFonts w:cstheme="minorHAnsi"/>
          <w:iCs/>
          <w:sz w:val="24"/>
          <w:szCs w:val="24"/>
        </w:rPr>
        <w:t xml:space="preserve">: Ensure </w:t>
      </w:r>
      <w:r w:rsidRPr="001A0F3F">
        <w:rPr>
          <w:rFonts w:cstheme="minorHAnsi"/>
          <w:b/>
          <w:bCs/>
          <w:iCs/>
          <w:sz w:val="24"/>
          <w:szCs w:val="24"/>
        </w:rPr>
        <w:t>SSL/TLS encryption</w:t>
      </w:r>
      <w:r w:rsidRPr="001A0F3F">
        <w:rPr>
          <w:rFonts w:cstheme="minorHAnsi"/>
          <w:iCs/>
          <w:sz w:val="24"/>
          <w:szCs w:val="24"/>
        </w:rPr>
        <w:t xml:space="preserve"> for all data transfers.</w:t>
      </w:r>
    </w:p>
    <w:p w14:paraId="43070E20" w14:textId="77777777" w:rsidR="005D1648" w:rsidRPr="001A0F3F" w:rsidRDefault="005D1648"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S6. Access Control</w:t>
      </w:r>
      <w:r w:rsidRPr="001A0F3F">
        <w:rPr>
          <w:rFonts w:cstheme="minorHAnsi"/>
          <w:iCs/>
          <w:sz w:val="24"/>
          <w:szCs w:val="24"/>
        </w:rPr>
        <w:t xml:space="preserve">: Implement </w:t>
      </w:r>
      <w:r w:rsidRPr="001A0F3F">
        <w:rPr>
          <w:rFonts w:cstheme="minorHAnsi"/>
          <w:b/>
          <w:bCs/>
          <w:iCs/>
          <w:sz w:val="24"/>
          <w:szCs w:val="24"/>
        </w:rPr>
        <w:t>role-based access control (RBAC)</w:t>
      </w:r>
      <w:r w:rsidRPr="001A0F3F">
        <w:rPr>
          <w:rFonts w:cstheme="minorHAnsi"/>
          <w:iCs/>
          <w:sz w:val="24"/>
          <w:szCs w:val="24"/>
        </w:rPr>
        <w:t xml:space="preserve"> for managing user permissions.</w:t>
      </w:r>
    </w:p>
    <w:p w14:paraId="00B5CC41" w14:textId="77777777" w:rsidR="005D1648" w:rsidRPr="001A0F3F" w:rsidRDefault="005D1648"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t>S7. User Content Privacy</w:t>
      </w:r>
      <w:r w:rsidRPr="001A0F3F">
        <w:rPr>
          <w:rFonts w:cstheme="minorHAnsi"/>
          <w:iCs/>
          <w:sz w:val="24"/>
          <w:szCs w:val="24"/>
        </w:rPr>
        <w:t>:</w:t>
      </w:r>
    </w:p>
    <w:p w14:paraId="596978EF" w14:textId="77777777" w:rsidR="005D1648" w:rsidRPr="001A0F3F" w:rsidRDefault="005D1648" w:rsidP="001A0F3F">
      <w:pPr>
        <w:pStyle w:val="BodyText"/>
        <w:numPr>
          <w:ilvl w:val="1"/>
          <w:numId w:val="36"/>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Ensure AI-generated content complies with </w:t>
      </w:r>
      <w:r w:rsidRPr="001A0F3F">
        <w:rPr>
          <w:rFonts w:cstheme="minorHAnsi"/>
          <w:b/>
          <w:bCs/>
          <w:iCs/>
          <w:sz w:val="24"/>
          <w:szCs w:val="24"/>
        </w:rPr>
        <w:t>copyright laws</w:t>
      </w:r>
      <w:r w:rsidRPr="001A0F3F">
        <w:rPr>
          <w:rFonts w:cstheme="minorHAnsi"/>
          <w:iCs/>
          <w:sz w:val="24"/>
          <w:szCs w:val="24"/>
        </w:rPr>
        <w:t>.</w:t>
      </w:r>
    </w:p>
    <w:p w14:paraId="3E513FD1" w14:textId="77777777" w:rsidR="005D1648" w:rsidRPr="001A0F3F" w:rsidRDefault="005D1648" w:rsidP="001A0F3F">
      <w:pPr>
        <w:pStyle w:val="BodyText"/>
        <w:numPr>
          <w:ilvl w:val="1"/>
          <w:numId w:val="36"/>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Provide options for </w:t>
      </w:r>
      <w:r w:rsidRPr="001A0F3F">
        <w:rPr>
          <w:rFonts w:cstheme="minorHAnsi"/>
          <w:b/>
          <w:bCs/>
          <w:iCs/>
          <w:sz w:val="24"/>
          <w:szCs w:val="24"/>
        </w:rPr>
        <w:t>data anonymization</w:t>
      </w:r>
      <w:r w:rsidRPr="001A0F3F">
        <w:rPr>
          <w:rFonts w:cstheme="minorHAnsi"/>
          <w:iCs/>
          <w:sz w:val="24"/>
          <w:szCs w:val="24"/>
        </w:rPr>
        <w:t xml:space="preserve"> in text-based input.</w:t>
      </w:r>
    </w:p>
    <w:p w14:paraId="4E0A15CF" w14:textId="77777777" w:rsidR="005D1648" w:rsidRPr="001A0F3F" w:rsidRDefault="005D1648" w:rsidP="001A0F3F">
      <w:pPr>
        <w:pStyle w:val="BodyText"/>
        <w:tabs>
          <w:tab w:val="left" w:pos="0"/>
        </w:tabs>
        <w:spacing w:line="276" w:lineRule="auto"/>
        <w:jc w:val="both"/>
        <w:rPr>
          <w:rFonts w:cstheme="minorHAnsi"/>
          <w:b/>
          <w:bCs/>
          <w:iCs/>
          <w:sz w:val="24"/>
          <w:szCs w:val="24"/>
        </w:rPr>
      </w:pPr>
      <w:r w:rsidRPr="001A0F3F">
        <w:rPr>
          <w:rFonts w:cstheme="minorHAnsi"/>
          <w:b/>
          <w:bCs/>
          <w:iCs/>
          <w:sz w:val="24"/>
          <w:szCs w:val="24"/>
        </w:rPr>
        <w:t>S8. No Collection of Personal Data</w:t>
      </w:r>
      <w:r w:rsidRPr="001A0F3F">
        <w:rPr>
          <w:rFonts w:cstheme="minorHAnsi"/>
          <w:iCs/>
          <w:sz w:val="24"/>
          <w:szCs w:val="24"/>
        </w:rPr>
        <w:t xml:space="preserve">: The platform </w:t>
      </w:r>
      <w:r w:rsidRPr="001A0F3F">
        <w:rPr>
          <w:rFonts w:cstheme="minorHAnsi"/>
          <w:b/>
          <w:bCs/>
          <w:iCs/>
          <w:sz w:val="24"/>
          <w:szCs w:val="24"/>
        </w:rPr>
        <w:t>does not store</w:t>
      </w:r>
      <w:r w:rsidRPr="001A0F3F">
        <w:rPr>
          <w:rFonts w:cstheme="minorHAnsi"/>
          <w:iCs/>
          <w:sz w:val="24"/>
          <w:szCs w:val="24"/>
        </w:rPr>
        <w:t xml:space="preserve"> personally identifiable information (PII). Any future user data collection must adhere to </w:t>
      </w:r>
      <w:r w:rsidRPr="001A0F3F">
        <w:rPr>
          <w:rFonts w:cstheme="minorHAnsi"/>
          <w:b/>
          <w:bCs/>
          <w:iCs/>
          <w:sz w:val="24"/>
          <w:szCs w:val="24"/>
        </w:rPr>
        <w:t>GDPR/CCPA</w:t>
      </w:r>
      <w:r w:rsidRPr="001A0F3F">
        <w:rPr>
          <w:rFonts w:cstheme="minorHAnsi"/>
          <w:iCs/>
          <w:sz w:val="24"/>
          <w:szCs w:val="24"/>
        </w:rPr>
        <w:t xml:space="preserve"> compliance.</w:t>
      </w:r>
    </w:p>
    <w:p w14:paraId="73F37AB7" w14:textId="77777777" w:rsidR="005D1648" w:rsidRPr="001A0F3F" w:rsidRDefault="005D1648" w:rsidP="001A0F3F">
      <w:pPr>
        <w:pStyle w:val="BodyText"/>
        <w:tabs>
          <w:tab w:val="left" w:pos="0"/>
        </w:tabs>
        <w:spacing w:line="276" w:lineRule="auto"/>
        <w:jc w:val="both"/>
        <w:rPr>
          <w:rFonts w:cstheme="minorHAnsi"/>
          <w:iCs/>
          <w:sz w:val="24"/>
          <w:szCs w:val="24"/>
        </w:rPr>
      </w:pPr>
      <w:r w:rsidRPr="001A0F3F">
        <w:rPr>
          <w:rFonts w:cstheme="minorHAnsi"/>
          <w:b/>
          <w:bCs/>
          <w:iCs/>
          <w:sz w:val="24"/>
          <w:szCs w:val="24"/>
        </w:rPr>
        <w:t>S9. Software Updates &amp; Security Patching</w:t>
      </w:r>
      <w:r w:rsidRPr="001A0F3F">
        <w:rPr>
          <w:rFonts w:cstheme="minorHAnsi"/>
          <w:iCs/>
          <w:sz w:val="24"/>
          <w:szCs w:val="24"/>
        </w:rPr>
        <w:t>:</w:t>
      </w:r>
    </w:p>
    <w:p w14:paraId="5EB7BA7C" w14:textId="77777777" w:rsidR="005D1648" w:rsidRPr="001A0F3F" w:rsidRDefault="005D1648" w:rsidP="001A0F3F">
      <w:pPr>
        <w:pStyle w:val="BodyText"/>
        <w:numPr>
          <w:ilvl w:val="1"/>
          <w:numId w:val="36"/>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Regularly update </w:t>
      </w:r>
      <w:r w:rsidRPr="001A0F3F">
        <w:rPr>
          <w:rFonts w:cstheme="minorHAnsi"/>
          <w:b/>
          <w:bCs/>
          <w:iCs/>
          <w:sz w:val="24"/>
          <w:szCs w:val="24"/>
        </w:rPr>
        <w:t>AI models and system libraries</w:t>
      </w:r>
      <w:r w:rsidRPr="001A0F3F">
        <w:rPr>
          <w:rFonts w:cstheme="minorHAnsi"/>
          <w:iCs/>
          <w:sz w:val="24"/>
          <w:szCs w:val="24"/>
        </w:rPr>
        <w:t xml:space="preserve"> to prevent security vulnerabilities.</w:t>
      </w:r>
    </w:p>
    <w:p w14:paraId="497A1890" w14:textId="77777777" w:rsidR="005D1648" w:rsidRPr="001A0F3F" w:rsidRDefault="005D1648" w:rsidP="001A0F3F">
      <w:pPr>
        <w:pStyle w:val="BodyText"/>
        <w:numPr>
          <w:ilvl w:val="1"/>
          <w:numId w:val="36"/>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Deliver software updates through </w:t>
      </w:r>
      <w:r w:rsidRPr="001A0F3F">
        <w:rPr>
          <w:rFonts w:cstheme="minorHAnsi"/>
          <w:b/>
          <w:bCs/>
          <w:iCs/>
          <w:sz w:val="24"/>
          <w:szCs w:val="24"/>
        </w:rPr>
        <w:t>secure channels</w:t>
      </w:r>
      <w:r w:rsidRPr="001A0F3F">
        <w:rPr>
          <w:rFonts w:cstheme="minorHAnsi"/>
          <w:iCs/>
          <w:sz w:val="24"/>
          <w:szCs w:val="24"/>
        </w:rPr>
        <w:t xml:space="preserve"> to prevent tampering.</w:t>
      </w:r>
    </w:p>
    <w:p w14:paraId="508E8B8E" w14:textId="6DCB6BEB" w:rsidR="005D1648" w:rsidRDefault="005D1648" w:rsidP="003E48F4">
      <w:pPr>
        <w:pStyle w:val="BodyText"/>
        <w:tabs>
          <w:tab w:val="left" w:pos="0"/>
        </w:tabs>
        <w:spacing w:line="276" w:lineRule="auto"/>
        <w:jc w:val="both"/>
        <w:rPr>
          <w:rFonts w:cstheme="minorHAnsi"/>
          <w:iCs/>
          <w:sz w:val="24"/>
          <w:szCs w:val="24"/>
        </w:rPr>
      </w:pPr>
      <w:r w:rsidRPr="001A0F3F">
        <w:rPr>
          <w:rFonts w:cstheme="minorHAnsi"/>
          <w:b/>
          <w:bCs/>
          <w:iCs/>
          <w:sz w:val="24"/>
          <w:szCs w:val="24"/>
        </w:rPr>
        <w:t>S10. Error Handling &amp; Logging</w:t>
      </w:r>
      <w:r w:rsidRPr="001A0F3F">
        <w:rPr>
          <w:rFonts w:cstheme="minorHAnsi"/>
          <w:iCs/>
          <w:sz w:val="24"/>
          <w:szCs w:val="24"/>
        </w:rPr>
        <w:t xml:space="preserve">: Implement robust </w:t>
      </w:r>
      <w:r w:rsidRPr="001A0F3F">
        <w:rPr>
          <w:rFonts w:cstheme="minorHAnsi"/>
          <w:b/>
          <w:bCs/>
          <w:iCs/>
          <w:sz w:val="24"/>
          <w:szCs w:val="24"/>
        </w:rPr>
        <w:t>error reporting</w:t>
      </w:r>
      <w:r w:rsidRPr="001A0F3F">
        <w:rPr>
          <w:rFonts w:cstheme="minorHAnsi"/>
          <w:iCs/>
          <w:sz w:val="24"/>
          <w:szCs w:val="24"/>
        </w:rPr>
        <w:t xml:space="preserve"> mechanisms to track failures in </w:t>
      </w:r>
      <w:r w:rsidRPr="001A0F3F">
        <w:rPr>
          <w:rFonts w:cstheme="minorHAnsi"/>
          <w:b/>
          <w:bCs/>
          <w:iCs/>
          <w:sz w:val="24"/>
          <w:szCs w:val="24"/>
        </w:rPr>
        <w:t>AI model processing, video assembly, and API requests</w:t>
      </w:r>
      <w:r w:rsidRPr="001A0F3F">
        <w:rPr>
          <w:rFonts w:cstheme="minorHAnsi"/>
          <w:iCs/>
          <w:sz w:val="24"/>
          <w:szCs w:val="24"/>
        </w:rPr>
        <w:t>.</w:t>
      </w:r>
    </w:p>
    <w:p w14:paraId="6AEFD958" w14:textId="77777777" w:rsidR="00E67F60" w:rsidRPr="001A0F3F" w:rsidRDefault="00E67F60" w:rsidP="003E48F4">
      <w:pPr>
        <w:pStyle w:val="BodyText"/>
        <w:tabs>
          <w:tab w:val="left" w:pos="0"/>
        </w:tabs>
        <w:spacing w:line="276" w:lineRule="auto"/>
        <w:jc w:val="both"/>
        <w:rPr>
          <w:rFonts w:cstheme="minorHAnsi"/>
          <w:iCs/>
          <w:sz w:val="24"/>
          <w:szCs w:val="24"/>
        </w:rPr>
      </w:pPr>
    </w:p>
    <w:p w14:paraId="2A223801" w14:textId="3786B35D" w:rsidR="00706DC4" w:rsidRPr="001A0F3F" w:rsidRDefault="00882937" w:rsidP="003E48F4">
      <w:pPr>
        <w:pStyle w:val="Heading2"/>
        <w:spacing w:after="12" w:line="276" w:lineRule="auto"/>
        <w:rPr>
          <w:rFonts w:asciiTheme="minorHAnsi" w:hAnsiTheme="minorHAnsi" w:cstheme="minorHAnsi"/>
          <w:sz w:val="32"/>
          <w:szCs w:val="32"/>
        </w:rPr>
      </w:pPr>
      <w:r w:rsidRPr="001A0F3F">
        <w:rPr>
          <w:rFonts w:asciiTheme="minorHAnsi" w:hAnsiTheme="minorHAnsi" w:cstheme="minorHAnsi"/>
          <w:sz w:val="32"/>
          <w:szCs w:val="32"/>
        </w:rPr>
        <w:t xml:space="preserve"> </w:t>
      </w:r>
      <w:r w:rsidR="005D1648" w:rsidRPr="001A0F3F">
        <w:rPr>
          <w:rFonts w:asciiTheme="minorHAnsi" w:hAnsiTheme="minorHAnsi" w:cstheme="minorHAnsi"/>
        </w:rPr>
        <w:t>Software Quality Attributes</w:t>
      </w:r>
    </w:p>
    <w:p w14:paraId="06BECEDE" w14:textId="77777777" w:rsidR="00706DC4" w:rsidRPr="00706DC4" w:rsidRDefault="00706DC4" w:rsidP="003E48F4">
      <w:pPr>
        <w:spacing w:line="276" w:lineRule="auto"/>
        <w:rPr>
          <w:sz w:val="2"/>
          <w:szCs w:val="2"/>
          <w:lang w:val="en-CA" w:eastAsia="zh-CN" w:bidi="he-IL"/>
        </w:rPr>
      </w:pPr>
    </w:p>
    <w:p w14:paraId="444E0F6D" w14:textId="33CA2A74" w:rsidR="005D1648" w:rsidRPr="001A0F3F" w:rsidRDefault="005D1648" w:rsidP="001A0F3F">
      <w:pPr>
        <w:pStyle w:val="BodyText"/>
        <w:tabs>
          <w:tab w:val="left" w:pos="0"/>
        </w:tabs>
        <w:spacing w:after="12" w:line="276" w:lineRule="auto"/>
        <w:jc w:val="both"/>
        <w:rPr>
          <w:rFonts w:cstheme="minorHAnsi"/>
          <w:iCs/>
          <w:sz w:val="24"/>
          <w:szCs w:val="24"/>
        </w:rPr>
      </w:pPr>
      <w:r w:rsidRPr="001A0F3F">
        <w:rPr>
          <w:rFonts w:cstheme="minorHAnsi"/>
          <w:iCs/>
          <w:sz w:val="24"/>
          <w:szCs w:val="24"/>
        </w:rPr>
        <w:t>The following attributes are critical for ensuring the platform’s usability, maintainability, and scalability.</w:t>
      </w:r>
    </w:p>
    <w:p w14:paraId="01B2981A" w14:textId="0305C7DC" w:rsidR="005D1648" w:rsidRPr="001A0F3F" w:rsidRDefault="005D1648" w:rsidP="003E48F4">
      <w:pPr>
        <w:pStyle w:val="BodyText"/>
        <w:spacing w:line="276" w:lineRule="auto"/>
        <w:jc w:val="both"/>
        <w:rPr>
          <w:rFonts w:cstheme="minorHAnsi"/>
          <w:b/>
          <w:bCs/>
          <w:iCs/>
        </w:rPr>
      </w:pPr>
      <w:proofErr w:type="gramStart"/>
      <w:r w:rsidRPr="001A0F3F">
        <w:rPr>
          <w:rStyle w:val="Strong"/>
          <w:rFonts w:cstheme="minorHAnsi"/>
          <w:iCs/>
          <w:sz w:val="24"/>
        </w:rPr>
        <w:t xml:space="preserve">4.3.1 </w:t>
      </w:r>
      <w:r w:rsidR="00221A22">
        <w:rPr>
          <w:rStyle w:val="Strong"/>
          <w:rFonts w:cstheme="minorHAnsi"/>
          <w:iCs/>
          <w:sz w:val="24"/>
        </w:rPr>
        <w:t>.</w:t>
      </w:r>
      <w:proofErr w:type="gramEnd"/>
      <w:r w:rsidR="00882937" w:rsidRPr="001A0F3F">
        <w:rPr>
          <w:rStyle w:val="Strong"/>
          <w:rFonts w:cstheme="minorHAnsi"/>
          <w:iCs/>
          <w:sz w:val="24"/>
        </w:rPr>
        <w:t xml:space="preserve"> </w:t>
      </w:r>
      <w:r w:rsidRPr="001A0F3F">
        <w:rPr>
          <w:rStyle w:val="Strong"/>
          <w:rFonts w:cstheme="minorHAnsi"/>
          <w:iCs/>
          <w:sz w:val="24"/>
        </w:rPr>
        <w:t>Usability</w:t>
      </w:r>
    </w:p>
    <w:p w14:paraId="3B81C635" w14:textId="77777777" w:rsidR="005D1648" w:rsidRPr="001A0F3F" w:rsidRDefault="005D1648" w:rsidP="003E48F4">
      <w:pPr>
        <w:pStyle w:val="BodyText"/>
        <w:tabs>
          <w:tab w:val="left" w:pos="0"/>
        </w:tabs>
        <w:spacing w:line="276" w:lineRule="auto"/>
        <w:jc w:val="both"/>
        <w:rPr>
          <w:rFonts w:cstheme="minorHAnsi"/>
          <w:b/>
          <w:bCs/>
          <w:iCs/>
          <w:sz w:val="24"/>
          <w:szCs w:val="24"/>
        </w:rPr>
      </w:pPr>
      <w:r w:rsidRPr="001A0F3F">
        <w:rPr>
          <w:rFonts w:cstheme="minorHAnsi"/>
          <w:b/>
          <w:bCs/>
          <w:iCs/>
          <w:sz w:val="24"/>
          <w:szCs w:val="24"/>
        </w:rPr>
        <w:t>Requirement</w:t>
      </w:r>
      <w:r w:rsidRPr="001A0F3F">
        <w:rPr>
          <w:rFonts w:cstheme="minorHAnsi"/>
          <w:iCs/>
          <w:sz w:val="24"/>
          <w:szCs w:val="24"/>
        </w:rPr>
        <w:t xml:space="preserve">: The user interface (UI) must be </w:t>
      </w:r>
      <w:r w:rsidRPr="001A0F3F">
        <w:rPr>
          <w:rFonts w:cstheme="minorHAnsi"/>
          <w:b/>
          <w:bCs/>
          <w:iCs/>
          <w:sz w:val="24"/>
          <w:szCs w:val="24"/>
        </w:rPr>
        <w:t>intuitive and easy to navigate</w:t>
      </w:r>
      <w:r w:rsidRPr="001A0F3F">
        <w:rPr>
          <w:rFonts w:cstheme="minorHAnsi"/>
          <w:iCs/>
          <w:sz w:val="24"/>
          <w:szCs w:val="24"/>
        </w:rPr>
        <w:t xml:space="preserve"> for both </w:t>
      </w:r>
      <w:r w:rsidRPr="001A0F3F">
        <w:rPr>
          <w:rFonts w:cstheme="minorHAnsi"/>
          <w:b/>
          <w:bCs/>
          <w:iCs/>
          <w:sz w:val="24"/>
          <w:szCs w:val="24"/>
        </w:rPr>
        <w:t>technical and non-technical users</w:t>
      </w:r>
      <w:r w:rsidRPr="001A0F3F">
        <w:rPr>
          <w:rFonts w:cstheme="minorHAnsi"/>
          <w:iCs/>
          <w:sz w:val="24"/>
          <w:szCs w:val="24"/>
        </w:rPr>
        <w:t>.</w:t>
      </w:r>
    </w:p>
    <w:p w14:paraId="7C9DB1E6" w14:textId="77777777" w:rsidR="005D1648" w:rsidRPr="001A0F3F" w:rsidRDefault="005D1648" w:rsidP="003E48F4">
      <w:pPr>
        <w:pStyle w:val="BodyText"/>
        <w:tabs>
          <w:tab w:val="left" w:pos="0"/>
        </w:tabs>
        <w:spacing w:line="276" w:lineRule="auto"/>
        <w:jc w:val="both"/>
        <w:rPr>
          <w:rFonts w:cstheme="minorHAnsi"/>
          <w:iCs/>
          <w:sz w:val="24"/>
          <w:szCs w:val="24"/>
        </w:rPr>
      </w:pPr>
      <w:r w:rsidRPr="001A0F3F">
        <w:rPr>
          <w:rFonts w:cstheme="minorHAnsi"/>
          <w:b/>
          <w:bCs/>
          <w:iCs/>
          <w:sz w:val="24"/>
          <w:szCs w:val="24"/>
        </w:rPr>
        <w:t>Implementation</w:t>
      </w:r>
      <w:r w:rsidRPr="001A0F3F">
        <w:rPr>
          <w:rFonts w:cstheme="minorHAnsi"/>
          <w:iCs/>
          <w:sz w:val="24"/>
          <w:szCs w:val="24"/>
        </w:rPr>
        <w:t>:</w:t>
      </w:r>
    </w:p>
    <w:p w14:paraId="48BEC2CF" w14:textId="77777777" w:rsidR="005D1648" w:rsidRPr="001A0F3F" w:rsidRDefault="005D1648" w:rsidP="003E48F4">
      <w:pPr>
        <w:pStyle w:val="BodyText"/>
        <w:numPr>
          <w:ilvl w:val="0"/>
          <w:numId w:val="37"/>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Provide </w:t>
      </w:r>
      <w:r w:rsidRPr="001A0F3F">
        <w:rPr>
          <w:rFonts w:cstheme="minorHAnsi"/>
          <w:b/>
          <w:bCs/>
          <w:iCs/>
          <w:sz w:val="24"/>
          <w:szCs w:val="24"/>
        </w:rPr>
        <w:t>drag-and-drop</w:t>
      </w:r>
      <w:r w:rsidRPr="001A0F3F">
        <w:rPr>
          <w:rFonts w:cstheme="minorHAnsi"/>
          <w:iCs/>
          <w:sz w:val="24"/>
          <w:szCs w:val="24"/>
        </w:rPr>
        <w:t xml:space="preserve"> file uploads.</w:t>
      </w:r>
    </w:p>
    <w:p w14:paraId="59445B96" w14:textId="77777777" w:rsidR="005D1648" w:rsidRPr="001A0F3F" w:rsidRDefault="005D1648" w:rsidP="003E48F4">
      <w:pPr>
        <w:pStyle w:val="BodyText"/>
        <w:numPr>
          <w:ilvl w:val="0"/>
          <w:numId w:val="37"/>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Display </w:t>
      </w:r>
      <w:r w:rsidRPr="001A0F3F">
        <w:rPr>
          <w:rFonts w:cstheme="minorHAnsi"/>
          <w:b/>
          <w:bCs/>
          <w:iCs/>
          <w:sz w:val="24"/>
          <w:szCs w:val="24"/>
        </w:rPr>
        <w:t>real-time progress bars</w:t>
      </w:r>
      <w:r w:rsidRPr="001A0F3F">
        <w:rPr>
          <w:rFonts w:cstheme="minorHAnsi"/>
          <w:iCs/>
          <w:sz w:val="24"/>
          <w:szCs w:val="24"/>
        </w:rPr>
        <w:t xml:space="preserve"> for AI processing.</w:t>
      </w:r>
    </w:p>
    <w:p w14:paraId="2E7A61E9" w14:textId="77777777" w:rsidR="005D1648" w:rsidRPr="001A0F3F" w:rsidRDefault="005D1648" w:rsidP="003E48F4">
      <w:pPr>
        <w:pStyle w:val="BodyText"/>
        <w:numPr>
          <w:ilvl w:val="0"/>
          <w:numId w:val="37"/>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Offer </w:t>
      </w:r>
      <w:r w:rsidRPr="001A0F3F">
        <w:rPr>
          <w:rFonts w:cstheme="minorHAnsi"/>
          <w:b/>
          <w:bCs/>
          <w:iCs/>
          <w:sz w:val="24"/>
          <w:szCs w:val="24"/>
        </w:rPr>
        <w:t>preview options</w:t>
      </w:r>
      <w:r w:rsidRPr="001A0F3F">
        <w:rPr>
          <w:rFonts w:cstheme="minorHAnsi"/>
          <w:iCs/>
          <w:sz w:val="24"/>
          <w:szCs w:val="24"/>
        </w:rPr>
        <w:t xml:space="preserve"> before finalizing video generation.</w:t>
      </w:r>
    </w:p>
    <w:p w14:paraId="45736FB1" w14:textId="7FC9C90B" w:rsidR="005D1648" w:rsidRPr="001A0F3F" w:rsidRDefault="005D1648" w:rsidP="003E48F4">
      <w:pPr>
        <w:pStyle w:val="BodyText"/>
        <w:numPr>
          <w:ilvl w:val="0"/>
          <w:numId w:val="37"/>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Conduct </w:t>
      </w:r>
      <w:r w:rsidRPr="001A0F3F">
        <w:rPr>
          <w:rFonts w:cstheme="minorHAnsi"/>
          <w:b/>
          <w:bCs/>
          <w:iCs/>
          <w:sz w:val="24"/>
          <w:szCs w:val="24"/>
        </w:rPr>
        <w:t>usability testing</w:t>
      </w:r>
      <w:r w:rsidRPr="001A0F3F">
        <w:rPr>
          <w:rFonts w:cstheme="minorHAnsi"/>
          <w:iCs/>
          <w:sz w:val="24"/>
          <w:szCs w:val="24"/>
        </w:rPr>
        <w:t xml:space="preserve"> to ensure accessibility across different user demographics.</w:t>
      </w:r>
    </w:p>
    <w:p w14:paraId="6115CE38" w14:textId="77777777" w:rsidR="003E48F4" w:rsidRPr="001A0F3F" w:rsidRDefault="005D1648" w:rsidP="003E48F4">
      <w:pPr>
        <w:pStyle w:val="BodyText"/>
        <w:tabs>
          <w:tab w:val="left" w:pos="0"/>
        </w:tabs>
        <w:spacing w:line="276" w:lineRule="auto"/>
        <w:jc w:val="both"/>
        <w:rPr>
          <w:rFonts w:cstheme="minorHAnsi"/>
          <w:iCs/>
          <w:sz w:val="24"/>
          <w:szCs w:val="24"/>
        </w:rPr>
      </w:pPr>
      <w:r w:rsidRPr="001A0F3F">
        <w:rPr>
          <w:rFonts w:cstheme="minorHAnsi"/>
          <w:b/>
          <w:bCs/>
          <w:iCs/>
          <w:sz w:val="24"/>
          <w:szCs w:val="24"/>
        </w:rPr>
        <w:t>Verification</w:t>
      </w:r>
      <w:r w:rsidRPr="001A0F3F">
        <w:rPr>
          <w:rFonts w:cstheme="minorHAnsi"/>
          <w:iCs/>
          <w:sz w:val="24"/>
          <w:szCs w:val="24"/>
        </w:rPr>
        <w:t xml:space="preserve">: User surveys, feedback analysis, and </w:t>
      </w:r>
      <w:r w:rsidRPr="001A0F3F">
        <w:rPr>
          <w:rFonts w:cstheme="minorHAnsi"/>
          <w:b/>
          <w:bCs/>
          <w:iCs/>
          <w:sz w:val="24"/>
          <w:szCs w:val="24"/>
        </w:rPr>
        <w:t>A/B testing</w:t>
      </w:r>
      <w:r w:rsidRPr="001A0F3F">
        <w:rPr>
          <w:rFonts w:cstheme="minorHAnsi"/>
          <w:iCs/>
          <w:sz w:val="24"/>
          <w:szCs w:val="24"/>
        </w:rPr>
        <w:t xml:space="preserve"> will validate usability.</w:t>
      </w:r>
    </w:p>
    <w:p w14:paraId="2085A832" w14:textId="0E71EA93" w:rsidR="005D1648" w:rsidRPr="001A0F3F" w:rsidRDefault="001A0F3F" w:rsidP="00E67F60">
      <w:pPr>
        <w:rPr>
          <w:rFonts w:cstheme="minorHAnsi"/>
          <w:b/>
          <w:bCs/>
          <w:iCs/>
        </w:rPr>
      </w:pPr>
      <w:r>
        <w:rPr>
          <w:rStyle w:val="Strong"/>
          <w:rFonts w:cstheme="minorHAnsi"/>
          <w:iCs/>
          <w:sz w:val="24"/>
        </w:rPr>
        <w:br w:type="page"/>
      </w:r>
      <w:proofErr w:type="gramStart"/>
      <w:r w:rsidR="005D1648" w:rsidRPr="001A0F3F">
        <w:rPr>
          <w:rStyle w:val="Strong"/>
          <w:rFonts w:cstheme="minorHAnsi"/>
          <w:iCs/>
          <w:sz w:val="24"/>
        </w:rPr>
        <w:lastRenderedPageBreak/>
        <w:t xml:space="preserve">4.3.2 </w:t>
      </w:r>
      <w:r w:rsidR="00882937" w:rsidRPr="001A0F3F">
        <w:rPr>
          <w:rStyle w:val="Strong"/>
          <w:rFonts w:cstheme="minorHAnsi"/>
          <w:iCs/>
          <w:sz w:val="24"/>
        </w:rPr>
        <w:t xml:space="preserve"> </w:t>
      </w:r>
      <w:r w:rsidR="005D1648" w:rsidRPr="001A0F3F">
        <w:rPr>
          <w:rStyle w:val="Strong"/>
          <w:rFonts w:cstheme="minorHAnsi"/>
          <w:iCs/>
          <w:sz w:val="24"/>
        </w:rPr>
        <w:t>Maintainability</w:t>
      </w:r>
      <w:proofErr w:type="gramEnd"/>
    </w:p>
    <w:p w14:paraId="42925C68" w14:textId="77777777" w:rsidR="005D1648" w:rsidRPr="001A0F3F" w:rsidRDefault="005D1648" w:rsidP="003E48F4">
      <w:pPr>
        <w:pStyle w:val="BodyText"/>
        <w:tabs>
          <w:tab w:val="left" w:pos="0"/>
        </w:tabs>
        <w:spacing w:line="276" w:lineRule="auto"/>
        <w:jc w:val="both"/>
        <w:rPr>
          <w:rFonts w:cstheme="minorHAnsi"/>
          <w:b/>
          <w:bCs/>
          <w:iCs/>
          <w:sz w:val="24"/>
          <w:szCs w:val="24"/>
        </w:rPr>
      </w:pPr>
      <w:r w:rsidRPr="001A0F3F">
        <w:rPr>
          <w:rFonts w:cstheme="minorHAnsi"/>
          <w:b/>
          <w:bCs/>
          <w:iCs/>
          <w:sz w:val="24"/>
          <w:szCs w:val="24"/>
        </w:rPr>
        <w:t>Requirement</w:t>
      </w:r>
      <w:r w:rsidRPr="001A0F3F">
        <w:rPr>
          <w:rFonts w:cstheme="minorHAnsi"/>
          <w:iCs/>
          <w:sz w:val="24"/>
          <w:szCs w:val="24"/>
        </w:rPr>
        <w:t xml:space="preserve">: The system architecture should be designed to support </w:t>
      </w:r>
      <w:r w:rsidRPr="001A0F3F">
        <w:rPr>
          <w:rFonts w:cstheme="minorHAnsi"/>
          <w:b/>
          <w:bCs/>
          <w:iCs/>
          <w:sz w:val="24"/>
          <w:szCs w:val="24"/>
        </w:rPr>
        <w:t>easy updates, bug fixes, and AI model enhancements</w:t>
      </w:r>
      <w:r w:rsidRPr="001A0F3F">
        <w:rPr>
          <w:rFonts w:cstheme="minorHAnsi"/>
          <w:iCs/>
          <w:sz w:val="24"/>
          <w:szCs w:val="24"/>
        </w:rPr>
        <w:t>.</w:t>
      </w:r>
    </w:p>
    <w:p w14:paraId="03EFDE3F" w14:textId="77777777" w:rsidR="005D1648" w:rsidRPr="001A0F3F" w:rsidRDefault="005D1648" w:rsidP="003E48F4">
      <w:pPr>
        <w:pStyle w:val="BodyText"/>
        <w:tabs>
          <w:tab w:val="left" w:pos="0"/>
        </w:tabs>
        <w:spacing w:line="276" w:lineRule="auto"/>
        <w:jc w:val="both"/>
        <w:rPr>
          <w:rFonts w:cstheme="minorHAnsi"/>
          <w:iCs/>
          <w:sz w:val="24"/>
          <w:szCs w:val="24"/>
        </w:rPr>
      </w:pPr>
      <w:r w:rsidRPr="001A0F3F">
        <w:rPr>
          <w:rFonts w:cstheme="minorHAnsi"/>
          <w:b/>
          <w:bCs/>
          <w:iCs/>
          <w:sz w:val="24"/>
          <w:szCs w:val="24"/>
        </w:rPr>
        <w:t>Implementation</w:t>
      </w:r>
      <w:r w:rsidRPr="001A0F3F">
        <w:rPr>
          <w:rFonts w:cstheme="minorHAnsi"/>
          <w:iCs/>
          <w:sz w:val="24"/>
          <w:szCs w:val="24"/>
        </w:rPr>
        <w:t>:</w:t>
      </w:r>
    </w:p>
    <w:p w14:paraId="242DCFE9" w14:textId="77777777" w:rsidR="005D1648" w:rsidRPr="001A0F3F" w:rsidRDefault="005D1648" w:rsidP="003E48F4">
      <w:pPr>
        <w:pStyle w:val="BodyText"/>
        <w:numPr>
          <w:ilvl w:val="0"/>
          <w:numId w:val="39"/>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Use </w:t>
      </w:r>
      <w:r w:rsidRPr="001A0F3F">
        <w:rPr>
          <w:rFonts w:cstheme="minorHAnsi"/>
          <w:b/>
          <w:bCs/>
          <w:iCs/>
          <w:sz w:val="24"/>
          <w:szCs w:val="24"/>
        </w:rPr>
        <w:t>modular coding practices</w:t>
      </w:r>
      <w:r w:rsidRPr="001A0F3F">
        <w:rPr>
          <w:rFonts w:cstheme="minorHAnsi"/>
          <w:iCs/>
          <w:sz w:val="24"/>
          <w:szCs w:val="24"/>
        </w:rPr>
        <w:t xml:space="preserve"> (e.g., separate text processing, video generation, and UI modules).</w:t>
      </w:r>
    </w:p>
    <w:p w14:paraId="0C8DD9E4" w14:textId="77777777" w:rsidR="005D1648" w:rsidRPr="001A0F3F" w:rsidRDefault="005D1648" w:rsidP="003E48F4">
      <w:pPr>
        <w:pStyle w:val="BodyText"/>
        <w:numPr>
          <w:ilvl w:val="0"/>
          <w:numId w:val="39"/>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Implement </w:t>
      </w:r>
      <w:r w:rsidRPr="001A0F3F">
        <w:rPr>
          <w:rFonts w:cstheme="minorHAnsi"/>
          <w:b/>
          <w:bCs/>
          <w:iCs/>
          <w:sz w:val="24"/>
          <w:szCs w:val="24"/>
        </w:rPr>
        <w:t>version control (GitHub)</w:t>
      </w:r>
      <w:r w:rsidRPr="001A0F3F">
        <w:rPr>
          <w:rFonts w:cstheme="minorHAnsi"/>
          <w:iCs/>
          <w:sz w:val="24"/>
          <w:szCs w:val="24"/>
        </w:rPr>
        <w:t xml:space="preserve"> to track updates and prevent regressions.</w:t>
      </w:r>
    </w:p>
    <w:p w14:paraId="38ECB4CE" w14:textId="77777777" w:rsidR="005D1648" w:rsidRPr="001A0F3F" w:rsidRDefault="005D1648" w:rsidP="003E48F4">
      <w:pPr>
        <w:pStyle w:val="BodyText"/>
        <w:numPr>
          <w:ilvl w:val="0"/>
          <w:numId w:val="39"/>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Document </w:t>
      </w:r>
      <w:r w:rsidRPr="001A0F3F">
        <w:rPr>
          <w:rFonts w:cstheme="minorHAnsi"/>
          <w:b/>
          <w:bCs/>
          <w:iCs/>
          <w:sz w:val="24"/>
          <w:szCs w:val="24"/>
        </w:rPr>
        <w:t>API endpoints, AI workflows, and deployment procedures</w:t>
      </w:r>
      <w:r w:rsidRPr="001A0F3F">
        <w:rPr>
          <w:rFonts w:cstheme="minorHAnsi"/>
          <w:iCs/>
          <w:sz w:val="24"/>
          <w:szCs w:val="24"/>
        </w:rPr>
        <w:t>.</w:t>
      </w:r>
    </w:p>
    <w:p w14:paraId="6BE1066B" w14:textId="77777777" w:rsidR="005D1648" w:rsidRPr="001A0F3F" w:rsidRDefault="005D1648" w:rsidP="003E48F4">
      <w:pPr>
        <w:pStyle w:val="BodyText"/>
        <w:numPr>
          <w:ilvl w:val="0"/>
          <w:numId w:val="39"/>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Perform </w:t>
      </w:r>
      <w:r w:rsidRPr="001A0F3F">
        <w:rPr>
          <w:rFonts w:cstheme="minorHAnsi"/>
          <w:b/>
          <w:bCs/>
          <w:iCs/>
          <w:sz w:val="24"/>
          <w:szCs w:val="24"/>
        </w:rPr>
        <w:t>unit tests and integration tests</w:t>
      </w:r>
      <w:r w:rsidRPr="001A0F3F">
        <w:rPr>
          <w:rFonts w:cstheme="minorHAnsi"/>
          <w:iCs/>
          <w:sz w:val="24"/>
          <w:szCs w:val="24"/>
        </w:rPr>
        <w:t xml:space="preserve"> to maintain system reliability.</w:t>
      </w:r>
    </w:p>
    <w:p w14:paraId="1221F042" w14:textId="1F00E6A1" w:rsidR="005D1648" w:rsidRPr="001A0F3F" w:rsidRDefault="005D1648" w:rsidP="003E48F4">
      <w:pPr>
        <w:pStyle w:val="BodyText"/>
        <w:tabs>
          <w:tab w:val="left" w:pos="0"/>
        </w:tabs>
        <w:spacing w:line="276" w:lineRule="auto"/>
        <w:jc w:val="both"/>
        <w:rPr>
          <w:rStyle w:val="Strong"/>
          <w:rFonts w:eastAsia="Arial" w:cstheme="minorHAnsi"/>
          <w:b w:val="0"/>
          <w:bCs w:val="0"/>
          <w:iCs/>
          <w:sz w:val="24"/>
          <w:szCs w:val="24"/>
        </w:rPr>
      </w:pPr>
      <w:r w:rsidRPr="001A0F3F">
        <w:rPr>
          <w:rFonts w:cstheme="minorHAnsi"/>
          <w:b/>
          <w:bCs/>
          <w:iCs/>
          <w:sz w:val="24"/>
          <w:szCs w:val="24"/>
        </w:rPr>
        <w:t>Verification</w:t>
      </w:r>
      <w:r w:rsidRPr="001A0F3F">
        <w:rPr>
          <w:rFonts w:cstheme="minorHAnsi"/>
          <w:iCs/>
          <w:sz w:val="24"/>
          <w:szCs w:val="24"/>
        </w:rPr>
        <w:t xml:space="preserve">: Maintainability will be assessed through </w:t>
      </w:r>
      <w:r w:rsidRPr="001A0F3F">
        <w:rPr>
          <w:rFonts w:cstheme="minorHAnsi"/>
          <w:b/>
          <w:bCs/>
          <w:iCs/>
          <w:sz w:val="24"/>
          <w:szCs w:val="24"/>
        </w:rPr>
        <w:t>code reviews and automated testing reports</w:t>
      </w:r>
      <w:r w:rsidRPr="001A0F3F">
        <w:rPr>
          <w:rFonts w:cstheme="minorHAnsi"/>
          <w:iCs/>
          <w:sz w:val="24"/>
          <w:szCs w:val="24"/>
        </w:rPr>
        <w:t>.</w:t>
      </w:r>
    </w:p>
    <w:p w14:paraId="3B0AC6A1" w14:textId="12042A9B" w:rsidR="005D1648" w:rsidRPr="001A0F3F" w:rsidRDefault="005D1648" w:rsidP="003E48F4">
      <w:pPr>
        <w:pStyle w:val="BodyText"/>
        <w:spacing w:line="276" w:lineRule="auto"/>
        <w:jc w:val="both"/>
        <w:rPr>
          <w:rFonts w:cstheme="minorHAnsi"/>
          <w:b/>
          <w:bCs/>
          <w:iCs/>
        </w:rPr>
      </w:pPr>
      <w:proofErr w:type="gramStart"/>
      <w:r w:rsidRPr="001A0F3F">
        <w:rPr>
          <w:rStyle w:val="Strong"/>
          <w:rFonts w:cstheme="minorHAnsi"/>
          <w:iCs/>
          <w:sz w:val="24"/>
        </w:rPr>
        <w:t xml:space="preserve">4.3.3 </w:t>
      </w:r>
      <w:r w:rsidR="00882937" w:rsidRPr="001A0F3F">
        <w:rPr>
          <w:rStyle w:val="Strong"/>
          <w:rFonts w:cstheme="minorHAnsi"/>
          <w:iCs/>
          <w:sz w:val="24"/>
        </w:rPr>
        <w:t xml:space="preserve"> </w:t>
      </w:r>
      <w:r w:rsidRPr="001A0F3F">
        <w:rPr>
          <w:rStyle w:val="Strong"/>
          <w:rFonts w:cstheme="minorHAnsi"/>
          <w:iCs/>
          <w:sz w:val="24"/>
        </w:rPr>
        <w:t>Adaptability</w:t>
      </w:r>
      <w:proofErr w:type="gramEnd"/>
      <w:r w:rsidRPr="001A0F3F">
        <w:rPr>
          <w:rStyle w:val="Strong"/>
          <w:rFonts w:cstheme="minorHAnsi"/>
          <w:iCs/>
          <w:sz w:val="24"/>
        </w:rPr>
        <w:t xml:space="preserve"> (Design for Change)</w:t>
      </w:r>
    </w:p>
    <w:p w14:paraId="2772E03D" w14:textId="77777777" w:rsidR="005D1648" w:rsidRPr="001A0F3F" w:rsidRDefault="005D1648" w:rsidP="003E48F4">
      <w:pPr>
        <w:pStyle w:val="BodyText"/>
        <w:numPr>
          <w:ilvl w:val="0"/>
          <w:numId w:val="38"/>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Requirement</w:t>
      </w:r>
      <w:r w:rsidRPr="001A0F3F">
        <w:rPr>
          <w:rFonts w:cstheme="minorHAnsi"/>
          <w:iCs/>
          <w:sz w:val="24"/>
          <w:szCs w:val="24"/>
        </w:rPr>
        <w:t xml:space="preserve">: The platform must be </w:t>
      </w:r>
      <w:r w:rsidRPr="001A0F3F">
        <w:rPr>
          <w:rFonts w:cstheme="minorHAnsi"/>
          <w:b/>
          <w:bCs/>
          <w:iCs/>
          <w:sz w:val="24"/>
          <w:szCs w:val="24"/>
        </w:rPr>
        <w:t>flexible and scalable</w:t>
      </w:r>
      <w:r w:rsidRPr="001A0F3F">
        <w:rPr>
          <w:rFonts w:cstheme="minorHAnsi"/>
          <w:iCs/>
          <w:sz w:val="24"/>
          <w:szCs w:val="24"/>
        </w:rPr>
        <w:t xml:space="preserve"> to incorporate </w:t>
      </w:r>
      <w:r w:rsidRPr="001A0F3F">
        <w:rPr>
          <w:rFonts w:cstheme="minorHAnsi"/>
          <w:b/>
          <w:bCs/>
          <w:iCs/>
          <w:sz w:val="24"/>
          <w:szCs w:val="24"/>
        </w:rPr>
        <w:t>new AI models, video editing features, and additional languages</w:t>
      </w:r>
      <w:r w:rsidRPr="001A0F3F">
        <w:rPr>
          <w:rFonts w:cstheme="minorHAnsi"/>
          <w:iCs/>
          <w:sz w:val="24"/>
          <w:szCs w:val="24"/>
        </w:rPr>
        <w:t>.</w:t>
      </w:r>
    </w:p>
    <w:p w14:paraId="7D113E27" w14:textId="77777777" w:rsidR="005D1648" w:rsidRPr="001A0F3F" w:rsidRDefault="005D1648" w:rsidP="003E48F4">
      <w:pPr>
        <w:pStyle w:val="BodyText"/>
        <w:numPr>
          <w:ilvl w:val="0"/>
          <w:numId w:val="38"/>
        </w:numPr>
        <w:tabs>
          <w:tab w:val="left" w:pos="0"/>
        </w:tabs>
        <w:suppressAutoHyphens/>
        <w:spacing w:after="140" w:line="276" w:lineRule="auto"/>
        <w:jc w:val="both"/>
        <w:rPr>
          <w:rFonts w:cstheme="minorHAnsi"/>
          <w:iCs/>
          <w:sz w:val="24"/>
          <w:szCs w:val="24"/>
        </w:rPr>
      </w:pPr>
      <w:r w:rsidRPr="001A0F3F">
        <w:rPr>
          <w:rFonts w:cstheme="minorHAnsi"/>
          <w:b/>
          <w:bCs/>
          <w:iCs/>
          <w:sz w:val="24"/>
          <w:szCs w:val="24"/>
        </w:rPr>
        <w:t>Implementation</w:t>
      </w:r>
      <w:r w:rsidRPr="001A0F3F">
        <w:rPr>
          <w:rFonts w:cstheme="minorHAnsi"/>
          <w:iCs/>
          <w:sz w:val="24"/>
          <w:szCs w:val="24"/>
        </w:rPr>
        <w:t>:</w:t>
      </w:r>
    </w:p>
    <w:p w14:paraId="198A4EA3" w14:textId="77777777" w:rsidR="005D1648" w:rsidRPr="001A0F3F" w:rsidRDefault="005D1648" w:rsidP="003E48F4">
      <w:pPr>
        <w:pStyle w:val="BodyText"/>
        <w:numPr>
          <w:ilvl w:val="1"/>
          <w:numId w:val="3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Use </w:t>
      </w:r>
      <w:r w:rsidRPr="001A0F3F">
        <w:rPr>
          <w:rFonts w:cstheme="minorHAnsi"/>
          <w:b/>
          <w:bCs/>
          <w:iCs/>
          <w:sz w:val="24"/>
          <w:szCs w:val="24"/>
        </w:rPr>
        <w:t>plug-and-play AI model integration</w:t>
      </w:r>
      <w:r w:rsidRPr="001A0F3F">
        <w:rPr>
          <w:rFonts w:cstheme="minorHAnsi"/>
          <w:iCs/>
          <w:sz w:val="24"/>
          <w:szCs w:val="24"/>
        </w:rPr>
        <w:t xml:space="preserve"> to swap text summarization or voice synthesis models.</w:t>
      </w:r>
    </w:p>
    <w:p w14:paraId="69F78F6A" w14:textId="77777777" w:rsidR="005D1648" w:rsidRPr="001A0F3F" w:rsidRDefault="005D1648" w:rsidP="003E48F4">
      <w:pPr>
        <w:pStyle w:val="BodyText"/>
        <w:numPr>
          <w:ilvl w:val="1"/>
          <w:numId w:val="3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Support </w:t>
      </w:r>
      <w:r w:rsidRPr="001A0F3F">
        <w:rPr>
          <w:rFonts w:cstheme="minorHAnsi"/>
          <w:b/>
          <w:bCs/>
          <w:iCs/>
          <w:sz w:val="24"/>
          <w:szCs w:val="24"/>
        </w:rPr>
        <w:t>custom user-defined templates</w:t>
      </w:r>
      <w:r w:rsidRPr="001A0F3F">
        <w:rPr>
          <w:rFonts w:cstheme="minorHAnsi"/>
          <w:iCs/>
          <w:sz w:val="24"/>
          <w:szCs w:val="24"/>
        </w:rPr>
        <w:t xml:space="preserve"> for video styling.</w:t>
      </w:r>
    </w:p>
    <w:p w14:paraId="5945CB4B" w14:textId="77777777" w:rsidR="005D1648" w:rsidRPr="001A0F3F" w:rsidRDefault="005D1648" w:rsidP="003E48F4">
      <w:pPr>
        <w:pStyle w:val="BodyText"/>
        <w:numPr>
          <w:ilvl w:val="1"/>
          <w:numId w:val="38"/>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Design </w:t>
      </w:r>
      <w:r w:rsidRPr="001A0F3F">
        <w:rPr>
          <w:rFonts w:cstheme="minorHAnsi"/>
          <w:b/>
          <w:bCs/>
          <w:iCs/>
          <w:sz w:val="24"/>
          <w:szCs w:val="24"/>
        </w:rPr>
        <w:t>API-based integrations</w:t>
      </w:r>
      <w:r w:rsidRPr="001A0F3F">
        <w:rPr>
          <w:rFonts w:cstheme="minorHAnsi"/>
          <w:iCs/>
          <w:sz w:val="24"/>
          <w:szCs w:val="24"/>
        </w:rPr>
        <w:t xml:space="preserve"> for future compatibility with </w:t>
      </w:r>
      <w:r w:rsidRPr="001A0F3F">
        <w:rPr>
          <w:rFonts w:cstheme="minorHAnsi"/>
          <w:b/>
          <w:bCs/>
          <w:iCs/>
          <w:sz w:val="24"/>
          <w:szCs w:val="24"/>
        </w:rPr>
        <w:t>third-party content platforms</w:t>
      </w:r>
      <w:r w:rsidRPr="001A0F3F">
        <w:rPr>
          <w:rFonts w:cstheme="minorHAnsi"/>
          <w:iCs/>
          <w:sz w:val="24"/>
          <w:szCs w:val="24"/>
        </w:rPr>
        <w:t>.</w:t>
      </w:r>
    </w:p>
    <w:p w14:paraId="6594EAC3" w14:textId="77777777" w:rsidR="005D1648" w:rsidRPr="001A0F3F" w:rsidRDefault="005D1648" w:rsidP="003E48F4">
      <w:pPr>
        <w:pStyle w:val="BodyText"/>
        <w:numPr>
          <w:ilvl w:val="1"/>
          <w:numId w:val="38"/>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Implement </w:t>
      </w:r>
      <w:r w:rsidRPr="001A0F3F">
        <w:rPr>
          <w:rFonts w:cstheme="minorHAnsi"/>
          <w:b/>
          <w:bCs/>
          <w:iCs/>
          <w:sz w:val="24"/>
          <w:szCs w:val="24"/>
        </w:rPr>
        <w:t>serverless architecture (AWS Lambda, Google Cloud Functions)</w:t>
      </w:r>
      <w:r w:rsidRPr="001A0F3F">
        <w:rPr>
          <w:rFonts w:cstheme="minorHAnsi"/>
          <w:iCs/>
          <w:sz w:val="24"/>
          <w:szCs w:val="24"/>
        </w:rPr>
        <w:t xml:space="preserve"> for cloud scalability.</w:t>
      </w:r>
    </w:p>
    <w:p w14:paraId="06130BF9" w14:textId="091715CD" w:rsidR="005D1648" w:rsidRPr="001A0F3F" w:rsidRDefault="005D1648" w:rsidP="003E48F4">
      <w:pPr>
        <w:pStyle w:val="BodyText"/>
        <w:numPr>
          <w:ilvl w:val="0"/>
          <w:numId w:val="38"/>
        </w:numPr>
        <w:tabs>
          <w:tab w:val="left" w:pos="0"/>
        </w:tabs>
        <w:suppressAutoHyphens/>
        <w:spacing w:after="140" w:line="276" w:lineRule="auto"/>
        <w:jc w:val="both"/>
        <w:rPr>
          <w:rStyle w:val="Strong"/>
          <w:rFonts w:eastAsia="Arial" w:cstheme="minorHAnsi"/>
          <w:b w:val="0"/>
          <w:bCs w:val="0"/>
          <w:iCs/>
          <w:sz w:val="28"/>
          <w:szCs w:val="24"/>
        </w:rPr>
      </w:pPr>
      <w:r w:rsidRPr="001A0F3F">
        <w:rPr>
          <w:rFonts w:cstheme="minorHAnsi"/>
          <w:b/>
          <w:bCs/>
          <w:iCs/>
          <w:sz w:val="24"/>
          <w:szCs w:val="24"/>
        </w:rPr>
        <w:t>Verification</w:t>
      </w:r>
      <w:r w:rsidRPr="001A0F3F">
        <w:rPr>
          <w:rFonts w:cstheme="minorHAnsi"/>
          <w:iCs/>
          <w:sz w:val="24"/>
          <w:szCs w:val="24"/>
        </w:rPr>
        <w:t xml:space="preserve">: Successfully adding </w:t>
      </w:r>
      <w:r w:rsidRPr="001A0F3F">
        <w:rPr>
          <w:rFonts w:cstheme="minorHAnsi"/>
          <w:b/>
          <w:bCs/>
          <w:iCs/>
          <w:sz w:val="24"/>
          <w:szCs w:val="24"/>
        </w:rPr>
        <w:t>new AI models and features</w:t>
      </w:r>
      <w:r w:rsidRPr="001A0F3F">
        <w:rPr>
          <w:rFonts w:cstheme="minorHAnsi"/>
          <w:iCs/>
          <w:sz w:val="24"/>
          <w:szCs w:val="24"/>
        </w:rPr>
        <w:t xml:space="preserve"> within a reasonable timeframe will verify adaptability.</w:t>
      </w:r>
    </w:p>
    <w:p w14:paraId="23BF11FF" w14:textId="44E34510" w:rsidR="005D1648" w:rsidRPr="00E67F60" w:rsidRDefault="005D1648" w:rsidP="003E48F4">
      <w:pPr>
        <w:pStyle w:val="BodyText"/>
        <w:spacing w:line="276" w:lineRule="auto"/>
        <w:jc w:val="both"/>
        <w:rPr>
          <w:rFonts w:cstheme="minorHAnsi"/>
          <w:b/>
          <w:bCs/>
          <w:iCs/>
        </w:rPr>
      </w:pPr>
      <w:proofErr w:type="gramStart"/>
      <w:r w:rsidRPr="00E67F60">
        <w:rPr>
          <w:rStyle w:val="Strong"/>
          <w:rFonts w:cstheme="minorHAnsi"/>
          <w:iCs/>
          <w:sz w:val="24"/>
        </w:rPr>
        <w:t xml:space="preserve">4.3.4 </w:t>
      </w:r>
      <w:r w:rsidR="00882937" w:rsidRPr="00E67F60">
        <w:rPr>
          <w:rStyle w:val="Strong"/>
          <w:rFonts w:cstheme="minorHAnsi"/>
          <w:iCs/>
          <w:sz w:val="24"/>
        </w:rPr>
        <w:t xml:space="preserve"> </w:t>
      </w:r>
      <w:r w:rsidRPr="00E67F60">
        <w:rPr>
          <w:rStyle w:val="Strong"/>
          <w:rFonts w:cstheme="minorHAnsi"/>
          <w:iCs/>
          <w:sz w:val="24"/>
        </w:rPr>
        <w:t>Reliability</w:t>
      </w:r>
      <w:proofErr w:type="gramEnd"/>
    </w:p>
    <w:p w14:paraId="74222280" w14:textId="77777777" w:rsidR="005D1648" w:rsidRPr="001A0F3F" w:rsidRDefault="005D1648" w:rsidP="003E48F4">
      <w:pPr>
        <w:pStyle w:val="BodyText"/>
        <w:numPr>
          <w:ilvl w:val="0"/>
          <w:numId w:val="40"/>
        </w:numPr>
        <w:tabs>
          <w:tab w:val="left" w:pos="0"/>
        </w:tabs>
        <w:suppressAutoHyphens/>
        <w:spacing w:after="140" w:line="276" w:lineRule="auto"/>
        <w:jc w:val="both"/>
        <w:rPr>
          <w:rFonts w:cstheme="minorHAnsi"/>
          <w:b/>
          <w:bCs/>
          <w:iCs/>
          <w:sz w:val="24"/>
          <w:szCs w:val="24"/>
        </w:rPr>
      </w:pPr>
      <w:r w:rsidRPr="001A0F3F">
        <w:rPr>
          <w:rFonts w:cstheme="minorHAnsi"/>
          <w:b/>
          <w:bCs/>
          <w:iCs/>
          <w:sz w:val="24"/>
          <w:szCs w:val="24"/>
        </w:rPr>
        <w:t>Requirement</w:t>
      </w:r>
      <w:r w:rsidRPr="001A0F3F">
        <w:rPr>
          <w:rFonts w:cstheme="minorHAnsi"/>
          <w:iCs/>
          <w:sz w:val="24"/>
          <w:szCs w:val="24"/>
        </w:rPr>
        <w:t xml:space="preserve">: The system must be </w:t>
      </w:r>
      <w:r w:rsidRPr="001A0F3F">
        <w:rPr>
          <w:rFonts w:cstheme="minorHAnsi"/>
          <w:b/>
          <w:bCs/>
          <w:iCs/>
          <w:sz w:val="24"/>
          <w:szCs w:val="24"/>
        </w:rPr>
        <w:t>highly reliable and stable</w:t>
      </w:r>
      <w:r w:rsidRPr="001A0F3F">
        <w:rPr>
          <w:rFonts w:cstheme="minorHAnsi"/>
          <w:iCs/>
          <w:sz w:val="24"/>
          <w:szCs w:val="24"/>
        </w:rPr>
        <w:t>, minimizing video processing failures.</w:t>
      </w:r>
    </w:p>
    <w:p w14:paraId="5C92718C" w14:textId="77777777" w:rsidR="005D1648" w:rsidRPr="001A0F3F" w:rsidRDefault="005D1648" w:rsidP="003E48F4">
      <w:pPr>
        <w:pStyle w:val="BodyText"/>
        <w:numPr>
          <w:ilvl w:val="0"/>
          <w:numId w:val="40"/>
        </w:numPr>
        <w:tabs>
          <w:tab w:val="left" w:pos="0"/>
        </w:tabs>
        <w:suppressAutoHyphens/>
        <w:spacing w:after="140" w:line="276" w:lineRule="auto"/>
        <w:jc w:val="both"/>
        <w:rPr>
          <w:rFonts w:cstheme="minorHAnsi"/>
          <w:iCs/>
          <w:sz w:val="24"/>
          <w:szCs w:val="24"/>
        </w:rPr>
      </w:pPr>
      <w:r w:rsidRPr="001A0F3F">
        <w:rPr>
          <w:rFonts w:cstheme="minorHAnsi"/>
          <w:b/>
          <w:bCs/>
          <w:iCs/>
          <w:sz w:val="24"/>
          <w:szCs w:val="24"/>
        </w:rPr>
        <w:t>Implementation</w:t>
      </w:r>
      <w:r w:rsidRPr="001A0F3F">
        <w:rPr>
          <w:rFonts w:cstheme="minorHAnsi"/>
          <w:iCs/>
          <w:sz w:val="24"/>
          <w:szCs w:val="24"/>
        </w:rPr>
        <w:t>:</w:t>
      </w:r>
    </w:p>
    <w:p w14:paraId="791AFB2C" w14:textId="77777777" w:rsidR="005D1648" w:rsidRPr="001A0F3F" w:rsidRDefault="005D1648" w:rsidP="003E48F4">
      <w:pPr>
        <w:pStyle w:val="BodyText"/>
        <w:numPr>
          <w:ilvl w:val="1"/>
          <w:numId w:val="40"/>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Implement </w:t>
      </w:r>
      <w:r w:rsidRPr="001A0F3F">
        <w:rPr>
          <w:rFonts w:cstheme="minorHAnsi"/>
          <w:b/>
          <w:bCs/>
          <w:iCs/>
          <w:sz w:val="24"/>
          <w:szCs w:val="24"/>
        </w:rPr>
        <w:t>retry mechanisms</w:t>
      </w:r>
      <w:r w:rsidRPr="001A0F3F">
        <w:rPr>
          <w:rFonts w:cstheme="minorHAnsi"/>
          <w:iCs/>
          <w:sz w:val="24"/>
          <w:szCs w:val="24"/>
        </w:rPr>
        <w:t xml:space="preserve"> for AI API calls.</w:t>
      </w:r>
    </w:p>
    <w:p w14:paraId="1B22B5BB" w14:textId="77777777" w:rsidR="005D1648" w:rsidRPr="001A0F3F" w:rsidRDefault="005D1648" w:rsidP="003E48F4">
      <w:pPr>
        <w:pStyle w:val="BodyText"/>
        <w:numPr>
          <w:ilvl w:val="1"/>
          <w:numId w:val="40"/>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Use </w:t>
      </w:r>
      <w:r w:rsidRPr="001A0F3F">
        <w:rPr>
          <w:rFonts w:cstheme="minorHAnsi"/>
          <w:b/>
          <w:bCs/>
          <w:iCs/>
          <w:sz w:val="24"/>
          <w:szCs w:val="24"/>
        </w:rPr>
        <w:t>distributed processing</w:t>
      </w:r>
      <w:r w:rsidRPr="001A0F3F">
        <w:rPr>
          <w:rFonts w:cstheme="minorHAnsi"/>
          <w:iCs/>
          <w:sz w:val="24"/>
          <w:szCs w:val="24"/>
        </w:rPr>
        <w:t xml:space="preserve"> for handling high workloads efficiently.</w:t>
      </w:r>
    </w:p>
    <w:p w14:paraId="1DA28C65" w14:textId="77777777" w:rsidR="005D1648" w:rsidRPr="001A0F3F" w:rsidRDefault="005D1648" w:rsidP="003E48F4">
      <w:pPr>
        <w:pStyle w:val="BodyText"/>
        <w:numPr>
          <w:ilvl w:val="1"/>
          <w:numId w:val="40"/>
        </w:numPr>
        <w:tabs>
          <w:tab w:val="left" w:pos="0"/>
        </w:tabs>
        <w:suppressAutoHyphens/>
        <w:spacing w:after="140" w:line="276" w:lineRule="auto"/>
        <w:jc w:val="both"/>
        <w:rPr>
          <w:rFonts w:cstheme="minorHAnsi"/>
          <w:iCs/>
          <w:sz w:val="24"/>
          <w:szCs w:val="24"/>
        </w:rPr>
      </w:pPr>
      <w:r w:rsidRPr="001A0F3F">
        <w:rPr>
          <w:rFonts w:cstheme="minorHAnsi"/>
          <w:iCs/>
          <w:sz w:val="24"/>
          <w:szCs w:val="24"/>
        </w:rPr>
        <w:t xml:space="preserve">Ensure </w:t>
      </w:r>
      <w:r w:rsidRPr="001A0F3F">
        <w:rPr>
          <w:rFonts w:cstheme="minorHAnsi"/>
          <w:b/>
          <w:bCs/>
          <w:iCs/>
          <w:sz w:val="24"/>
          <w:szCs w:val="24"/>
        </w:rPr>
        <w:t>fail-safe video assembly</w:t>
      </w:r>
      <w:r w:rsidRPr="001A0F3F">
        <w:rPr>
          <w:rFonts w:cstheme="minorHAnsi"/>
          <w:iCs/>
          <w:sz w:val="24"/>
          <w:szCs w:val="24"/>
        </w:rPr>
        <w:t xml:space="preserve"> so that partially processed content is recoverable.</w:t>
      </w:r>
    </w:p>
    <w:p w14:paraId="7FF0C0C6" w14:textId="77777777" w:rsidR="005D1648" w:rsidRPr="001A0F3F" w:rsidRDefault="005D1648" w:rsidP="003E48F4">
      <w:pPr>
        <w:pStyle w:val="BodyText"/>
        <w:numPr>
          <w:ilvl w:val="1"/>
          <w:numId w:val="40"/>
        </w:numPr>
        <w:tabs>
          <w:tab w:val="left" w:pos="0"/>
        </w:tabs>
        <w:suppressAutoHyphens/>
        <w:spacing w:after="140" w:line="276" w:lineRule="auto"/>
        <w:jc w:val="both"/>
        <w:rPr>
          <w:rFonts w:cstheme="minorHAnsi"/>
          <w:b/>
          <w:bCs/>
          <w:iCs/>
          <w:sz w:val="24"/>
          <w:szCs w:val="24"/>
        </w:rPr>
      </w:pPr>
      <w:r w:rsidRPr="001A0F3F">
        <w:rPr>
          <w:rFonts w:cstheme="minorHAnsi"/>
          <w:iCs/>
          <w:sz w:val="24"/>
          <w:szCs w:val="24"/>
        </w:rPr>
        <w:t xml:space="preserve">Conduct </w:t>
      </w:r>
      <w:r w:rsidRPr="001A0F3F">
        <w:rPr>
          <w:rFonts w:cstheme="minorHAnsi"/>
          <w:b/>
          <w:bCs/>
          <w:iCs/>
          <w:sz w:val="24"/>
          <w:szCs w:val="24"/>
        </w:rPr>
        <w:t>extensive testing (unit, integration, system-wide testing)</w:t>
      </w:r>
      <w:r w:rsidRPr="001A0F3F">
        <w:rPr>
          <w:rFonts w:cstheme="minorHAnsi"/>
          <w:iCs/>
          <w:sz w:val="24"/>
          <w:szCs w:val="24"/>
        </w:rPr>
        <w:t xml:space="preserve"> to minimize bugs.</w:t>
      </w:r>
    </w:p>
    <w:p w14:paraId="71B45C2A" w14:textId="77777777" w:rsidR="005D1648" w:rsidRPr="000B0734" w:rsidRDefault="005D1648" w:rsidP="003E48F4">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r w:rsidRPr="000B0734">
        <w:rPr>
          <w:rFonts w:asciiTheme="minorHAnsi" w:hAnsiTheme="minorHAnsi" w:cstheme="minorHAnsi"/>
          <w:color w:val="FFFFFF"/>
        </w:rPr>
        <w:lastRenderedPageBreak/>
        <w:t>Other Non-functional Requirements</w:t>
      </w:r>
    </w:p>
    <w:p w14:paraId="687E9244" w14:textId="77777777" w:rsidR="005D1648" w:rsidRPr="000B0734" w:rsidRDefault="005D1648" w:rsidP="005D1648">
      <w:pPr>
        <w:rPr>
          <w:rFonts w:cstheme="minorHAnsi"/>
          <w:lang w:val="en-CA" w:eastAsia="zh-CN" w:bidi="he-IL"/>
        </w:rPr>
      </w:pPr>
    </w:p>
    <w:p w14:paraId="41F87D79" w14:textId="4AC59265" w:rsidR="00E67F60" w:rsidRPr="00AC7ECD" w:rsidRDefault="005D1648" w:rsidP="001A0F3F">
      <w:pPr>
        <w:pStyle w:val="BodyText"/>
        <w:pBdr>
          <w:top w:val="none" w:sz="0" w:space="0" w:color="000000"/>
          <w:left w:val="none" w:sz="0" w:space="0" w:color="000000"/>
          <w:bottom w:val="none" w:sz="0" w:space="0" w:color="000000"/>
          <w:right w:val="none" w:sz="0" w:space="0" w:color="000000"/>
        </w:pBdr>
        <w:spacing w:after="240" w:line="276" w:lineRule="auto"/>
        <w:rPr>
          <w:rStyle w:val="Strong"/>
          <w:rFonts w:cstheme="minorHAnsi"/>
          <w:b w:val="0"/>
          <w:bCs w:val="0"/>
          <w:iCs/>
          <w:color w:val="1B1C1D"/>
          <w:sz w:val="24"/>
        </w:rPr>
      </w:pPr>
      <w:r w:rsidRPr="000B0734">
        <w:rPr>
          <w:rFonts w:cstheme="minorHAnsi"/>
          <w:iCs/>
          <w:color w:val="1B1C1D"/>
          <w:sz w:val="24"/>
        </w:rPr>
        <w:t>This section outlines additional requirements not covered in the previous sections, which are essential for the complete development and deployment of "Automated Video Generator Using Generative AI"</w:t>
      </w:r>
      <w:r w:rsidR="00E67F60">
        <w:rPr>
          <w:rFonts w:cstheme="minorHAnsi"/>
          <w:iCs/>
          <w:color w:val="1B1C1D"/>
          <w:sz w:val="24"/>
        </w:rPr>
        <w:t>.</w:t>
      </w:r>
    </w:p>
    <w:p w14:paraId="446EBE4B" w14:textId="59DA9ACC" w:rsidR="005D1648" w:rsidRPr="001A0F3F" w:rsidRDefault="005D1648" w:rsidP="003E48F4">
      <w:pPr>
        <w:pStyle w:val="Heading2"/>
        <w:spacing w:line="276" w:lineRule="auto"/>
        <w:rPr>
          <w:rFonts w:asciiTheme="minorHAnsi" w:hAnsiTheme="minorHAnsi" w:cstheme="minorHAnsi"/>
          <w:b w:val="0"/>
          <w:bCs w:val="0"/>
          <w:iCs/>
          <w:color w:val="1B1C1D"/>
          <w:szCs w:val="22"/>
        </w:rPr>
      </w:pPr>
      <w:r w:rsidRPr="001A0F3F">
        <w:rPr>
          <w:rStyle w:val="Strong"/>
          <w:rFonts w:asciiTheme="minorHAnsi" w:hAnsiTheme="minorHAnsi" w:cstheme="minorHAnsi"/>
          <w:b/>
          <w:bCs/>
          <w:iCs/>
        </w:rPr>
        <w:t>Database Requirements (If Applicable)</w:t>
      </w:r>
    </w:p>
    <w:p w14:paraId="67870C39" w14:textId="77777777" w:rsidR="005D1648" w:rsidRPr="001A0F3F" w:rsidRDefault="005D1648" w:rsidP="003E48F4">
      <w:pPr>
        <w:pStyle w:val="BodyText"/>
        <w:numPr>
          <w:ilvl w:val="0"/>
          <w:numId w:val="42"/>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b/>
          <w:bCs/>
          <w:iCs/>
          <w:color w:val="1B1C1D"/>
          <w:sz w:val="24"/>
          <w:szCs w:val="24"/>
        </w:rPr>
      </w:pPr>
      <w:r w:rsidRPr="001A0F3F">
        <w:rPr>
          <w:rFonts w:cstheme="minorHAnsi"/>
          <w:b/>
          <w:bCs/>
          <w:iCs/>
          <w:color w:val="1B1C1D"/>
          <w:sz w:val="24"/>
          <w:szCs w:val="24"/>
        </w:rPr>
        <w:t>R1. User Data Storage:</w:t>
      </w:r>
      <w:r w:rsidRPr="001A0F3F">
        <w:rPr>
          <w:rFonts w:cstheme="minorHAnsi"/>
          <w:iCs/>
          <w:color w:val="1B1C1D"/>
          <w:sz w:val="24"/>
          <w:szCs w:val="24"/>
        </w:rPr>
        <w:t xml:space="preserve"> If user-generated content needs to be saved, the system should use a lightweight and scalable database (e.g., SQLite, PostgreSQL, or Firebase).</w:t>
      </w:r>
    </w:p>
    <w:p w14:paraId="42ECE3C3" w14:textId="77777777" w:rsidR="005D1648" w:rsidRPr="001A0F3F" w:rsidRDefault="005D1648" w:rsidP="003E48F4">
      <w:pPr>
        <w:pStyle w:val="BodyText"/>
        <w:numPr>
          <w:ilvl w:val="0"/>
          <w:numId w:val="42"/>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b/>
          <w:bCs/>
          <w:iCs/>
          <w:color w:val="1B1C1D"/>
          <w:sz w:val="24"/>
          <w:szCs w:val="24"/>
        </w:rPr>
      </w:pPr>
      <w:r w:rsidRPr="001A0F3F">
        <w:rPr>
          <w:rFonts w:cstheme="minorHAnsi"/>
          <w:b/>
          <w:bCs/>
          <w:iCs/>
          <w:color w:val="1B1C1D"/>
          <w:sz w:val="24"/>
          <w:szCs w:val="24"/>
        </w:rPr>
        <w:t>R2. Video Metadata Logging</w:t>
      </w:r>
      <w:r w:rsidRPr="001A0F3F">
        <w:rPr>
          <w:rFonts w:cstheme="minorHAnsi"/>
          <w:iCs/>
          <w:color w:val="1B1C1D"/>
          <w:sz w:val="24"/>
          <w:szCs w:val="24"/>
        </w:rPr>
        <w:t>: The platform may log video creation statistics (e.g., processing time, AI model usage, video duration) for analytics and performance tracking.</w:t>
      </w:r>
    </w:p>
    <w:p w14:paraId="14EA8FC0" w14:textId="52E114D5" w:rsidR="005D1648" w:rsidRPr="001A0F3F" w:rsidRDefault="005D1648" w:rsidP="003E48F4">
      <w:pPr>
        <w:pStyle w:val="BodyText"/>
        <w:numPr>
          <w:ilvl w:val="0"/>
          <w:numId w:val="42"/>
        </w:numPr>
        <w:pBdr>
          <w:top w:val="none" w:sz="0" w:space="0" w:color="000000"/>
          <w:left w:val="none" w:sz="0" w:space="0" w:color="000000"/>
          <w:bottom w:val="none" w:sz="0" w:space="0" w:color="000000"/>
          <w:right w:val="none" w:sz="0" w:space="0" w:color="000000"/>
        </w:pBdr>
        <w:suppressAutoHyphens/>
        <w:spacing w:after="0" w:line="276" w:lineRule="auto"/>
        <w:rPr>
          <w:rFonts w:cstheme="minorHAnsi"/>
          <w:b/>
          <w:bCs/>
          <w:iCs/>
          <w:sz w:val="24"/>
          <w:szCs w:val="24"/>
        </w:rPr>
      </w:pPr>
      <w:r w:rsidRPr="001A0F3F">
        <w:rPr>
          <w:rFonts w:cstheme="minorHAnsi"/>
          <w:b/>
          <w:bCs/>
          <w:iCs/>
          <w:color w:val="1B1C1D"/>
          <w:sz w:val="24"/>
          <w:szCs w:val="24"/>
        </w:rPr>
        <w:t>R3. Data Security &amp; Integrity:</w:t>
      </w:r>
      <w:r w:rsidRPr="001A0F3F">
        <w:rPr>
          <w:rFonts w:cstheme="minorHAnsi"/>
          <w:iCs/>
          <w:color w:val="1B1C1D"/>
          <w:sz w:val="24"/>
          <w:szCs w:val="24"/>
        </w:rPr>
        <w:t xml:space="preserve"> Stored content should be encrypted and protected against corruption or unauthorized modifications.</w:t>
      </w:r>
    </w:p>
    <w:p w14:paraId="5F6F0ABE" w14:textId="77777777" w:rsidR="000461DC" w:rsidRPr="000B0734" w:rsidRDefault="000461DC" w:rsidP="003E48F4">
      <w:pPr>
        <w:pStyle w:val="BodyText"/>
        <w:pBdr>
          <w:top w:val="none" w:sz="0" w:space="0" w:color="000000"/>
          <w:left w:val="none" w:sz="0" w:space="0" w:color="000000"/>
          <w:bottom w:val="none" w:sz="0" w:space="0" w:color="000000"/>
          <w:right w:val="none" w:sz="0" w:space="0" w:color="000000"/>
        </w:pBdr>
        <w:suppressAutoHyphens/>
        <w:spacing w:after="0" w:line="276" w:lineRule="auto"/>
        <w:ind w:left="360"/>
        <w:rPr>
          <w:rStyle w:val="Strong"/>
          <w:rFonts w:cstheme="minorHAnsi"/>
          <w:iCs/>
        </w:rPr>
      </w:pPr>
    </w:p>
    <w:p w14:paraId="05997F69" w14:textId="77777777" w:rsidR="005D1648" w:rsidRPr="001A0F3F" w:rsidRDefault="005D1648" w:rsidP="003E48F4">
      <w:pPr>
        <w:pStyle w:val="Heading2"/>
        <w:tabs>
          <w:tab w:val="num" w:pos="1440"/>
        </w:tabs>
        <w:spacing w:line="276" w:lineRule="auto"/>
        <w:ind w:left="0" w:firstLine="0"/>
        <w:rPr>
          <w:rFonts w:asciiTheme="minorHAnsi" w:hAnsiTheme="minorHAnsi" w:cstheme="minorHAnsi"/>
          <w:b w:val="0"/>
          <w:bCs w:val="0"/>
          <w:iCs/>
          <w:color w:val="1B1C1D"/>
          <w:szCs w:val="22"/>
          <w:lang w:val="en-IN"/>
        </w:rPr>
      </w:pPr>
      <w:r w:rsidRPr="001A0F3F">
        <w:rPr>
          <w:rStyle w:val="Strong"/>
          <w:rFonts w:asciiTheme="minorHAnsi" w:hAnsiTheme="minorHAnsi" w:cstheme="minorHAnsi"/>
          <w:b/>
          <w:bCs/>
          <w:iCs/>
        </w:rPr>
        <w:t>Internationalization Requirements (If Applicable)</w:t>
      </w:r>
    </w:p>
    <w:p w14:paraId="6CB99DA2" w14:textId="77777777" w:rsidR="005D1648" w:rsidRPr="001A0F3F" w:rsidRDefault="005D1648" w:rsidP="003E48F4">
      <w:pPr>
        <w:pStyle w:val="BodyText"/>
        <w:numPr>
          <w:ilvl w:val="0"/>
          <w:numId w:val="41"/>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b/>
          <w:bCs/>
          <w:iCs/>
          <w:color w:val="1B1C1D"/>
          <w:sz w:val="24"/>
          <w:szCs w:val="24"/>
        </w:rPr>
      </w:pPr>
      <w:r w:rsidRPr="001A0F3F">
        <w:rPr>
          <w:rFonts w:cstheme="minorHAnsi"/>
          <w:b/>
          <w:bCs/>
          <w:iCs/>
          <w:color w:val="1B1C1D"/>
          <w:sz w:val="24"/>
          <w:szCs w:val="24"/>
        </w:rPr>
        <w:t>R4. Multilingual Video Generation:</w:t>
      </w:r>
      <w:r w:rsidRPr="001A0F3F">
        <w:rPr>
          <w:rFonts w:cstheme="minorHAnsi"/>
          <w:iCs/>
          <w:color w:val="1B1C1D"/>
          <w:sz w:val="24"/>
          <w:szCs w:val="24"/>
        </w:rPr>
        <w:t xml:space="preserve"> The system must support </w:t>
      </w:r>
      <w:r w:rsidRPr="001A0F3F">
        <w:rPr>
          <w:rFonts w:cstheme="minorHAnsi"/>
          <w:b/>
          <w:bCs/>
          <w:iCs/>
          <w:color w:val="1B1C1D"/>
          <w:sz w:val="24"/>
          <w:szCs w:val="24"/>
        </w:rPr>
        <w:t>automatic translation</w:t>
      </w:r>
      <w:r w:rsidRPr="001A0F3F">
        <w:rPr>
          <w:rFonts w:cstheme="minorHAnsi"/>
          <w:iCs/>
          <w:color w:val="1B1C1D"/>
          <w:sz w:val="24"/>
          <w:szCs w:val="24"/>
        </w:rPr>
        <w:t xml:space="preserve"> and </w:t>
      </w:r>
      <w:r w:rsidRPr="001A0F3F">
        <w:rPr>
          <w:rFonts w:cstheme="minorHAnsi"/>
          <w:b/>
          <w:bCs/>
          <w:iCs/>
          <w:color w:val="1B1C1D"/>
          <w:sz w:val="24"/>
          <w:szCs w:val="24"/>
        </w:rPr>
        <w:t>multilingual voice synthesis</w:t>
      </w:r>
      <w:r w:rsidRPr="001A0F3F">
        <w:rPr>
          <w:rFonts w:cstheme="minorHAnsi"/>
          <w:iCs/>
          <w:color w:val="1B1C1D"/>
          <w:sz w:val="24"/>
          <w:szCs w:val="24"/>
        </w:rPr>
        <w:t xml:space="preserve"> for </w:t>
      </w:r>
      <w:r w:rsidRPr="001A0F3F">
        <w:rPr>
          <w:rFonts w:cstheme="minorHAnsi"/>
          <w:b/>
          <w:bCs/>
          <w:iCs/>
          <w:color w:val="1B1C1D"/>
          <w:sz w:val="24"/>
          <w:szCs w:val="24"/>
        </w:rPr>
        <w:t>global accessibility</w:t>
      </w:r>
      <w:r w:rsidRPr="001A0F3F">
        <w:rPr>
          <w:rFonts w:cstheme="minorHAnsi"/>
          <w:iCs/>
          <w:color w:val="1B1C1D"/>
          <w:sz w:val="24"/>
          <w:szCs w:val="24"/>
        </w:rPr>
        <w:t>.</w:t>
      </w:r>
    </w:p>
    <w:p w14:paraId="27E13C6D" w14:textId="77777777" w:rsidR="005D1648" w:rsidRPr="001A0F3F" w:rsidRDefault="005D1648" w:rsidP="003E48F4">
      <w:pPr>
        <w:pStyle w:val="BodyText"/>
        <w:numPr>
          <w:ilvl w:val="0"/>
          <w:numId w:val="41"/>
        </w:numPr>
        <w:pBdr>
          <w:top w:val="none" w:sz="0" w:space="0" w:color="000000"/>
          <w:left w:val="none" w:sz="0" w:space="0" w:color="000000"/>
          <w:bottom w:val="none" w:sz="0" w:space="0" w:color="000000"/>
          <w:right w:val="none" w:sz="0" w:space="0" w:color="000000"/>
        </w:pBdr>
        <w:suppressAutoHyphens/>
        <w:spacing w:after="140" w:line="276" w:lineRule="auto"/>
        <w:rPr>
          <w:rFonts w:cstheme="minorHAnsi"/>
          <w:b/>
          <w:bCs/>
          <w:iCs/>
          <w:color w:val="1B1C1D"/>
          <w:sz w:val="24"/>
          <w:szCs w:val="24"/>
        </w:rPr>
      </w:pPr>
      <w:r w:rsidRPr="001A0F3F">
        <w:rPr>
          <w:rFonts w:cstheme="minorHAnsi"/>
          <w:b/>
          <w:bCs/>
          <w:iCs/>
          <w:color w:val="1B1C1D"/>
          <w:sz w:val="24"/>
          <w:szCs w:val="24"/>
        </w:rPr>
        <w:t>R5. Cultural Sensitivity:</w:t>
      </w:r>
      <w:r w:rsidRPr="001A0F3F">
        <w:rPr>
          <w:rFonts w:cstheme="minorHAnsi"/>
          <w:iCs/>
          <w:color w:val="1B1C1D"/>
          <w:sz w:val="24"/>
          <w:szCs w:val="24"/>
        </w:rPr>
        <w:t xml:space="preserve"> AI-generated content should be reviewed for </w:t>
      </w:r>
      <w:r w:rsidRPr="001A0F3F">
        <w:rPr>
          <w:rFonts w:cstheme="minorHAnsi"/>
          <w:b/>
          <w:bCs/>
          <w:iCs/>
          <w:color w:val="1B1C1D"/>
          <w:sz w:val="24"/>
          <w:szCs w:val="24"/>
        </w:rPr>
        <w:t>cultural appropriateness</w:t>
      </w:r>
      <w:r w:rsidRPr="001A0F3F">
        <w:rPr>
          <w:rFonts w:cstheme="minorHAnsi"/>
          <w:iCs/>
          <w:color w:val="1B1C1D"/>
          <w:sz w:val="24"/>
          <w:szCs w:val="24"/>
        </w:rPr>
        <w:t xml:space="preserve"> to avoid unintended bias.</w:t>
      </w:r>
    </w:p>
    <w:p w14:paraId="2AE4A301" w14:textId="7EDF7591" w:rsidR="00706DC4" w:rsidRPr="001A0F3F" w:rsidRDefault="005D1648" w:rsidP="003E48F4">
      <w:pPr>
        <w:pStyle w:val="BodyText"/>
        <w:numPr>
          <w:ilvl w:val="0"/>
          <w:numId w:val="41"/>
        </w:numPr>
        <w:pBdr>
          <w:top w:val="none" w:sz="0" w:space="0" w:color="000000"/>
          <w:left w:val="none" w:sz="0" w:space="0" w:color="000000"/>
          <w:bottom w:val="none" w:sz="0" w:space="0" w:color="000000"/>
          <w:right w:val="none" w:sz="0" w:space="0" w:color="000000"/>
        </w:pBdr>
        <w:suppressAutoHyphens/>
        <w:spacing w:after="0" w:line="276" w:lineRule="auto"/>
        <w:rPr>
          <w:rFonts w:cstheme="minorHAnsi"/>
          <w:b/>
          <w:bCs/>
          <w:i/>
          <w:sz w:val="24"/>
          <w:szCs w:val="24"/>
        </w:rPr>
      </w:pPr>
      <w:r w:rsidRPr="001A0F3F">
        <w:rPr>
          <w:rFonts w:cstheme="minorHAnsi"/>
          <w:b/>
          <w:bCs/>
          <w:iCs/>
          <w:color w:val="1B1C1D"/>
          <w:sz w:val="24"/>
          <w:szCs w:val="24"/>
        </w:rPr>
        <w:t>R6. Unicode &amp; Character Support:</w:t>
      </w:r>
      <w:r w:rsidRPr="001A0F3F">
        <w:rPr>
          <w:rFonts w:cstheme="minorHAnsi"/>
          <w:iCs/>
          <w:color w:val="1B1C1D"/>
          <w:sz w:val="24"/>
          <w:szCs w:val="24"/>
        </w:rPr>
        <w:t xml:space="preserve"> The platform must support </w:t>
      </w:r>
      <w:r w:rsidRPr="001A0F3F">
        <w:rPr>
          <w:rFonts w:cstheme="minorHAnsi"/>
          <w:b/>
          <w:bCs/>
          <w:iCs/>
          <w:color w:val="1B1C1D"/>
          <w:sz w:val="24"/>
          <w:szCs w:val="24"/>
        </w:rPr>
        <w:t>UTF-8 encoding</w:t>
      </w:r>
      <w:r w:rsidRPr="001A0F3F">
        <w:rPr>
          <w:rFonts w:cstheme="minorHAnsi"/>
          <w:iCs/>
          <w:color w:val="1B1C1D"/>
          <w:sz w:val="24"/>
          <w:szCs w:val="24"/>
        </w:rPr>
        <w:t xml:space="preserve"> to handle </w:t>
      </w:r>
      <w:r w:rsidRPr="001A0F3F">
        <w:rPr>
          <w:rFonts w:cstheme="minorHAnsi"/>
          <w:b/>
          <w:bCs/>
          <w:iCs/>
          <w:color w:val="1B1C1D"/>
          <w:sz w:val="24"/>
          <w:szCs w:val="24"/>
        </w:rPr>
        <w:t>diverse languages, scripts, and special characters</w:t>
      </w:r>
      <w:r w:rsidR="00706DC4" w:rsidRPr="001A0F3F">
        <w:rPr>
          <w:rFonts w:cstheme="minorHAnsi"/>
          <w:b/>
          <w:bCs/>
          <w:iCs/>
          <w:color w:val="1B1C1D"/>
          <w:sz w:val="24"/>
          <w:szCs w:val="24"/>
        </w:rPr>
        <w:t>.</w:t>
      </w:r>
    </w:p>
    <w:p w14:paraId="06D7DCB8" w14:textId="1FE902B4" w:rsidR="005D1648" w:rsidRPr="00E67F60" w:rsidRDefault="005D1648" w:rsidP="003E48F4">
      <w:pPr>
        <w:pStyle w:val="BodyText"/>
        <w:pBdr>
          <w:top w:val="none" w:sz="0" w:space="0" w:color="000000"/>
          <w:left w:val="none" w:sz="0" w:space="0" w:color="000000"/>
          <w:bottom w:val="none" w:sz="0" w:space="0" w:color="000000"/>
          <w:right w:val="none" w:sz="0" w:space="0" w:color="000000"/>
        </w:pBdr>
        <w:suppressAutoHyphens/>
        <w:spacing w:after="0" w:line="276" w:lineRule="auto"/>
        <w:ind w:left="360"/>
        <w:rPr>
          <w:rStyle w:val="Strong"/>
          <w:rFonts w:cstheme="minorHAnsi"/>
          <w:b w:val="0"/>
          <w:bCs w:val="0"/>
          <w:iCs/>
        </w:rPr>
      </w:pPr>
    </w:p>
    <w:p w14:paraId="223B3E63" w14:textId="77777777" w:rsidR="005D1648" w:rsidRPr="001A0F3F" w:rsidRDefault="005D1648" w:rsidP="003E48F4">
      <w:pPr>
        <w:pStyle w:val="Heading2"/>
        <w:tabs>
          <w:tab w:val="num" w:pos="1440"/>
        </w:tabs>
        <w:spacing w:line="276" w:lineRule="auto"/>
        <w:ind w:left="0" w:firstLine="0"/>
        <w:rPr>
          <w:rFonts w:asciiTheme="minorHAnsi" w:hAnsiTheme="minorHAnsi" w:cstheme="minorHAnsi"/>
          <w:b w:val="0"/>
          <w:bCs w:val="0"/>
          <w:iCs/>
          <w:sz w:val="22"/>
          <w:szCs w:val="22"/>
          <w:lang w:val="en-IN" w:eastAsia="en-IN" w:bidi="ar-SA"/>
        </w:rPr>
      </w:pPr>
      <w:r w:rsidRPr="001A0F3F">
        <w:rPr>
          <w:rStyle w:val="Strong"/>
          <w:rFonts w:asciiTheme="minorHAnsi" w:hAnsiTheme="minorHAnsi" w:cstheme="minorHAnsi"/>
          <w:b/>
          <w:bCs/>
        </w:rPr>
        <w:t>Legal Requirements</w:t>
      </w:r>
    </w:p>
    <w:p w14:paraId="55D510A3" w14:textId="77777777" w:rsidR="005D1648" w:rsidRPr="001A0F3F" w:rsidRDefault="005D1648" w:rsidP="003E48F4">
      <w:pPr>
        <w:numPr>
          <w:ilvl w:val="0"/>
          <w:numId w:val="43"/>
        </w:numPr>
        <w:spacing w:after="0" w:line="276" w:lineRule="auto"/>
        <w:rPr>
          <w:rFonts w:cstheme="minorHAnsi"/>
          <w:b/>
          <w:bCs/>
          <w:iCs/>
          <w:sz w:val="24"/>
          <w:szCs w:val="24"/>
          <w:lang w:eastAsia="en-IN"/>
        </w:rPr>
      </w:pPr>
      <w:r w:rsidRPr="001A0F3F">
        <w:rPr>
          <w:rFonts w:cstheme="minorHAnsi"/>
          <w:b/>
          <w:bCs/>
          <w:iCs/>
          <w:sz w:val="24"/>
          <w:szCs w:val="24"/>
          <w:lang w:eastAsia="en-IN"/>
        </w:rPr>
        <w:t>R7. Copyright Compliance:</w:t>
      </w:r>
      <w:r w:rsidRPr="001A0F3F">
        <w:rPr>
          <w:rFonts w:cstheme="minorHAnsi"/>
          <w:iCs/>
          <w:sz w:val="24"/>
          <w:szCs w:val="24"/>
          <w:lang w:eastAsia="en-IN"/>
        </w:rPr>
        <w:t xml:space="preserve"> All assets (e.g., </w:t>
      </w:r>
      <w:r w:rsidRPr="001A0F3F">
        <w:rPr>
          <w:rFonts w:cstheme="minorHAnsi"/>
          <w:b/>
          <w:bCs/>
          <w:iCs/>
          <w:sz w:val="24"/>
          <w:szCs w:val="24"/>
          <w:lang w:eastAsia="en-IN"/>
        </w:rPr>
        <w:t>images, audio, AI-generated content</w:t>
      </w:r>
      <w:r w:rsidRPr="001A0F3F">
        <w:rPr>
          <w:rFonts w:cstheme="minorHAnsi"/>
          <w:iCs/>
          <w:sz w:val="24"/>
          <w:szCs w:val="24"/>
          <w:lang w:eastAsia="en-IN"/>
        </w:rPr>
        <w:t xml:space="preserve">) must comply with </w:t>
      </w:r>
      <w:r w:rsidRPr="001A0F3F">
        <w:rPr>
          <w:rFonts w:cstheme="minorHAnsi"/>
          <w:b/>
          <w:bCs/>
          <w:iCs/>
          <w:sz w:val="24"/>
          <w:szCs w:val="24"/>
          <w:lang w:eastAsia="en-IN"/>
        </w:rPr>
        <w:t>copyright and licensing laws</w:t>
      </w:r>
      <w:r w:rsidRPr="001A0F3F">
        <w:rPr>
          <w:rFonts w:cstheme="minorHAnsi"/>
          <w:iCs/>
          <w:sz w:val="24"/>
          <w:szCs w:val="24"/>
          <w:lang w:eastAsia="en-IN"/>
        </w:rPr>
        <w:t>.</w:t>
      </w:r>
    </w:p>
    <w:p w14:paraId="69EC31A7" w14:textId="77777777" w:rsidR="005D1648" w:rsidRPr="001A0F3F" w:rsidRDefault="005D1648" w:rsidP="003E48F4">
      <w:pPr>
        <w:numPr>
          <w:ilvl w:val="0"/>
          <w:numId w:val="43"/>
        </w:numPr>
        <w:spacing w:after="0" w:line="276" w:lineRule="auto"/>
        <w:rPr>
          <w:rFonts w:cstheme="minorHAnsi"/>
          <w:b/>
          <w:bCs/>
          <w:iCs/>
          <w:sz w:val="24"/>
          <w:szCs w:val="24"/>
          <w:lang w:eastAsia="en-IN"/>
        </w:rPr>
      </w:pPr>
      <w:r w:rsidRPr="001A0F3F">
        <w:rPr>
          <w:rFonts w:cstheme="minorHAnsi"/>
          <w:b/>
          <w:bCs/>
          <w:iCs/>
          <w:sz w:val="24"/>
          <w:szCs w:val="24"/>
          <w:lang w:eastAsia="en-IN"/>
        </w:rPr>
        <w:t>R8. Privacy Policy &amp; Data Protection:</w:t>
      </w:r>
      <w:r w:rsidRPr="001A0F3F">
        <w:rPr>
          <w:rFonts w:cstheme="minorHAnsi"/>
          <w:iCs/>
          <w:sz w:val="24"/>
          <w:szCs w:val="24"/>
          <w:lang w:eastAsia="en-IN"/>
        </w:rPr>
        <w:t xml:space="preserve"> If the platform stores </w:t>
      </w:r>
      <w:r w:rsidRPr="001A0F3F">
        <w:rPr>
          <w:rFonts w:cstheme="minorHAnsi"/>
          <w:b/>
          <w:bCs/>
          <w:iCs/>
          <w:sz w:val="24"/>
          <w:szCs w:val="24"/>
          <w:lang w:eastAsia="en-IN"/>
        </w:rPr>
        <w:t>user-generated content or metadata</w:t>
      </w:r>
      <w:r w:rsidRPr="001A0F3F">
        <w:rPr>
          <w:rFonts w:cstheme="minorHAnsi"/>
          <w:iCs/>
          <w:sz w:val="24"/>
          <w:szCs w:val="24"/>
          <w:lang w:eastAsia="en-IN"/>
        </w:rPr>
        <w:t xml:space="preserve">, a </w:t>
      </w:r>
      <w:r w:rsidRPr="001A0F3F">
        <w:rPr>
          <w:rFonts w:cstheme="minorHAnsi"/>
          <w:b/>
          <w:bCs/>
          <w:iCs/>
          <w:sz w:val="24"/>
          <w:szCs w:val="24"/>
          <w:lang w:eastAsia="en-IN"/>
        </w:rPr>
        <w:t>clear privacy policy</w:t>
      </w:r>
      <w:r w:rsidRPr="001A0F3F">
        <w:rPr>
          <w:rFonts w:cstheme="minorHAnsi"/>
          <w:iCs/>
          <w:sz w:val="24"/>
          <w:szCs w:val="24"/>
          <w:lang w:eastAsia="en-IN"/>
        </w:rPr>
        <w:t xml:space="preserve"> must be in place, adhering to </w:t>
      </w:r>
      <w:r w:rsidRPr="001A0F3F">
        <w:rPr>
          <w:rFonts w:cstheme="minorHAnsi"/>
          <w:b/>
          <w:bCs/>
          <w:iCs/>
          <w:sz w:val="24"/>
          <w:szCs w:val="24"/>
          <w:lang w:eastAsia="en-IN"/>
        </w:rPr>
        <w:t>GDPR and CCPA regulations</w:t>
      </w:r>
      <w:r w:rsidRPr="001A0F3F">
        <w:rPr>
          <w:rFonts w:cstheme="minorHAnsi"/>
          <w:iCs/>
          <w:sz w:val="24"/>
          <w:szCs w:val="24"/>
          <w:lang w:eastAsia="en-IN"/>
        </w:rPr>
        <w:t>.</w:t>
      </w:r>
    </w:p>
    <w:p w14:paraId="17D9F9E0" w14:textId="2D8550E3" w:rsidR="005D1648" w:rsidRPr="001A0F3F" w:rsidRDefault="005D1648" w:rsidP="001A0F3F">
      <w:pPr>
        <w:pStyle w:val="BodyText"/>
        <w:numPr>
          <w:ilvl w:val="0"/>
          <w:numId w:val="43"/>
        </w:numPr>
        <w:pBdr>
          <w:top w:val="none" w:sz="0" w:space="0" w:color="000000"/>
          <w:left w:val="none" w:sz="0" w:space="0" w:color="000000"/>
          <w:bottom w:val="none" w:sz="0" w:space="0" w:color="000000"/>
          <w:right w:val="none" w:sz="0" w:space="0" w:color="000000"/>
        </w:pBdr>
        <w:suppressAutoHyphens/>
        <w:spacing w:after="0" w:line="276" w:lineRule="auto"/>
        <w:rPr>
          <w:rFonts w:cstheme="minorHAnsi"/>
          <w:b/>
          <w:bCs/>
          <w:iCs/>
          <w:sz w:val="24"/>
          <w:szCs w:val="24"/>
        </w:rPr>
      </w:pPr>
      <w:r w:rsidRPr="001A0F3F">
        <w:rPr>
          <w:rFonts w:cstheme="minorHAnsi"/>
          <w:b/>
          <w:bCs/>
          <w:iCs/>
          <w:sz w:val="24"/>
          <w:szCs w:val="24"/>
          <w:lang w:eastAsia="en-IN"/>
        </w:rPr>
        <w:t>R9. Accessibility Standards:</w:t>
      </w:r>
      <w:r w:rsidRPr="001A0F3F">
        <w:rPr>
          <w:rFonts w:cstheme="minorHAnsi"/>
          <w:iCs/>
          <w:sz w:val="24"/>
          <w:szCs w:val="24"/>
          <w:lang w:eastAsia="en-IN"/>
        </w:rPr>
        <w:t xml:space="preserve"> The platform should adhere to </w:t>
      </w:r>
      <w:r w:rsidRPr="001A0F3F">
        <w:rPr>
          <w:rFonts w:cstheme="minorHAnsi"/>
          <w:b/>
          <w:bCs/>
          <w:iCs/>
          <w:sz w:val="24"/>
          <w:szCs w:val="24"/>
          <w:lang w:eastAsia="en-IN"/>
        </w:rPr>
        <w:t>accessibility guidelines (e.g., WCAG, ADA)</w:t>
      </w:r>
      <w:r w:rsidRPr="001A0F3F">
        <w:rPr>
          <w:rFonts w:cstheme="minorHAnsi"/>
          <w:iCs/>
          <w:sz w:val="24"/>
          <w:szCs w:val="24"/>
          <w:lang w:eastAsia="en-IN"/>
        </w:rPr>
        <w:t xml:space="preserve"> to support </w:t>
      </w:r>
      <w:r w:rsidRPr="001A0F3F">
        <w:rPr>
          <w:rFonts w:cstheme="minorHAnsi"/>
          <w:b/>
          <w:bCs/>
          <w:iCs/>
          <w:sz w:val="24"/>
          <w:szCs w:val="24"/>
          <w:lang w:eastAsia="en-IN"/>
        </w:rPr>
        <w:t>users with disabilities</w:t>
      </w:r>
      <w:r w:rsidRPr="001A0F3F">
        <w:rPr>
          <w:rFonts w:cstheme="minorHAnsi"/>
          <w:iCs/>
          <w:sz w:val="24"/>
          <w:szCs w:val="24"/>
          <w:lang w:eastAsia="en-IN"/>
        </w:rPr>
        <w:t>.</w:t>
      </w:r>
    </w:p>
    <w:p w14:paraId="0820AD1B" w14:textId="77777777" w:rsidR="005D1648" w:rsidRPr="001A0F3F" w:rsidRDefault="005D1648" w:rsidP="001A0F3F">
      <w:pPr>
        <w:pStyle w:val="Heading2"/>
        <w:tabs>
          <w:tab w:val="num" w:pos="1440"/>
        </w:tabs>
        <w:spacing w:line="276" w:lineRule="auto"/>
        <w:ind w:left="0" w:firstLine="0"/>
        <w:jc w:val="both"/>
        <w:rPr>
          <w:rFonts w:asciiTheme="minorHAnsi" w:hAnsiTheme="minorHAnsi" w:cstheme="minorHAnsi"/>
          <w:b w:val="0"/>
          <w:bCs w:val="0"/>
          <w:color w:val="1B1C1D"/>
          <w:lang w:val="en-IN"/>
        </w:rPr>
      </w:pPr>
      <w:r w:rsidRPr="001A0F3F">
        <w:rPr>
          <w:rStyle w:val="Strong"/>
          <w:rFonts w:asciiTheme="minorHAnsi" w:hAnsiTheme="minorHAnsi" w:cstheme="minorHAnsi"/>
          <w:b/>
          <w:bCs/>
        </w:rPr>
        <w:lastRenderedPageBreak/>
        <w:t>Reuse Objectives</w:t>
      </w:r>
    </w:p>
    <w:p w14:paraId="689D8E8B" w14:textId="77777777" w:rsidR="005D1648" w:rsidRPr="001A0F3F" w:rsidRDefault="005D1648" w:rsidP="001A0F3F">
      <w:pPr>
        <w:pStyle w:val="BodyText"/>
        <w:numPr>
          <w:ilvl w:val="0"/>
          <w:numId w:val="44"/>
        </w:numPr>
        <w:pBdr>
          <w:top w:val="none" w:sz="0" w:space="0" w:color="000000"/>
          <w:left w:val="none" w:sz="0" w:space="0" w:color="000000"/>
          <w:bottom w:val="none" w:sz="0" w:space="0" w:color="000000"/>
          <w:right w:val="none" w:sz="0" w:space="0" w:color="000000"/>
        </w:pBdr>
        <w:suppressAutoHyphens/>
        <w:spacing w:after="140" w:line="276" w:lineRule="auto"/>
        <w:jc w:val="both"/>
        <w:rPr>
          <w:rFonts w:cstheme="minorHAnsi"/>
          <w:b/>
          <w:bCs/>
          <w:iCs/>
          <w:color w:val="1B1C1D"/>
          <w:sz w:val="24"/>
          <w:szCs w:val="24"/>
        </w:rPr>
      </w:pPr>
      <w:r w:rsidRPr="001A0F3F">
        <w:rPr>
          <w:rFonts w:cstheme="minorHAnsi"/>
          <w:b/>
          <w:bCs/>
          <w:iCs/>
          <w:color w:val="1B1C1D"/>
          <w:sz w:val="24"/>
          <w:szCs w:val="24"/>
        </w:rPr>
        <w:t>R10. Modular AI Components:</w:t>
      </w:r>
      <w:r w:rsidRPr="001A0F3F">
        <w:rPr>
          <w:rFonts w:cstheme="minorHAnsi"/>
          <w:iCs/>
          <w:color w:val="1B1C1D"/>
          <w:sz w:val="24"/>
          <w:szCs w:val="24"/>
        </w:rPr>
        <w:t xml:space="preserve"> The platform should be designed to allow </w:t>
      </w:r>
      <w:r w:rsidRPr="001A0F3F">
        <w:rPr>
          <w:rFonts w:cstheme="minorHAnsi"/>
          <w:b/>
          <w:bCs/>
          <w:iCs/>
          <w:color w:val="1B1C1D"/>
          <w:sz w:val="24"/>
          <w:szCs w:val="24"/>
        </w:rPr>
        <w:t>AI modules (text processing, script generation, voice synthesis, video editing) to be reused across multiple projects</w:t>
      </w:r>
      <w:r w:rsidRPr="001A0F3F">
        <w:rPr>
          <w:rFonts w:cstheme="minorHAnsi"/>
          <w:iCs/>
          <w:color w:val="1B1C1D"/>
          <w:sz w:val="24"/>
          <w:szCs w:val="24"/>
        </w:rPr>
        <w:t>.</w:t>
      </w:r>
    </w:p>
    <w:p w14:paraId="7F724B00" w14:textId="77777777" w:rsidR="005D1648" w:rsidRPr="001A0F3F" w:rsidRDefault="005D1648" w:rsidP="001A0F3F">
      <w:pPr>
        <w:pStyle w:val="BodyText"/>
        <w:numPr>
          <w:ilvl w:val="0"/>
          <w:numId w:val="44"/>
        </w:numPr>
        <w:pBdr>
          <w:top w:val="none" w:sz="0" w:space="0" w:color="000000"/>
          <w:left w:val="none" w:sz="0" w:space="0" w:color="000000"/>
          <w:bottom w:val="none" w:sz="0" w:space="0" w:color="000000"/>
          <w:right w:val="none" w:sz="0" w:space="0" w:color="000000"/>
        </w:pBdr>
        <w:suppressAutoHyphens/>
        <w:spacing w:after="140" w:line="276" w:lineRule="auto"/>
        <w:jc w:val="both"/>
        <w:rPr>
          <w:rFonts w:cstheme="minorHAnsi"/>
          <w:b/>
          <w:bCs/>
          <w:iCs/>
          <w:color w:val="1B1C1D"/>
          <w:sz w:val="24"/>
          <w:szCs w:val="24"/>
        </w:rPr>
      </w:pPr>
      <w:r w:rsidRPr="001A0F3F">
        <w:rPr>
          <w:rFonts w:cstheme="minorHAnsi"/>
          <w:b/>
          <w:bCs/>
          <w:iCs/>
          <w:color w:val="1B1C1D"/>
          <w:sz w:val="24"/>
          <w:szCs w:val="24"/>
        </w:rPr>
        <w:t>R11. Prebuilt Video Templates:</w:t>
      </w:r>
      <w:r w:rsidRPr="001A0F3F">
        <w:rPr>
          <w:rFonts w:cstheme="minorHAnsi"/>
          <w:iCs/>
          <w:color w:val="1B1C1D"/>
          <w:sz w:val="24"/>
          <w:szCs w:val="24"/>
        </w:rPr>
        <w:t xml:space="preserve"> Users should be able to </w:t>
      </w:r>
      <w:r w:rsidRPr="001A0F3F">
        <w:rPr>
          <w:rFonts w:cstheme="minorHAnsi"/>
          <w:b/>
          <w:bCs/>
          <w:iCs/>
          <w:color w:val="1B1C1D"/>
          <w:sz w:val="24"/>
          <w:szCs w:val="24"/>
        </w:rPr>
        <w:t>select reusable templates</w:t>
      </w:r>
      <w:r w:rsidRPr="001A0F3F">
        <w:rPr>
          <w:rFonts w:cstheme="minorHAnsi"/>
          <w:iCs/>
          <w:color w:val="1B1C1D"/>
          <w:sz w:val="24"/>
          <w:szCs w:val="24"/>
        </w:rPr>
        <w:t xml:space="preserve"> to maintain </w:t>
      </w:r>
      <w:r w:rsidRPr="001A0F3F">
        <w:rPr>
          <w:rFonts w:cstheme="minorHAnsi"/>
          <w:b/>
          <w:bCs/>
          <w:iCs/>
          <w:color w:val="1B1C1D"/>
          <w:sz w:val="24"/>
          <w:szCs w:val="24"/>
        </w:rPr>
        <w:t>consistent branding</w:t>
      </w:r>
      <w:r w:rsidRPr="001A0F3F">
        <w:rPr>
          <w:rFonts w:cstheme="minorHAnsi"/>
          <w:iCs/>
          <w:color w:val="1B1C1D"/>
          <w:sz w:val="24"/>
          <w:szCs w:val="24"/>
        </w:rPr>
        <w:t xml:space="preserve"> across their video content.</w:t>
      </w:r>
    </w:p>
    <w:p w14:paraId="5EB43D67" w14:textId="77777777" w:rsidR="005D1648" w:rsidRPr="001A0F3F" w:rsidRDefault="005D1648" w:rsidP="001A0F3F">
      <w:pPr>
        <w:pStyle w:val="BodyText"/>
        <w:numPr>
          <w:ilvl w:val="0"/>
          <w:numId w:val="44"/>
        </w:numPr>
        <w:pBdr>
          <w:top w:val="none" w:sz="0" w:space="0" w:color="000000"/>
          <w:left w:val="none" w:sz="0" w:space="0" w:color="000000"/>
          <w:bottom w:val="none" w:sz="0" w:space="0" w:color="000000"/>
          <w:right w:val="none" w:sz="0" w:space="0" w:color="000000"/>
        </w:pBdr>
        <w:suppressAutoHyphens/>
        <w:spacing w:after="0" w:line="276" w:lineRule="auto"/>
        <w:jc w:val="both"/>
        <w:rPr>
          <w:rFonts w:cstheme="minorHAnsi"/>
          <w:b/>
          <w:bCs/>
          <w:iCs/>
          <w:sz w:val="24"/>
          <w:szCs w:val="24"/>
        </w:rPr>
      </w:pPr>
      <w:r w:rsidRPr="001A0F3F">
        <w:rPr>
          <w:rFonts w:cstheme="minorHAnsi"/>
          <w:b/>
          <w:bCs/>
          <w:iCs/>
          <w:color w:val="1B1C1D"/>
          <w:sz w:val="24"/>
          <w:szCs w:val="24"/>
        </w:rPr>
        <w:t>R12. Cloud-Based Storage &amp; Asset Reuse:</w:t>
      </w:r>
      <w:r w:rsidRPr="001A0F3F">
        <w:rPr>
          <w:rFonts w:cstheme="minorHAnsi"/>
          <w:iCs/>
          <w:color w:val="1B1C1D"/>
          <w:sz w:val="24"/>
          <w:szCs w:val="24"/>
        </w:rPr>
        <w:t xml:space="preserve"> Frequently used assets (</w:t>
      </w:r>
      <w:r w:rsidRPr="001A0F3F">
        <w:rPr>
          <w:rFonts w:cstheme="minorHAnsi"/>
          <w:b/>
          <w:bCs/>
          <w:iCs/>
          <w:color w:val="1B1C1D"/>
          <w:sz w:val="24"/>
          <w:szCs w:val="24"/>
        </w:rPr>
        <w:t>backgrounds, animations, voice styles</w:t>
      </w:r>
      <w:r w:rsidRPr="001A0F3F">
        <w:rPr>
          <w:rFonts w:cstheme="minorHAnsi"/>
          <w:iCs/>
          <w:color w:val="1B1C1D"/>
          <w:sz w:val="24"/>
          <w:szCs w:val="24"/>
        </w:rPr>
        <w:t xml:space="preserve">) should be </w:t>
      </w:r>
      <w:r w:rsidRPr="001A0F3F">
        <w:rPr>
          <w:rFonts w:cstheme="minorHAnsi"/>
          <w:b/>
          <w:bCs/>
          <w:iCs/>
          <w:color w:val="1B1C1D"/>
          <w:sz w:val="24"/>
          <w:szCs w:val="24"/>
        </w:rPr>
        <w:t>stored and retrieved efficiently</w:t>
      </w:r>
      <w:r w:rsidRPr="001A0F3F">
        <w:rPr>
          <w:rFonts w:cstheme="minorHAnsi"/>
          <w:iCs/>
          <w:color w:val="1B1C1D"/>
          <w:sz w:val="24"/>
          <w:szCs w:val="24"/>
        </w:rPr>
        <w:t xml:space="preserve">. </w:t>
      </w:r>
    </w:p>
    <w:p w14:paraId="7E518163" w14:textId="77777777" w:rsidR="000461DC" w:rsidRPr="000B0734" w:rsidRDefault="000461DC" w:rsidP="003E48F4">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Style w:val="Strong"/>
          <w:rFonts w:cstheme="minorHAnsi"/>
          <w:iCs/>
        </w:rPr>
      </w:pPr>
    </w:p>
    <w:p w14:paraId="43A482BE" w14:textId="77777777" w:rsidR="005D1648" w:rsidRPr="001A0F3F" w:rsidRDefault="005D1648" w:rsidP="003E48F4">
      <w:pPr>
        <w:pStyle w:val="Heading2"/>
        <w:tabs>
          <w:tab w:val="num" w:pos="1440"/>
        </w:tabs>
        <w:spacing w:line="276" w:lineRule="auto"/>
        <w:ind w:left="0" w:firstLine="0"/>
        <w:jc w:val="both"/>
        <w:rPr>
          <w:rFonts w:asciiTheme="minorHAnsi" w:hAnsiTheme="minorHAnsi" w:cstheme="minorHAnsi"/>
          <w:b w:val="0"/>
          <w:bCs w:val="0"/>
          <w:iCs/>
          <w:color w:val="1B1C1D"/>
          <w:bdr w:val="none" w:sz="0" w:space="0" w:color="000000"/>
          <w:lang w:val="en-IN"/>
        </w:rPr>
      </w:pPr>
      <w:r w:rsidRPr="001A0F3F">
        <w:rPr>
          <w:rStyle w:val="Strong"/>
          <w:rFonts w:asciiTheme="minorHAnsi" w:hAnsiTheme="minorHAnsi" w:cstheme="minorHAnsi"/>
          <w:b/>
          <w:bCs/>
          <w:iCs/>
        </w:rPr>
        <w:t>Development Environment Requirements</w:t>
      </w:r>
    </w:p>
    <w:p w14:paraId="19388333" w14:textId="77777777" w:rsidR="005D1648" w:rsidRPr="001A0F3F" w:rsidRDefault="005D1648" w:rsidP="003E48F4">
      <w:pPr>
        <w:pStyle w:val="BodyText"/>
        <w:numPr>
          <w:ilvl w:val="0"/>
          <w:numId w:val="45"/>
        </w:numPr>
        <w:pBdr>
          <w:top w:val="none" w:sz="0" w:space="0" w:color="000000"/>
          <w:left w:val="none" w:sz="0" w:space="0" w:color="000000"/>
          <w:bottom w:val="none" w:sz="0" w:space="0" w:color="000000"/>
          <w:right w:val="none" w:sz="0" w:space="0" w:color="000000"/>
        </w:pBdr>
        <w:suppressAutoHyphens/>
        <w:spacing w:after="140" w:line="276" w:lineRule="auto"/>
        <w:jc w:val="both"/>
        <w:rPr>
          <w:rFonts w:cstheme="minorHAnsi"/>
          <w:b/>
          <w:bCs/>
          <w:iCs/>
          <w:color w:val="1B1C1D"/>
          <w:sz w:val="24"/>
          <w:szCs w:val="24"/>
          <w:bdr w:val="none" w:sz="0" w:space="0" w:color="000000"/>
        </w:rPr>
      </w:pPr>
      <w:r w:rsidRPr="001A0F3F">
        <w:rPr>
          <w:rFonts w:cstheme="minorHAnsi"/>
          <w:b/>
          <w:bCs/>
          <w:iCs/>
          <w:color w:val="1B1C1D"/>
          <w:sz w:val="24"/>
          <w:szCs w:val="24"/>
          <w:bdr w:val="none" w:sz="0" w:space="0" w:color="000000"/>
        </w:rPr>
        <w:t>R13. Programming Stack: The system will be developed using Python, Flask/Django (backend), and TensorFlow/</w:t>
      </w:r>
      <w:proofErr w:type="spellStart"/>
      <w:r w:rsidRPr="001A0F3F">
        <w:rPr>
          <w:rFonts w:cstheme="minorHAnsi"/>
          <w:b/>
          <w:bCs/>
          <w:iCs/>
          <w:color w:val="1B1C1D"/>
          <w:sz w:val="24"/>
          <w:szCs w:val="24"/>
          <w:bdr w:val="none" w:sz="0" w:space="0" w:color="000000"/>
        </w:rPr>
        <w:t>PyTorch</w:t>
      </w:r>
      <w:proofErr w:type="spellEnd"/>
      <w:r w:rsidRPr="001A0F3F">
        <w:rPr>
          <w:rFonts w:cstheme="minorHAnsi"/>
          <w:b/>
          <w:bCs/>
          <w:iCs/>
          <w:color w:val="1B1C1D"/>
          <w:sz w:val="24"/>
          <w:szCs w:val="24"/>
          <w:bdr w:val="none" w:sz="0" w:space="0" w:color="000000"/>
        </w:rPr>
        <w:t xml:space="preserve"> (AI models).</w:t>
      </w:r>
    </w:p>
    <w:p w14:paraId="280DFCA4" w14:textId="77777777" w:rsidR="005D1648" w:rsidRPr="001A0F3F" w:rsidRDefault="005D1648" w:rsidP="003E48F4">
      <w:pPr>
        <w:pStyle w:val="BodyText"/>
        <w:numPr>
          <w:ilvl w:val="0"/>
          <w:numId w:val="45"/>
        </w:numPr>
        <w:pBdr>
          <w:top w:val="none" w:sz="0" w:space="0" w:color="000000"/>
          <w:left w:val="none" w:sz="0" w:space="0" w:color="000000"/>
          <w:bottom w:val="none" w:sz="0" w:space="0" w:color="000000"/>
          <w:right w:val="none" w:sz="0" w:space="0" w:color="000000"/>
        </w:pBdr>
        <w:suppressAutoHyphens/>
        <w:spacing w:after="140" w:line="276" w:lineRule="auto"/>
        <w:jc w:val="both"/>
        <w:rPr>
          <w:rFonts w:cstheme="minorHAnsi"/>
          <w:b/>
          <w:bCs/>
          <w:iCs/>
          <w:color w:val="1B1C1D"/>
          <w:sz w:val="24"/>
          <w:szCs w:val="24"/>
          <w:bdr w:val="none" w:sz="0" w:space="0" w:color="000000"/>
        </w:rPr>
      </w:pPr>
      <w:r w:rsidRPr="001A0F3F">
        <w:rPr>
          <w:rFonts w:cstheme="minorHAnsi"/>
          <w:b/>
          <w:bCs/>
          <w:iCs/>
          <w:color w:val="1B1C1D"/>
          <w:sz w:val="24"/>
          <w:szCs w:val="24"/>
          <w:bdr w:val="none" w:sz="0" w:space="0" w:color="000000"/>
        </w:rPr>
        <w:t>R14. Version Control System: The development team must use GitHub/GitLab for source control and collaboration.</w:t>
      </w:r>
    </w:p>
    <w:p w14:paraId="3BA1F380" w14:textId="77777777" w:rsidR="005D1648" w:rsidRPr="001A0F3F" w:rsidRDefault="005D1648" w:rsidP="003E48F4">
      <w:pPr>
        <w:pStyle w:val="BodyText"/>
        <w:numPr>
          <w:ilvl w:val="0"/>
          <w:numId w:val="45"/>
        </w:numPr>
        <w:pBdr>
          <w:top w:val="none" w:sz="0" w:space="0" w:color="000000"/>
          <w:left w:val="none" w:sz="0" w:space="0" w:color="000000"/>
          <w:bottom w:val="none" w:sz="0" w:space="0" w:color="000000"/>
          <w:right w:val="none" w:sz="0" w:space="0" w:color="000000"/>
        </w:pBdr>
        <w:suppressAutoHyphens/>
        <w:spacing w:after="140" w:line="276" w:lineRule="auto"/>
        <w:jc w:val="both"/>
        <w:rPr>
          <w:rFonts w:cstheme="minorHAnsi"/>
          <w:b/>
          <w:bCs/>
          <w:iCs/>
          <w:color w:val="1B1C1D"/>
          <w:sz w:val="24"/>
          <w:szCs w:val="24"/>
          <w:bdr w:val="none" w:sz="0" w:space="0" w:color="000000"/>
        </w:rPr>
      </w:pPr>
      <w:r w:rsidRPr="001A0F3F">
        <w:rPr>
          <w:rFonts w:cstheme="minorHAnsi"/>
          <w:b/>
          <w:bCs/>
          <w:iCs/>
          <w:color w:val="1B1C1D"/>
          <w:sz w:val="24"/>
          <w:szCs w:val="24"/>
          <w:bdr w:val="none" w:sz="0" w:space="0" w:color="000000"/>
        </w:rPr>
        <w:t>R15. AI Model Testing Tools: The team must use unit testing (</w:t>
      </w:r>
      <w:proofErr w:type="spellStart"/>
      <w:r w:rsidRPr="001A0F3F">
        <w:rPr>
          <w:rFonts w:cstheme="minorHAnsi"/>
          <w:b/>
          <w:bCs/>
          <w:iCs/>
          <w:color w:val="1B1C1D"/>
          <w:sz w:val="24"/>
          <w:szCs w:val="24"/>
          <w:bdr w:val="none" w:sz="0" w:space="0" w:color="000000"/>
        </w:rPr>
        <w:t>pytest</w:t>
      </w:r>
      <w:proofErr w:type="spellEnd"/>
      <w:r w:rsidRPr="001A0F3F">
        <w:rPr>
          <w:rFonts w:cstheme="minorHAnsi"/>
          <w:b/>
          <w:bCs/>
          <w:iCs/>
          <w:color w:val="1B1C1D"/>
          <w:sz w:val="24"/>
          <w:szCs w:val="24"/>
          <w:bdr w:val="none" w:sz="0" w:space="0" w:color="000000"/>
        </w:rPr>
        <w:t>), integration testing, and dataset validation for model reliability.</w:t>
      </w:r>
    </w:p>
    <w:p w14:paraId="4F0739C2" w14:textId="77777777" w:rsidR="005D1648" w:rsidRPr="001A0F3F" w:rsidRDefault="005D1648" w:rsidP="003E48F4">
      <w:pPr>
        <w:pStyle w:val="BodyText"/>
        <w:numPr>
          <w:ilvl w:val="0"/>
          <w:numId w:val="45"/>
        </w:numPr>
        <w:pBdr>
          <w:top w:val="none" w:sz="0" w:space="0" w:color="000000"/>
          <w:left w:val="none" w:sz="0" w:space="0" w:color="000000"/>
          <w:bottom w:val="none" w:sz="0" w:space="0" w:color="000000"/>
          <w:right w:val="none" w:sz="0" w:space="0" w:color="000000"/>
        </w:pBdr>
        <w:suppressAutoHyphens/>
        <w:spacing w:after="0" w:line="276" w:lineRule="auto"/>
        <w:jc w:val="both"/>
        <w:rPr>
          <w:rFonts w:cstheme="minorHAnsi"/>
          <w:b/>
          <w:bCs/>
          <w:iCs/>
          <w:sz w:val="24"/>
          <w:szCs w:val="24"/>
        </w:rPr>
      </w:pPr>
      <w:r w:rsidRPr="001A0F3F">
        <w:rPr>
          <w:rFonts w:cstheme="minorHAnsi"/>
          <w:b/>
          <w:bCs/>
          <w:iCs/>
          <w:color w:val="1B1C1D"/>
          <w:sz w:val="24"/>
          <w:szCs w:val="24"/>
          <w:bdr w:val="none" w:sz="0" w:space="0" w:color="000000"/>
        </w:rPr>
        <w:t xml:space="preserve">R16. Cloud Deployment &amp; Scaling: </w:t>
      </w:r>
      <w:r w:rsidRPr="001A0F3F">
        <w:rPr>
          <w:rFonts w:cstheme="minorHAnsi"/>
          <w:iCs/>
          <w:color w:val="1B1C1D"/>
          <w:sz w:val="24"/>
          <w:szCs w:val="24"/>
          <w:bdr w:val="none" w:sz="0" w:space="0" w:color="000000"/>
        </w:rPr>
        <w:t>The platform should be deployable on cloud services (AWS, GCP, or Azure) for large-scale video processing</w:t>
      </w:r>
      <w:r w:rsidRPr="001A0F3F">
        <w:rPr>
          <w:rFonts w:cstheme="minorHAnsi"/>
          <w:iCs/>
          <w:color w:val="1B1C1D"/>
          <w:sz w:val="24"/>
          <w:szCs w:val="24"/>
        </w:rPr>
        <w:t xml:space="preserve">. </w:t>
      </w:r>
    </w:p>
    <w:p w14:paraId="2F1B2B33" w14:textId="77777777" w:rsidR="000461DC" w:rsidRPr="000B0734" w:rsidRDefault="000461DC" w:rsidP="003E48F4">
      <w:pPr>
        <w:pStyle w:val="BodyText"/>
        <w:pBdr>
          <w:top w:val="none" w:sz="0" w:space="0" w:color="000000"/>
          <w:left w:val="none" w:sz="0" w:space="0" w:color="000000"/>
          <w:bottom w:val="none" w:sz="0" w:space="0" w:color="000000"/>
          <w:right w:val="none" w:sz="0" w:space="0" w:color="000000"/>
        </w:pBdr>
        <w:suppressAutoHyphens/>
        <w:spacing w:after="0" w:line="276" w:lineRule="auto"/>
        <w:ind w:left="720"/>
        <w:jc w:val="both"/>
        <w:rPr>
          <w:rStyle w:val="Strong"/>
          <w:rFonts w:cstheme="minorHAnsi"/>
          <w:iCs/>
        </w:rPr>
      </w:pPr>
    </w:p>
    <w:p w14:paraId="1DD6F2AD" w14:textId="5677C441" w:rsidR="005D1648" w:rsidRPr="001A0F3F" w:rsidRDefault="005D1648" w:rsidP="003E48F4">
      <w:pPr>
        <w:pStyle w:val="Heading2"/>
        <w:tabs>
          <w:tab w:val="num" w:pos="1440"/>
        </w:tabs>
        <w:spacing w:line="276" w:lineRule="auto"/>
        <w:ind w:left="0" w:firstLine="0"/>
        <w:jc w:val="both"/>
        <w:rPr>
          <w:rFonts w:asciiTheme="minorHAnsi" w:hAnsiTheme="minorHAnsi" w:cstheme="minorHAnsi"/>
          <w:b w:val="0"/>
          <w:bCs w:val="0"/>
          <w:iCs/>
        </w:rPr>
      </w:pPr>
      <w:r w:rsidRPr="001A0F3F">
        <w:rPr>
          <w:rStyle w:val="Strong"/>
          <w:rFonts w:asciiTheme="minorHAnsi" w:hAnsiTheme="minorHAnsi" w:cstheme="minorHAnsi"/>
          <w:b/>
          <w:bCs/>
          <w:iCs/>
        </w:rPr>
        <w:t>Documentation Requirements</w:t>
      </w:r>
    </w:p>
    <w:p w14:paraId="5A2885E7" w14:textId="77777777" w:rsidR="005D1648" w:rsidRPr="001A0F3F" w:rsidRDefault="005D1648" w:rsidP="003E48F4">
      <w:pPr>
        <w:numPr>
          <w:ilvl w:val="0"/>
          <w:numId w:val="46"/>
        </w:numPr>
        <w:spacing w:after="0" w:line="276" w:lineRule="auto"/>
        <w:rPr>
          <w:rFonts w:cstheme="minorHAnsi"/>
          <w:b/>
          <w:bCs/>
          <w:iCs/>
          <w:sz w:val="24"/>
          <w:szCs w:val="24"/>
          <w:lang w:eastAsia="en-IN"/>
        </w:rPr>
      </w:pPr>
      <w:r w:rsidRPr="001A0F3F">
        <w:rPr>
          <w:rFonts w:cstheme="minorHAnsi"/>
          <w:b/>
          <w:bCs/>
          <w:iCs/>
          <w:sz w:val="24"/>
          <w:szCs w:val="24"/>
          <w:lang w:eastAsia="en-IN"/>
        </w:rPr>
        <w:t>R17. Code Documentation:</w:t>
      </w:r>
      <w:r w:rsidRPr="001A0F3F">
        <w:rPr>
          <w:rFonts w:cstheme="minorHAnsi"/>
          <w:iCs/>
          <w:sz w:val="24"/>
          <w:szCs w:val="24"/>
          <w:lang w:eastAsia="en-IN"/>
        </w:rPr>
        <w:t xml:space="preserve"> All AI models, APIs, and processing scripts must include </w:t>
      </w:r>
      <w:r w:rsidRPr="001A0F3F">
        <w:rPr>
          <w:rFonts w:cstheme="minorHAnsi"/>
          <w:b/>
          <w:bCs/>
          <w:iCs/>
          <w:sz w:val="24"/>
          <w:szCs w:val="24"/>
          <w:lang w:eastAsia="en-IN"/>
        </w:rPr>
        <w:t>detailed documentation and inline comments</w:t>
      </w:r>
      <w:r w:rsidRPr="001A0F3F">
        <w:rPr>
          <w:rFonts w:cstheme="minorHAnsi"/>
          <w:iCs/>
          <w:sz w:val="24"/>
          <w:szCs w:val="24"/>
          <w:lang w:eastAsia="en-IN"/>
        </w:rPr>
        <w:t>.</w:t>
      </w:r>
    </w:p>
    <w:p w14:paraId="5FA5CB74" w14:textId="77777777" w:rsidR="005D1648" w:rsidRPr="001A0F3F" w:rsidRDefault="005D1648" w:rsidP="003E48F4">
      <w:pPr>
        <w:numPr>
          <w:ilvl w:val="0"/>
          <w:numId w:val="46"/>
        </w:numPr>
        <w:spacing w:after="0" w:line="276" w:lineRule="auto"/>
        <w:rPr>
          <w:rFonts w:cstheme="minorHAnsi"/>
          <w:b/>
          <w:bCs/>
          <w:iCs/>
          <w:sz w:val="24"/>
          <w:szCs w:val="24"/>
          <w:lang w:eastAsia="en-IN"/>
        </w:rPr>
      </w:pPr>
      <w:r w:rsidRPr="001A0F3F">
        <w:rPr>
          <w:rFonts w:cstheme="minorHAnsi"/>
          <w:b/>
          <w:bCs/>
          <w:iCs/>
          <w:sz w:val="24"/>
          <w:szCs w:val="24"/>
          <w:lang w:eastAsia="en-IN"/>
        </w:rPr>
        <w:t>R18. System Architecture Documentation:</w:t>
      </w:r>
      <w:r w:rsidRPr="001A0F3F">
        <w:rPr>
          <w:rFonts w:cstheme="minorHAnsi"/>
          <w:iCs/>
          <w:sz w:val="24"/>
          <w:szCs w:val="24"/>
          <w:lang w:eastAsia="en-IN"/>
        </w:rPr>
        <w:t xml:space="preserve"> The system’s </w:t>
      </w:r>
      <w:r w:rsidRPr="001A0F3F">
        <w:rPr>
          <w:rFonts w:cstheme="minorHAnsi"/>
          <w:b/>
          <w:bCs/>
          <w:iCs/>
          <w:sz w:val="24"/>
          <w:szCs w:val="24"/>
          <w:lang w:eastAsia="en-IN"/>
        </w:rPr>
        <w:t>workflow, database structure, and API interactions</w:t>
      </w:r>
      <w:r w:rsidRPr="001A0F3F">
        <w:rPr>
          <w:rFonts w:cstheme="minorHAnsi"/>
          <w:iCs/>
          <w:sz w:val="24"/>
          <w:szCs w:val="24"/>
          <w:lang w:eastAsia="en-IN"/>
        </w:rPr>
        <w:t xml:space="preserve"> must be documented.</w:t>
      </w:r>
    </w:p>
    <w:p w14:paraId="767B077D" w14:textId="77777777" w:rsidR="005D1648" w:rsidRPr="001A0F3F" w:rsidRDefault="005D1648" w:rsidP="003E48F4">
      <w:pPr>
        <w:numPr>
          <w:ilvl w:val="0"/>
          <w:numId w:val="46"/>
        </w:numPr>
        <w:spacing w:after="0" w:line="276" w:lineRule="auto"/>
        <w:rPr>
          <w:rFonts w:cstheme="minorHAnsi"/>
          <w:b/>
          <w:bCs/>
          <w:iCs/>
          <w:sz w:val="24"/>
          <w:szCs w:val="24"/>
          <w:lang w:eastAsia="en-IN"/>
        </w:rPr>
      </w:pPr>
      <w:r w:rsidRPr="001A0F3F">
        <w:rPr>
          <w:rFonts w:cstheme="minorHAnsi"/>
          <w:b/>
          <w:bCs/>
          <w:iCs/>
          <w:sz w:val="24"/>
          <w:szCs w:val="24"/>
          <w:lang w:eastAsia="en-IN"/>
        </w:rPr>
        <w:t>R19. User Guide &amp; Tutorials:</w:t>
      </w:r>
      <w:r w:rsidRPr="001A0F3F">
        <w:rPr>
          <w:rFonts w:cstheme="minorHAnsi"/>
          <w:iCs/>
          <w:sz w:val="24"/>
          <w:szCs w:val="24"/>
          <w:lang w:eastAsia="en-IN"/>
        </w:rPr>
        <w:t xml:space="preserve"> The platform should provide </w:t>
      </w:r>
      <w:r w:rsidRPr="001A0F3F">
        <w:rPr>
          <w:rFonts w:cstheme="minorHAnsi"/>
          <w:b/>
          <w:bCs/>
          <w:iCs/>
          <w:sz w:val="24"/>
          <w:szCs w:val="24"/>
          <w:lang w:eastAsia="en-IN"/>
        </w:rPr>
        <w:t>step-by-step guides, FAQs, and tutorials</w:t>
      </w:r>
      <w:r w:rsidRPr="001A0F3F">
        <w:rPr>
          <w:rFonts w:cstheme="minorHAnsi"/>
          <w:iCs/>
          <w:sz w:val="24"/>
          <w:szCs w:val="24"/>
          <w:lang w:eastAsia="en-IN"/>
        </w:rPr>
        <w:t xml:space="preserve"> to assist users.</w:t>
      </w:r>
    </w:p>
    <w:p w14:paraId="68DB4B41" w14:textId="77777777" w:rsidR="005D1648" w:rsidRPr="001A0F3F" w:rsidRDefault="005D1648" w:rsidP="003E48F4">
      <w:pPr>
        <w:pStyle w:val="BodyText"/>
        <w:numPr>
          <w:ilvl w:val="0"/>
          <w:numId w:val="46"/>
        </w:numPr>
        <w:suppressAutoHyphens/>
        <w:spacing w:after="140" w:line="276" w:lineRule="auto"/>
        <w:rPr>
          <w:rFonts w:eastAsia="Arial" w:cstheme="minorHAnsi"/>
          <w:iCs/>
          <w:color w:val="FFFFFF"/>
          <w:sz w:val="24"/>
          <w:szCs w:val="24"/>
        </w:rPr>
      </w:pPr>
      <w:r w:rsidRPr="001A0F3F">
        <w:rPr>
          <w:rFonts w:cstheme="minorHAnsi"/>
          <w:b/>
          <w:bCs/>
          <w:iCs/>
          <w:sz w:val="24"/>
          <w:szCs w:val="24"/>
          <w:lang w:eastAsia="en-IN"/>
        </w:rPr>
        <w:t>R20. Release Notes &amp; Versioning:</w:t>
      </w:r>
      <w:r w:rsidRPr="001A0F3F">
        <w:rPr>
          <w:rFonts w:cstheme="minorHAnsi"/>
          <w:iCs/>
          <w:sz w:val="24"/>
          <w:szCs w:val="24"/>
          <w:lang w:eastAsia="en-IN"/>
        </w:rPr>
        <w:t xml:space="preserve"> Each software update must include release notes detailing new features, bug fixes, and improvements.</w:t>
      </w:r>
    </w:p>
    <w:p w14:paraId="4E682DA5" w14:textId="4E2175E1" w:rsidR="005D1648" w:rsidRPr="000B0734" w:rsidRDefault="005D1648">
      <w:pPr>
        <w:rPr>
          <w:rFonts w:cstheme="minorHAnsi"/>
          <w:lang w:val="en-CA" w:eastAsia="zh-CN" w:bidi="he-IL"/>
        </w:rPr>
      </w:pPr>
      <w:r w:rsidRPr="000B0734">
        <w:rPr>
          <w:rFonts w:cstheme="minorHAnsi"/>
          <w:lang w:val="en-CA" w:eastAsia="zh-CN" w:bidi="he-IL"/>
        </w:rPr>
        <w:br w:type="page"/>
      </w:r>
    </w:p>
    <w:p w14:paraId="74B417D2" w14:textId="309E970B" w:rsidR="005D1648" w:rsidRPr="000B0734" w:rsidRDefault="005D1648" w:rsidP="005D1648">
      <w:pPr>
        <w:pStyle w:val="Heading1"/>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1" w:hanging="431"/>
        <w:jc w:val="center"/>
        <w:rPr>
          <w:rFonts w:asciiTheme="minorHAnsi" w:hAnsiTheme="minorHAnsi" w:cstheme="minorHAnsi"/>
          <w:color w:val="FFFFFF"/>
        </w:rPr>
      </w:pPr>
      <w:bookmarkStart w:id="11" w:name="_Hlk192069710"/>
      <w:r w:rsidRPr="000B0734">
        <w:rPr>
          <w:rFonts w:asciiTheme="minorHAnsi" w:hAnsiTheme="minorHAnsi" w:cstheme="minorHAnsi"/>
          <w:color w:val="FFFFFF"/>
        </w:rPr>
        <w:lastRenderedPageBreak/>
        <w:t>References</w:t>
      </w:r>
    </w:p>
    <w:bookmarkEnd w:id="11"/>
    <w:p w14:paraId="4B659FDD" w14:textId="77777777" w:rsidR="005D1648" w:rsidRPr="000B0734" w:rsidRDefault="005D1648" w:rsidP="005D1648">
      <w:pPr>
        <w:spacing w:line="360" w:lineRule="auto"/>
        <w:ind w:left="720"/>
        <w:jc w:val="both"/>
        <w:rPr>
          <w:rFonts w:cstheme="minorHAnsi"/>
          <w:color w:val="FFFFFF"/>
        </w:rPr>
      </w:pPr>
    </w:p>
    <w:p w14:paraId="2AD53454" w14:textId="43185B96" w:rsidR="005D1648" w:rsidRPr="001A0F3F" w:rsidRDefault="005D1648" w:rsidP="001A0F3F">
      <w:pPr>
        <w:numPr>
          <w:ilvl w:val="0"/>
          <w:numId w:val="46"/>
        </w:numPr>
        <w:suppressAutoHyphens/>
        <w:spacing w:after="0" w:line="276" w:lineRule="auto"/>
        <w:jc w:val="both"/>
        <w:rPr>
          <w:rFonts w:cstheme="minorHAnsi"/>
          <w:sz w:val="24"/>
          <w:szCs w:val="24"/>
        </w:rPr>
      </w:pPr>
      <w:r w:rsidRPr="001A0F3F">
        <w:rPr>
          <w:rFonts w:cstheme="minorHAnsi"/>
          <w:b/>
          <w:bCs/>
          <w:sz w:val="24"/>
          <w:szCs w:val="24"/>
        </w:rPr>
        <w:t>AI-Powered Content Creation</w:t>
      </w:r>
      <w:r w:rsidRPr="001A0F3F">
        <w:rPr>
          <w:rFonts w:cstheme="minorHAnsi"/>
          <w:sz w:val="24"/>
          <w:szCs w:val="24"/>
        </w:rPr>
        <w:t xml:space="preserve"> – A Study on Generative AI in Multimedia Production.</w:t>
      </w:r>
    </w:p>
    <w:p w14:paraId="4145C19D" w14:textId="77777777" w:rsidR="005F293E" w:rsidRPr="001A0F3F" w:rsidRDefault="005F293E" w:rsidP="001A0F3F">
      <w:pPr>
        <w:suppressAutoHyphens/>
        <w:spacing w:after="0" w:line="276" w:lineRule="auto"/>
        <w:ind w:left="720"/>
        <w:jc w:val="both"/>
        <w:rPr>
          <w:rFonts w:cstheme="minorHAnsi"/>
          <w:sz w:val="24"/>
          <w:szCs w:val="24"/>
        </w:rPr>
      </w:pPr>
    </w:p>
    <w:p w14:paraId="0AFF040F" w14:textId="26252AC1" w:rsidR="005D1648" w:rsidRPr="001A0F3F" w:rsidRDefault="005D1648" w:rsidP="001A0F3F">
      <w:pPr>
        <w:numPr>
          <w:ilvl w:val="0"/>
          <w:numId w:val="46"/>
        </w:numPr>
        <w:suppressAutoHyphens/>
        <w:spacing w:after="0" w:line="276" w:lineRule="auto"/>
        <w:jc w:val="both"/>
        <w:rPr>
          <w:rFonts w:cstheme="minorHAnsi"/>
          <w:sz w:val="24"/>
          <w:szCs w:val="24"/>
        </w:rPr>
      </w:pPr>
      <w:r w:rsidRPr="001A0F3F">
        <w:rPr>
          <w:rFonts w:cstheme="minorHAnsi"/>
          <w:b/>
          <w:bCs/>
          <w:sz w:val="24"/>
          <w:szCs w:val="24"/>
        </w:rPr>
        <w:t>Text-to-Video AI Models</w:t>
      </w:r>
      <w:r w:rsidRPr="001A0F3F">
        <w:rPr>
          <w:rFonts w:cstheme="minorHAnsi"/>
          <w:sz w:val="24"/>
          <w:szCs w:val="24"/>
        </w:rPr>
        <w:t xml:space="preserve"> – Research on NLP and Deep Learning for Automated Video Synthesis.</w:t>
      </w:r>
    </w:p>
    <w:p w14:paraId="63B5455D" w14:textId="77777777" w:rsidR="005F293E" w:rsidRPr="001A0F3F" w:rsidRDefault="005F293E" w:rsidP="001A0F3F">
      <w:pPr>
        <w:suppressAutoHyphens/>
        <w:spacing w:after="0" w:line="276" w:lineRule="auto"/>
        <w:jc w:val="both"/>
        <w:rPr>
          <w:rFonts w:cstheme="minorHAnsi"/>
          <w:sz w:val="24"/>
          <w:szCs w:val="24"/>
        </w:rPr>
      </w:pPr>
    </w:p>
    <w:p w14:paraId="0B930574" w14:textId="59F28677" w:rsidR="005D1648" w:rsidRPr="001A0F3F" w:rsidRDefault="005D1648" w:rsidP="001A0F3F">
      <w:pPr>
        <w:numPr>
          <w:ilvl w:val="0"/>
          <w:numId w:val="46"/>
        </w:numPr>
        <w:suppressAutoHyphens/>
        <w:spacing w:after="0" w:line="276" w:lineRule="auto"/>
        <w:jc w:val="both"/>
        <w:rPr>
          <w:rFonts w:cstheme="minorHAnsi"/>
          <w:sz w:val="24"/>
          <w:szCs w:val="24"/>
        </w:rPr>
      </w:pPr>
      <w:r w:rsidRPr="001A0F3F">
        <w:rPr>
          <w:rFonts w:cstheme="minorHAnsi"/>
          <w:b/>
          <w:bCs/>
          <w:sz w:val="24"/>
          <w:szCs w:val="24"/>
        </w:rPr>
        <w:t>Handbook of Video Processing and Computer Vision</w:t>
      </w:r>
      <w:r w:rsidRPr="001A0F3F">
        <w:rPr>
          <w:rFonts w:cstheme="minorHAnsi"/>
          <w:sz w:val="24"/>
          <w:szCs w:val="24"/>
        </w:rPr>
        <w:t xml:space="preserve"> – MIT Press.</w:t>
      </w:r>
    </w:p>
    <w:p w14:paraId="29C78A5E" w14:textId="77777777" w:rsidR="005F293E" w:rsidRPr="001A0F3F" w:rsidRDefault="005F293E" w:rsidP="001A0F3F">
      <w:pPr>
        <w:suppressAutoHyphens/>
        <w:spacing w:after="0" w:line="276" w:lineRule="auto"/>
        <w:jc w:val="both"/>
        <w:rPr>
          <w:rFonts w:cstheme="minorHAnsi"/>
          <w:sz w:val="24"/>
          <w:szCs w:val="24"/>
        </w:rPr>
      </w:pPr>
    </w:p>
    <w:p w14:paraId="4A893377" w14:textId="37E108ED" w:rsidR="005D1648" w:rsidRPr="001A0F3F" w:rsidRDefault="005D1648" w:rsidP="001A0F3F">
      <w:pPr>
        <w:numPr>
          <w:ilvl w:val="0"/>
          <w:numId w:val="46"/>
        </w:numPr>
        <w:suppressAutoHyphens/>
        <w:spacing w:after="0" w:line="276" w:lineRule="auto"/>
        <w:jc w:val="both"/>
        <w:rPr>
          <w:rFonts w:cstheme="minorHAnsi"/>
          <w:sz w:val="24"/>
          <w:szCs w:val="24"/>
        </w:rPr>
      </w:pPr>
      <w:r w:rsidRPr="001A0F3F">
        <w:rPr>
          <w:rFonts w:cstheme="minorHAnsi"/>
          <w:b/>
          <w:bCs/>
          <w:sz w:val="24"/>
          <w:szCs w:val="24"/>
        </w:rPr>
        <w:t>Automated Multimedia Generation</w:t>
      </w:r>
      <w:r w:rsidRPr="001A0F3F">
        <w:rPr>
          <w:rFonts w:cstheme="minorHAnsi"/>
          <w:sz w:val="24"/>
          <w:szCs w:val="24"/>
        </w:rPr>
        <w:t xml:space="preserve"> – ACM Digital Library.</w:t>
      </w:r>
    </w:p>
    <w:p w14:paraId="215EF9EF" w14:textId="77777777" w:rsidR="005F293E" w:rsidRPr="001A0F3F" w:rsidRDefault="005F293E" w:rsidP="001A0F3F">
      <w:pPr>
        <w:suppressAutoHyphens/>
        <w:spacing w:after="0" w:line="276" w:lineRule="auto"/>
        <w:jc w:val="both"/>
        <w:rPr>
          <w:rFonts w:cstheme="minorHAnsi"/>
          <w:sz w:val="24"/>
          <w:szCs w:val="24"/>
        </w:rPr>
      </w:pPr>
    </w:p>
    <w:p w14:paraId="0C882B49" w14:textId="77777777" w:rsidR="005D1648" w:rsidRPr="001A0F3F" w:rsidRDefault="005D1648" w:rsidP="001A0F3F">
      <w:pPr>
        <w:numPr>
          <w:ilvl w:val="0"/>
          <w:numId w:val="46"/>
        </w:numPr>
        <w:suppressAutoHyphens/>
        <w:spacing w:after="0" w:line="276" w:lineRule="auto"/>
        <w:jc w:val="both"/>
        <w:rPr>
          <w:rFonts w:cstheme="minorHAnsi"/>
          <w:sz w:val="24"/>
          <w:szCs w:val="24"/>
        </w:rPr>
      </w:pPr>
      <w:r w:rsidRPr="001A0F3F">
        <w:rPr>
          <w:rFonts w:cstheme="minorHAnsi"/>
          <w:b/>
          <w:bCs/>
          <w:sz w:val="24"/>
          <w:szCs w:val="24"/>
        </w:rPr>
        <w:t>Ethical AI Guidelines for Content Creation</w:t>
      </w:r>
      <w:r w:rsidRPr="001A0F3F">
        <w:rPr>
          <w:rFonts w:cstheme="minorHAnsi"/>
          <w:sz w:val="24"/>
          <w:szCs w:val="24"/>
        </w:rPr>
        <w:t xml:space="preserve"> – IEEE AI Standards.</w:t>
      </w:r>
    </w:p>
    <w:p w14:paraId="00EE2748" w14:textId="16D4EBDC" w:rsidR="005D1648" w:rsidRPr="000B0734" w:rsidRDefault="005D1648">
      <w:pPr>
        <w:rPr>
          <w:rFonts w:cstheme="minorHAnsi"/>
          <w:lang w:val="en-CA" w:eastAsia="zh-CN" w:bidi="he-IL"/>
        </w:rPr>
      </w:pPr>
      <w:r w:rsidRPr="000B0734">
        <w:rPr>
          <w:rFonts w:cstheme="minorHAnsi"/>
          <w:lang w:val="en-CA" w:eastAsia="zh-CN" w:bidi="he-IL"/>
        </w:rPr>
        <w:br w:type="page"/>
      </w:r>
    </w:p>
    <w:p w14:paraId="0169139E" w14:textId="1C25296B" w:rsidR="005D1648" w:rsidRPr="000B0734" w:rsidRDefault="005D1648" w:rsidP="002366A5">
      <w:pPr>
        <w:pStyle w:val="Heading1"/>
        <w:numPr>
          <w:ilvl w:val="0"/>
          <w:numId w:val="0"/>
        </w:numPr>
        <w:pBdr>
          <w:top w:val="single" w:sz="4" w:space="4" w:color="000000"/>
          <w:left w:val="single" w:sz="4" w:space="4" w:color="000000"/>
          <w:bottom w:val="single" w:sz="4" w:space="1" w:color="000000"/>
          <w:right w:val="single" w:sz="4" w:space="4" w:color="000000"/>
        </w:pBdr>
        <w:shd w:val="clear" w:color="auto" w:fill="1F3864" w:themeFill="accent1" w:themeFillShade="80"/>
        <w:spacing w:before="0" w:after="0"/>
        <w:ind w:left="432" w:hanging="432"/>
        <w:jc w:val="center"/>
        <w:rPr>
          <w:rFonts w:asciiTheme="minorHAnsi" w:hAnsiTheme="minorHAnsi" w:cstheme="minorHAnsi"/>
          <w:color w:val="FFFFFF"/>
        </w:rPr>
      </w:pPr>
      <w:r w:rsidRPr="000B0734">
        <w:rPr>
          <w:rFonts w:asciiTheme="minorHAnsi" w:hAnsiTheme="minorHAnsi" w:cstheme="minorHAnsi"/>
          <w:color w:val="FFFFFF"/>
        </w:rPr>
        <w:lastRenderedPageBreak/>
        <w:t>SRS DOCUMENT REVIEW</w:t>
      </w:r>
    </w:p>
    <w:p w14:paraId="7153C4BA" w14:textId="77777777" w:rsidR="002366A5" w:rsidRPr="000B0734" w:rsidRDefault="002366A5" w:rsidP="002366A5">
      <w:pPr>
        <w:pStyle w:val="Heading1"/>
        <w:ind w:left="0" w:firstLine="0"/>
        <w:jc w:val="center"/>
        <w:rPr>
          <w:rFonts w:asciiTheme="minorHAnsi" w:hAnsiTheme="minorHAnsi" w:cstheme="minorHAnsi"/>
          <w:u w:val="single"/>
        </w:rPr>
      </w:pPr>
      <w:r w:rsidRPr="000B0734">
        <w:rPr>
          <w:rFonts w:asciiTheme="minorHAnsi" w:hAnsiTheme="minorHAnsi" w:cstheme="minorHAnsi"/>
          <w:color w:val="C00000"/>
        </w:rPr>
        <w:t>CERTIFICATION</w:t>
      </w:r>
    </w:p>
    <w:p w14:paraId="14E1CF5B" w14:textId="77777777" w:rsidR="002366A5" w:rsidRPr="001A0F3F" w:rsidRDefault="002366A5" w:rsidP="001A0F3F">
      <w:pPr>
        <w:spacing w:line="276" w:lineRule="auto"/>
        <w:rPr>
          <w:rFonts w:cstheme="minorHAnsi"/>
          <w:b/>
          <w:sz w:val="24"/>
          <w:szCs w:val="24"/>
          <w:u w:val="single"/>
        </w:rPr>
      </w:pPr>
    </w:p>
    <w:p w14:paraId="6C245571" w14:textId="485FA6CC" w:rsidR="002366A5" w:rsidRPr="001A0F3F" w:rsidRDefault="002366A5" w:rsidP="001A0F3F">
      <w:pPr>
        <w:spacing w:line="276" w:lineRule="auto"/>
        <w:rPr>
          <w:rFonts w:cstheme="minorHAnsi"/>
          <w:sz w:val="24"/>
          <w:szCs w:val="24"/>
        </w:rPr>
      </w:pPr>
      <w:r w:rsidRPr="001A0F3F">
        <w:rPr>
          <w:rFonts w:cstheme="minorHAnsi"/>
          <w:sz w:val="24"/>
          <w:szCs w:val="24"/>
        </w:rPr>
        <w:t>This Software Requirement Specification (SRS) Document is reviewed and certified to proceed for the project development by the Departmental Review Committee (DRC).</w:t>
      </w:r>
    </w:p>
    <w:tbl>
      <w:tblPr>
        <w:tblW w:w="0" w:type="auto"/>
        <w:jc w:val="center"/>
        <w:tblLayout w:type="fixed"/>
        <w:tblLook w:val="0000" w:firstRow="0" w:lastRow="0" w:firstColumn="0" w:lastColumn="0" w:noHBand="0" w:noVBand="0"/>
      </w:tblPr>
      <w:tblGrid>
        <w:gridCol w:w="3674"/>
        <w:gridCol w:w="5521"/>
      </w:tblGrid>
      <w:tr w:rsidR="002366A5" w:rsidRPr="000B0734" w14:paraId="76D391F5"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8EECDC8" w14:textId="77777777" w:rsidR="002366A5" w:rsidRPr="000B0734" w:rsidRDefault="002366A5" w:rsidP="001378B1">
            <w:pPr>
              <w:pStyle w:val="ByLine"/>
              <w:spacing w:before="120" w:after="0"/>
              <w:jc w:val="left"/>
              <w:rPr>
                <w:rFonts w:asciiTheme="minorHAnsi" w:hAnsiTheme="minorHAnsi" w:cstheme="minorHAnsi"/>
                <w:sz w:val="14"/>
              </w:rPr>
            </w:pPr>
            <w:r w:rsidRPr="000B0734">
              <w:rPr>
                <w:rFonts w:asciiTheme="minorHAnsi" w:hAnsiTheme="minorHAnsi" w:cstheme="minorHAnsi"/>
              </w:rPr>
              <w:t xml:space="preserve">Date of SRS Submitted: </w:t>
            </w:r>
          </w:p>
          <w:p w14:paraId="0C5943B5" w14:textId="77777777" w:rsidR="002366A5" w:rsidRPr="000B0734" w:rsidRDefault="002366A5" w:rsidP="001378B1">
            <w:pPr>
              <w:pStyle w:val="ByLine"/>
              <w:spacing w:before="120" w:after="0"/>
              <w:jc w:val="left"/>
              <w:rPr>
                <w:rFonts w:asciiTheme="minorHAnsi" w:hAnsiTheme="minorHAnsi" w:cstheme="minorHAnsi"/>
                <w:sz w:val="14"/>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787264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053EEF50"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D9357FF"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Date of Review:</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8A38C02"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r w:rsidR="002366A5" w:rsidRPr="000B0734" w14:paraId="329030B6"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A6F879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Comments:</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03B14FD3"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4500C52" w14:textId="77777777" w:rsidR="002366A5" w:rsidRPr="000B0734" w:rsidRDefault="002366A5" w:rsidP="001378B1">
            <w:pPr>
              <w:pStyle w:val="ByLine"/>
              <w:spacing w:before="120" w:after="0"/>
              <w:jc w:val="left"/>
              <w:rPr>
                <w:rFonts w:asciiTheme="minorHAnsi" w:hAnsiTheme="minorHAnsi" w:cstheme="minorHAnsi"/>
                <w:sz w:val="22"/>
              </w:rPr>
            </w:pPr>
          </w:p>
          <w:p w14:paraId="4DF5883F" w14:textId="77777777" w:rsidR="002366A5" w:rsidRPr="000B0734" w:rsidRDefault="002366A5" w:rsidP="001378B1">
            <w:pPr>
              <w:pStyle w:val="ByLine"/>
              <w:spacing w:before="120" w:after="0"/>
              <w:jc w:val="left"/>
              <w:rPr>
                <w:rFonts w:asciiTheme="minorHAnsi" w:hAnsiTheme="minorHAnsi" w:cstheme="minorHAnsi"/>
                <w:sz w:val="22"/>
              </w:rPr>
            </w:pPr>
          </w:p>
          <w:p w14:paraId="5F78A649"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576A0BC"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A98910"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Supervisor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2FC079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79BB674B"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9237294"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30102C5"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Coordinator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8D41B6D"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2C2D18F6"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2DD497DD"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tcPr>
          <w:p w14:paraId="3FEF701B" w14:textId="77777777" w:rsidR="002366A5" w:rsidRPr="000B0734" w:rsidRDefault="002366A5" w:rsidP="001378B1">
            <w:pPr>
              <w:pStyle w:val="ByLine"/>
              <w:snapToGrid w:val="0"/>
              <w:spacing w:before="120" w:after="0"/>
              <w:jc w:val="left"/>
              <w:rPr>
                <w:rFonts w:asciiTheme="minorHAnsi" w:hAnsiTheme="minorHAnsi" w:cstheme="minorHAnsi"/>
                <w:sz w:val="2"/>
              </w:rPr>
            </w:pPr>
          </w:p>
          <w:p w14:paraId="5FAC9B91" w14:textId="77777777" w:rsidR="002366A5" w:rsidRPr="000B0734" w:rsidRDefault="002366A5" w:rsidP="001378B1">
            <w:pPr>
              <w:pStyle w:val="ByLine"/>
              <w:spacing w:before="120" w:after="0"/>
              <w:jc w:val="left"/>
              <w:rPr>
                <w:rFonts w:asciiTheme="minorHAnsi" w:hAnsiTheme="minorHAnsi" w:cstheme="minorHAnsi"/>
              </w:rPr>
            </w:pPr>
            <w:r w:rsidRPr="000B0734">
              <w:rPr>
                <w:rFonts w:asciiTheme="minorHAnsi" w:hAnsiTheme="minorHAnsi" w:cstheme="minorHAnsi"/>
              </w:rPr>
              <w:t>HOD Sign. &amp; Date</w:t>
            </w: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7BD8E8C2" w14:textId="77777777" w:rsidR="002366A5" w:rsidRPr="000B0734" w:rsidRDefault="002366A5" w:rsidP="001378B1">
            <w:pPr>
              <w:pStyle w:val="ByLine"/>
              <w:snapToGrid w:val="0"/>
              <w:spacing w:before="120" w:after="0"/>
              <w:jc w:val="left"/>
              <w:rPr>
                <w:rFonts w:asciiTheme="minorHAnsi" w:hAnsiTheme="minorHAnsi" w:cstheme="minorHAnsi"/>
                <w:sz w:val="22"/>
              </w:rPr>
            </w:pPr>
          </w:p>
          <w:p w14:paraId="4B664792" w14:textId="77777777" w:rsidR="002366A5" w:rsidRPr="000B0734" w:rsidRDefault="002366A5" w:rsidP="001378B1">
            <w:pPr>
              <w:pStyle w:val="ByLine"/>
              <w:spacing w:before="120" w:after="0"/>
              <w:jc w:val="left"/>
              <w:rPr>
                <w:rFonts w:asciiTheme="minorHAnsi" w:hAnsiTheme="minorHAnsi" w:cstheme="minorHAnsi"/>
                <w:sz w:val="22"/>
              </w:rPr>
            </w:pPr>
          </w:p>
        </w:tc>
      </w:tr>
      <w:tr w:rsidR="002366A5" w:rsidRPr="000B0734" w14:paraId="5D39DBDA" w14:textId="77777777" w:rsidTr="001378B1">
        <w:trPr>
          <w:jc w:val="center"/>
        </w:trPr>
        <w:tc>
          <w:tcPr>
            <w:tcW w:w="367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FD2BB5F" w14:textId="77777777" w:rsidR="002366A5" w:rsidRPr="000B0734" w:rsidRDefault="002366A5" w:rsidP="001378B1">
            <w:pPr>
              <w:pStyle w:val="ByLine"/>
              <w:snapToGrid w:val="0"/>
              <w:spacing w:before="0" w:after="0"/>
              <w:jc w:val="left"/>
              <w:rPr>
                <w:rFonts w:asciiTheme="minorHAnsi" w:hAnsiTheme="minorHAnsi" w:cstheme="minorHAnsi"/>
                <w:sz w:val="22"/>
              </w:rPr>
            </w:pPr>
          </w:p>
          <w:p w14:paraId="626B0D4B" w14:textId="77777777" w:rsidR="002366A5" w:rsidRPr="000B0734" w:rsidRDefault="002366A5" w:rsidP="001378B1">
            <w:pPr>
              <w:pStyle w:val="ByLine"/>
              <w:spacing w:before="0" w:after="0"/>
              <w:jc w:val="left"/>
              <w:rPr>
                <w:rFonts w:asciiTheme="minorHAnsi" w:hAnsiTheme="minorHAnsi" w:cstheme="minorHAnsi"/>
              </w:rPr>
            </w:pPr>
            <w:r w:rsidRPr="000B0734">
              <w:rPr>
                <w:rFonts w:asciiTheme="minorHAnsi" w:hAnsiTheme="minorHAnsi" w:cstheme="minorHAnsi"/>
              </w:rPr>
              <w:t>Dept. Stamp</w:t>
            </w:r>
          </w:p>
          <w:p w14:paraId="3FE9D1A9" w14:textId="77777777" w:rsidR="002366A5" w:rsidRPr="000B0734" w:rsidRDefault="002366A5" w:rsidP="001378B1">
            <w:pPr>
              <w:pStyle w:val="ByLine"/>
              <w:spacing w:before="0" w:after="0"/>
              <w:jc w:val="left"/>
              <w:rPr>
                <w:rFonts w:asciiTheme="minorHAnsi" w:hAnsiTheme="minorHAnsi" w:cstheme="minorHAnsi"/>
              </w:rPr>
            </w:pPr>
          </w:p>
        </w:tc>
        <w:tc>
          <w:tcPr>
            <w:tcW w:w="5521" w:type="dxa"/>
            <w:tcBorders>
              <w:top w:val="single" w:sz="4" w:space="0" w:color="BFBFBF"/>
              <w:left w:val="single" w:sz="4" w:space="0" w:color="BFBFBF"/>
              <w:bottom w:val="single" w:sz="4" w:space="0" w:color="BFBFBF"/>
              <w:right w:val="single" w:sz="4" w:space="0" w:color="BFBFBF"/>
            </w:tcBorders>
            <w:shd w:val="clear" w:color="auto" w:fill="auto"/>
          </w:tcPr>
          <w:p w14:paraId="081D0AF4" w14:textId="77777777" w:rsidR="002366A5" w:rsidRPr="000B0734" w:rsidRDefault="002366A5" w:rsidP="001378B1">
            <w:pPr>
              <w:pStyle w:val="ByLine"/>
              <w:snapToGrid w:val="0"/>
              <w:spacing w:before="120" w:after="0"/>
              <w:jc w:val="left"/>
              <w:rPr>
                <w:rFonts w:asciiTheme="minorHAnsi" w:hAnsiTheme="minorHAnsi" w:cstheme="minorHAnsi"/>
                <w:sz w:val="22"/>
              </w:rPr>
            </w:pPr>
          </w:p>
        </w:tc>
      </w:tr>
    </w:tbl>
    <w:p w14:paraId="4DD4A1E6" w14:textId="0A5F089B" w:rsidR="00E52873" w:rsidRDefault="00E52873" w:rsidP="002366A5">
      <w:pPr>
        <w:rPr>
          <w:rFonts w:ascii="Arial" w:hAnsi="Arial" w:cs="Arial"/>
          <w:lang w:val="en-CA" w:eastAsia="zh-CN" w:bidi="he-IL"/>
        </w:rPr>
      </w:pPr>
    </w:p>
    <w:p w14:paraId="7AD9D3E8" w14:textId="77777777" w:rsidR="00E52873" w:rsidRDefault="00E52873">
      <w:pPr>
        <w:rPr>
          <w:rFonts w:ascii="Arial" w:hAnsi="Arial" w:cs="Arial"/>
          <w:lang w:val="en-CA" w:eastAsia="zh-CN" w:bidi="he-IL"/>
        </w:rPr>
      </w:pPr>
      <w:r>
        <w:rPr>
          <w:rFonts w:ascii="Arial" w:hAnsi="Arial" w:cs="Arial"/>
          <w:lang w:val="en-CA" w:eastAsia="zh-CN" w:bidi="he-IL"/>
        </w:rPr>
        <w:br w:type="page"/>
      </w:r>
    </w:p>
    <w:p w14:paraId="582B2609" w14:textId="7A951816" w:rsidR="002366A5" w:rsidRDefault="00E52873" w:rsidP="002366A5">
      <w:pPr>
        <w:rPr>
          <w:rFonts w:cstheme="minorHAnsi"/>
          <w:b/>
          <w:bCs/>
          <w:sz w:val="32"/>
          <w:szCs w:val="32"/>
          <w:lang w:val="en-CA" w:eastAsia="zh-CN" w:bidi="he-IL"/>
        </w:rPr>
      </w:pPr>
      <w:proofErr w:type="gramStart"/>
      <w:r w:rsidRPr="00E52873">
        <w:rPr>
          <w:rFonts w:cstheme="minorHAnsi"/>
          <w:b/>
          <w:bCs/>
          <w:sz w:val="32"/>
          <w:szCs w:val="32"/>
          <w:lang w:val="en-CA" w:eastAsia="zh-CN" w:bidi="he-IL"/>
        </w:rPr>
        <w:lastRenderedPageBreak/>
        <w:t>Guidelines :</w:t>
      </w:r>
      <w:proofErr w:type="gramEnd"/>
    </w:p>
    <w:p w14:paraId="5B041B51" w14:textId="7E1F9FEF" w:rsidR="00545D07" w:rsidRPr="00545D07" w:rsidRDefault="00545D07" w:rsidP="00E52873">
      <w:pPr>
        <w:pStyle w:val="ListParagraph"/>
        <w:numPr>
          <w:ilvl w:val="0"/>
          <w:numId w:val="49"/>
        </w:numPr>
        <w:rPr>
          <w:rFonts w:cstheme="minorHAnsi"/>
          <w:sz w:val="24"/>
          <w:szCs w:val="24"/>
          <w:lang w:val="en-CA" w:eastAsia="zh-CN" w:bidi="he-IL"/>
        </w:rPr>
      </w:pPr>
      <w:r w:rsidRPr="00545D07">
        <w:rPr>
          <w:rFonts w:cstheme="minorHAnsi"/>
          <w:sz w:val="24"/>
          <w:szCs w:val="24"/>
          <w:lang w:val="en-CA" w:eastAsia="zh-CN" w:bidi="he-IL"/>
        </w:rPr>
        <w:t xml:space="preserve">Font Style for the Content Page </w:t>
      </w:r>
      <w:proofErr w:type="gramStart"/>
      <w:r w:rsidRPr="00545D07">
        <w:rPr>
          <w:rFonts w:cstheme="minorHAnsi"/>
          <w:sz w:val="24"/>
          <w:szCs w:val="24"/>
          <w:lang w:val="en-CA" w:eastAsia="zh-CN" w:bidi="he-IL"/>
        </w:rPr>
        <w:t>is ”Times</w:t>
      </w:r>
      <w:proofErr w:type="gramEnd"/>
      <w:r w:rsidRPr="00545D07">
        <w:rPr>
          <w:rFonts w:cstheme="minorHAnsi"/>
          <w:sz w:val="24"/>
          <w:szCs w:val="24"/>
          <w:lang w:val="en-CA" w:eastAsia="zh-CN" w:bidi="he-IL"/>
        </w:rPr>
        <w:t xml:space="preserve"> New Roman”.</w:t>
      </w:r>
    </w:p>
    <w:p w14:paraId="3ED88B2A" w14:textId="5390010E" w:rsidR="00545D07" w:rsidRPr="00545D07" w:rsidRDefault="00545D07" w:rsidP="00E52873">
      <w:pPr>
        <w:pStyle w:val="ListParagraph"/>
        <w:numPr>
          <w:ilvl w:val="0"/>
          <w:numId w:val="49"/>
        </w:numPr>
        <w:rPr>
          <w:rFonts w:cstheme="minorHAnsi"/>
          <w:sz w:val="24"/>
          <w:szCs w:val="24"/>
          <w:lang w:val="en-CA" w:eastAsia="zh-CN" w:bidi="he-IL"/>
        </w:rPr>
      </w:pPr>
      <w:r w:rsidRPr="00545D07">
        <w:rPr>
          <w:rFonts w:cstheme="minorHAnsi"/>
          <w:sz w:val="24"/>
          <w:szCs w:val="24"/>
          <w:lang w:val="en-CA" w:eastAsia="zh-CN" w:bidi="he-IL"/>
        </w:rPr>
        <w:t>Font Style for the R</w:t>
      </w:r>
      <w:proofErr w:type="spellStart"/>
      <w:r w:rsidR="007A6AB0" w:rsidRPr="007A6AB0">
        <w:rPr>
          <w:rFonts w:cstheme="minorHAnsi"/>
          <w:sz w:val="24"/>
          <w:szCs w:val="24"/>
          <w:lang w:eastAsia="zh-CN" w:bidi="he-IL"/>
        </w:rPr>
        <w:t>emaining</w:t>
      </w:r>
      <w:proofErr w:type="spellEnd"/>
      <w:r w:rsidRPr="00545D07">
        <w:rPr>
          <w:rFonts w:cstheme="minorHAnsi"/>
          <w:sz w:val="24"/>
          <w:szCs w:val="24"/>
          <w:lang w:val="en-CA" w:eastAsia="zh-CN" w:bidi="he-IL"/>
        </w:rPr>
        <w:t xml:space="preserve"> Pages is “</w:t>
      </w:r>
      <w:proofErr w:type="gramStart"/>
      <w:r w:rsidRPr="00545D07">
        <w:rPr>
          <w:rFonts w:cstheme="minorHAnsi"/>
          <w:sz w:val="24"/>
          <w:szCs w:val="24"/>
          <w:lang w:val="en-CA" w:eastAsia="zh-CN" w:bidi="he-IL"/>
        </w:rPr>
        <w:t>Calibri(</w:t>
      </w:r>
      <w:proofErr w:type="gramEnd"/>
      <w:r w:rsidRPr="00545D07">
        <w:rPr>
          <w:rFonts w:cstheme="minorHAnsi"/>
          <w:sz w:val="24"/>
          <w:szCs w:val="24"/>
          <w:lang w:val="en-CA" w:eastAsia="zh-CN" w:bidi="he-IL"/>
        </w:rPr>
        <w:t>Body)”.</w:t>
      </w:r>
    </w:p>
    <w:p w14:paraId="7F6C3E8E" w14:textId="453345A8" w:rsidR="00E52873" w:rsidRPr="00E52873" w:rsidRDefault="00E52873" w:rsidP="00E52873">
      <w:pPr>
        <w:pStyle w:val="ListParagraph"/>
        <w:numPr>
          <w:ilvl w:val="0"/>
          <w:numId w:val="49"/>
        </w:numPr>
        <w:rPr>
          <w:rFonts w:cstheme="minorHAnsi"/>
          <w:b/>
          <w:bCs/>
          <w:sz w:val="24"/>
          <w:szCs w:val="24"/>
          <w:lang w:val="en-CA" w:eastAsia="zh-CN" w:bidi="he-IL"/>
        </w:rPr>
      </w:pPr>
      <w:r w:rsidRPr="00E52873">
        <w:rPr>
          <w:rFonts w:cstheme="minorHAnsi"/>
          <w:sz w:val="24"/>
          <w:szCs w:val="24"/>
          <w:lang w:val="en-CA" w:eastAsia="zh-CN" w:bidi="he-IL"/>
        </w:rPr>
        <w:t xml:space="preserve">Font size for Headings </w:t>
      </w:r>
      <w:r w:rsidR="00AC7ECD">
        <w:rPr>
          <w:rFonts w:cstheme="minorHAnsi"/>
          <w:sz w:val="24"/>
          <w:szCs w:val="24"/>
          <w:lang w:val="en-CA" w:eastAsia="zh-CN" w:bidi="he-IL"/>
        </w:rPr>
        <w:t xml:space="preserve">is </w:t>
      </w:r>
      <w:r w:rsidRPr="00E52873">
        <w:rPr>
          <w:rFonts w:cstheme="minorHAnsi"/>
          <w:sz w:val="24"/>
          <w:szCs w:val="24"/>
          <w:lang w:val="en-CA" w:eastAsia="zh-CN" w:bidi="he-IL"/>
        </w:rPr>
        <w:t xml:space="preserve">14 </w:t>
      </w:r>
      <w:proofErr w:type="gramStart"/>
      <w:r w:rsidRPr="00E52873">
        <w:rPr>
          <w:rFonts w:cstheme="minorHAnsi"/>
          <w:sz w:val="24"/>
          <w:szCs w:val="24"/>
          <w:lang w:val="en-CA" w:eastAsia="zh-CN" w:bidi="he-IL"/>
        </w:rPr>
        <w:t>size</w:t>
      </w:r>
      <w:proofErr w:type="gramEnd"/>
    </w:p>
    <w:p w14:paraId="695A3907" w14:textId="4DA649DB" w:rsidR="00E52873" w:rsidRPr="00E52873" w:rsidRDefault="00E52873" w:rsidP="00E52873">
      <w:pPr>
        <w:pStyle w:val="ListParagraph"/>
        <w:rPr>
          <w:rFonts w:cstheme="minorHAnsi"/>
          <w:b/>
          <w:bCs/>
          <w:sz w:val="24"/>
          <w:szCs w:val="24"/>
          <w:lang w:val="en-CA" w:eastAsia="zh-CN" w:bidi="he-IL"/>
        </w:rPr>
      </w:pPr>
      <w:r w:rsidRPr="00E52873">
        <w:rPr>
          <w:rFonts w:cstheme="minorHAnsi"/>
          <w:sz w:val="24"/>
          <w:szCs w:val="24"/>
          <w:lang w:val="en-CA" w:eastAsia="zh-CN" w:bidi="he-IL"/>
        </w:rPr>
        <w:t xml:space="preserve">(Example – 4.3 </w:t>
      </w:r>
      <w:r w:rsidRPr="00E52873">
        <w:rPr>
          <w:rFonts w:cstheme="minorHAnsi"/>
          <w:sz w:val="24"/>
          <w:szCs w:val="24"/>
        </w:rPr>
        <w:t>Software Quality Attributes</w:t>
      </w:r>
      <w:r w:rsidRPr="00E52873">
        <w:rPr>
          <w:rFonts w:cstheme="minorHAnsi"/>
          <w:sz w:val="24"/>
          <w:szCs w:val="24"/>
          <w:lang w:val="en-CA" w:eastAsia="zh-CN" w:bidi="he-IL"/>
        </w:rPr>
        <w:t>).</w:t>
      </w:r>
    </w:p>
    <w:p w14:paraId="3CC1D75C" w14:textId="5E3A8459" w:rsidR="00E52873" w:rsidRPr="00E52873" w:rsidRDefault="00E52873" w:rsidP="00E52873">
      <w:pPr>
        <w:pStyle w:val="ListParagraph"/>
        <w:numPr>
          <w:ilvl w:val="0"/>
          <w:numId w:val="49"/>
        </w:numPr>
        <w:rPr>
          <w:rFonts w:cstheme="minorHAnsi"/>
          <w:sz w:val="24"/>
          <w:szCs w:val="24"/>
          <w:lang w:val="en-CA" w:eastAsia="zh-CN" w:bidi="he-IL"/>
        </w:rPr>
      </w:pPr>
      <w:r w:rsidRPr="00E52873">
        <w:rPr>
          <w:rFonts w:cstheme="minorHAnsi"/>
          <w:sz w:val="24"/>
          <w:szCs w:val="24"/>
          <w:lang w:val="en-CA" w:eastAsia="zh-CN" w:bidi="he-IL"/>
        </w:rPr>
        <w:t xml:space="preserve">Font size for Sub-Headings </w:t>
      </w:r>
      <w:r w:rsidR="00AC7ECD">
        <w:rPr>
          <w:rFonts w:cstheme="minorHAnsi"/>
          <w:sz w:val="24"/>
          <w:szCs w:val="24"/>
          <w:lang w:val="en-CA" w:eastAsia="zh-CN" w:bidi="he-IL"/>
        </w:rPr>
        <w:t xml:space="preserve">is </w:t>
      </w:r>
      <w:r w:rsidRPr="00E52873">
        <w:rPr>
          <w:rFonts w:cstheme="minorHAnsi"/>
          <w:sz w:val="24"/>
          <w:szCs w:val="24"/>
          <w:lang w:val="en-CA" w:eastAsia="zh-CN" w:bidi="he-IL"/>
        </w:rPr>
        <w:t xml:space="preserve">12 </w:t>
      </w:r>
      <w:proofErr w:type="gramStart"/>
      <w:r w:rsidRPr="00E52873">
        <w:rPr>
          <w:rFonts w:cstheme="minorHAnsi"/>
          <w:sz w:val="24"/>
          <w:szCs w:val="24"/>
          <w:lang w:val="en-CA" w:eastAsia="zh-CN" w:bidi="he-IL"/>
        </w:rPr>
        <w:t>size</w:t>
      </w:r>
      <w:proofErr w:type="gramEnd"/>
    </w:p>
    <w:p w14:paraId="6AD5B55D" w14:textId="7BFD14F1" w:rsidR="00E52873" w:rsidRDefault="00E52873" w:rsidP="00E52873">
      <w:pPr>
        <w:pStyle w:val="ListParagraph"/>
        <w:rPr>
          <w:rFonts w:cstheme="minorHAnsi"/>
          <w:sz w:val="24"/>
          <w:szCs w:val="24"/>
          <w:lang w:val="en-CA" w:eastAsia="zh-CN" w:bidi="he-IL"/>
        </w:rPr>
      </w:pPr>
      <w:r w:rsidRPr="00E52873">
        <w:rPr>
          <w:rFonts w:cstheme="minorHAnsi"/>
          <w:sz w:val="24"/>
          <w:szCs w:val="24"/>
          <w:lang w:val="en-CA" w:eastAsia="zh-CN" w:bidi="he-IL"/>
        </w:rPr>
        <w:t xml:space="preserve">(Example – </w:t>
      </w:r>
      <w:r w:rsidR="00AC7ECD">
        <w:rPr>
          <w:rFonts w:cstheme="minorHAnsi"/>
          <w:sz w:val="24"/>
          <w:szCs w:val="24"/>
          <w:lang w:val="en-CA" w:eastAsia="zh-CN" w:bidi="he-IL"/>
        </w:rPr>
        <w:t xml:space="preserve">4.3.1 </w:t>
      </w:r>
      <w:r w:rsidR="00AC7ECD" w:rsidRPr="00AC7ECD">
        <w:rPr>
          <w:rStyle w:val="Strong"/>
          <w:rFonts w:cstheme="minorHAnsi"/>
          <w:b w:val="0"/>
          <w:bCs w:val="0"/>
          <w:iCs/>
          <w:sz w:val="24"/>
        </w:rPr>
        <w:t>Usability</w:t>
      </w:r>
      <w:r w:rsidRPr="00E52873">
        <w:rPr>
          <w:rFonts w:cstheme="minorHAnsi"/>
          <w:sz w:val="24"/>
          <w:szCs w:val="24"/>
          <w:lang w:val="en-CA" w:eastAsia="zh-CN" w:bidi="he-IL"/>
        </w:rPr>
        <w:t>)</w:t>
      </w:r>
      <w:r w:rsidR="00AC7ECD">
        <w:rPr>
          <w:rFonts w:cstheme="minorHAnsi"/>
          <w:sz w:val="24"/>
          <w:szCs w:val="24"/>
          <w:lang w:val="en-CA" w:eastAsia="zh-CN" w:bidi="he-IL"/>
        </w:rPr>
        <w:t>.</w:t>
      </w:r>
    </w:p>
    <w:p w14:paraId="23BB85D1" w14:textId="6525772B" w:rsidR="00AC7ECD" w:rsidRPr="00AC7ECD" w:rsidRDefault="00AC7ECD" w:rsidP="00AC7ECD">
      <w:pPr>
        <w:pStyle w:val="ListParagraph"/>
        <w:numPr>
          <w:ilvl w:val="0"/>
          <w:numId w:val="49"/>
        </w:numPr>
        <w:rPr>
          <w:rFonts w:cstheme="minorHAnsi"/>
          <w:sz w:val="24"/>
          <w:szCs w:val="24"/>
          <w:lang w:val="en-CA" w:eastAsia="zh-CN" w:bidi="he-IL"/>
        </w:rPr>
      </w:pPr>
      <w:r>
        <w:rPr>
          <w:rFonts w:cstheme="minorHAnsi"/>
          <w:sz w:val="24"/>
          <w:szCs w:val="24"/>
          <w:lang w:val="en-CA" w:eastAsia="zh-CN" w:bidi="he-IL"/>
        </w:rPr>
        <w:t>Headings and Sub-Headings must be in bold letters.</w:t>
      </w:r>
    </w:p>
    <w:p w14:paraId="4A8C9F67" w14:textId="5EF1F51B" w:rsidR="00AC7ECD" w:rsidRDefault="00AC7ECD" w:rsidP="00AC7ECD">
      <w:pPr>
        <w:pStyle w:val="ListParagraph"/>
        <w:numPr>
          <w:ilvl w:val="0"/>
          <w:numId w:val="49"/>
        </w:numPr>
        <w:rPr>
          <w:rFonts w:cstheme="minorHAnsi"/>
          <w:sz w:val="24"/>
          <w:szCs w:val="24"/>
          <w:lang w:val="en-CA" w:eastAsia="zh-CN" w:bidi="he-IL"/>
        </w:rPr>
      </w:pPr>
      <w:r>
        <w:rPr>
          <w:rFonts w:cstheme="minorHAnsi"/>
          <w:sz w:val="24"/>
          <w:szCs w:val="24"/>
          <w:lang w:val="en-CA" w:eastAsia="zh-CN" w:bidi="he-IL"/>
        </w:rPr>
        <w:t xml:space="preserve">Font size for the content is 12 </w:t>
      </w:r>
      <w:proofErr w:type="gramStart"/>
      <w:r>
        <w:rPr>
          <w:rFonts w:cstheme="minorHAnsi"/>
          <w:sz w:val="24"/>
          <w:szCs w:val="24"/>
          <w:lang w:val="en-CA" w:eastAsia="zh-CN" w:bidi="he-IL"/>
        </w:rPr>
        <w:t>size</w:t>
      </w:r>
      <w:proofErr w:type="gramEnd"/>
      <w:r>
        <w:rPr>
          <w:rFonts w:cstheme="minorHAnsi"/>
          <w:sz w:val="24"/>
          <w:szCs w:val="24"/>
          <w:lang w:val="en-CA" w:eastAsia="zh-CN" w:bidi="he-IL"/>
        </w:rPr>
        <w:t>.</w:t>
      </w:r>
    </w:p>
    <w:p w14:paraId="6E8736B3" w14:textId="50AF28AE" w:rsidR="005417C5" w:rsidRPr="005417C5" w:rsidRDefault="00AC7ECD" w:rsidP="005417C5">
      <w:pPr>
        <w:pStyle w:val="ListParagraph"/>
        <w:numPr>
          <w:ilvl w:val="0"/>
          <w:numId w:val="49"/>
        </w:numPr>
        <w:rPr>
          <w:rFonts w:cstheme="minorHAnsi"/>
          <w:sz w:val="24"/>
          <w:szCs w:val="24"/>
          <w:lang w:val="en-CA" w:eastAsia="zh-CN" w:bidi="he-IL"/>
        </w:rPr>
      </w:pPr>
      <w:r>
        <w:rPr>
          <w:rFonts w:cstheme="minorHAnsi"/>
          <w:sz w:val="24"/>
          <w:szCs w:val="24"/>
          <w:lang w:val="en-CA" w:eastAsia="zh-CN" w:bidi="he-IL"/>
        </w:rPr>
        <w:t>Line Spacing value is 1.15.</w:t>
      </w:r>
    </w:p>
    <w:sectPr w:rsidR="005417C5" w:rsidRPr="005417C5" w:rsidSect="00E2792A">
      <w:headerReference w:type="default" r:id="rId13"/>
      <w:type w:val="continuous"/>
      <w:pgSz w:w="11906" w:h="16838"/>
      <w:pgMar w:top="1276"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8C8198" w14:textId="77777777" w:rsidR="00687BD1" w:rsidRDefault="00687BD1" w:rsidP="001136AE">
      <w:pPr>
        <w:spacing w:after="0" w:line="240" w:lineRule="auto"/>
      </w:pPr>
      <w:r>
        <w:separator/>
      </w:r>
    </w:p>
  </w:endnote>
  <w:endnote w:type="continuationSeparator" w:id="0">
    <w:p w14:paraId="424E9F54" w14:textId="77777777" w:rsidR="00687BD1" w:rsidRDefault="00687BD1" w:rsidP="0011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Microsoft YaHei"/>
    <w:charset w:val="02"/>
    <w:family w:val="auto"/>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3B22C" w14:textId="77777777" w:rsidR="00687BD1" w:rsidRDefault="00687BD1" w:rsidP="001136AE">
      <w:pPr>
        <w:spacing w:after="0" w:line="240" w:lineRule="auto"/>
      </w:pPr>
      <w:r>
        <w:separator/>
      </w:r>
    </w:p>
  </w:footnote>
  <w:footnote w:type="continuationSeparator" w:id="0">
    <w:p w14:paraId="6981A914" w14:textId="77777777" w:rsidR="00687BD1" w:rsidRDefault="00687BD1" w:rsidP="001136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FF4E0" w14:textId="51BFE644" w:rsidR="009C29EE" w:rsidRPr="009C29EE" w:rsidRDefault="009C29EE">
    <w:pPr>
      <w:pStyle w:val="Header"/>
      <w:rPr>
        <w:rFonts w:ascii="Times" w:hAnsi="Times" w:cs="Times"/>
        <w:i/>
        <w:iCs/>
      </w:rPr>
    </w:pPr>
    <w:r w:rsidRPr="009C29EE">
      <w:rPr>
        <w:rFonts w:ascii="Times" w:hAnsi="Times" w:cs="Times"/>
        <w:i/>
        <w:iCs/>
      </w:rPr>
      <w:t>Software Requirements Specification</w:t>
    </w:r>
    <w:r w:rsidRPr="009C29EE">
      <w:rPr>
        <w:rFonts w:ascii="Times" w:hAnsi="Times" w:cs="Times"/>
        <w:i/>
        <w:iCs/>
      </w:rPr>
      <w:ptab w:relativeTo="margin" w:alignment="center" w:leader="none"/>
    </w:r>
    <w:r w:rsidRPr="009C29EE">
      <w:rPr>
        <w:rFonts w:ascii="Times" w:hAnsi="Times" w:cs="Times"/>
        <w:i/>
        <w:iCs/>
      </w:rPr>
      <w:ptab w:relativeTo="margin" w:alignment="right" w:leader="none"/>
    </w:r>
    <w:r w:rsidRPr="009C29EE">
      <w:rPr>
        <w:rFonts w:ascii="Times" w:hAnsi="Times" w:cs="Times"/>
        <w:i/>
        <w:iCs/>
      </w:rPr>
      <w:t>Page No i</w:t>
    </w:r>
    <w:r>
      <w:rPr>
        <w:rFonts w:ascii="Times" w:hAnsi="Times" w:cs="Times"/>
        <w:i/>
        <w:iCs/>
      </w:rPr>
      <w: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9613CD" w14:textId="0B929A55" w:rsidR="009C29EE" w:rsidRPr="009C29EE" w:rsidRDefault="009C29EE">
    <w:pPr>
      <w:pStyle w:val="Header"/>
      <w:rPr>
        <w:rFonts w:ascii="Times" w:hAnsi="Times" w:cs="Times"/>
        <w:i/>
        <w:iCs/>
      </w:rPr>
    </w:pPr>
    <w:r w:rsidRPr="009C29EE">
      <w:rPr>
        <w:rFonts w:ascii="Times" w:hAnsi="Times" w:cs="Times"/>
        <w:i/>
        <w:iCs/>
      </w:rPr>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E10C38DA"/>
    <w:lvl w:ilvl="0">
      <w:start w:val="1"/>
      <w:numFmt w:val="decimal"/>
      <w:pStyle w:val="Heading1"/>
      <w:lvlText w:val="%1"/>
      <w:lvlJc w:val="left"/>
      <w:pPr>
        <w:tabs>
          <w:tab w:val="left" w:pos="432"/>
        </w:tabs>
        <w:ind w:left="432" w:hanging="432"/>
      </w:pPr>
      <w:rPr>
        <w:rFonts w:ascii="Arial" w:hAnsi="Arial" w:cs="Symbol" w:hint="default"/>
        <w:b/>
        <w:bCs/>
        <w:color w:val="FFFFFF"/>
        <w:sz w:val="36"/>
        <w:szCs w:val="36"/>
      </w:rPr>
    </w:lvl>
    <w:lvl w:ilvl="1">
      <w:start w:val="1"/>
      <w:numFmt w:val="decimal"/>
      <w:pStyle w:val="Heading2"/>
      <w:lvlText w:val="%1.%2"/>
      <w:lvlJc w:val="left"/>
      <w:pPr>
        <w:tabs>
          <w:tab w:val="left" w:pos="576"/>
        </w:tabs>
        <w:ind w:left="576" w:hanging="576"/>
      </w:pPr>
      <w:rPr>
        <w:rFonts w:asciiTheme="minorHAnsi" w:hAnsiTheme="minorHAnsi" w:cstheme="minorHAnsi" w:hint="default"/>
        <w:b/>
        <w:bCs/>
        <w:sz w:val="28"/>
        <w:szCs w:val="28"/>
      </w:rPr>
    </w:lvl>
    <w:lvl w:ilvl="2">
      <w:start w:val="1"/>
      <w:numFmt w:val="decimal"/>
      <w:lvlText w:val="%1.%2.%3"/>
      <w:lvlJc w:val="left"/>
      <w:pPr>
        <w:tabs>
          <w:tab w:val="left" w:pos="2705"/>
        </w:tabs>
        <w:ind w:left="2705"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3"/>
    <w:multiLevelType w:val="multilevel"/>
    <w:tmpl w:val="00000003"/>
    <w:name w:val="WW8Num2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4"/>
    <w:multiLevelType w:val="multilevel"/>
    <w:tmpl w:val="00000004"/>
    <w:name w:val="WW8Num2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5"/>
    <w:multiLevelType w:val="multilevel"/>
    <w:tmpl w:val="00000005"/>
    <w:name w:val="WW8Num2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0000006"/>
    <w:multiLevelType w:val="multilevel"/>
    <w:tmpl w:val="0000000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0000007"/>
    <w:multiLevelType w:val="multilevel"/>
    <w:tmpl w:val="0000000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00000008"/>
    <w:multiLevelType w:val="multilevel"/>
    <w:tmpl w:val="00000008"/>
    <w:name w:val="WW8Num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00000009"/>
    <w:multiLevelType w:val="multilevel"/>
    <w:tmpl w:val="000000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0000000A"/>
    <w:multiLevelType w:val="multilevel"/>
    <w:tmpl w:val="0000000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000000B"/>
    <w:multiLevelType w:val="multilevel"/>
    <w:tmpl w:val="0000000B"/>
    <w:name w:val="WW8Num37"/>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000000C"/>
    <w:multiLevelType w:val="multilevel"/>
    <w:tmpl w:val="000000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0000000D"/>
    <w:multiLevelType w:val="multilevel"/>
    <w:tmpl w:val="0000000D"/>
    <w:name w:val="WW8Num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0000000E"/>
    <w:multiLevelType w:val="multilevel"/>
    <w:tmpl w:val="0000000E"/>
    <w:name w:val="WW8Num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0000000F"/>
    <w:multiLevelType w:val="multilevel"/>
    <w:tmpl w:val="0000000F"/>
    <w:name w:val="WW8Num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00000010"/>
    <w:multiLevelType w:val="singleLevel"/>
    <w:tmpl w:val="00000010"/>
    <w:name w:val="WW8Num43"/>
    <w:lvl w:ilvl="0">
      <w:start w:val="1"/>
      <w:numFmt w:val="bullet"/>
      <w:lvlText w:val=""/>
      <w:lvlJc w:val="left"/>
      <w:pPr>
        <w:tabs>
          <w:tab w:val="num" w:pos="0"/>
        </w:tabs>
        <w:ind w:left="720" w:hanging="360"/>
      </w:pPr>
      <w:rPr>
        <w:rFonts w:ascii="Symbol" w:hAnsi="Symbol" w:cs="Symbol" w:hint="default"/>
      </w:rPr>
    </w:lvl>
  </w:abstractNum>
  <w:abstractNum w:abstractNumId="15" w15:restartNumberingAfterBreak="0">
    <w:nsid w:val="00000011"/>
    <w:multiLevelType w:val="multilevel"/>
    <w:tmpl w:val="00000011"/>
    <w:name w:val="WW8Num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00000012"/>
    <w:multiLevelType w:val="multilevel"/>
    <w:tmpl w:val="0000001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00000013"/>
    <w:multiLevelType w:val="multilevel"/>
    <w:tmpl w:val="00000013"/>
    <w:name w:val="WW8Num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00000014"/>
    <w:multiLevelType w:val="multilevel"/>
    <w:tmpl w:val="00000014"/>
    <w:name w:val="WW8Num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00000015"/>
    <w:multiLevelType w:val="multilevel"/>
    <w:tmpl w:val="00000015"/>
    <w:name w:val="WW8Num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00000016"/>
    <w:multiLevelType w:val="multilevel"/>
    <w:tmpl w:val="6164C4FE"/>
    <w:name w:val="WW8Num49"/>
    <w:lvl w:ilvl="0">
      <w:start w:val="2"/>
      <w:numFmt w:val="decimal"/>
      <w:lvlText w:val="%1"/>
      <w:lvlJc w:val="left"/>
      <w:pPr>
        <w:tabs>
          <w:tab w:val="num" w:pos="0"/>
        </w:tabs>
        <w:ind w:left="384" w:hanging="384"/>
      </w:pPr>
      <w:rPr>
        <w:rFonts w:hint="default"/>
        <w:color w:val="FFFFFF"/>
        <w:sz w:val="28"/>
      </w:rPr>
    </w:lvl>
    <w:lvl w:ilvl="1">
      <w:start w:val="1"/>
      <w:numFmt w:val="decimal"/>
      <w:lvlText w:val="%1.%2"/>
      <w:lvlJc w:val="left"/>
      <w:pPr>
        <w:tabs>
          <w:tab w:val="num" w:pos="0"/>
        </w:tabs>
        <w:ind w:left="384" w:hanging="384"/>
      </w:pPr>
      <w:rPr>
        <w:rFonts w:hint="default"/>
        <w:strike w:val="0"/>
        <w:sz w:val="28"/>
      </w:rPr>
    </w:lvl>
    <w:lvl w:ilvl="2">
      <w:start w:val="1"/>
      <w:numFmt w:val="decimal"/>
      <w:lvlText w:val="%1.%2.%3"/>
      <w:lvlJc w:val="left"/>
      <w:pPr>
        <w:tabs>
          <w:tab w:val="num" w:pos="0"/>
        </w:tabs>
        <w:ind w:left="720" w:hanging="720"/>
      </w:pPr>
      <w:rPr>
        <w:rFonts w:hint="default"/>
        <w:b/>
        <w:bCs/>
        <w:color w:val="0D0D0D" w:themeColor="text1" w:themeTint="F2"/>
        <w:sz w:val="28"/>
      </w:rPr>
    </w:lvl>
    <w:lvl w:ilvl="3">
      <w:start w:val="1"/>
      <w:numFmt w:val="decimal"/>
      <w:lvlText w:val="%1.%2.%3.%4"/>
      <w:lvlJc w:val="left"/>
      <w:pPr>
        <w:tabs>
          <w:tab w:val="num" w:pos="0"/>
        </w:tabs>
        <w:ind w:left="1080" w:hanging="1080"/>
      </w:pPr>
      <w:rPr>
        <w:rFonts w:hint="default"/>
        <w:sz w:val="28"/>
      </w:rPr>
    </w:lvl>
    <w:lvl w:ilvl="4">
      <w:start w:val="1"/>
      <w:numFmt w:val="decimal"/>
      <w:lvlText w:val="%1.%2.%3.%4.%5"/>
      <w:lvlJc w:val="left"/>
      <w:pPr>
        <w:tabs>
          <w:tab w:val="num" w:pos="0"/>
        </w:tabs>
        <w:ind w:left="1080" w:hanging="1080"/>
      </w:pPr>
      <w:rPr>
        <w:rFonts w:hint="default"/>
        <w:sz w:val="28"/>
      </w:rPr>
    </w:lvl>
    <w:lvl w:ilvl="5">
      <w:start w:val="1"/>
      <w:numFmt w:val="decimal"/>
      <w:lvlText w:val="%1.%2.%3.%4.%5.%6"/>
      <w:lvlJc w:val="left"/>
      <w:pPr>
        <w:tabs>
          <w:tab w:val="num" w:pos="0"/>
        </w:tabs>
        <w:ind w:left="1440" w:hanging="1440"/>
      </w:pPr>
      <w:rPr>
        <w:rFonts w:hint="default"/>
        <w:sz w:val="28"/>
      </w:rPr>
    </w:lvl>
    <w:lvl w:ilvl="6">
      <w:start w:val="1"/>
      <w:numFmt w:val="decimal"/>
      <w:lvlText w:val="%1.%2.%3.%4.%5.%6.%7"/>
      <w:lvlJc w:val="left"/>
      <w:pPr>
        <w:tabs>
          <w:tab w:val="num" w:pos="0"/>
        </w:tabs>
        <w:ind w:left="1440" w:hanging="1440"/>
      </w:pPr>
      <w:rPr>
        <w:rFonts w:hint="default"/>
        <w:sz w:val="28"/>
      </w:rPr>
    </w:lvl>
    <w:lvl w:ilvl="7">
      <w:start w:val="1"/>
      <w:numFmt w:val="decimal"/>
      <w:lvlText w:val="%1.%2.%3.%4.%5.%6.%7.%8"/>
      <w:lvlJc w:val="left"/>
      <w:pPr>
        <w:tabs>
          <w:tab w:val="num" w:pos="0"/>
        </w:tabs>
        <w:ind w:left="1800" w:hanging="1800"/>
      </w:pPr>
      <w:rPr>
        <w:rFonts w:hint="default"/>
        <w:sz w:val="28"/>
      </w:rPr>
    </w:lvl>
    <w:lvl w:ilvl="8">
      <w:start w:val="1"/>
      <w:numFmt w:val="decimal"/>
      <w:lvlText w:val="%1.%2.%3.%4.%5.%6.%7.%8.%9"/>
      <w:lvlJc w:val="left"/>
      <w:pPr>
        <w:tabs>
          <w:tab w:val="num" w:pos="0"/>
        </w:tabs>
        <w:ind w:left="1800" w:hanging="1800"/>
      </w:pPr>
      <w:rPr>
        <w:rFonts w:hint="default"/>
        <w:sz w:val="28"/>
      </w:rPr>
    </w:lvl>
  </w:abstractNum>
  <w:abstractNum w:abstractNumId="21" w15:restartNumberingAfterBreak="0">
    <w:nsid w:val="00000017"/>
    <w:multiLevelType w:val="multilevel"/>
    <w:tmpl w:val="00000017"/>
    <w:name w:val="WW8Num5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00000018"/>
    <w:multiLevelType w:val="multilevel"/>
    <w:tmpl w:val="00000018"/>
    <w:name w:val="WW8Num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00000019"/>
    <w:multiLevelType w:val="singleLevel"/>
    <w:tmpl w:val="00000019"/>
    <w:lvl w:ilvl="0">
      <w:start w:val="1"/>
      <w:numFmt w:val="bullet"/>
      <w:lvlText w:val=""/>
      <w:lvlJc w:val="left"/>
      <w:pPr>
        <w:tabs>
          <w:tab w:val="left" w:pos="0"/>
        </w:tabs>
        <w:ind w:left="720" w:hanging="360"/>
      </w:pPr>
      <w:rPr>
        <w:rFonts w:ascii="Symbol" w:hAnsi="Symbol" w:cs="Symbol" w:hint="default"/>
      </w:rPr>
    </w:lvl>
  </w:abstractNum>
  <w:abstractNum w:abstractNumId="24" w15:restartNumberingAfterBreak="0">
    <w:nsid w:val="0000001A"/>
    <w:multiLevelType w:val="multilevel"/>
    <w:tmpl w:val="0000001A"/>
    <w:name w:val="WW8Num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0000001B"/>
    <w:multiLevelType w:val="multilevel"/>
    <w:tmpl w:val="0000001B"/>
    <w:name w:val="WW8Num5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0000001C"/>
    <w:multiLevelType w:val="multilevel"/>
    <w:tmpl w:val="0000001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0000001D"/>
    <w:multiLevelType w:val="singleLevel"/>
    <w:tmpl w:val="0000001D"/>
    <w:name w:val="WW8Num62"/>
    <w:lvl w:ilvl="0">
      <w:start w:val="1"/>
      <w:numFmt w:val="bullet"/>
      <w:lvlText w:val=""/>
      <w:lvlJc w:val="left"/>
      <w:pPr>
        <w:tabs>
          <w:tab w:val="num" w:pos="0"/>
        </w:tabs>
        <w:ind w:left="720" w:hanging="360"/>
      </w:pPr>
      <w:rPr>
        <w:rFonts w:ascii="Symbol" w:hAnsi="Symbol" w:cs="Symbol" w:hint="default"/>
      </w:rPr>
    </w:lvl>
  </w:abstractNum>
  <w:abstractNum w:abstractNumId="28" w15:restartNumberingAfterBreak="0">
    <w:nsid w:val="0000001E"/>
    <w:multiLevelType w:val="multilevel"/>
    <w:tmpl w:val="0000001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0000001F"/>
    <w:multiLevelType w:val="multilevel"/>
    <w:tmpl w:val="0000001F"/>
    <w:name w:val="WW8Num6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15:restartNumberingAfterBreak="0">
    <w:nsid w:val="00000020"/>
    <w:multiLevelType w:val="multilevel"/>
    <w:tmpl w:val="00000020"/>
    <w:name w:val="WW8Num6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15:restartNumberingAfterBreak="0">
    <w:nsid w:val="00000021"/>
    <w:multiLevelType w:val="multilevel"/>
    <w:tmpl w:val="00000021"/>
    <w:name w:val="WW8Num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00000022"/>
    <w:multiLevelType w:val="multilevel"/>
    <w:tmpl w:val="00000022"/>
    <w:name w:val="WW8Num6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15:restartNumberingAfterBreak="0">
    <w:nsid w:val="00000023"/>
    <w:multiLevelType w:val="multilevel"/>
    <w:tmpl w:val="00000023"/>
    <w:name w:val="WW8Num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15:restartNumberingAfterBreak="0">
    <w:nsid w:val="00000024"/>
    <w:multiLevelType w:val="multilevel"/>
    <w:tmpl w:val="0000002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00000025"/>
    <w:multiLevelType w:val="multilevel"/>
    <w:tmpl w:val="00000025"/>
    <w:name w:val="WW8Num7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15:restartNumberingAfterBreak="0">
    <w:nsid w:val="00000026"/>
    <w:multiLevelType w:val="multilevel"/>
    <w:tmpl w:val="00000026"/>
    <w:name w:val="WW8Num7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15:restartNumberingAfterBreak="0">
    <w:nsid w:val="00000027"/>
    <w:multiLevelType w:val="multilevel"/>
    <w:tmpl w:val="00000027"/>
    <w:name w:val="WW8Num7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15:restartNumberingAfterBreak="0">
    <w:nsid w:val="00000028"/>
    <w:multiLevelType w:val="multilevel"/>
    <w:tmpl w:val="00000028"/>
    <w:name w:val="WW8Num7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15:restartNumberingAfterBreak="0">
    <w:nsid w:val="00000029"/>
    <w:multiLevelType w:val="singleLevel"/>
    <w:tmpl w:val="00000029"/>
    <w:name w:val="WW8Num76"/>
    <w:lvl w:ilvl="0">
      <w:start w:val="1"/>
      <w:numFmt w:val="bullet"/>
      <w:lvlText w:val=""/>
      <w:lvlJc w:val="left"/>
      <w:pPr>
        <w:tabs>
          <w:tab w:val="num" w:pos="0"/>
        </w:tabs>
        <w:ind w:left="720" w:hanging="360"/>
      </w:pPr>
      <w:rPr>
        <w:rFonts w:ascii="Symbol" w:hAnsi="Symbol" w:cs="Symbol" w:hint="default"/>
      </w:rPr>
    </w:lvl>
  </w:abstractNum>
  <w:abstractNum w:abstractNumId="40" w15:restartNumberingAfterBreak="0">
    <w:nsid w:val="0000002A"/>
    <w:multiLevelType w:val="multilevel"/>
    <w:tmpl w:val="0000002A"/>
    <w:name w:val="WW8Num7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15:restartNumberingAfterBreak="0">
    <w:nsid w:val="0000002B"/>
    <w:multiLevelType w:val="multilevel"/>
    <w:tmpl w:val="0000002B"/>
    <w:name w:val="WW8Num7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15:restartNumberingAfterBreak="0">
    <w:nsid w:val="0000002C"/>
    <w:multiLevelType w:val="multilevel"/>
    <w:tmpl w:val="0000002C"/>
    <w:name w:val="WW8Num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15:restartNumberingAfterBreak="0">
    <w:nsid w:val="0000002D"/>
    <w:multiLevelType w:val="multilevel"/>
    <w:tmpl w:val="0000002D"/>
    <w:lvl w:ilvl="0">
      <w:start w:val="1"/>
      <w:numFmt w:val="decimal"/>
      <w:lvlText w:val="%1"/>
      <w:lvlJc w:val="left"/>
      <w:pPr>
        <w:tabs>
          <w:tab w:val="left" w:pos="0"/>
        </w:tabs>
        <w:ind w:left="384" w:hanging="384"/>
      </w:pPr>
      <w:rPr>
        <w:rFonts w:hint="default"/>
        <w:color w:val="FFFFFF"/>
        <w:sz w:val="28"/>
      </w:rPr>
    </w:lvl>
    <w:lvl w:ilvl="1">
      <w:start w:val="3"/>
      <w:numFmt w:val="decimal"/>
      <w:lvlText w:val="%1.%2"/>
      <w:lvlJc w:val="left"/>
      <w:pPr>
        <w:tabs>
          <w:tab w:val="left" w:pos="0"/>
        </w:tabs>
        <w:ind w:left="384" w:hanging="384"/>
      </w:pPr>
      <w:rPr>
        <w:rFonts w:hint="default"/>
        <w:sz w:val="28"/>
      </w:rPr>
    </w:lvl>
    <w:lvl w:ilvl="2">
      <w:start w:val="1"/>
      <w:numFmt w:val="decimal"/>
      <w:lvlText w:val="%1.%2.%3"/>
      <w:lvlJc w:val="left"/>
      <w:pPr>
        <w:tabs>
          <w:tab w:val="left" w:pos="0"/>
        </w:tabs>
        <w:ind w:left="720" w:hanging="720"/>
      </w:pPr>
      <w:rPr>
        <w:rFonts w:hint="default"/>
        <w:sz w:val="28"/>
      </w:rPr>
    </w:lvl>
    <w:lvl w:ilvl="3">
      <w:start w:val="1"/>
      <w:numFmt w:val="decimal"/>
      <w:lvlText w:val="%1.%2.%3.%4"/>
      <w:lvlJc w:val="left"/>
      <w:pPr>
        <w:tabs>
          <w:tab w:val="left" w:pos="0"/>
        </w:tabs>
        <w:ind w:left="1080" w:hanging="1080"/>
      </w:pPr>
      <w:rPr>
        <w:rFonts w:hint="default"/>
        <w:sz w:val="28"/>
      </w:rPr>
    </w:lvl>
    <w:lvl w:ilvl="4">
      <w:start w:val="1"/>
      <w:numFmt w:val="decimal"/>
      <w:lvlText w:val="%1.%2.%3.%4.%5"/>
      <w:lvlJc w:val="left"/>
      <w:pPr>
        <w:tabs>
          <w:tab w:val="left" w:pos="0"/>
        </w:tabs>
        <w:ind w:left="1080" w:hanging="1080"/>
      </w:pPr>
      <w:rPr>
        <w:rFonts w:hint="default"/>
        <w:sz w:val="28"/>
      </w:rPr>
    </w:lvl>
    <w:lvl w:ilvl="5">
      <w:start w:val="1"/>
      <w:numFmt w:val="decimal"/>
      <w:lvlText w:val="%1.%2.%3.%4.%5.%6"/>
      <w:lvlJc w:val="left"/>
      <w:pPr>
        <w:tabs>
          <w:tab w:val="left" w:pos="0"/>
        </w:tabs>
        <w:ind w:left="1440" w:hanging="1440"/>
      </w:pPr>
      <w:rPr>
        <w:rFonts w:hint="default"/>
        <w:sz w:val="28"/>
      </w:rPr>
    </w:lvl>
    <w:lvl w:ilvl="6">
      <w:start w:val="1"/>
      <w:numFmt w:val="decimal"/>
      <w:lvlText w:val="%1.%2.%3.%4.%5.%6.%7"/>
      <w:lvlJc w:val="left"/>
      <w:pPr>
        <w:tabs>
          <w:tab w:val="left" w:pos="0"/>
        </w:tabs>
        <w:ind w:left="1440" w:hanging="1440"/>
      </w:pPr>
      <w:rPr>
        <w:rFonts w:hint="default"/>
        <w:sz w:val="28"/>
      </w:rPr>
    </w:lvl>
    <w:lvl w:ilvl="7">
      <w:start w:val="1"/>
      <w:numFmt w:val="decimal"/>
      <w:lvlText w:val="%1.%2.%3.%4.%5.%6.%7.%8"/>
      <w:lvlJc w:val="left"/>
      <w:pPr>
        <w:tabs>
          <w:tab w:val="left" w:pos="0"/>
        </w:tabs>
        <w:ind w:left="1800" w:hanging="1800"/>
      </w:pPr>
      <w:rPr>
        <w:rFonts w:hint="default"/>
        <w:sz w:val="28"/>
      </w:rPr>
    </w:lvl>
    <w:lvl w:ilvl="8">
      <w:start w:val="1"/>
      <w:numFmt w:val="decimal"/>
      <w:lvlText w:val="%1.%2.%3.%4.%5.%6.%7.%8.%9"/>
      <w:lvlJc w:val="left"/>
      <w:pPr>
        <w:tabs>
          <w:tab w:val="left" w:pos="0"/>
        </w:tabs>
        <w:ind w:left="1800" w:hanging="1800"/>
      </w:pPr>
      <w:rPr>
        <w:rFonts w:hint="default"/>
        <w:sz w:val="28"/>
      </w:rPr>
    </w:lvl>
  </w:abstractNum>
  <w:abstractNum w:abstractNumId="44" w15:restartNumberingAfterBreak="0">
    <w:nsid w:val="2CF43AF8"/>
    <w:multiLevelType w:val="hybridMultilevel"/>
    <w:tmpl w:val="13BED0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5" w15:restartNumberingAfterBreak="0">
    <w:nsid w:val="46F90161"/>
    <w:multiLevelType w:val="multilevel"/>
    <w:tmpl w:val="0EE0286E"/>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8DD4FC7"/>
    <w:multiLevelType w:val="multilevel"/>
    <w:tmpl w:val="922892EA"/>
    <w:lvl w:ilvl="0">
      <w:start w:val="3"/>
      <w:numFmt w:val="decimal"/>
      <w:lvlText w:val="%1"/>
      <w:lvlJc w:val="left"/>
      <w:pPr>
        <w:ind w:left="645" w:hanging="645"/>
      </w:pPr>
      <w:rPr>
        <w:rFonts w:eastAsia="Arial" w:hint="default"/>
      </w:rPr>
    </w:lvl>
    <w:lvl w:ilvl="1">
      <w:start w:val="3"/>
      <w:numFmt w:val="decimal"/>
      <w:lvlText w:val="%1.%2"/>
      <w:lvlJc w:val="left"/>
      <w:pPr>
        <w:ind w:left="720" w:hanging="720"/>
      </w:pPr>
      <w:rPr>
        <w:rFonts w:eastAsia="Arial" w:hint="default"/>
      </w:rPr>
    </w:lvl>
    <w:lvl w:ilvl="2">
      <w:start w:val="2"/>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440" w:hanging="144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800" w:hanging="180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47" w15:restartNumberingAfterBreak="0">
    <w:nsid w:val="6DD024AE"/>
    <w:multiLevelType w:val="multilevel"/>
    <w:tmpl w:val="B1D4BCC6"/>
    <w:lvl w:ilvl="0">
      <w:start w:val="3"/>
      <w:numFmt w:val="decimal"/>
      <w:lvlText w:val="%1"/>
      <w:lvlJc w:val="left"/>
      <w:pPr>
        <w:ind w:left="405" w:hanging="405"/>
      </w:pPr>
      <w:rPr>
        <w:rFonts w:hint="default"/>
        <w:sz w:val="28"/>
      </w:rPr>
    </w:lvl>
    <w:lvl w:ilvl="1">
      <w:start w:val="2"/>
      <w:numFmt w:val="decimal"/>
      <w:lvlText w:val="%1.%2"/>
      <w:lvlJc w:val="left"/>
      <w:pPr>
        <w:ind w:left="405" w:hanging="40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num w:numId="1" w16cid:durableId="269552913">
    <w:abstractNumId w:val="0"/>
  </w:num>
  <w:num w:numId="2" w16cid:durableId="2117553351">
    <w:abstractNumId w:val="23"/>
  </w:num>
  <w:num w:numId="3" w16cid:durableId="2056847909">
    <w:abstractNumId w:val="43"/>
  </w:num>
  <w:num w:numId="4" w16cid:durableId="1895970971">
    <w:abstractNumId w:val="4"/>
  </w:num>
  <w:num w:numId="5" w16cid:durableId="1395813353">
    <w:abstractNumId w:val="10"/>
  </w:num>
  <w:num w:numId="6" w16cid:durableId="1579752923">
    <w:abstractNumId w:val="7"/>
  </w:num>
  <w:num w:numId="7" w16cid:durableId="409430187">
    <w:abstractNumId w:val="26"/>
  </w:num>
  <w:num w:numId="8" w16cid:durableId="28917407">
    <w:abstractNumId w:val="16"/>
  </w:num>
  <w:num w:numId="9" w16cid:durableId="178935614">
    <w:abstractNumId w:val="34"/>
  </w:num>
  <w:num w:numId="10" w16cid:durableId="1317144229">
    <w:abstractNumId w:val="8"/>
  </w:num>
  <w:num w:numId="11" w16cid:durableId="1616132048">
    <w:abstractNumId w:val="5"/>
  </w:num>
  <w:num w:numId="12" w16cid:durableId="547840155">
    <w:abstractNumId w:val="28"/>
  </w:num>
  <w:num w:numId="13" w16cid:durableId="1623224211">
    <w:abstractNumId w:val="13"/>
  </w:num>
  <w:num w:numId="14" w16cid:durableId="1904753557">
    <w:abstractNumId w:val="24"/>
  </w:num>
  <w:num w:numId="15" w16cid:durableId="863136111">
    <w:abstractNumId w:val="38"/>
  </w:num>
  <w:num w:numId="16" w16cid:durableId="1260870916">
    <w:abstractNumId w:val="39"/>
  </w:num>
  <w:num w:numId="17" w16cid:durableId="2101871948">
    <w:abstractNumId w:val="11"/>
  </w:num>
  <w:num w:numId="18" w16cid:durableId="987633655">
    <w:abstractNumId w:val="15"/>
  </w:num>
  <w:num w:numId="19" w16cid:durableId="1500543369">
    <w:abstractNumId w:val="19"/>
  </w:num>
  <w:num w:numId="20" w16cid:durableId="411394456">
    <w:abstractNumId w:val="20"/>
  </w:num>
  <w:num w:numId="21" w16cid:durableId="162554498">
    <w:abstractNumId w:val="25"/>
  </w:num>
  <w:num w:numId="22" w16cid:durableId="524251552">
    <w:abstractNumId w:val="29"/>
  </w:num>
  <w:num w:numId="23" w16cid:durableId="762454950">
    <w:abstractNumId w:val="30"/>
  </w:num>
  <w:num w:numId="24" w16cid:durableId="647632739">
    <w:abstractNumId w:val="32"/>
  </w:num>
  <w:num w:numId="25" w16cid:durableId="1913927461">
    <w:abstractNumId w:val="33"/>
  </w:num>
  <w:num w:numId="26" w16cid:durableId="2121103648">
    <w:abstractNumId w:val="35"/>
  </w:num>
  <w:num w:numId="27" w16cid:durableId="1581986972">
    <w:abstractNumId w:val="36"/>
  </w:num>
  <w:num w:numId="28" w16cid:durableId="1967076490">
    <w:abstractNumId w:val="37"/>
  </w:num>
  <w:num w:numId="29" w16cid:durableId="1746951489">
    <w:abstractNumId w:val="22"/>
  </w:num>
  <w:num w:numId="30" w16cid:durableId="390470128">
    <w:abstractNumId w:val="41"/>
  </w:num>
  <w:num w:numId="31" w16cid:durableId="537278294">
    <w:abstractNumId w:val="45"/>
  </w:num>
  <w:num w:numId="32" w16cid:durableId="716859363">
    <w:abstractNumId w:val="47"/>
  </w:num>
  <w:num w:numId="33" w16cid:durableId="1283418855">
    <w:abstractNumId w:val="9"/>
  </w:num>
  <w:num w:numId="34" w16cid:durableId="1503928991">
    <w:abstractNumId w:val="42"/>
  </w:num>
  <w:num w:numId="35" w16cid:durableId="18051600">
    <w:abstractNumId w:val="18"/>
  </w:num>
  <w:num w:numId="36" w16cid:durableId="838035084">
    <w:abstractNumId w:val="31"/>
  </w:num>
  <w:num w:numId="37" w16cid:durableId="1857764017">
    <w:abstractNumId w:val="21"/>
  </w:num>
  <w:num w:numId="38" w16cid:durableId="1206942005">
    <w:abstractNumId w:val="6"/>
  </w:num>
  <w:num w:numId="39" w16cid:durableId="1128360259">
    <w:abstractNumId w:val="17"/>
  </w:num>
  <w:num w:numId="40" w16cid:durableId="1451437828">
    <w:abstractNumId w:val="40"/>
  </w:num>
  <w:num w:numId="41" w16cid:durableId="929195482">
    <w:abstractNumId w:val="1"/>
  </w:num>
  <w:num w:numId="42" w16cid:durableId="594560072">
    <w:abstractNumId w:val="12"/>
  </w:num>
  <w:num w:numId="43" w16cid:durableId="698748892">
    <w:abstractNumId w:val="14"/>
  </w:num>
  <w:num w:numId="44" w16cid:durableId="433986501">
    <w:abstractNumId w:val="2"/>
  </w:num>
  <w:num w:numId="45" w16cid:durableId="2122987160">
    <w:abstractNumId w:val="3"/>
  </w:num>
  <w:num w:numId="46" w16cid:durableId="888298106">
    <w:abstractNumId w:val="27"/>
  </w:num>
  <w:num w:numId="47" w16cid:durableId="479658519">
    <w:abstractNumId w:val="46"/>
  </w:num>
  <w:num w:numId="48" w16cid:durableId="1486580080">
    <w:abstractNumId w:val="0"/>
  </w:num>
  <w:num w:numId="49" w16cid:durableId="9795761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BB3"/>
    <w:rsid w:val="00003C11"/>
    <w:rsid w:val="00006222"/>
    <w:rsid w:val="000461DC"/>
    <w:rsid w:val="00087C81"/>
    <w:rsid w:val="00097F45"/>
    <w:rsid w:val="000A3A61"/>
    <w:rsid w:val="000B0734"/>
    <w:rsid w:val="001136AE"/>
    <w:rsid w:val="00145859"/>
    <w:rsid w:val="00167E14"/>
    <w:rsid w:val="00171E91"/>
    <w:rsid w:val="0018229B"/>
    <w:rsid w:val="001A0924"/>
    <w:rsid w:val="001A0F3F"/>
    <w:rsid w:val="001C33F9"/>
    <w:rsid w:val="00200791"/>
    <w:rsid w:val="00205056"/>
    <w:rsid w:val="00214ABB"/>
    <w:rsid w:val="00221A22"/>
    <w:rsid w:val="00225EAB"/>
    <w:rsid w:val="002366A5"/>
    <w:rsid w:val="00247BB6"/>
    <w:rsid w:val="00250975"/>
    <w:rsid w:val="0026542D"/>
    <w:rsid w:val="0026679F"/>
    <w:rsid w:val="002905EE"/>
    <w:rsid w:val="002B5CE9"/>
    <w:rsid w:val="002D03D9"/>
    <w:rsid w:val="002D0488"/>
    <w:rsid w:val="002D1E2D"/>
    <w:rsid w:val="00303087"/>
    <w:rsid w:val="0033660B"/>
    <w:rsid w:val="0036338A"/>
    <w:rsid w:val="003A1A29"/>
    <w:rsid w:val="003B3DD5"/>
    <w:rsid w:val="003E48F4"/>
    <w:rsid w:val="00432F7D"/>
    <w:rsid w:val="00433EB0"/>
    <w:rsid w:val="004438E8"/>
    <w:rsid w:val="004D45F1"/>
    <w:rsid w:val="00527602"/>
    <w:rsid w:val="005417C5"/>
    <w:rsid w:val="00545D07"/>
    <w:rsid w:val="005765F6"/>
    <w:rsid w:val="00587439"/>
    <w:rsid w:val="00593F9A"/>
    <w:rsid w:val="005C495E"/>
    <w:rsid w:val="005D1648"/>
    <w:rsid w:val="005F293E"/>
    <w:rsid w:val="00602267"/>
    <w:rsid w:val="0061339E"/>
    <w:rsid w:val="00614E3A"/>
    <w:rsid w:val="00620450"/>
    <w:rsid w:val="00621FB0"/>
    <w:rsid w:val="00623653"/>
    <w:rsid w:val="00627AE9"/>
    <w:rsid w:val="006637F9"/>
    <w:rsid w:val="00687BD1"/>
    <w:rsid w:val="00695D9D"/>
    <w:rsid w:val="006A2A8B"/>
    <w:rsid w:val="006A5AD6"/>
    <w:rsid w:val="00706DC4"/>
    <w:rsid w:val="007529B0"/>
    <w:rsid w:val="007601B9"/>
    <w:rsid w:val="0078474B"/>
    <w:rsid w:val="0079754A"/>
    <w:rsid w:val="007A6AB0"/>
    <w:rsid w:val="007D520C"/>
    <w:rsid w:val="00806403"/>
    <w:rsid w:val="00815F40"/>
    <w:rsid w:val="008549DF"/>
    <w:rsid w:val="008648AA"/>
    <w:rsid w:val="00882937"/>
    <w:rsid w:val="008A2831"/>
    <w:rsid w:val="008A5B9F"/>
    <w:rsid w:val="008B16A0"/>
    <w:rsid w:val="008F090F"/>
    <w:rsid w:val="0093384F"/>
    <w:rsid w:val="00975CEC"/>
    <w:rsid w:val="009937E3"/>
    <w:rsid w:val="009C29EE"/>
    <w:rsid w:val="009D4F20"/>
    <w:rsid w:val="009F185C"/>
    <w:rsid w:val="009F42A6"/>
    <w:rsid w:val="00A05AC6"/>
    <w:rsid w:val="00AB0DE1"/>
    <w:rsid w:val="00AC7ECD"/>
    <w:rsid w:val="00AE4AB1"/>
    <w:rsid w:val="00B07ABD"/>
    <w:rsid w:val="00B24AB8"/>
    <w:rsid w:val="00B4593E"/>
    <w:rsid w:val="00B54C69"/>
    <w:rsid w:val="00B71BB3"/>
    <w:rsid w:val="00B85230"/>
    <w:rsid w:val="00BC140B"/>
    <w:rsid w:val="00BD42E3"/>
    <w:rsid w:val="00BE027D"/>
    <w:rsid w:val="00BF142C"/>
    <w:rsid w:val="00CF11B6"/>
    <w:rsid w:val="00D122FC"/>
    <w:rsid w:val="00D77F8D"/>
    <w:rsid w:val="00D92CF8"/>
    <w:rsid w:val="00DF0034"/>
    <w:rsid w:val="00E2792A"/>
    <w:rsid w:val="00E52873"/>
    <w:rsid w:val="00E67F60"/>
    <w:rsid w:val="00E725B3"/>
    <w:rsid w:val="00E966CB"/>
    <w:rsid w:val="00EA1CB9"/>
    <w:rsid w:val="00EE640A"/>
    <w:rsid w:val="00EF0E7C"/>
    <w:rsid w:val="00EF0F12"/>
    <w:rsid w:val="00EF271C"/>
    <w:rsid w:val="00F43033"/>
    <w:rsid w:val="00F51FA8"/>
    <w:rsid w:val="00F51FF3"/>
    <w:rsid w:val="00F73740"/>
    <w:rsid w:val="00F76C29"/>
    <w:rsid w:val="00F84DFA"/>
    <w:rsid w:val="00F903C1"/>
    <w:rsid w:val="00F9547B"/>
    <w:rsid w:val="00FF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61EB0"/>
  <w15:docId w15:val="{932CE448-7F74-43DD-BE67-4AA6D78AB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903C1"/>
    <w:pPr>
      <w:keepNext/>
      <w:keepLines/>
      <w:numPr>
        <w:numId w:val="1"/>
      </w:numPr>
      <w:suppressAutoHyphens/>
      <w:spacing w:before="480" w:after="240" w:line="240" w:lineRule="atLeast"/>
      <w:outlineLvl w:val="0"/>
    </w:pPr>
    <w:rPr>
      <w:rFonts w:ascii="Times" w:eastAsia="Times New Roman" w:hAnsi="Times" w:cs="Times"/>
      <w:b/>
      <w:bCs/>
      <w:sz w:val="36"/>
      <w:szCs w:val="36"/>
      <w:lang w:val="en-CA" w:eastAsia="zh-CN" w:bidi="he-IL"/>
      <w14:ligatures w14:val="none"/>
    </w:rPr>
  </w:style>
  <w:style w:type="paragraph" w:styleId="Heading2">
    <w:name w:val="heading 2"/>
    <w:basedOn w:val="Normal"/>
    <w:next w:val="Normal"/>
    <w:link w:val="Heading2Char"/>
    <w:qFormat/>
    <w:rsid w:val="00F903C1"/>
    <w:pPr>
      <w:keepNext/>
      <w:keepLines/>
      <w:numPr>
        <w:ilvl w:val="1"/>
        <w:numId w:val="1"/>
      </w:numPr>
      <w:tabs>
        <w:tab w:val="left" w:pos="432"/>
      </w:tabs>
      <w:suppressAutoHyphens/>
      <w:spacing w:before="280" w:after="280" w:line="240" w:lineRule="atLeast"/>
      <w:outlineLvl w:val="1"/>
    </w:pPr>
    <w:rPr>
      <w:rFonts w:ascii="Times" w:eastAsia="Times New Roman" w:hAnsi="Times" w:cs="Times"/>
      <w:b/>
      <w:bCs/>
      <w:kern w:val="0"/>
      <w:sz w:val="28"/>
      <w:szCs w:val="28"/>
      <w:lang w:val="en-CA" w:eastAsia="zh-CN" w:bidi="he-IL"/>
      <w14:ligatures w14:val="none"/>
    </w:rPr>
  </w:style>
  <w:style w:type="paragraph" w:styleId="Heading3">
    <w:name w:val="heading 3"/>
    <w:basedOn w:val="Normal"/>
    <w:next w:val="Normal"/>
    <w:link w:val="Heading3Char"/>
    <w:uiPriority w:val="9"/>
    <w:unhideWhenUsed/>
    <w:qFormat/>
    <w:rsid w:val="00E966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B71BB3"/>
    <w:pPr>
      <w:suppressAutoHyphens/>
      <w:spacing w:before="240" w:after="720" w:line="240" w:lineRule="auto"/>
      <w:jc w:val="right"/>
    </w:pPr>
    <w:rPr>
      <w:rFonts w:ascii="Arial" w:eastAsia="Times New Roman" w:hAnsi="Arial" w:cs="Arial"/>
      <w:b/>
      <w:bCs/>
      <w:sz w:val="64"/>
      <w:szCs w:val="64"/>
      <w:lang w:eastAsia="en-IN"/>
      <w14:ligatures w14:val="none"/>
    </w:rPr>
  </w:style>
  <w:style w:type="paragraph" w:customStyle="1" w:styleId="ByLine">
    <w:name w:val="ByLine"/>
    <w:basedOn w:val="Heading"/>
    <w:qFormat/>
    <w:rsid w:val="00B71BB3"/>
    <w:rPr>
      <w:sz w:val="28"/>
      <w:szCs w:val="28"/>
    </w:rPr>
  </w:style>
  <w:style w:type="paragraph" w:styleId="BodyText">
    <w:name w:val="Body Text"/>
    <w:basedOn w:val="Normal"/>
    <w:link w:val="BodyTextChar"/>
    <w:uiPriority w:val="99"/>
    <w:unhideWhenUsed/>
    <w:rsid w:val="00B71BB3"/>
    <w:pPr>
      <w:spacing w:after="120"/>
    </w:pPr>
  </w:style>
  <w:style w:type="character" w:customStyle="1" w:styleId="BodyTextChar">
    <w:name w:val="Body Text Char"/>
    <w:basedOn w:val="DefaultParagraphFont"/>
    <w:link w:val="BodyText"/>
    <w:uiPriority w:val="99"/>
    <w:rsid w:val="00B71BB3"/>
  </w:style>
  <w:style w:type="paragraph" w:styleId="TOC1">
    <w:name w:val="toc 1"/>
    <w:basedOn w:val="Normal"/>
    <w:next w:val="Normal"/>
    <w:qFormat/>
    <w:rsid w:val="00F903C1"/>
    <w:pPr>
      <w:suppressAutoHyphens/>
      <w:spacing w:before="120" w:after="120" w:line="240" w:lineRule="exact"/>
    </w:pPr>
    <w:rPr>
      <w:rFonts w:ascii="Times New Roman" w:eastAsia="Times New Roman" w:hAnsi="Times New Roman" w:cs="Times New Roman"/>
      <w:b/>
      <w:bCs/>
      <w:caps/>
      <w:kern w:val="0"/>
      <w:sz w:val="20"/>
      <w:szCs w:val="20"/>
      <w:lang w:val="en-CA" w:eastAsia="zh-CN" w:bidi="he-IL"/>
      <w14:ligatures w14:val="none"/>
    </w:rPr>
  </w:style>
  <w:style w:type="paragraph" w:styleId="TOC2">
    <w:name w:val="toc 2"/>
    <w:basedOn w:val="Normal"/>
    <w:next w:val="Normal"/>
    <w:qFormat/>
    <w:rsid w:val="00F903C1"/>
    <w:pPr>
      <w:suppressAutoHyphens/>
      <w:spacing w:after="0" w:line="240" w:lineRule="exact"/>
      <w:ind w:left="240"/>
    </w:pPr>
    <w:rPr>
      <w:rFonts w:ascii="Times New Roman" w:eastAsia="Times New Roman" w:hAnsi="Times New Roman" w:cs="Times New Roman"/>
      <w:smallCaps/>
      <w:kern w:val="0"/>
      <w:sz w:val="20"/>
      <w:szCs w:val="20"/>
      <w:lang w:val="en-CA" w:eastAsia="zh-CN" w:bidi="he-IL"/>
      <w14:ligatures w14:val="none"/>
    </w:rPr>
  </w:style>
  <w:style w:type="character" w:customStyle="1" w:styleId="IndexLink">
    <w:name w:val="Index Link"/>
    <w:qFormat/>
    <w:rsid w:val="00F903C1"/>
  </w:style>
  <w:style w:type="character" w:customStyle="1" w:styleId="Heading1Char">
    <w:name w:val="Heading 1 Char"/>
    <w:basedOn w:val="DefaultParagraphFont"/>
    <w:link w:val="Heading1"/>
    <w:qFormat/>
    <w:rsid w:val="00F903C1"/>
    <w:rPr>
      <w:rFonts w:ascii="Times" w:eastAsia="Times New Roman" w:hAnsi="Times" w:cs="Times"/>
      <w:b/>
      <w:bCs/>
      <w:sz w:val="36"/>
      <w:szCs w:val="36"/>
      <w:lang w:val="en-CA" w:eastAsia="zh-CN" w:bidi="he-IL"/>
      <w14:ligatures w14:val="none"/>
    </w:rPr>
  </w:style>
  <w:style w:type="character" w:customStyle="1" w:styleId="Heading2Char">
    <w:name w:val="Heading 2 Char"/>
    <w:basedOn w:val="DefaultParagraphFont"/>
    <w:link w:val="Heading2"/>
    <w:qFormat/>
    <w:rsid w:val="00F903C1"/>
    <w:rPr>
      <w:rFonts w:ascii="Times" w:eastAsia="Times New Roman" w:hAnsi="Times" w:cs="Times"/>
      <w:b/>
      <w:bCs/>
      <w:kern w:val="0"/>
      <w:sz w:val="28"/>
      <w:szCs w:val="28"/>
      <w:lang w:val="en-CA" w:eastAsia="zh-CN" w:bidi="he-IL"/>
      <w14:ligatures w14:val="none"/>
    </w:rPr>
  </w:style>
  <w:style w:type="paragraph" w:customStyle="1" w:styleId="Table-Text">
    <w:name w:val="Table - Text"/>
    <w:basedOn w:val="Normal"/>
    <w:qFormat/>
    <w:rsid w:val="00F903C1"/>
    <w:pPr>
      <w:suppressAutoHyphens/>
      <w:spacing w:before="60" w:after="60" w:line="240" w:lineRule="auto"/>
    </w:pPr>
    <w:rPr>
      <w:rFonts w:ascii="Times New Roman" w:eastAsia="Times New Roman" w:hAnsi="Times New Roman" w:cs="Times New Roman"/>
      <w:kern w:val="0"/>
      <w:sz w:val="20"/>
      <w:szCs w:val="20"/>
      <w:lang w:val="en-CA" w:eastAsia="zh-CN"/>
      <w14:ligatures w14:val="none"/>
    </w:rPr>
  </w:style>
  <w:style w:type="paragraph" w:customStyle="1" w:styleId="Table-ColHead">
    <w:name w:val="Table - Col. Head"/>
    <w:basedOn w:val="Normal"/>
    <w:qFormat/>
    <w:rsid w:val="00F903C1"/>
    <w:pPr>
      <w:keepNext/>
      <w:suppressAutoHyphens/>
      <w:spacing w:before="60" w:after="60" w:line="240" w:lineRule="auto"/>
    </w:pPr>
    <w:rPr>
      <w:rFonts w:ascii="Arial" w:eastAsia="Times New Roman" w:hAnsi="Arial" w:cs="Times New Roman"/>
      <w:b/>
      <w:kern w:val="0"/>
      <w:sz w:val="20"/>
      <w:szCs w:val="20"/>
      <w:lang w:val="en-CA" w:eastAsia="zh-CN"/>
      <w14:ligatures w14:val="none"/>
    </w:rPr>
  </w:style>
  <w:style w:type="character" w:customStyle="1" w:styleId="Heading3Char">
    <w:name w:val="Heading 3 Char"/>
    <w:basedOn w:val="DefaultParagraphFont"/>
    <w:link w:val="Heading3"/>
    <w:uiPriority w:val="9"/>
    <w:rsid w:val="00E966CB"/>
    <w:rPr>
      <w:rFonts w:asciiTheme="majorHAnsi" w:eastAsiaTheme="majorEastAsia" w:hAnsiTheme="majorHAnsi" w:cstheme="majorBidi"/>
      <w:color w:val="1F3763" w:themeColor="accent1" w:themeShade="7F"/>
      <w:sz w:val="24"/>
      <w:szCs w:val="24"/>
    </w:rPr>
  </w:style>
  <w:style w:type="character" w:styleId="Strong">
    <w:name w:val="Strong"/>
    <w:qFormat/>
    <w:rsid w:val="005D1648"/>
    <w:rPr>
      <w:b/>
      <w:bCs/>
    </w:rPr>
  </w:style>
  <w:style w:type="paragraph" w:styleId="Header">
    <w:name w:val="header"/>
    <w:basedOn w:val="Normal"/>
    <w:link w:val="HeaderChar"/>
    <w:uiPriority w:val="99"/>
    <w:unhideWhenUsed/>
    <w:rsid w:val="001136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36AE"/>
  </w:style>
  <w:style w:type="paragraph" w:styleId="Footer">
    <w:name w:val="footer"/>
    <w:basedOn w:val="Normal"/>
    <w:link w:val="FooterChar"/>
    <w:uiPriority w:val="99"/>
    <w:unhideWhenUsed/>
    <w:rsid w:val="001136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36AE"/>
  </w:style>
  <w:style w:type="paragraph" w:styleId="BalloonText">
    <w:name w:val="Balloon Text"/>
    <w:basedOn w:val="Normal"/>
    <w:link w:val="BalloonTextChar"/>
    <w:uiPriority w:val="99"/>
    <w:semiHidden/>
    <w:unhideWhenUsed/>
    <w:rsid w:val="00E72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5B3"/>
    <w:rPr>
      <w:rFonts w:ascii="Tahoma" w:hAnsi="Tahoma" w:cs="Tahoma"/>
      <w:sz w:val="16"/>
      <w:szCs w:val="16"/>
    </w:rPr>
  </w:style>
  <w:style w:type="paragraph" w:styleId="ListParagraph">
    <w:name w:val="List Paragraph"/>
    <w:basedOn w:val="Normal"/>
    <w:uiPriority w:val="34"/>
    <w:qFormat/>
    <w:rsid w:val="005F2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E9DEA-1236-4D4F-8594-5CF6BDAA0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Pages>
  <Words>4316</Words>
  <Characters>24606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MRCET</dc:creator>
  <cp:keywords/>
  <dc:description/>
  <cp:lastModifiedBy>supreeth kumar</cp:lastModifiedBy>
  <cp:revision>24</cp:revision>
  <dcterms:created xsi:type="dcterms:W3CDTF">2025-03-06T05:40:00Z</dcterms:created>
  <dcterms:modified xsi:type="dcterms:W3CDTF">2025-03-06T08:30:00Z</dcterms:modified>
</cp:coreProperties>
</file>