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E1FD4" w14:textId="58D187F0" w:rsidR="00882937" w:rsidRDefault="00882937" w:rsidP="00882937">
      <w:pPr>
        <w:spacing w:after="0" w:line="240" w:lineRule="auto"/>
        <w:ind w:firstLine="284"/>
        <w:jc w:val="center"/>
        <w:rPr>
          <w:rFonts w:ascii="Arial" w:hAnsi="Arial" w:cs="Arial"/>
          <w:b/>
          <w:bCs/>
          <w:color w:val="C00000"/>
          <w:sz w:val="40"/>
          <w:szCs w:val="40"/>
          <w:lang w:val="en-US"/>
        </w:rPr>
      </w:pPr>
      <w:bookmarkStart w:id="0" w:name="_Hlk192893013"/>
      <w:bookmarkStart w:id="1" w:name="_Hlk192893245"/>
      <w:bookmarkStart w:id="2" w:name="_Hlk192150675"/>
      <w:bookmarkStart w:id="3" w:name="_Hlk192152794"/>
      <w:r>
        <w:rPr>
          <w:rFonts w:ascii="Arial" w:hAnsi="Arial" w:cs="Arial"/>
          <w:b/>
          <w:bCs/>
          <w:noProof/>
          <w:color w:val="C00000"/>
          <w:sz w:val="40"/>
          <w:szCs w:val="40"/>
          <w:lang w:eastAsia="en-IN"/>
        </w:rPr>
        <w:drawing>
          <wp:inline distT="0" distB="0" distL="0" distR="0" wp14:anchorId="40C7D828" wp14:editId="613747A0">
            <wp:extent cx="5746750" cy="1294765"/>
            <wp:effectExtent l="0" t="0" r="6350" b="635"/>
            <wp:docPr id="33951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12510" name="Picture 339512510"/>
                    <pic:cNvPicPr/>
                  </pic:nvPicPr>
                  <pic:blipFill>
                    <a:blip r:embed="rId8">
                      <a:extLst>
                        <a:ext uri="{28A0092B-C50C-407E-A947-70E740481C1C}">
                          <a14:useLocalDpi xmlns:a14="http://schemas.microsoft.com/office/drawing/2010/main" val="0"/>
                        </a:ext>
                      </a:extLst>
                    </a:blip>
                    <a:stretch>
                      <a:fillRect/>
                    </a:stretch>
                  </pic:blipFill>
                  <pic:spPr>
                    <a:xfrm>
                      <a:off x="0" y="0"/>
                      <a:ext cx="5746750" cy="1294765"/>
                    </a:xfrm>
                    <a:prstGeom prst="rect">
                      <a:avLst/>
                    </a:prstGeom>
                  </pic:spPr>
                </pic:pic>
              </a:graphicData>
            </a:graphic>
          </wp:inline>
        </w:drawing>
      </w:r>
    </w:p>
    <w:p w14:paraId="17453F48" w14:textId="7958DD86" w:rsidR="00214ABB" w:rsidRDefault="00087C81" w:rsidP="001136AE">
      <w:pPr>
        <w:spacing w:after="0" w:line="240" w:lineRule="auto"/>
        <w:ind w:firstLine="284"/>
        <w:jc w:val="center"/>
        <w:rPr>
          <w:rFonts w:ascii="Arial" w:hAnsi="Arial" w:cs="Arial"/>
          <w:b/>
          <w:bCs/>
          <w:color w:val="C00000"/>
          <w:sz w:val="40"/>
          <w:szCs w:val="40"/>
          <w:lang w:val="en-US"/>
        </w:rPr>
      </w:pPr>
      <w:r>
        <w:rPr>
          <w:rFonts w:ascii="Arial" w:hAnsi="Arial" w:cs="Arial"/>
          <w:b/>
          <w:bCs/>
          <w:noProof/>
          <w:color w:val="C00000"/>
          <w:sz w:val="40"/>
          <w:szCs w:val="40"/>
          <w:lang w:eastAsia="en-IN"/>
        </w:rPr>
        <mc:AlternateContent>
          <mc:Choice Requires="wps">
            <w:drawing>
              <wp:anchor distT="0" distB="0" distL="114300" distR="114300" simplePos="0" relativeHeight="251659264" behindDoc="0" locked="0" layoutInCell="1" allowOverlap="1" wp14:anchorId="6AC62B43" wp14:editId="1ED601EE">
                <wp:simplePos x="0" y="0"/>
                <wp:positionH relativeFrom="column">
                  <wp:posOffset>-76835</wp:posOffset>
                </wp:positionH>
                <wp:positionV relativeFrom="paragraph">
                  <wp:posOffset>95250</wp:posOffset>
                </wp:positionV>
                <wp:extent cx="6222365" cy="0"/>
                <wp:effectExtent l="0" t="0" r="0" b="0"/>
                <wp:wrapNone/>
                <wp:docPr id="1050439456" name="Straight Connector 2"/>
                <wp:cNvGraphicFramePr/>
                <a:graphic xmlns:a="http://schemas.openxmlformats.org/drawingml/2006/main">
                  <a:graphicData uri="http://schemas.microsoft.com/office/word/2010/wordprocessingShape">
                    <wps:wsp>
                      <wps:cNvCnPr/>
                      <wps:spPr>
                        <a:xfrm>
                          <a:off x="0" y="0"/>
                          <a:ext cx="622236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9381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7.5pt" to="483.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" strokecolor="black [3200]" strokeweight="1.5pt">
                <v:stroke joinstyle="miter"/>
              </v:line>
            </w:pict>
          </mc:Fallback>
        </mc:AlternateContent>
      </w:r>
    </w:p>
    <w:p w14:paraId="2D0BA4CD" w14:textId="7EDA4991" w:rsidR="00B71BB3" w:rsidRPr="00F9547B" w:rsidRDefault="00B71BB3" w:rsidP="00E2792A">
      <w:pPr>
        <w:spacing w:after="0" w:line="240" w:lineRule="auto"/>
        <w:ind w:firstLine="284"/>
        <w:jc w:val="center"/>
        <w:rPr>
          <w:rFonts w:ascii="Arial" w:hAnsi="Arial" w:cs="Arial"/>
          <w:b/>
          <w:bCs/>
          <w:color w:val="00B0F0"/>
          <w:sz w:val="40"/>
          <w:szCs w:val="40"/>
          <w:lang w:val="en-US"/>
        </w:rPr>
      </w:pPr>
      <w:r w:rsidRPr="00F9547B">
        <w:rPr>
          <w:rFonts w:ascii="Arial" w:hAnsi="Arial" w:cs="Arial"/>
          <w:b/>
          <w:bCs/>
          <w:color w:val="00B0F0"/>
          <w:sz w:val="40"/>
          <w:szCs w:val="40"/>
          <w:lang w:val="en-US"/>
        </w:rPr>
        <w:t>SOFTWARE REQUIREMENTS</w:t>
      </w:r>
    </w:p>
    <w:p w14:paraId="38D93C7E" w14:textId="73F8BBD1" w:rsidR="007529B0" w:rsidRPr="00F9547B" w:rsidRDefault="00B71BB3" w:rsidP="00E2792A">
      <w:pPr>
        <w:spacing w:after="0" w:line="240" w:lineRule="auto"/>
        <w:ind w:firstLine="284"/>
        <w:jc w:val="center"/>
        <w:rPr>
          <w:rFonts w:ascii="Arial" w:hAnsi="Arial" w:cs="Arial"/>
          <w:b/>
          <w:bCs/>
          <w:color w:val="00B0F0"/>
          <w:sz w:val="40"/>
          <w:szCs w:val="40"/>
          <w:lang w:val="en-US"/>
        </w:rPr>
      </w:pPr>
      <w:r w:rsidRPr="00F9547B">
        <w:rPr>
          <w:rFonts w:ascii="Arial" w:hAnsi="Arial" w:cs="Arial"/>
          <w:b/>
          <w:bCs/>
          <w:color w:val="00B0F0"/>
          <w:sz w:val="40"/>
          <w:szCs w:val="40"/>
          <w:lang w:val="en-US"/>
        </w:rPr>
        <w:t>SPECIFICATION</w:t>
      </w:r>
      <w:r w:rsidR="005D1648" w:rsidRPr="00F9547B">
        <w:rPr>
          <w:rFonts w:ascii="Arial" w:hAnsi="Arial" w:cs="Arial"/>
          <w:b/>
          <w:bCs/>
          <w:color w:val="00B0F0"/>
          <w:sz w:val="40"/>
          <w:szCs w:val="40"/>
          <w:lang w:val="en-US"/>
        </w:rPr>
        <w:t xml:space="preserve"> </w:t>
      </w:r>
      <w:r w:rsidRPr="00F9547B">
        <w:rPr>
          <w:rFonts w:ascii="Arial" w:hAnsi="Arial" w:cs="Arial"/>
          <w:b/>
          <w:bCs/>
          <w:color w:val="00B0F0"/>
          <w:sz w:val="40"/>
          <w:szCs w:val="40"/>
          <w:lang w:val="en-US"/>
        </w:rPr>
        <w:t>(SRS)</w:t>
      </w:r>
    </w:p>
    <w:p w14:paraId="756265EE" w14:textId="4072B193" w:rsidR="007529B0" w:rsidRPr="003A1A29" w:rsidRDefault="007529B0" w:rsidP="00E2792A">
      <w:pPr>
        <w:spacing w:after="0" w:line="240" w:lineRule="auto"/>
        <w:ind w:firstLine="284"/>
        <w:jc w:val="center"/>
        <w:rPr>
          <w:rFonts w:ascii="Arial" w:hAnsi="Arial" w:cs="Arial"/>
          <w:b/>
          <w:bCs/>
          <w:i/>
          <w:color w:val="1F3864" w:themeColor="accent1" w:themeShade="80"/>
          <w:sz w:val="28"/>
          <w:szCs w:val="40"/>
          <w:lang w:val="en-US"/>
        </w:rPr>
      </w:pPr>
      <w:r w:rsidRPr="003A1A29">
        <w:rPr>
          <w:rFonts w:ascii="Arial" w:hAnsi="Arial" w:cs="Arial"/>
          <w:b/>
          <w:bCs/>
          <w:i/>
          <w:color w:val="1F3864" w:themeColor="accent1" w:themeShade="80"/>
          <w:sz w:val="28"/>
          <w:szCs w:val="40"/>
          <w:lang w:val="en-US"/>
        </w:rPr>
        <w:t>f</w:t>
      </w:r>
      <w:r w:rsidR="00B71BB3" w:rsidRPr="003A1A29">
        <w:rPr>
          <w:rFonts w:ascii="Arial" w:hAnsi="Arial" w:cs="Arial"/>
          <w:b/>
          <w:bCs/>
          <w:i/>
          <w:color w:val="1F3864" w:themeColor="accent1" w:themeShade="80"/>
          <w:sz w:val="28"/>
          <w:szCs w:val="40"/>
          <w:lang w:val="en-US"/>
        </w:rPr>
        <w:t>or</w:t>
      </w:r>
    </w:p>
    <w:p w14:paraId="7C34B53E" w14:textId="64DEDCE6" w:rsidR="00B71BB3" w:rsidRPr="00B71BB3" w:rsidRDefault="002E4D89" w:rsidP="00E2792A">
      <w:pPr>
        <w:pStyle w:val="Heading"/>
        <w:spacing w:before="0" w:after="0"/>
        <w:jc w:val="center"/>
        <w:rPr>
          <w:color w:val="1F3864"/>
          <w:sz w:val="40"/>
          <w:szCs w:val="40"/>
        </w:rPr>
      </w:pPr>
      <w:r>
        <w:rPr>
          <w:color w:val="0D0D0D"/>
          <w:sz w:val="40"/>
          <w:szCs w:val="40"/>
        </w:rPr>
        <w:t>FitFusion</w:t>
      </w:r>
      <w:r w:rsidR="00B71BB3" w:rsidRPr="00B71BB3">
        <w:rPr>
          <w:color w:val="0D0D0D"/>
          <w:sz w:val="40"/>
          <w:szCs w:val="40"/>
        </w:rPr>
        <w:t xml:space="preserve"> </w:t>
      </w:r>
      <w:r w:rsidR="00F00B8D">
        <w:rPr>
          <w:color w:val="0D0D0D"/>
          <w:sz w:val="40"/>
          <w:szCs w:val="40"/>
        </w:rPr>
        <w:t>–</w:t>
      </w:r>
      <w:r>
        <w:rPr>
          <w:color w:val="0D0D0D"/>
          <w:sz w:val="40"/>
          <w:szCs w:val="40"/>
        </w:rPr>
        <w:t xml:space="preserve"> </w:t>
      </w:r>
      <w:r w:rsidR="00F00B8D">
        <w:rPr>
          <w:color w:val="0D0D0D"/>
          <w:sz w:val="40"/>
          <w:szCs w:val="40"/>
        </w:rPr>
        <w:t>A Smart Fitness, Diet and Daily Motivation</w:t>
      </w:r>
      <w:r w:rsidR="00B71BB3" w:rsidRPr="00B71BB3">
        <w:rPr>
          <w:color w:val="0D0D0D"/>
          <w:sz w:val="40"/>
          <w:szCs w:val="40"/>
        </w:rPr>
        <w:t xml:space="preserve"> </w:t>
      </w:r>
    </w:p>
    <w:p w14:paraId="0D1A07D5" w14:textId="77777777" w:rsidR="00B71BB3" w:rsidRDefault="00B71BB3" w:rsidP="00E2792A">
      <w:pPr>
        <w:pStyle w:val="ByLine"/>
        <w:spacing w:before="120" w:after="0"/>
        <w:jc w:val="center"/>
        <w:rPr>
          <w:sz w:val="32"/>
          <w:szCs w:val="32"/>
        </w:rPr>
      </w:pPr>
      <w:r>
        <w:rPr>
          <w:color w:val="1F3864"/>
        </w:rPr>
        <w:t>Version 1.0</w:t>
      </w:r>
    </w:p>
    <w:p w14:paraId="3AAB370B" w14:textId="77777777" w:rsidR="00B71BB3" w:rsidRDefault="00B71BB3" w:rsidP="00E2792A">
      <w:pPr>
        <w:pStyle w:val="ByLine"/>
        <w:spacing w:before="0" w:after="0"/>
        <w:jc w:val="center"/>
        <w:rPr>
          <w:sz w:val="32"/>
          <w:szCs w:val="32"/>
        </w:rPr>
      </w:pPr>
      <w:r>
        <w:rPr>
          <w:sz w:val="32"/>
          <w:szCs w:val="32"/>
        </w:rPr>
        <w:t>Prepared by</w:t>
      </w:r>
    </w:p>
    <w:p w14:paraId="33D2CE7E" w14:textId="77777777" w:rsidR="00E2792A" w:rsidRDefault="00E2792A" w:rsidP="00B71BB3">
      <w:pPr>
        <w:pStyle w:val="ByLine"/>
        <w:spacing w:before="0" w:after="0"/>
        <w:jc w:val="center"/>
        <w:rPr>
          <w:sz w:val="32"/>
          <w:szCs w:val="32"/>
        </w:rPr>
      </w:pPr>
    </w:p>
    <w:tbl>
      <w:tblPr>
        <w:tblW w:w="9581" w:type="dxa"/>
        <w:tblInd w:w="-5" w:type="dxa"/>
        <w:tblLayout w:type="fixed"/>
        <w:tblLook w:val="04A0" w:firstRow="1" w:lastRow="0" w:firstColumn="1" w:lastColumn="0" w:noHBand="0" w:noVBand="1"/>
      </w:tblPr>
      <w:tblGrid>
        <w:gridCol w:w="1102"/>
        <w:gridCol w:w="2694"/>
        <w:gridCol w:w="5785"/>
      </w:tblGrid>
      <w:tr w:rsidR="00432F7D" w14:paraId="0316DE63" w14:textId="77777777" w:rsidTr="009F5159">
        <w:trPr>
          <w:trHeight w:val="421"/>
        </w:trPr>
        <w:tc>
          <w:tcPr>
            <w:tcW w:w="1102" w:type="dxa"/>
            <w:tcBorders>
              <w:top w:val="single" w:sz="4" w:space="0" w:color="BFBFBF"/>
              <w:left w:val="single" w:sz="4" w:space="0" w:color="BFBFBF"/>
              <w:bottom w:val="single" w:sz="4" w:space="0" w:color="BFBFBF"/>
              <w:right w:val="single" w:sz="4" w:space="0" w:color="BFBFBF"/>
            </w:tcBorders>
            <w:vAlign w:val="center"/>
          </w:tcPr>
          <w:p w14:paraId="7C651288" w14:textId="77777777" w:rsidR="00432F7D" w:rsidRDefault="00432F7D" w:rsidP="001378B1">
            <w:pPr>
              <w:pStyle w:val="ByLine"/>
              <w:spacing w:before="0" w:after="0"/>
              <w:jc w:val="center"/>
            </w:pPr>
            <w:r>
              <w:rPr>
                <w:color w:val="C00000"/>
                <w:sz w:val="24"/>
                <w:szCs w:val="24"/>
              </w:rPr>
              <w:t>S. No</w:t>
            </w:r>
          </w:p>
        </w:tc>
        <w:tc>
          <w:tcPr>
            <w:tcW w:w="2694" w:type="dxa"/>
            <w:tcBorders>
              <w:top w:val="single" w:sz="4" w:space="0" w:color="BFBFBF"/>
              <w:left w:val="nil"/>
              <w:bottom w:val="single" w:sz="4" w:space="0" w:color="BFBFBF"/>
              <w:right w:val="single" w:sz="4" w:space="0" w:color="BFBFBF"/>
            </w:tcBorders>
            <w:vAlign w:val="center"/>
          </w:tcPr>
          <w:p w14:paraId="4C84E8C3" w14:textId="0D19B337" w:rsidR="00432F7D" w:rsidRDefault="00432F7D" w:rsidP="00F00B8D">
            <w:pPr>
              <w:pStyle w:val="ByLine"/>
              <w:spacing w:before="0" w:after="0"/>
              <w:jc w:val="center"/>
            </w:pPr>
            <w:r>
              <w:rPr>
                <w:color w:val="C00000"/>
                <w:sz w:val="24"/>
                <w:szCs w:val="24"/>
              </w:rPr>
              <w:t>Roll Number</w:t>
            </w:r>
          </w:p>
        </w:tc>
        <w:tc>
          <w:tcPr>
            <w:tcW w:w="5785" w:type="dxa"/>
            <w:tcBorders>
              <w:top w:val="single" w:sz="4" w:space="0" w:color="BFBFBF"/>
              <w:left w:val="nil"/>
              <w:bottom w:val="single" w:sz="4" w:space="0" w:color="BFBFBF"/>
              <w:right w:val="single" w:sz="4" w:space="0" w:color="BFBFBF"/>
            </w:tcBorders>
            <w:vAlign w:val="center"/>
          </w:tcPr>
          <w:p w14:paraId="21E25656" w14:textId="27139309" w:rsidR="00432F7D" w:rsidRDefault="00432F7D" w:rsidP="001378B1">
            <w:pPr>
              <w:pStyle w:val="ByLine"/>
              <w:spacing w:before="0" w:after="0"/>
              <w:jc w:val="center"/>
            </w:pPr>
            <w:r w:rsidRPr="00432F7D">
              <w:rPr>
                <w:color w:val="C00000"/>
                <w:sz w:val="24"/>
                <w:szCs w:val="24"/>
              </w:rPr>
              <w:t>Student Name</w:t>
            </w:r>
          </w:p>
        </w:tc>
      </w:tr>
      <w:tr w:rsidR="00432F7D" w14:paraId="630CFFD0" w14:textId="77777777" w:rsidTr="009F5159">
        <w:trPr>
          <w:trHeight w:val="454"/>
        </w:trPr>
        <w:tc>
          <w:tcPr>
            <w:tcW w:w="1102" w:type="dxa"/>
            <w:tcBorders>
              <w:top w:val="single" w:sz="4" w:space="0" w:color="BFBFBF"/>
              <w:left w:val="single" w:sz="4" w:space="0" w:color="BFBFBF"/>
              <w:bottom w:val="single" w:sz="4" w:space="0" w:color="BFBFBF"/>
              <w:right w:val="single" w:sz="4" w:space="0" w:color="BFBFBF"/>
            </w:tcBorders>
            <w:vAlign w:val="center"/>
          </w:tcPr>
          <w:p w14:paraId="1F5E37D6" w14:textId="77777777" w:rsidR="00432F7D" w:rsidRPr="00F00B8D" w:rsidRDefault="00432F7D" w:rsidP="001378B1">
            <w:pPr>
              <w:pStyle w:val="ByLine"/>
              <w:spacing w:before="0" w:after="0"/>
              <w:jc w:val="center"/>
            </w:pPr>
            <w:r w:rsidRPr="00F00B8D">
              <w:rPr>
                <w:color w:val="0D0D0D"/>
              </w:rPr>
              <w:t>1.</w:t>
            </w:r>
          </w:p>
        </w:tc>
        <w:tc>
          <w:tcPr>
            <w:tcW w:w="2694" w:type="dxa"/>
            <w:tcBorders>
              <w:top w:val="single" w:sz="4" w:space="0" w:color="BFBFBF"/>
              <w:left w:val="nil"/>
              <w:bottom w:val="single" w:sz="4" w:space="0" w:color="BFBFBF"/>
              <w:right w:val="single" w:sz="4" w:space="0" w:color="BFBFBF"/>
            </w:tcBorders>
            <w:vAlign w:val="center"/>
          </w:tcPr>
          <w:p w14:paraId="7C90C53D" w14:textId="3947FE23" w:rsidR="00432F7D" w:rsidRDefault="00F00B8D" w:rsidP="00F00B8D">
            <w:pPr>
              <w:pStyle w:val="ByLine"/>
              <w:spacing w:before="0" w:after="0"/>
              <w:jc w:val="center"/>
            </w:pPr>
            <w:r>
              <w:t>22N31A6629</w:t>
            </w:r>
          </w:p>
        </w:tc>
        <w:tc>
          <w:tcPr>
            <w:tcW w:w="5785" w:type="dxa"/>
            <w:tcBorders>
              <w:top w:val="single" w:sz="4" w:space="0" w:color="BFBFBF"/>
              <w:left w:val="nil"/>
              <w:bottom w:val="single" w:sz="4" w:space="0" w:color="BFBFBF"/>
              <w:right w:val="single" w:sz="4" w:space="0" w:color="BFBFBF"/>
            </w:tcBorders>
            <w:vAlign w:val="center"/>
          </w:tcPr>
          <w:p w14:paraId="58EBA45A" w14:textId="69DAC70E" w:rsidR="00432F7D" w:rsidRDefault="00F00B8D" w:rsidP="001378B1">
            <w:pPr>
              <w:pStyle w:val="ByLine"/>
              <w:spacing w:before="0" w:after="0"/>
              <w:jc w:val="center"/>
            </w:pPr>
            <w:r>
              <w:t>Bochkar Nikhith</w:t>
            </w:r>
          </w:p>
        </w:tc>
      </w:tr>
      <w:tr w:rsidR="00432F7D" w14:paraId="784BD456" w14:textId="77777777" w:rsidTr="009F5159">
        <w:trPr>
          <w:trHeight w:val="454"/>
        </w:trPr>
        <w:tc>
          <w:tcPr>
            <w:tcW w:w="1102" w:type="dxa"/>
            <w:tcBorders>
              <w:top w:val="single" w:sz="4" w:space="0" w:color="BFBFBF"/>
              <w:left w:val="single" w:sz="4" w:space="0" w:color="BFBFBF"/>
              <w:bottom w:val="single" w:sz="4" w:space="0" w:color="BFBFBF"/>
              <w:right w:val="single" w:sz="4" w:space="0" w:color="BFBFBF"/>
            </w:tcBorders>
            <w:vAlign w:val="center"/>
          </w:tcPr>
          <w:p w14:paraId="04BEB6B7" w14:textId="77777777" w:rsidR="00432F7D" w:rsidRPr="00F00B8D" w:rsidRDefault="00432F7D" w:rsidP="001378B1">
            <w:pPr>
              <w:pStyle w:val="ByLine"/>
              <w:spacing w:before="0" w:after="0"/>
              <w:jc w:val="center"/>
            </w:pPr>
            <w:r w:rsidRPr="00F00B8D">
              <w:rPr>
                <w:color w:val="0D0D0D"/>
              </w:rPr>
              <w:t>2.</w:t>
            </w:r>
          </w:p>
        </w:tc>
        <w:tc>
          <w:tcPr>
            <w:tcW w:w="2694" w:type="dxa"/>
            <w:tcBorders>
              <w:top w:val="single" w:sz="4" w:space="0" w:color="BFBFBF"/>
              <w:left w:val="nil"/>
              <w:bottom w:val="single" w:sz="4" w:space="0" w:color="BFBFBF"/>
              <w:right w:val="single" w:sz="4" w:space="0" w:color="BFBFBF"/>
            </w:tcBorders>
            <w:vAlign w:val="center"/>
          </w:tcPr>
          <w:p w14:paraId="23745064" w14:textId="7B01323E" w:rsidR="00432F7D" w:rsidRDefault="00F00B8D" w:rsidP="00F00B8D">
            <w:pPr>
              <w:pStyle w:val="ByLine"/>
              <w:spacing w:before="0" w:after="0"/>
              <w:jc w:val="center"/>
            </w:pPr>
            <w:r>
              <w:t>22N31A6614</w:t>
            </w:r>
          </w:p>
        </w:tc>
        <w:tc>
          <w:tcPr>
            <w:tcW w:w="5785" w:type="dxa"/>
            <w:tcBorders>
              <w:top w:val="single" w:sz="4" w:space="0" w:color="BFBFBF"/>
              <w:left w:val="nil"/>
              <w:bottom w:val="single" w:sz="4" w:space="0" w:color="BFBFBF"/>
              <w:right w:val="single" w:sz="4" w:space="0" w:color="BFBFBF"/>
            </w:tcBorders>
            <w:vAlign w:val="center"/>
          </w:tcPr>
          <w:p w14:paraId="403CD1DD" w14:textId="6FAF2A8D" w:rsidR="00432F7D" w:rsidRDefault="00F00B8D" w:rsidP="001378B1">
            <w:pPr>
              <w:pStyle w:val="ByLine"/>
              <w:spacing w:before="0" w:after="0"/>
              <w:jc w:val="center"/>
            </w:pPr>
            <w:r>
              <w:t>Avudoddi Mounika</w:t>
            </w:r>
          </w:p>
        </w:tc>
      </w:tr>
      <w:tr w:rsidR="00432F7D" w14:paraId="234A9EF4" w14:textId="77777777" w:rsidTr="009F5159">
        <w:trPr>
          <w:trHeight w:val="454"/>
        </w:trPr>
        <w:tc>
          <w:tcPr>
            <w:tcW w:w="1102" w:type="dxa"/>
            <w:tcBorders>
              <w:top w:val="single" w:sz="4" w:space="0" w:color="BFBFBF"/>
              <w:left w:val="single" w:sz="4" w:space="0" w:color="BFBFBF"/>
              <w:bottom w:val="single" w:sz="4" w:space="0" w:color="BFBFBF"/>
              <w:right w:val="single" w:sz="4" w:space="0" w:color="BFBFBF"/>
            </w:tcBorders>
            <w:vAlign w:val="center"/>
          </w:tcPr>
          <w:p w14:paraId="101DEB45" w14:textId="77777777" w:rsidR="00432F7D" w:rsidRPr="00F00B8D" w:rsidRDefault="00432F7D" w:rsidP="001378B1">
            <w:pPr>
              <w:pStyle w:val="ByLine"/>
              <w:spacing w:before="0" w:after="0"/>
              <w:jc w:val="center"/>
            </w:pPr>
            <w:r w:rsidRPr="00F00B8D">
              <w:rPr>
                <w:color w:val="0D0D0D"/>
              </w:rPr>
              <w:t>3.</w:t>
            </w:r>
          </w:p>
        </w:tc>
        <w:tc>
          <w:tcPr>
            <w:tcW w:w="2694" w:type="dxa"/>
            <w:tcBorders>
              <w:top w:val="single" w:sz="4" w:space="0" w:color="BFBFBF"/>
              <w:left w:val="nil"/>
              <w:bottom w:val="single" w:sz="4" w:space="0" w:color="BFBFBF"/>
              <w:right w:val="single" w:sz="4" w:space="0" w:color="BFBFBF"/>
            </w:tcBorders>
            <w:vAlign w:val="center"/>
          </w:tcPr>
          <w:p w14:paraId="66D76BA3" w14:textId="03154C65" w:rsidR="00432F7D" w:rsidRDefault="00F00B8D" w:rsidP="00F00B8D">
            <w:pPr>
              <w:pStyle w:val="ByLine"/>
              <w:spacing w:before="0" w:after="0"/>
              <w:jc w:val="center"/>
            </w:pPr>
            <w:r>
              <w:t>22N31A6628</w:t>
            </w:r>
          </w:p>
        </w:tc>
        <w:tc>
          <w:tcPr>
            <w:tcW w:w="5785" w:type="dxa"/>
            <w:tcBorders>
              <w:top w:val="single" w:sz="4" w:space="0" w:color="BFBFBF"/>
              <w:left w:val="nil"/>
              <w:bottom w:val="single" w:sz="4" w:space="0" w:color="BFBFBF"/>
              <w:right w:val="single" w:sz="4" w:space="0" w:color="BFBFBF"/>
            </w:tcBorders>
            <w:vAlign w:val="center"/>
          </w:tcPr>
          <w:p w14:paraId="7149478B" w14:textId="5D095D70" w:rsidR="00432F7D" w:rsidRDefault="00F00B8D" w:rsidP="001378B1">
            <w:pPr>
              <w:pStyle w:val="ByLine"/>
              <w:spacing w:before="0" w:after="0"/>
              <w:jc w:val="center"/>
            </w:pPr>
            <w:r>
              <w:t>Bhukya Kalyan</w:t>
            </w:r>
          </w:p>
        </w:tc>
      </w:tr>
    </w:tbl>
    <w:p w14:paraId="54543610" w14:textId="77777777" w:rsidR="00E2792A" w:rsidRPr="00B204A6" w:rsidRDefault="00E2792A" w:rsidP="00E2792A">
      <w:pPr>
        <w:pStyle w:val="ByLine"/>
        <w:spacing w:before="120" w:after="0"/>
        <w:jc w:val="left"/>
        <w:rPr>
          <w:sz w:val="22"/>
        </w:rPr>
      </w:pPr>
    </w:p>
    <w:tbl>
      <w:tblPr>
        <w:tblW w:w="9639" w:type="dxa"/>
        <w:tblInd w:w="-5" w:type="dxa"/>
        <w:tblLayout w:type="fixed"/>
        <w:tblLook w:val="0000" w:firstRow="0" w:lastRow="0" w:firstColumn="0" w:lastColumn="0" w:noHBand="0" w:noVBand="0"/>
      </w:tblPr>
      <w:tblGrid>
        <w:gridCol w:w="2835"/>
        <w:gridCol w:w="6804"/>
      </w:tblGrid>
      <w:tr w:rsidR="00E2792A" w:rsidRPr="00B204A6" w14:paraId="5C252259" w14:textId="77777777" w:rsidTr="00322065">
        <w:trPr>
          <w:trHeight w:val="473"/>
        </w:trPr>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AAD52F" w14:textId="77777777" w:rsidR="00E2792A" w:rsidRPr="00322065" w:rsidRDefault="00E2792A" w:rsidP="00322065">
            <w:pPr>
              <w:pStyle w:val="ByLine"/>
              <w:spacing w:before="0" w:after="0"/>
              <w:jc w:val="left"/>
            </w:pPr>
            <w:r w:rsidRPr="00322065">
              <w:t>Supervisor:</w:t>
            </w:r>
          </w:p>
        </w:tc>
        <w:tc>
          <w:tcPr>
            <w:tcW w:w="680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C14FF4" w14:textId="12E640A2" w:rsidR="00E2792A" w:rsidRPr="00322065" w:rsidRDefault="00A446C8" w:rsidP="00322065">
            <w:pPr>
              <w:pStyle w:val="ByLine"/>
              <w:spacing w:before="0" w:after="0"/>
              <w:jc w:val="left"/>
            </w:pPr>
            <w:r w:rsidRPr="00322065">
              <w:t>Mrs. N. Radhika</w:t>
            </w:r>
          </w:p>
        </w:tc>
      </w:tr>
      <w:tr w:rsidR="00E2792A" w:rsidRPr="00B204A6" w14:paraId="08B04430" w14:textId="77777777" w:rsidTr="00322065">
        <w:trPr>
          <w:trHeight w:val="405"/>
        </w:trPr>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A3A0F4" w14:textId="77777777" w:rsidR="00E2792A" w:rsidRPr="00322065" w:rsidRDefault="00E2792A" w:rsidP="00322065">
            <w:pPr>
              <w:pStyle w:val="ByLine"/>
              <w:spacing w:before="0" w:after="0"/>
              <w:jc w:val="left"/>
            </w:pPr>
            <w:r w:rsidRPr="00322065">
              <w:t>Designation:</w:t>
            </w:r>
          </w:p>
        </w:tc>
        <w:tc>
          <w:tcPr>
            <w:tcW w:w="680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626456" w14:textId="428EF89A" w:rsidR="00E2792A" w:rsidRPr="00322065" w:rsidRDefault="00A446C8" w:rsidP="00322065">
            <w:pPr>
              <w:pStyle w:val="ByLine"/>
              <w:spacing w:before="0" w:after="0"/>
              <w:jc w:val="left"/>
            </w:pPr>
            <w:r w:rsidRPr="00322065">
              <w:t>Assistant Professor</w:t>
            </w:r>
          </w:p>
        </w:tc>
      </w:tr>
      <w:tr w:rsidR="00E2792A" w:rsidRPr="00B204A6" w14:paraId="56D90D30" w14:textId="77777777" w:rsidTr="00322065">
        <w:trPr>
          <w:trHeight w:val="411"/>
        </w:trPr>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348C2C" w14:textId="77777777" w:rsidR="00E2792A" w:rsidRPr="00322065" w:rsidRDefault="00E2792A" w:rsidP="00322065">
            <w:pPr>
              <w:pStyle w:val="ByLine"/>
              <w:spacing w:before="0" w:after="0"/>
              <w:jc w:val="left"/>
            </w:pPr>
            <w:r w:rsidRPr="00322065">
              <w:t>Department:</w:t>
            </w:r>
          </w:p>
        </w:tc>
        <w:tc>
          <w:tcPr>
            <w:tcW w:w="680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F270AB" w14:textId="44B29AEF" w:rsidR="00E2792A" w:rsidRPr="00322065" w:rsidRDefault="00A446C8" w:rsidP="00322065">
            <w:pPr>
              <w:pStyle w:val="ByLine"/>
              <w:spacing w:before="0" w:after="0"/>
              <w:jc w:val="left"/>
            </w:pPr>
            <w:r w:rsidRPr="00322065">
              <w:t>Computational Intelligence</w:t>
            </w:r>
          </w:p>
        </w:tc>
      </w:tr>
      <w:tr w:rsidR="00E2792A" w:rsidRPr="00B204A6" w14:paraId="5C7CEF8B" w14:textId="77777777" w:rsidTr="00322065">
        <w:trPr>
          <w:trHeight w:val="417"/>
        </w:trPr>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DBC5B3" w14:textId="77777777" w:rsidR="00E2792A" w:rsidRPr="00322065" w:rsidRDefault="00E2792A" w:rsidP="00322065">
            <w:pPr>
              <w:pStyle w:val="ByLine"/>
              <w:spacing w:before="0" w:after="0"/>
              <w:jc w:val="left"/>
            </w:pPr>
            <w:r w:rsidRPr="00322065">
              <w:t>Batch ID:</w:t>
            </w:r>
          </w:p>
        </w:tc>
        <w:tc>
          <w:tcPr>
            <w:tcW w:w="680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3C4703" w14:textId="01FC1DF4" w:rsidR="00E2792A" w:rsidRPr="00322065" w:rsidRDefault="00A446C8" w:rsidP="00322065">
            <w:pPr>
              <w:pStyle w:val="ByLine"/>
              <w:spacing w:before="0" w:after="0"/>
              <w:jc w:val="left"/>
            </w:pPr>
            <w:r w:rsidRPr="00322065">
              <w:t>22CIAD2A22</w:t>
            </w:r>
          </w:p>
        </w:tc>
      </w:tr>
      <w:tr w:rsidR="00E2792A" w:rsidRPr="00B204A6" w14:paraId="4ECDC5F5" w14:textId="77777777" w:rsidTr="00322065">
        <w:trPr>
          <w:trHeight w:val="423"/>
        </w:trPr>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FFE7CD7" w14:textId="77777777" w:rsidR="00E2792A" w:rsidRPr="00322065" w:rsidRDefault="00E2792A" w:rsidP="00322065">
            <w:pPr>
              <w:pStyle w:val="ByLine"/>
              <w:spacing w:before="0" w:after="0"/>
              <w:jc w:val="left"/>
            </w:pPr>
            <w:r w:rsidRPr="00322065">
              <w:t>Date:</w:t>
            </w:r>
          </w:p>
        </w:tc>
        <w:tc>
          <w:tcPr>
            <w:tcW w:w="680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10819AD" w14:textId="77777777" w:rsidR="00E2792A" w:rsidRPr="00322065" w:rsidRDefault="00E2792A" w:rsidP="00322065">
            <w:pPr>
              <w:pStyle w:val="ByLine"/>
              <w:snapToGrid w:val="0"/>
              <w:spacing w:before="0" w:after="0"/>
              <w:jc w:val="left"/>
            </w:pPr>
          </w:p>
        </w:tc>
      </w:tr>
      <w:tr w:rsidR="00E2792A" w:rsidRPr="00B204A6" w14:paraId="49712B3C" w14:textId="77777777" w:rsidTr="00322065">
        <w:trPr>
          <w:trHeight w:val="968"/>
        </w:trPr>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30261D" w14:textId="77777777" w:rsidR="00E2792A" w:rsidRPr="00322065" w:rsidRDefault="00E2792A" w:rsidP="00322065">
            <w:pPr>
              <w:pStyle w:val="ByLine"/>
              <w:spacing w:before="0" w:after="0"/>
              <w:jc w:val="left"/>
            </w:pPr>
            <w:r w:rsidRPr="00322065">
              <w:t>Supervisor Sign. &amp; Date</w:t>
            </w:r>
          </w:p>
        </w:tc>
        <w:tc>
          <w:tcPr>
            <w:tcW w:w="680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D3305C5" w14:textId="77777777" w:rsidR="00E2792A" w:rsidRPr="00322065" w:rsidRDefault="00E2792A" w:rsidP="00322065">
            <w:pPr>
              <w:pStyle w:val="ByLine"/>
              <w:snapToGrid w:val="0"/>
              <w:spacing w:before="0" w:after="0"/>
              <w:jc w:val="left"/>
            </w:pPr>
          </w:p>
        </w:tc>
      </w:tr>
    </w:tbl>
    <w:p w14:paraId="327D0FCE" w14:textId="77777777" w:rsidR="008A2831" w:rsidRPr="008A2831" w:rsidRDefault="008A2831" w:rsidP="008A2831">
      <w:pPr>
        <w:spacing w:line="240" w:lineRule="auto"/>
        <w:jc w:val="center"/>
        <w:rPr>
          <w:rFonts w:ascii="Arial Black" w:hAnsi="Arial Black"/>
          <w:b/>
          <w:bCs/>
          <w:color w:val="0070C0"/>
          <w:sz w:val="20"/>
          <w:szCs w:val="20"/>
        </w:rPr>
      </w:pPr>
    </w:p>
    <w:p w14:paraId="4B2BD4B3" w14:textId="31555A7C" w:rsidR="00EE640A" w:rsidRPr="00E2792A" w:rsidRDefault="00B71BB3" w:rsidP="008A2831">
      <w:pPr>
        <w:spacing w:line="240" w:lineRule="auto"/>
        <w:jc w:val="center"/>
        <w:rPr>
          <w:rFonts w:ascii="Arial Black" w:hAnsi="Arial Black"/>
          <w:b/>
          <w:bCs/>
          <w:color w:val="0070C0"/>
          <w:sz w:val="36"/>
          <w:szCs w:val="36"/>
        </w:rPr>
      </w:pPr>
      <w:r w:rsidRPr="00F9547B">
        <w:rPr>
          <w:rFonts w:ascii="Arial Black" w:hAnsi="Arial Black"/>
          <w:b/>
          <w:bCs/>
          <w:color w:val="0070C0"/>
          <w:sz w:val="36"/>
          <w:szCs w:val="36"/>
        </w:rPr>
        <w:t>Department of Computational Intelligence</w:t>
      </w:r>
    </w:p>
    <w:p w14:paraId="39E3A75F" w14:textId="56E02552" w:rsidR="00087C81" w:rsidRDefault="00B71BB3" w:rsidP="008A2831">
      <w:pPr>
        <w:spacing w:line="240" w:lineRule="auto"/>
        <w:jc w:val="center"/>
      </w:pPr>
      <w:r>
        <w:rPr>
          <w:noProof/>
          <w:lang w:eastAsia="en-IN"/>
        </w:rPr>
        <w:drawing>
          <wp:inline distT="0" distB="0" distL="0" distR="0" wp14:anchorId="78168C4F" wp14:editId="62AA3096">
            <wp:extent cx="871204" cy="893135"/>
            <wp:effectExtent l="0" t="0" r="5715" b="2540"/>
            <wp:docPr id="6023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1228" cy="903411"/>
                    </a:xfrm>
                    <a:prstGeom prst="rect">
                      <a:avLst/>
                    </a:prstGeom>
                    <a:noFill/>
                    <a:ln>
                      <a:noFill/>
                    </a:ln>
                  </pic:spPr>
                </pic:pic>
              </a:graphicData>
            </a:graphic>
          </wp:inline>
        </w:drawing>
      </w:r>
    </w:p>
    <w:p w14:paraId="10A17BE9" w14:textId="7DAA220F" w:rsidR="001C21E6" w:rsidRDefault="00B71BB3" w:rsidP="009F5159">
      <w:pPr>
        <w:spacing w:after="40" w:line="240" w:lineRule="auto"/>
        <w:ind w:firstLine="284"/>
        <w:jc w:val="center"/>
        <w:rPr>
          <w:rFonts w:ascii="Arial" w:hAnsi="Arial" w:cs="Arial"/>
          <w:b/>
          <w:bCs/>
          <w:sz w:val="24"/>
          <w:szCs w:val="24"/>
        </w:rPr>
        <w:sectPr w:rsidR="001C21E6" w:rsidSect="00996695">
          <w:headerReference w:type="default" r:id="rId10"/>
          <w:footerReference w:type="default" r:id="rId11"/>
          <w:type w:val="continuous"/>
          <w:pgSz w:w="11906" w:h="16838"/>
          <w:pgMar w:top="1276" w:right="1440" w:bottom="993" w:left="1440" w:header="708" w:footer="708" w:gutter="0"/>
          <w:pgNumType w:start="1"/>
          <w:cols w:space="708"/>
          <w:docGrid w:linePitch="360"/>
        </w:sectPr>
      </w:pPr>
      <w:r w:rsidRPr="005D1648">
        <w:rPr>
          <w:rFonts w:ascii="Arial" w:hAnsi="Arial" w:cs="Arial"/>
          <w:b/>
          <w:bCs/>
          <w:sz w:val="24"/>
          <w:szCs w:val="24"/>
        </w:rPr>
        <w:t xml:space="preserve">Title of the Project: </w:t>
      </w:r>
      <w:r w:rsidR="00F00B8D">
        <w:rPr>
          <w:rFonts w:ascii="Arial" w:hAnsi="Arial" w:cs="Arial"/>
          <w:b/>
          <w:bCs/>
          <w:sz w:val="24"/>
          <w:szCs w:val="24"/>
        </w:rPr>
        <w:t>FitFusion – A Smart Fitness, Diet and Daily Motivatio</w:t>
      </w:r>
      <w:r w:rsidR="007B0F90">
        <w:rPr>
          <w:rFonts w:ascii="Arial" w:hAnsi="Arial" w:cs="Arial"/>
          <w:b/>
          <w:bCs/>
          <w:sz w:val="24"/>
          <w:szCs w:val="24"/>
        </w:rPr>
        <w:t>n</w:t>
      </w:r>
    </w:p>
    <w:p w14:paraId="7DAF7EF4" w14:textId="5A75CCBA" w:rsidR="00087C81" w:rsidRPr="00087C81" w:rsidRDefault="00087C81" w:rsidP="00087C81">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jc w:val="center"/>
        <w:rPr>
          <w:rFonts w:asciiTheme="minorHAnsi" w:hAnsiTheme="minorHAnsi" w:cstheme="minorHAnsi"/>
          <w:color w:val="FFFFFF"/>
        </w:rPr>
      </w:pPr>
      <w:bookmarkStart w:id="4" w:name="_Hlk192893290"/>
      <w:bookmarkEnd w:id="0"/>
      <w:bookmarkEnd w:id="1"/>
      <w:r>
        <w:rPr>
          <w:rFonts w:asciiTheme="minorHAnsi" w:hAnsiTheme="minorHAnsi" w:cstheme="minorHAnsi"/>
          <w:color w:val="FFFFFF"/>
        </w:rPr>
        <w:lastRenderedPageBreak/>
        <w:t>Content</w:t>
      </w:r>
    </w:p>
    <w:p w14:paraId="07003507" w14:textId="6B1E21A1" w:rsidR="00214ABB" w:rsidRPr="00F9547B" w:rsidRDefault="00F903C1" w:rsidP="00F903C1">
      <w:pPr>
        <w:pStyle w:val="TOC1"/>
        <w:tabs>
          <w:tab w:val="right" w:leader="dot" w:pos="9350"/>
        </w:tabs>
        <w:rPr>
          <w:lang w:val="en-IN" w:eastAsia="en-IN"/>
        </w:rPr>
      </w:pPr>
      <w:r w:rsidRPr="00F9547B">
        <w:rPr>
          <w:lang w:val="en-IN" w:eastAsia="en-IN"/>
        </w:rPr>
        <w:t>Contents</w:t>
      </w:r>
      <w:r w:rsidRPr="00F9547B">
        <w:rPr>
          <w:lang w:val="en-IN" w:eastAsia="en-IN"/>
        </w:rPr>
        <w:tab/>
        <w:t>I</w:t>
      </w:r>
      <w:hyperlink w:anchor="__RefHeading___Toc397335649" w:history="1">
        <w:r w:rsidRPr="00F9547B">
          <w:rPr>
            <w:rStyle w:val="IndexLink"/>
            <w:lang w:val="en-IN" w:eastAsia="en-IN"/>
          </w:rPr>
          <w:t>i</w:t>
        </w:r>
      </w:hyperlink>
    </w:p>
    <w:p w14:paraId="318400CD" w14:textId="77777777" w:rsidR="004908AE" w:rsidRPr="00F9547B" w:rsidRDefault="004908AE" w:rsidP="004908AE">
      <w:pPr>
        <w:pStyle w:val="TOC1"/>
        <w:tabs>
          <w:tab w:val="right" w:leader="dot" w:pos="9350"/>
        </w:tabs>
        <w:rPr>
          <w:lang w:val="en-IN" w:eastAsia="en-IN"/>
        </w:rPr>
      </w:pPr>
      <w:r w:rsidRPr="00F9547B">
        <w:rPr>
          <w:lang w:val="en-IN" w:eastAsia="en-IN"/>
        </w:rPr>
        <w:t>Revisions</w:t>
      </w:r>
      <w:r w:rsidRPr="00F9547B">
        <w:rPr>
          <w:lang w:val="en-IN" w:eastAsia="en-IN"/>
        </w:rPr>
        <w:tab/>
      </w:r>
      <w:hyperlink w:anchor="__RefHeading___Toc397335649" w:history="1">
        <w:r w:rsidRPr="00F9547B">
          <w:rPr>
            <w:rStyle w:val="IndexLink"/>
            <w:lang w:val="en-IN" w:eastAsia="en-IN"/>
          </w:rPr>
          <w:t>ii</w:t>
        </w:r>
      </w:hyperlink>
    </w:p>
    <w:p w14:paraId="401E69CC" w14:textId="3CA75073" w:rsidR="004908AE" w:rsidRPr="00F9547B" w:rsidRDefault="004F2E49" w:rsidP="004908AE">
      <w:pPr>
        <w:pStyle w:val="TOC1"/>
        <w:tabs>
          <w:tab w:val="right" w:leader="dot" w:pos="9350"/>
        </w:tabs>
        <w:rPr>
          <w:lang w:val="en-IN" w:eastAsia="en-IN"/>
        </w:rPr>
      </w:pPr>
      <w:r>
        <w:rPr>
          <w:lang w:val="en-IN" w:eastAsia="en-IN"/>
        </w:rPr>
        <w:t>LIST OF FIGURES</w:t>
      </w:r>
      <w:r w:rsidR="004908AE" w:rsidRPr="00F9547B">
        <w:rPr>
          <w:lang w:val="en-IN" w:eastAsia="en-IN"/>
        </w:rPr>
        <w:tab/>
      </w:r>
      <w:hyperlink w:anchor="__RefHeading___Toc397335649" w:history="1">
        <w:r w:rsidR="004908AE">
          <w:rPr>
            <w:rStyle w:val="IndexLink"/>
            <w:lang w:val="en-IN" w:eastAsia="en-IN"/>
          </w:rPr>
          <w:t>i</w:t>
        </w:r>
        <w:r w:rsidR="004908AE" w:rsidRPr="00F9547B">
          <w:rPr>
            <w:rStyle w:val="IndexLink"/>
            <w:lang w:val="en-IN" w:eastAsia="en-IN"/>
          </w:rPr>
          <w:t>i</w:t>
        </w:r>
      </w:hyperlink>
    </w:p>
    <w:p w14:paraId="7544F19B"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1</w:t>
      </w:r>
      <w:r w:rsidRPr="00F9547B">
        <w:rPr>
          <w:rFonts w:eastAsia="MS Mincho"/>
          <w:b w:val="0"/>
          <w:bCs w:val="0"/>
          <w:caps w:val="0"/>
          <w:sz w:val="24"/>
          <w:szCs w:val="24"/>
          <w:lang w:val="en-US" w:eastAsia="en-IN" w:bidi="ar-SA"/>
        </w:rPr>
        <w:tab/>
      </w:r>
      <w:r w:rsidRPr="00F9547B">
        <w:rPr>
          <w:lang w:val="en-IN" w:eastAsia="en-IN"/>
        </w:rPr>
        <w:t>Introduction</w:t>
      </w:r>
      <w:r w:rsidRPr="00F9547B">
        <w:rPr>
          <w:lang w:val="en-IN" w:eastAsia="en-IN"/>
        </w:rPr>
        <w:tab/>
      </w:r>
      <w:hyperlink w:anchor="__RefHeading___Toc397335650" w:history="1">
        <w:r w:rsidRPr="00F9547B">
          <w:rPr>
            <w:rStyle w:val="IndexLink"/>
            <w:lang w:val="en-IN" w:eastAsia="en-IN"/>
          </w:rPr>
          <w:t>1</w:t>
        </w:r>
      </w:hyperlink>
    </w:p>
    <w:p w14:paraId="70F5CD5A"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1.1</w:t>
      </w:r>
      <w:r w:rsidRPr="00F9547B">
        <w:rPr>
          <w:rFonts w:eastAsia="MS Mincho"/>
          <w:smallCaps w:val="0"/>
          <w:sz w:val="24"/>
          <w:szCs w:val="24"/>
          <w:lang w:val="en-US" w:eastAsia="en-IN" w:bidi="ar-SA"/>
        </w:rPr>
        <w:tab/>
      </w:r>
      <w:r w:rsidRPr="00F9547B">
        <w:rPr>
          <w:lang w:val="en-IN" w:eastAsia="en-IN"/>
        </w:rPr>
        <w:t>Document Purpose</w:t>
      </w:r>
      <w:r w:rsidRPr="00F9547B">
        <w:rPr>
          <w:lang w:val="en-IN" w:eastAsia="en-IN"/>
        </w:rPr>
        <w:tab/>
      </w:r>
      <w:hyperlink w:anchor="__RefHeading___Toc397335651" w:history="1">
        <w:r w:rsidRPr="00F9547B">
          <w:rPr>
            <w:rStyle w:val="IndexLink"/>
            <w:lang w:val="en-IN" w:eastAsia="en-IN"/>
          </w:rPr>
          <w:t>1</w:t>
        </w:r>
      </w:hyperlink>
    </w:p>
    <w:p w14:paraId="20D3F440" w14:textId="280C9B73" w:rsidR="00F903C1" w:rsidRPr="00F9547B" w:rsidRDefault="00F903C1" w:rsidP="00F903C1">
      <w:pPr>
        <w:pStyle w:val="TOC2"/>
        <w:tabs>
          <w:tab w:val="left" w:pos="960"/>
          <w:tab w:val="right" w:leader="dot" w:pos="9350"/>
        </w:tabs>
        <w:rPr>
          <w:lang w:val="en-IN" w:eastAsia="en-IN"/>
        </w:rPr>
      </w:pPr>
      <w:r w:rsidRPr="00F9547B">
        <w:rPr>
          <w:lang w:val="en-IN" w:eastAsia="en-IN"/>
        </w:rPr>
        <w:t>1.2</w:t>
      </w:r>
      <w:r w:rsidRPr="00F9547B">
        <w:rPr>
          <w:rFonts w:eastAsia="MS Mincho"/>
          <w:smallCaps w:val="0"/>
          <w:sz w:val="24"/>
          <w:szCs w:val="24"/>
          <w:lang w:val="en-US" w:eastAsia="en-IN" w:bidi="ar-SA"/>
        </w:rPr>
        <w:tab/>
      </w:r>
      <w:r w:rsidR="00F00B8D" w:rsidRPr="00F9547B">
        <w:rPr>
          <w:lang w:val="en-IN" w:eastAsia="en-IN"/>
        </w:rPr>
        <w:t>P</w:t>
      </w:r>
      <w:r w:rsidR="00F00B8D" w:rsidRPr="00F00B8D">
        <w:rPr>
          <w:lang w:val="en-IN" w:eastAsia="en-IN"/>
        </w:rPr>
        <w:t>roject</w:t>
      </w:r>
      <w:r w:rsidRPr="00F9547B">
        <w:rPr>
          <w:lang w:val="en-IN" w:eastAsia="en-IN"/>
        </w:rPr>
        <w:t xml:space="preserve"> Scope</w:t>
      </w:r>
      <w:r w:rsidRPr="00F9547B">
        <w:rPr>
          <w:lang w:val="en-IN" w:eastAsia="en-IN"/>
        </w:rPr>
        <w:tab/>
      </w:r>
      <w:hyperlink w:anchor="__RefHeading___Toc397335652" w:history="1">
        <w:r w:rsidRPr="00F9547B">
          <w:rPr>
            <w:rStyle w:val="IndexLink"/>
            <w:lang w:val="en-IN" w:eastAsia="en-IN"/>
          </w:rPr>
          <w:t>1</w:t>
        </w:r>
      </w:hyperlink>
    </w:p>
    <w:p w14:paraId="7E4E0D25"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1.3</w:t>
      </w:r>
      <w:r w:rsidRPr="00F9547B">
        <w:rPr>
          <w:rFonts w:eastAsia="MS Mincho"/>
          <w:smallCaps w:val="0"/>
          <w:sz w:val="24"/>
          <w:szCs w:val="24"/>
          <w:lang w:val="en-US" w:eastAsia="en-IN" w:bidi="ar-SA"/>
        </w:rPr>
        <w:tab/>
      </w:r>
      <w:r w:rsidRPr="00F9547B">
        <w:rPr>
          <w:lang w:val="en-IN" w:eastAsia="en-IN"/>
        </w:rPr>
        <w:t>Existing Systems</w:t>
      </w:r>
      <w:r w:rsidRPr="00F9547B">
        <w:rPr>
          <w:lang w:val="en-IN" w:eastAsia="en-IN"/>
        </w:rPr>
        <w:tab/>
        <w:t>2</w:t>
      </w:r>
    </w:p>
    <w:p w14:paraId="135B32BD"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1.4</w:t>
      </w:r>
      <w:r w:rsidRPr="00F9547B">
        <w:rPr>
          <w:rFonts w:eastAsia="MS Mincho"/>
          <w:smallCaps w:val="0"/>
          <w:sz w:val="24"/>
          <w:szCs w:val="24"/>
          <w:lang w:val="en-US" w:eastAsia="en-IN" w:bidi="ar-SA"/>
        </w:rPr>
        <w:tab/>
      </w:r>
      <w:r w:rsidRPr="00F9547B">
        <w:rPr>
          <w:lang w:val="en-IN" w:eastAsia="en-IN"/>
        </w:rPr>
        <w:t>Problems with Existing Systems</w:t>
      </w:r>
      <w:r w:rsidRPr="00F9547B">
        <w:rPr>
          <w:lang w:val="en-IN" w:eastAsia="en-IN"/>
        </w:rPr>
        <w:tab/>
        <w:t>2</w:t>
      </w:r>
    </w:p>
    <w:p w14:paraId="2CB63E86"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1.5</w:t>
      </w:r>
      <w:r w:rsidRPr="00F9547B">
        <w:rPr>
          <w:rFonts w:eastAsia="MS Mincho"/>
          <w:smallCaps w:val="0"/>
          <w:sz w:val="24"/>
          <w:szCs w:val="24"/>
          <w:lang w:val="en-US" w:eastAsia="en-IN" w:bidi="ar-SA"/>
        </w:rPr>
        <w:tab/>
      </w:r>
      <w:r w:rsidRPr="00F9547B">
        <w:rPr>
          <w:lang w:val="en-IN" w:eastAsia="en-IN"/>
        </w:rPr>
        <w:t>Proposed Systems</w:t>
      </w:r>
      <w:r w:rsidRPr="00F9547B">
        <w:rPr>
          <w:lang w:val="en-IN" w:eastAsia="en-IN"/>
        </w:rPr>
        <w:tab/>
        <w:t>3</w:t>
      </w:r>
    </w:p>
    <w:p w14:paraId="6689678E" w14:textId="32C606D4" w:rsidR="00F903C1" w:rsidRPr="00F9547B" w:rsidRDefault="00F903C1" w:rsidP="00F903C1">
      <w:pPr>
        <w:pStyle w:val="TOC2"/>
        <w:tabs>
          <w:tab w:val="left" w:pos="960"/>
          <w:tab w:val="right" w:leader="dot" w:pos="9350"/>
        </w:tabs>
        <w:rPr>
          <w:lang w:val="en-IN" w:eastAsia="en-IN"/>
        </w:rPr>
      </w:pPr>
      <w:r w:rsidRPr="00F9547B">
        <w:rPr>
          <w:lang w:val="en-IN" w:eastAsia="en-IN"/>
        </w:rPr>
        <w:t>1.6</w:t>
      </w:r>
      <w:r w:rsidRPr="00F9547B">
        <w:rPr>
          <w:rFonts w:eastAsia="MS Mincho"/>
          <w:smallCaps w:val="0"/>
          <w:sz w:val="24"/>
          <w:szCs w:val="24"/>
          <w:lang w:val="en-US" w:eastAsia="en-IN" w:bidi="ar-SA"/>
        </w:rPr>
        <w:tab/>
      </w:r>
      <w:r w:rsidRPr="00F9547B">
        <w:rPr>
          <w:lang w:val="en-IN" w:eastAsia="en-IN"/>
        </w:rPr>
        <w:t>Advantages of Proposed Systems</w:t>
      </w:r>
      <w:r w:rsidRPr="00F9547B">
        <w:rPr>
          <w:lang w:val="en-IN" w:eastAsia="en-IN"/>
        </w:rPr>
        <w:tab/>
      </w:r>
      <w:r w:rsidR="00621228">
        <w:rPr>
          <w:lang w:val="en-IN" w:eastAsia="en-IN"/>
        </w:rPr>
        <w:t>3</w:t>
      </w:r>
    </w:p>
    <w:p w14:paraId="40569A5D" w14:textId="22F3A86A" w:rsidR="00F903C1" w:rsidRPr="00F9547B" w:rsidRDefault="00F903C1" w:rsidP="00F903C1">
      <w:pPr>
        <w:pStyle w:val="TOC1"/>
        <w:tabs>
          <w:tab w:val="left" w:pos="480"/>
          <w:tab w:val="right" w:leader="dot" w:pos="9350"/>
        </w:tabs>
        <w:rPr>
          <w:lang w:val="en-IN" w:eastAsia="en-IN"/>
        </w:rPr>
      </w:pPr>
      <w:r w:rsidRPr="00F9547B">
        <w:rPr>
          <w:lang w:val="en-IN" w:eastAsia="en-IN"/>
        </w:rPr>
        <w:t>2</w:t>
      </w:r>
      <w:r w:rsidRPr="00F9547B">
        <w:rPr>
          <w:rFonts w:eastAsia="MS Mincho"/>
          <w:b w:val="0"/>
          <w:bCs w:val="0"/>
          <w:caps w:val="0"/>
          <w:sz w:val="24"/>
          <w:szCs w:val="24"/>
          <w:lang w:val="en-US" w:eastAsia="en-IN" w:bidi="ar-SA"/>
        </w:rPr>
        <w:tab/>
      </w:r>
      <w:r w:rsidRPr="00F9547B">
        <w:rPr>
          <w:lang w:val="en-IN" w:eastAsia="en-IN"/>
        </w:rPr>
        <w:t>Overall Description</w:t>
      </w:r>
      <w:r w:rsidRPr="00F9547B">
        <w:rPr>
          <w:lang w:val="en-IN" w:eastAsia="en-IN"/>
        </w:rPr>
        <w:tab/>
      </w:r>
      <w:r w:rsidR="00621228">
        <w:rPr>
          <w:rStyle w:val="IndexLink"/>
          <w:lang w:val="en-IN" w:eastAsia="en-IN"/>
        </w:rPr>
        <w:t>5</w:t>
      </w:r>
    </w:p>
    <w:p w14:paraId="556CAB37" w14:textId="6295F55A" w:rsidR="00F903C1" w:rsidRPr="00F9547B" w:rsidRDefault="00F903C1" w:rsidP="00F903C1">
      <w:pPr>
        <w:pStyle w:val="TOC2"/>
        <w:tabs>
          <w:tab w:val="left" w:pos="960"/>
          <w:tab w:val="right" w:leader="dot" w:pos="9350"/>
        </w:tabs>
        <w:rPr>
          <w:lang w:val="en-IN" w:eastAsia="en-IN"/>
        </w:rPr>
      </w:pPr>
      <w:r w:rsidRPr="00F9547B">
        <w:rPr>
          <w:lang w:val="en-IN" w:eastAsia="en-IN"/>
        </w:rPr>
        <w:t>2.1</w:t>
      </w:r>
      <w:r w:rsidRPr="00F9547B">
        <w:rPr>
          <w:rFonts w:eastAsia="MS Mincho"/>
          <w:smallCaps w:val="0"/>
          <w:sz w:val="24"/>
          <w:szCs w:val="24"/>
          <w:lang w:val="en-US" w:eastAsia="en-IN" w:bidi="ar-SA"/>
        </w:rPr>
        <w:tab/>
      </w:r>
      <w:r w:rsidRPr="00F9547B">
        <w:rPr>
          <w:lang w:val="en-IN" w:eastAsia="en-IN"/>
        </w:rPr>
        <w:t>Feasibility Study</w:t>
      </w:r>
      <w:r w:rsidRPr="00F9547B">
        <w:rPr>
          <w:lang w:val="en-IN" w:eastAsia="en-IN"/>
        </w:rPr>
        <w:tab/>
      </w:r>
      <w:r w:rsidR="00621228">
        <w:rPr>
          <w:lang w:val="en-IN" w:eastAsia="en-IN"/>
        </w:rPr>
        <w:t>5</w:t>
      </w:r>
    </w:p>
    <w:p w14:paraId="44F1371F" w14:textId="4559F156" w:rsidR="00F903C1" w:rsidRPr="00F9547B" w:rsidRDefault="00F903C1" w:rsidP="00F903C1">
      <w:pPr>
        <w:pStyle w:val="TOC2"/>
        <w:tabs>
          <w:tab w:val="left" w:pos="960"/>
          <w:tab w:val="right" w:leader="dot" w:pos="9350"/>
        </w:tabs>
        <w:rPr>
          <w:lang w:val="en-IN" w:eastAsia="en-IN"/>
        </w:rPr>
      </w:pPr>
      <w:r w:rsidRPr="00F9547B">
        <w:rPr>
          <w:lang w:val="en-IN" w:eastAsia="en-IN"/>
        </w:rPr>
        <w:t>2.2</w:t>
      </w:r>
      <w:r w:rsidRPr="00F9547B">
        <w:rPr>
          <w:rFonts w:eastAsia="MS Mincho"/>
          <w:smallCaps w:val="0"/>
          <w:sz w:val="24"/>
          <w:szCs w:val="24"/>
          <w:lang w:val="en-US" w:eastAsia="en-IN" w:bidi="ar-SA"/>
        </w:rPr>
        <w:tab/>
      </w:r>
      <w:r w:rsidRPr="00F9547B">
        <w:rPr>
          <w:lang w:val="en-IN" w:eastAsia="en-IN"/>
        </w:rPr>
        <w:t>Product Functionality</w:t>
      </w:r>
      <w:r w:rsidRPr="00F9547B">
        <w:rPr>
          <w:lang w:val="en-IN" w:eastAsia="en-IN"/>
        </w:rPr>
        <w:tab/>
      </w:r>
      <w:r w:rsidR="00621228">
        <w:rPr>
          <w:lang w:val="en-IN" w:eastAsia="en-IN"/>
        </w:rPr>
        <w:t>6</w:t>
      </w:r>
    </w:p>
    <w:p w14:paraId="74DC6771" w14:textId="715E7E24" w:rsidR="00F903C1" w:rsidRPr="00F9547B" w:rsidRDefault="00F903C1" w:rsidP="00F903C1">
      <w:pPr>
        <w:pStyle w:val="TOC2"/>
        <w:tabs>
          <w:tab w:val="left" w:pos="960"/>
          <w:tab w:val="right" w:leader="dot" w:pos="9350"/>
        </w:tabs>
        <w:rPr>
          <w:lang w:val="en-IN" w:eastAsia="en-IN"/>
        </w:rPr>
      </w:pPr>
      <w:r w:rsidRPr="00F9547B">
        <w:rPr>
          <w:lang w:val="en-IN" w:eastAsia="en-IN"/>
        </w:rPr>
        <w:t>2.3</w:t>
      </w:r>
      <w:r w:rsidRPr="00F9547B">
        <w:rPr>
          <w:rFonts w:eastAsia="MS Mincho"/>
          <w:smallCaps w:val="0"/>
          <w:sz w:val="24"/>
          <w:szCs w:val="24"/>
          <w:lang w:val="en-US" w:eastAsia="en-IN" w:bidi="ar-SA"/>
        </w:rPr>
        <w:tab/>
      </w:r>
      <w:r w:rsidRPr="00F9547B">
        <w:rPr>
          <w:lang w:val="en-IN" w:eastAsia="en-IN"/>
        </w:rPr>
        <w:t>Design and Implementation Constraints</w:t>
      </w:r>
      <w:r w:rsidRPr="00F9547B">
        <w:rPr>
          <w:lang w:val="en-IN" w:eastAsia="en-IN"/>
        </w:rPr>
        <w:tab/>
      </w:r>
      <w:r w:rsidR="00621228">
        <w:rPr>
          <w:rStyle w:val="IndexLink"/>
          <w:lang w:val="en-IN" w:eastAsia="en-IN"/>
        </w:rPr>
        <w:t>7</w:t>
      </w:r>
    </w:p>
    <w:p w14:paraId="46794952" w14:textId="70B3E0AA" w:rsidR="00F903C1" w:rsidRPr="00F9547B" w:rsidRDefault="00F903C1" w:rsidP="00F903C1">
      <w:pPr>
        <w:pStyle w:val="TOC2"/>
        <w:tabs>
          <w:tab w:val="left" w:pos="960"/>
          <w:tab w:val="right" w:leader="dot" w:pos="9350"/>
        </w:tabs>
        <w:rPr>
          <w:lang w:val="en-IN" w:eastAsia="en-IN"/>
        </w:rPr>
      </w:pPr>
      <w:r w:rsidRPr="00F9547B">
        <w:rPr>
          <w:lang w:val="en-IN" w:eastAsia="en-IN"/>
        </w:rPr>
        <w:t>2.4</w:t>
      </w:r>
      <w:r w:rsidRPr="00F9547B">
        <w:rPr>
          <w:rFonts w:eastAsia="MS Mincho"/>
          <w:smallCaps w:val="0"/>
          <w:sz w:val="24"/>
          <w:szCs w:val="24"/>
          <w:lang w:val="en-US" w:eastAsia="en-IN" w:bidi="ar-SA"/>
        </w:rPr>
        <w:tab/>
      </w:r>
      <w:r w:rsidRPr="00F9547B">
        <w:rPr>
          <w:lang w:val="en-IN" w:eastAsia="en-IN"/>
        </w:rPr>
        <w:t>Assumptions and Dependencies</w:t>
      </w:r>
      <w:r w:rsidRPr="00F9547B">
        <w:rPr>
          <w:lang w:val="en-IN" w:eastAsia="en-IN"/>
        </w:rPr>
        <w:tab/>
      </w:r>
      <w:r w:rsidR="00621228">
        <w:rPr>
          <w:rStyle w:val="IndexLink"/>
          <w:lang w:val="en-IN" w:eastAsia="en-IN"/>
        </w:rPr>
        <w:t>7</w:t>
      </w:r>
    </w:p>
    <w:p w14:paraId="35FE9E97" w14:textId="1EF804AE" w:rsidR="00F903C1" w:rsidRPr="00F9547B" w:rsidRDefault="00F903C1" w:rsidP="00F903C1">
      <w:pPr>
        <w:pStyle w:val="TOC1"/>
        <w:tabs>
          <w:tab w:val="left" w:pos="480"/>
          <w:tab w:val="right" w:leader="dot" w:pos="9350"/>
        </w:tabs>
        <w:rPr>
          <w:lang w:val="en-IN" w:eastAsia="en-IN"/>
        </w:rPr>
      </w:pPr>
      <w:r w:rsidRPr="00F9547B">
        <w:rPr>
          <w:lang w:val="en-IN" w:eastAsia="en-IN"/>
        </w:rPr>
        <w:t>3</w:t>
      </w:r>
      <w:r w:rsidRPr="00F9547B">
        <w:rPr>
          <w:rFonts w:eastAsia="MS Mincho"/>
          <w:b w:val="0"/>
          <w:bCs w:val="0"/>
          <w:caps w:val="0"/>
          <w:sz w:val="24"/>
          <w:szCs w:val="24"/>
          <w:lang w:val="en-US" w:eastAsia="en-IN" w:bidi="ar-SA"/>
        </w:rPr>
        <w:tab/>
      </w:r>
      <w:r w:rsidRPr="00F9547B">
        <w:rPr>
          <w:lang w:val="en-IN" w:eastAsia="en-IN"/>
        </w:rPr>
        <w:t>Functional Requirements</w:t>
      </w:r>
      <w:r w:rsidRPr="00F9547B">
        <w:rPr>
          <w:lang w:val="en-IN" w:eastAsia="en-IN"/>
        </w:rPr>
        <w:tab/>
      </w:r>
      <w:r w:rsidR="00621228">
        <w:rPr>
          <w:rStyle w:val="IndexLink"/>
          <w:lang w:val="en-IN" w:eastAsia="en-IN"/>
        </w:rPr>
        <w:t>9</w:t>
      </w:r>
    </w:p>
    <w:p w14:paraId="0416CB7E" w14:textId="2AE623A9" w:rsidR="00F903C1" w:rsidRPr="00F9547B" w:rsidRDefault="00F903C1" w:rsidP="00F903C1">
      <w:pPr>
        <w:pStyle w:val="TOC2"/>
        <w:tabs>
          <w:tab w:val="left" w:pos="960"/>
          <w:tab w:val="right" w:leader="dot" w:pos="9350"/>
        </w:tabs>
        <w:rPr>
          <w:lang w:val="en-IN" w:eastAsia="en-IN"/>
        </w:rPr>
      </w:pPr>
      <w:r w:rsidRPr="00F9547B">
        <w:rPr>
          <w:lang w:val="en-IN" w:eastAsia="en-IN"/>
        </w:rPr>
        <w:t>3.1</w:t>
      </w:r>
      <w:r w:rsidRPr="00F9547B">
        <w:rPr>
          <w:rFonts w:eastAsia="MS Mincho"/>
          <w:smallCaps w:val="0"/>
          <w:sz w:val="24"/>
          <w:szCs w:val="24"/>
          <w:lang w:val="en-US" w:eastAsia="en-IN" w:bidi="ar-SA"/>
        </w:rPr>
        <w:tab/>
      </w:r>
      <w:r w:rsidRPr="00F9547B">
        <w:rPr>
          <w:lang w:val="en-IN" w:eastAsia="en-IN"/>
        </w:rPr>
        <w:t>Software Requirement Specifications</w:t>
      </w:r>
      <w:r w:rsidRPr="00F9547B">
        <w:rPr>
          <w:lang w:val="en-IN" w:eastAsia="en-IN"/>
        </w:rPr>
        <w:tab/>
      </w:r>
      <w:r w:rsidR="00621228">
        <w:rPr>
          <w:rStyle w:val="IndexLink"/>
          <w:lang w:val="en-IN" w:eastAsia="en-IN"/>
        </w:rPr>
        <w:t>9</w:t>
      </w:r>
    </w:p>
    <w:p w14:paraId="798962EF" w14:textId="259E03E6" w:rsidR="00F903C1" w:rsidRPr="00F9547B" w:rsidRDefault="00F903C1" w:rsidP="00F903C1">
      <w:pPr>
        <w:pStyle w:val="TOC2"/>
        <w:tabs>
          <w:tab w:val="left" w:pos="960"/>
          <w:tab w:val="right" w:leader="dot" w:pos="9350"/>
        </w:tabs>
        <w:rPr>
          <w:lang w:val="en-IN" w:eastAsia="en-IN"/>
        </w:rPr>
      </w:pPr>
      <w:r w:rsidRPr="00F9547B">
        <w:rPr>
          <w:lang w:val="en-IN" w:eastAsia="en-IN"/>
        </w:rPr>
        <w:t>3.2</w:t>
      </w:r>
      <w:r w:rsidRPr="00F9547B">
        <w:rPr>
          <w:rFonts w:eastAsia="MS Mincho"/>
          <w:smallCaps w:val="0"/>
          <w:sz w:val="24"/>
          <w:szCs w:val="24"/>
          <w:lang w:val="en-US" w:eastAsia="en-IN" w:bidi="ar-SA"/>
        </w:rPr>
        <w:tab/>
      </w:r>
      <w:r w:rsidRPr="00F9547B">
        <w:rPr>
          <w:lang w:val="en-IN" w:eastAsia="en-IN"/>
        </w:rPr>
        <w:t>Hardware Requirements Specifications</w:t>
      </w:r>
      <w:r w:rsidRPr="00F9547B">
        <w:rPr>
          <w:lang w:val="en-IN" w:eastAsia="en-IN"/>
        </w:rPr>
        <w:tab/>
      </w:r>
      <w:r w:rsidR="00621228">
        <w:rPr>
          <w:rStyle w:val="IndexLink"/>
          <w:lang w:val="en-IN" w:eastAsia="en-IN"/>
        </w:rPr>
        <w:t>9</w:t>
      </w:r>
    </w:p>
    <w:p w14:paraId="26A55393"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3.3</w:t>
      </w:r>
      <w:r w:rsidRPr="00F9547B">
        <w:rPr>
          <w:rFonts w:eastAsia="MS Mincho"/>
          <w:smallCaps w:val="0"/>
          <w:sz w:val="24"/>
          <w:szCs w:val="24"/>
          <w:lang w:val="en-US" w:eastAsia="en-IN" w:bidi="ar-SA"/>
        </w:rPr>
        <w:tab/>
      </w:r>
      <w:r w:rsidRPr="00F9547B">
        <w:rPr>
          <w:lang w:val="en-IN" w:eastAsia="en-IN"/>
        </w:rPr>
        <w:t>Use Case Model</w:t>
      </w:r>
      <w:r w:rsidRPr="00F9547B">
        <w:rPr>
          <w:lang w:val="en-IN" w:eastAsia="en-IN"/>
        </w:rPr>
        <w:tab/>
      </w:r>
      <w:r w:rsidRPr="00F9547B">
        <w:rPr>
          <w:rStyle w:val="IndexLink"/>
          <w:lang w:val="en-IN" w:eastAsia="en-IN"/>
        </w:rPr>
        <w:t>10</w:t>
      </w:r>
    </w:p>
    <w:p w14:paraId="2F8405D8"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4</w:t>
      </w:r>
      <w:r w:rsidRPr="00F9547B">
        <w:rPr>
          <w:rFonts w:eastAsia="MS Mincho"/>
          <w:b w:val="0"/>
          <w:bCs w:val="0"/>
          <w:caps w:val="0"/>
          <w:sz w:val="24"/>
          <w:szCs w:val="24"/>
          <w:lang w:val="en-US" w:eastAsia="en-IN" w:bidi="ar-SA"/>
        </w:rPr>
        <w:tab/>
      </w:r>
      <w:r w:rsidRPr="00F9547B">
        <w:rPr>
          <w:lang w:val="en-IN" w:eastAsia="en-IN"/>
        </w:rPr>
        <w:t>Other Non-functional Requirements</w:t>
      </w:r>
      <w:r w:rsidRPr="00F9547B">
        <w:rPr>
          <w:lang w:val="en-IN" w:eastAsia="en-IN"/>
        </w:rPr>
        <w:tab/>
      </w:r>
      <w:r w:rsidRPr="00F9547B">
        <w:rPr>
          <w:rStyle w:val="IndexLink"/>
          <w:lang w:val="en-IN" w:eastAsia="en-IN"/>
        </w:rPr>
        <w:t>13</w:t>
      </w:r>
    </w:p>
    <w:p w14:paraId="76E10855"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4.1</w:t>
      </w:r>
      <w:r w:rsidRPr="00F9547B">
        <w:rPr>
          <w:rFonts w:eastAsia="MS Mincho"/>
          <w:smallCaps w:val="0"/>
          <w:sz w:val="24"/>
          <w:szCs w:val="24"/>
          <w:lang w:val="en-US" w:eastAsia="en-IN" w:bidi="ar-SA"/>
        </w:rPr>
        <w:tab/>
      </w:r>
      <w:r w:rsidRPr="00F9547B">
        <w:rPr>
          <w:lang w:val="en-IN" w:eastAsia="en-IN"/>
        </w:rPr>
        <w:t>Performance Requirements</w:t>
      </w:r>
      <w:r w:rsidRPr="00F9547B">
        <w:rPr>
          <w:lang w:val="en-IN" w:eastAsia="en-IN"/>
        </w:rPr>
        <w:tab/>
      </w:r>
      <w:r w:rsidRPr="00F9547B">
        <w:rPr>
          <w:rStyle w:val="IndexLink"/>
          <w:lang w:val="en-IN" w:eastAsia="en-IN"/>
        </w:rPr>
        <w:t>13</w:t>
      </w:r>
    </w:p>
    <w:p w14:paraId="32098F0E"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4.2</w:t>
      </w:r>
      <w:r w:rsidRPr="00F9547B">
        <w:rPr>
          <w:rFonts w:eastAsia="MS Mincho"/>
          <w:smallCaps w:val="0"/>
          <w:sz w:val="24"/>
          <w:szCs w:val="24"/>
          <w:lang w:val="en-US" w:eastAsia="en-IN" w:bidi="ar-SA"/>
        </w:rPr>
        <w:tab/>
      </w:r>
      <w:r w:rsidRPr="00F9547B">
        <w:rPr>
          <w:lang w:val="en-IN" w:eastAsia="en-IN"/>
        </w:rPr>
        <w:t>Safety and Security Requirements</w:t>
      </w:r>
      <w:r w:rsidRPr="00F9547B">
        <w:rPr>
          <w:lang w:val="en-IN" w:eastAsia="en-IN"/>
        </w:rPr>
        <w:tab/>
      </w:r>
      <w:r w:rsidRPr="00F9547B">
        <w:rPr>
          <w:rStyle w:val="IndexLink"/>
          <w:lang w:val="en-IN" w:eastAsia="en-IN"/>
        </w:rPr>
        <w:t>13</w:t>
      </w:r>
    </w:p>
    <w:p w14:paraId="33C1CE66"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4.3</w:t>
      </w:r>
      <w:r w:rsidRPr="00F9547B">
        <w:rPr>
          <w:rFonts w:eastAsia="MS Mincho"/>
          <w:smallCaps w:val="0"/>
          <w:sz w:val="24"/>
          <w:szCs w:val="24"/>
          <w:lang w:val="en-US" w:eastAsia="en-IN" w:bidi="ar-SA"/>
        </w:rPr>
        <w:tab/>
      </w:r>
      <w:r w:rsidRPr="00F9547B">
        <w:rPr>
          <w:lang w:val="en-IN" w:eastAsia="en-IN"/>
        </w:rPr>
        <w:t>Software Quality Attributes</w:t>
      </w:r>
      <w:r w:rsidRPr="00F9547B">
        <w:rPr>
          <w:lang w:val="en-IN" w:eastAsia="en-IN"/>
        </w:rPr>
        <w:tab/>
      </w:r>
      <w:r w:rsidRPr="00F9547B">
        <w:rPr>
          <w:rStyle w:val="IndexLink"/>
          <w:lang w:val="en-IN" w:eastAsia="en-IN"/>
        </w:rPr>
        <w:t>14</w:t>
      </w:r>
    </w:p>
    <w:p w14:paraId="2D17EF61" w14:textId="3EF22D93" w:rsidR="00F903C1" w:rsidRPr="00F9547B" w:rsidRDefault="00F903C1" w:rsidP="00F903C1">
      <w:pPr>
        <w:pStyle w:val="TOC1"/>
        <w:tabs>
          <w:tab w:val="left" w:pos="480"/>
          <w:tab w:val="right" w:leader="dot" w:pos="9350"/>
        </w:tabs>
        <w:rPr>
          <w:rStyle w:val="IndexLink"/>
        </w:rPr>
      </w:pPr>
      <w:r w:rsidRPr="00F9547B">
        <w:rPr>
          <w:lang w:val="en-IN" w:eastAsia="en-IN"/>
        </w:rPr>
        <w:t>5</w:t>
      </w:r>
      <w:r w:rsidRPr="00F9547B">
        <w:rPr>
          <w:rFonts w:eastAsia="MS Mincho"/>
          <w:b w:val="0"/>
          <w:bCs w:val="0"/>
          <w:caps w:val="0"/>
          <w:sz w:val="24"/>
          <w:szCs w:val="24"/>
          <w:lang w:val="en-US" w:eastAsia="en-IN" w:bidi="ar-SA"/>
        </w:rPr>
        <w:tab/>
      </w:r>
      <w:r w:rsidRPr="00F9547B">
        <w:rPr>
          <w:lang w:val="en-IN" w:eastAsia="en-IN"/>
        </w:rPr>
        <w:t>Other Requirements</w:t>
      </w:r>
      <w:r w:rsidRPr="00F9547B">
        <w:rPr>
          <w:lang w:val="en-IN" w:eastAsia="en-IN"/>
        </w:rPr>
        <w:tab/>
      </w:r>
      <w:r w:rsidR="00621228">
        <w:rPr>
          <w:rStyle w:val="IndexLink"/>
          <w:lang w:val="en-IN" w:eastAsia="en-IN"/>
        </w:rPr>
        <w:t>17</w:t>
      </w:r>
    </w:p>
    <w:p w14:paraId="0A472B4B" w14:textId="34E47EEF" w:rsidR="00F903C1" w:rsidRDefault="00F903C1" w:rsidP="00BF142C">
      <w:pPr>
        <w:pStyle w:val="TOC2"/>
        <w:ind w:right="-514"/>
        <w:jc w:val="both"/>
        <w:rPr>
          <w:rStyle w:val="IndexLink"/>
        </w:rPr>
      </w:pPr>
      <w:r w:rsidRPr="00F9547B">
        <w:rPr>
          <w:rStyle w:val="IndexLink"/>
        </w:rPr>
        <w:t xml:space="preserve">5.1        </w:t>
      </w:r>
      <w:r w:rsidR="003A1A29">
        <w:rPr>
          <w:rStyle w:val="IndexLink"/>
        </w:rPr>
        <w:t xml:space="preserve"> </w:t>
      </w:r>
      <w:r w:rsidR="00D92CF8">
        <w:rPr>
          <w:rStyle w:val="IndexLink"/>
        </w:rPr>
        <w:t xml:space="preserve">  </w:t>
      </w:r>
      <w:r w:rsidRPr="00F9547B">
        <w:rPr>
          <w:rStyle w:val="IndexLink"/>
        </w:rPr>
        <w:t xml:space="preserve">Database </w:t>
      </w:r>
      <w:r w:rsidR="002D1E2D">
        <w:rPr>
          <w:rStyle w:val="IndexLink"/>
        </w:rPr>
        <w:t>R</w:t>
      </w:r>
      <w:r w:rsidRPr="00F9547B">
        <w:rPr>
          <w:rStyle w:val="IndexLink"/>
        </w:rPr>
        <w:t>equirements...................</w:t>
      </w:r>
      <w:r w:rsidR="00BF142C">
        <w:rPr>
          <w:rStyle w:val="IndexLink"/>
        </w:rPr>
        <w:t>...............</w:t>
      </w:r>
      <w:r w:rsidR="0079754A">
        <w:rPr>
          <w:rStyle w:val="IndexLink"/>
        </w:rPr>
        <w:t>...................................</w:t>
      </w:r>
      <w:r w:rsidR="0079754A" w:rsidRPr="00F9547B">
        <w:rPr>
          <w:rStyle w:val="IndexLink"/>
        </w:rPr>
        <w:t>.........</w:t>
      </w:r>
      <w:r w:rsidR="00BF142C">
        <w:rPr>
          <w:rStyle w:val="IndexLink"/>
        </w:rPr>
        <w:t>..............................</w:t>
      </w:r>
      <w:r w:rsidR="003A1A29" w:rsidRPr="00F9547B">
        <w:rPr>
          <w:rStyle w:val="IndexLink"/>
        </w:rPr>
        <w:t>......</w:t>
      </w:r>
      <w:r w:rsidR="00621228">
        <w:rPr>
          <w:rStyle w:val="IndexLink"/>
        </w:rPr>
        <w:t>17</w:t>
      </w:r>
    </w:p>
    <w:p w14:paraId="3BBC7932" w14:textId="5F603798" w:rsidR="00BF142C" w:rsidRPr="00F9547B" w:rsidRDefault="00BF142C" w:rsidP="00BF142C">
      <w:pPr>
        <w:pStyle w:val="TOC2"/>
        <w:ind w:right="-514"/>
        <w:jc w:val="both"/>
        <w:rPr>
          <w:rStyle w:val="IndexLink"/>
        </w:rPr>
      </w:pPr>
      <w:r w:rsidRPr="00F9547B">
        <w:rPr>
          <w:rStyle w:val="IndexLink"/>
        </w:rPr>
        <w:t>5.</w:t>
      </w:r>
      <w:r w:rsidR="0061339E">
        <w:rPr>
          <w:rStyle w:val="IndexLink"/>
        </w:rPr>
        <w:t>2</w:t>
      </w:r>
      <w:r w:rsidRPr="00F9547B">
        <w:rPr>
          <w:rStyle w:val="IndexLink"/>
        </w:rPr>
        <w:t xml:space="preserve">        </w:t>
      </w:r>
      <w:r>
        <w:rPr>
          <w:rStyle w:val="IndexLink"/>
        </w:rPr>
        <w:t xml:space="preserve"> </w:t>
      </w:r>
      <w:r w:rsidR="00D92CF8">
        <w:rPr>
          <w:rStyle w:val="IndexLink"/>
        </w:rPr>
        <w:t xml:space="preserve">  </w:t>
      </w:r>
      <w:r w:rsidR="00D92CF8" w:rsidRPr="00D92CF8">
        <w:rPr>
          <w:rStyle w:val="IndexLink"/>
        </w:rPr>
        <w:t>Internationalization Requirements</w:t>
      </w:r>
      <w:r w:rsidRPr="00F9547B">
        <w:rPr>
          <w:rStyle w:val="IndexLink"/>
        </w:rPr>
        <w:t>...............</w:t>
      </w:r>
      <w:r>
        <w:rPr>
          <w:rStyle w:val="IndexLink"/>
        </w:rPr>
        <w:t>.....................</w:t>
      </w:r>
      <w:r w:rsidR="00EF271C">
        <w:rPr>
          <w:rStyle w:val="IndexLink"/>
        </w:rPr>
        <w:t>...........</w:t>
      </w:r>
      <w:r>
        <w:rPr>
          <w:rStyle w:val="IndexLink"/>
        </w:rPr>
        <w:t>.</w:t>
      </w:r>
      <w:r w:rsidR="00221A22">
        <w:rPr>
          <w:rStyle w:val="IndexLink"/>
        </w:rPr>
        <w:t>.</w:t>
      </w:r>
      <w:r>
        <w:rPr>
          <w:rStyle w:val="IndexLink"/>
        </w:rPr>
        <w:t>........................</w:t>
      </w:r>
      <w:r w:rsidR="00B54C69">
        <w:rPr>
          <w:rStyle w:val="IndexLink"/>
        </w:rPr>
        <w:t>.</w:t>
      </w:r>
      <w:r w:rsidR="00EF271C">
        <w:rPr>
          <w:rStyle w:val="IndexLink"/>
        </w:rPr>
        <w:t>..</w:t>
      </w:r>
      <w:r w:rsidR="0079754A">
        <w:rPr>
          <w:rStyle w:val="IndexLink"/>
        </w:rPr>
        <w:t>.......</w:t>
      </w:r>
      <w:r>
        <w:rPr>
          <w:rStyle w:val="IndexLink"/>
        </w:rPr>
        <w:t>...</w:t>
      </w:r>
      <w:r w:rsidRPr="00F9547B">
        <w:rPr>
          <w:rStyle w:val="IndexLink"/>
        </w:rPr>
        <w:t>.....</w:t>
      </w:r>
      <w:r w:rsidR="00621228">
        <w:rPr>
          <w:rStyle w:val="IndexLink"/>
        </w:rPr>
        <w:t>.</w:t>
      </w:r>
      <w:r w:rsidRPr="00F9547B">
        <w:rPr>
          <w:rStyle w:val="IndexLink"/>
        </w:rPr>
        <w:t>.</w:t>
      </w:r>
      <w:r w:rsidR="00621228">
        <w:rPr>
          <w:rStyle w:val="IndexLink"/>
        </w:rPr>
        <w:t>17</w:t>
      </w:r>
    </w:p>
    <w:p w14:paraId="4882564B" w14:textId="35811E88" w:rsidR="00BF142C" w:rsidRPr="00F9547B" w:rsidRDefault="00BF142C" w:rsidP="00BF142C">
      <w:pPr>
        <w:pStyle w:val="TOC2"/>
        <w:ind w:right="-514"/>
        <w:jc w:val="both"/>
        <w:rPr>
          <w:rStyle w:val="IndexLink"/>
        </w:rPr>
      </w:pPr>
      <w:r w:rsidRPr="00F9547B">
        <w:rPr>
          <w:rStyle w:val="IndexLink"/>
        </w:rPr>
        <w:t>5.</w:t>
      </w:r>
      <w:r w:rsidR="0061339E">
        <w:rPr>
          <w:rStyle w:val="IndexLink"/>
        </w:rPr>
        <w:t>3</w:t>
      </w:r>
      <w:r w:rsidRPr="00F9547B">
        <w:rPr>
          <w:rStyle w:val="IndexLink"/>
        </w:rPr>
        <w:t xml:space="preserve">        </w:t>
      </w:r>
      <w:r>
        <w:rPr>
          <w:rStyle w:val="IndexLink"/>
        </w:rPr>
        <w:t xml:space="preserve"> </w:t>
      </w:r>
      <w:r w:rsidR="00D92CF8">
        <w:rPr>
          <w:rStyle w:val="IndexLink"/>
        </w:rPr>
        <w:t xml:space="preserve">  </w:t>
      </w:r>
      <w:r w:rsidR="00DF0034">
        <w:rPr>
          <w:rStyle w:val="IndexLink"/>
        </w:rPr>
        <w:t xml:space="preserve">Legal </w:t>
      </w:r>
      <w:r w:rsidRPr="00F9547B">
        <w:rPr>
          <w:rStyle w:val="IndexLink"/>
        </w:rPr>
        <w:t xml:space="preserve"> </w:t>
      </w:r>
      <w:r w:rsidR="00DF0034">
        <w:rPr>
          <w:rStyle w:val="IndexLink"/>
        </w:rPr>
        <w:t>R</w:t>
      </w:r>
      <w:r w:rsidRPr="00F9547B">
        <w:rPr>
          <w:rStyle w:val="IndexLink"/>
        </w:rPr>
        <w:t>equirements...................</w:t>
      </w:r>
      <w:r>
        <w:rPr>
          <w:rStyle w:val="IndexLink"/>
        </w:rPr>
        <w:t>................................................................</w:t>
      </w:r>
      <w:r w:rsidR="00221A22">
        <w:rPr>
          <w:rStyle w:val="IndexLink"/>
        </w:rPr>
        <w:t>.</w:t>
      </w:r>
      <w:r>
        <w:rPr>
          <w:rStyle w:val="IndexLink"/>
        </w:rPr>
        <w:t>.....</w:t>
      </w:r>
      <w:r w:rsidR="00221A22">
        <w:rPr>
          <w:rStyle w:val="IndexLink"/>
        </w:rPr>
        <w:t>.</w:t>
      </w:r>
      <w:r>
        <w:rPr>
          <w:rStyle w:val="IndexLink"/>
        </w:rPr>
        <w:t>.............</w:t>
      </w:r>
      <w:r w:rsidR="0079754A">
        <w:rPr>
          <w:rStyle w:val="IndexLink"/>
        </w:rPr>
        <w:t>.....</w:t>
      </w:r>
      <w:r>
        <w:rPr>
          <w:rStyle w:val="IndexLink"/>
        </w:rPr>
        <w:t>......</w:t>
      </w:r>
      <w:r w:rsidRPr="00F9547B">
        <w:rPr>
          <w:rStyle w:val="IndexLink"/>
        </w:rPr>
        <w:t>......</w:t>
      </w:r>
      <w:r w:rsidR="00621228">
        <w:rPr>
          <w:rStyle w:val="IndexLink"/>
        </w:rPr>
        <w:t>18</w:t>
      </w:r>
    </w:p>
    <w:p w14:paraId="4B356100" w14:textId="2AFC0D9C" w:rsidR="00BF142C" w:rsidRPr="00F9547B" w:rsidRDefault="00BF142C" w:rsidP="00BF142C">
      <w:pPr>
        <w:pStyle w:val="TOC2"/>
        <w:ind w:right="-514"/>
        <w:jc w:val="both"/>
        <w:rPr>
          <w:rStyle w:val="IndexLink"/>
        </w:rPr>
      </w:pPr>
      <w:r w:rsidRPr="00F9547B">
        <w:rPr>
          <w:rStyle w:val="IndexLink"/>
        </w:rPr>
        <w:t>5</w:t>
      </w:r>
      <w:r w:rsidR="0061339E">
        <w:rPr>
          <w:rStyle w:val="IndexLink"/>
        </w:rPr>
        <w:t>.4</w:t>
      </w:r>
      <w:r w:rsidRPr="00F9547B">
        <w:rPr>
          <w:rStyle w:val="IndexLink"/>
        </w:rPr>
        <w:t xml:space="preserve">        </w:t>
      </w:r>
      <w:r w:rsidR="00D92CF8">
        <w:rPr>
          <w:rStyle w:val="IndexLink"/>
        </w:rPr>
        <w:t xml:space="preserve">  </w:t>
      </w:r>
      <w:r>
        <w:rPr>
          <w:rStyle w:val="IndexLink"/>
        </w:rPr>
        <w:t xml:space="preserve"> </w:t>
      </w:r>
      <w:r w:rsidR="00D92CF8">
        <w:rPr>
          <w:rStyle w:val="IndexLink"/>
        </w:rPr>
        <w:t>Reuse Objectives</w:t>
      </w:r>
      <w:r w:rsidRPr="00F9547B">
        <w:rPr>
          <w:rStyle w:val="IndexLink"/>
        </w:rPr>
        <w:t>...................</w:t>
      </w:r>
      <w:r>
        <w:rPr>
          <w:rStyle w:val="IndexLink"/>
        </w:rPr>
        <w:t>.......................</w:t>
      </w:r>
      <w:r w:rsidR="00D92CF8">
        <w:rPr>
          <w:rStyle w:val="IndexLink"/>
        </w:rPr>
        <w:t>............</w:t>
      </w:r>
      <w:r>
        <w:rPr>
          <w:rStyle w:val="IndexLink"/>
        </w:rPr>
        <w:t>.....................................</w:t>
      </w:r>
      <w:r w:rsidR="00221A22">
        <w:rPr>
          <w:rStyle w:val="IndexLink"/>
        </w:rPr>
        <w:t>.</w:t>
      </w:r>
      <w:r>
        <w:rPr>
          <w:rStyle w:val="IndexLink"/>
        </w:rPr>
        <w:t>.............................</w:t>
      </w:r>
      <w:r w:rsidRPr="00F9547B">
        <w:rPr>
          <w:rStyle w:val="IndexLink"/>
        </w:rPr>
        <w:t>......</w:t>
      </w:r>
      <w:r w:rsidR="00621228">
        <w:rPr>
          <w:rStyle w:val="IndexLink"/>
        </w:rPr>
        <w:t>18</w:t>
      </w:r>
    </w:p>
    <w:p w14:paraId="59D70A1A" w14:textId="7BC6BA69" w:rsidR="00BF142C" w:rsidRPr="00F9547B" w:rsidRDefault="00BF142C" w:rsidP="00BF142C">
      <w:pPr>
        <w:pStyle w:val="TOC2"/>
        <w:ind w:right="-514"/>
        <w:jc w:val="both"/>
        <w:rPr>
          <w:rStyle w:val="IndexLink"/>
        </w:rPr>
      </w:pPr>
      <w:r w:rsidRPr="00F9547B">
        <w:rPr>
          <w:rStyle w:val="IndexLink"/>
        </w:rPr>
        <w:t>5.</w:t>
      </w:r>
      <w:r w:rsidR="0061339E">
        <w:rPr>
          <w:rStyle w:val="IndexLink"/>
        </w:rPr>
        <w:t>5</w:t>
      </w:r>
      <w:r w:rsidRPr="00F9547B">
        <w:rPr>
          <w:rStyle w:val="IndexLink"/>
        </w:rPr>
        <w:t xml:space="preserve">        </w:t>
      </w:r>
      <w:r>
        <w:rPr>
          <w:rStyle w:val="IndexLink"/>
        </w:rPr>
        <w:t xml:space="preserve"> </w:t>
      </w:r>
      <w:r w:rsidR="00D92CF8">
        <w:rPr>
          <w:rStyle w:val="IndexLink"/>
        </w:rPr>
        <w:t xml:space="preserve">  Development Environment</w:t>
      </w:r>
      <w:r w:rsidRPr="00F9547B">
        <w:rPr>
          <w:rStyle w:val="IndexLink"/>
        </w:rPr>
        <w:t xml:space="preserve"> </w:t>
      </w:r>
      <w:r w:rsidR="008B16A0">
        <w:rPr>
          <w:rStyle w:val="IndexLink"/>
        </w:rPr>
        <w:t>R</w:t>
      </w:r>
      <w:r w:rsidRPr="00F9547B">
        <w:rPr>
          <w:rStyle w:val="IndexLink"/>
        </w:rPr>
        <w:t>equirements...................</w:t>
      </w:r>
      <w:r>
        <w:rPr>
          <w:rStyle w:val="IndexLink"/>
        </w:rPr>
        <w:t>..........................................................</w:t>
      </w:r>
      <w:r w:rsidRPr="00F9547B">
        <w:rPr>
          <w:rStyle w:val="IndexLink"/>
        </w:rPr>
        <w:t>......</w:t>
      </w:r>
      <w:r w:rsidR="00621228">
        <w:rPr>
          <w:rStyle w:val="IndexLink"/>
        </w:rPr>
        <w:t>18</w:t>
      </w:r>
    </w:p>
    <w:p w14:paraId="75CC5A98" w14:textId="61E9BF64" w:rsidR="00BF142C" w:rsidRPr="00BF142C" w:rsidRDefault="00BF142C" w:rsidP="007B0F90">
      <w:pPr>
        <w:pStyle w:val="TOC2"/>
        <w:ind w:right="-514"/>
        <w:jc w:val="both"/>
      </w:pPr>
      <w:r w:rsidRPr="00F9547B">
        <w:rPr>
          <w:rStyle w:val="IndexLink"/>
        </w:rPr>
        <w:t>5.</w:t>
      </w:r>
      <w:r w:rsidR="0061339E">
        <w:rPr>
          <w:rStyle w:val="IndexLink"/>
        </w:rPr>
        <w:t>6</w:t>
      </w:r>
      <w:r w:rsidRPr="00F9547B">
        <w:rPr>
          <w:rStyle w:val="IndexLink"/>
        </w:rPr>
        <w:t xml:space="preserve">        </w:t>
      </w:r>
      <w:r>
        <w:rPr>
          <w:rStyle w:val="IndexLink"/>
        </w:rPr>
        <w:t xml:space="preserve"> </w:t>
      </w:r>
      <w:r w:rsidR="00D92CF8">
        <w:rPr>
          <w:rStyle w:val="IndexLink"/>
        </w:rPr>
        <w:t xml:space="preserve">  </w:t>
      </w:r>
      <w:r w:rsidRPr="00F9547B">
        <w:rPr>
          <w:rStyle w:val="IndexLink"/>
        </w:rPr>
        <w:t>D</w:t>
      </w:r>
      <w:r w:rsidR="00D92CF8">
        <w:rPr>
          <w:rStyle w:val="IndexLink"/>
        </w:rPr>
        <w:t>ocumentation</w:t>
      </w:r>
      <w:r w:rsidRPr="00F9547B">
        <w:rPr>
          <w:rStyle w:val="IndexLink"/>
        </w:rPr>
        <w:t xml:space="preserve"> </w:t>
      </w:r>
      <w:r w:rsidR="00D92CF8">
        <w:rPr>
          <w:rStyle w:val="IndexLink"/>
        </w:rPr>
        <w:t>R</w:t>
      </w:r>
      <w:r w:rsidRPr="00F9547B">
        <w:rPr>
          <w:rStyle w:val="IndexLink"/>
        </w:rPr>
        <w:t>equirements...................</w:t>
      </w:r>
      <w:r>
        <w:rPr>
          <w:rStyle w:val="IndexLink"/>
        </w:rPr>
        <w:t>..............................................................................</w:t>
      </w:r>
      <w:r w:rsidRPr="00F9547B">
        <w:rPr>
          <w:rStyle w:val="IndexLink"/>
        </w:rPr>
        <w:t>......1</w:t>
      </w:r>
      <w:r w:rsidR="00621228">
        <w:rPr>
          <w:rStyle w:val="IndexLink"/>
        </w:rPr>
        <w:t>9</w:t>
      </w:r>
    </w:p>
    <w:p w14:paraId="0F28B897" w14:textId="094ECA48" w:rsidR="006637F9" w:rsidRDefault="00F903C1" w:rsidP="007B0F90">
      <w:pPr>
        <w:pStyle w:val="TOC1"/>
        <w:tabs>
          <w:tab w:val="left" w:pos="480"/>
          <w:tab w:val="right" w:leader="dot" w:pos="9350"/>
        </w:tabs>
        <w:rPr>
          <w:lang w:val="en-IN" w:eastAsia="en-IN"/>
        </w:rPr>
      </w:pPr>
      <w:r w:rsidRPr="00F9547B">
        <w:rPr>
          <w:lang w:val="en-IN" w:eastAsia="en-IN"/>
        </w:rPr>
        <w:t>6</w:t>
      </w:r>
      <w:r w:rsidRPr="00F9547B">
        <w:rPr>
          <w:rFonts w:eastAsia="MS Mincho"/>
          <w:b w:val="0"/>
          <w:bCs w:val="0"/>
          <w:caps w:val="0"/>
          <w:sz w:val="24"/>
          <w:szCs w:val="24"/>
          <w:lang w:val="en-US" w:eastAsia="en-IN" w:bidi="ar-SA"/>
        </w:rPr>
        <w:tab/>
      </w:r>
      <w:r w:rsidRPr="00F9547B">
        <w:rPr>
          <w:lang w:val="en-IN" w:eastAsia="en-IN"/>
        </w:rPr>
        <w:t>REFERENCES</w:t>
      </w:r>
      <w:r w:rsidRPr="00F9547B">
        <w:rPr>
          <w:lang w:val="en-IN" w:eastAsia="en-IN"/>
        </w:rPr>
        <w:tab/>
      </w:r>
      <w:r w:rsidR="00621228">
        <w:rPr>
          <w:lang w:val="en-IN" w:eastAsia="en-IN"/>
        </w:rPr>
        <w:t>20</w:t>
      </w:r>
    </w:p>
    <w:p w14:paraId="45ED29D6" w14:textId="77777777" w:rsidR="00DA057C" w:rsidRPr="00DA057C" w:rsidRDefault="00DA057C" w:rsidP="00DA057C">
      <w:pPr>
        <w:rPr>
          <w:lang w:eastAsia="en-IN" w:bidi="he-IL"/>
        </w:rPr>
      </w:pPr>
    </w:p>
    <w:p w14:paraId="515D11D2" w14:textId="637DF514" w:rsidR="003B3DD5" w:rsidRPr="00087C81" w:rsidRDefault="00087C81" w:rsidP="00087C81">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jc w:val="center"/>
        <w:rPr>
          <w:rFonts w:asciiTheme="minorHAnsi" w:hAnsiTheme="minorHAnsi" w:cstheme="minorHAnsi"/>
          <w:color w:val="FFFFFF"/>
        </w:rPr>
      </w:pPr>
      <w:r>
        <w:rPr>
          <w:rFonts w:asciiTheme="minorHAnsi" w:hAnsiTheme="minorHAnsi" w:cstheme="minorHAnsi"/>
          <w:color w:val="FFFFFF"/>
        </w:rPr>
        <w:t>Revisions</w:t>
      </w:r>
    </w:p>
    <w:p w14:paraId="08983359" w14:textId="77777777" w:rsidR="00F903C1" w:rsidRPr="004D222B" w:rsidRDefault="00F903C1" w:rsidP="00F903C1">
      <w:pPr>
        <w:rPr>
          <w:sz w:val="14"/>
          <w:szCs w:val="14"/>
          <w:lang w:val="en-CA" w:eastAsia="zh-CN" w:bidi="he-IL"/>
        </w:rPr>
      </w:pPr>
    </w:p>
    <w:tbl>
      <w:tblPr>
        <w:tblW w:w="9072" w:type="dxa"/>
        <w:tblInd w:w="-15" w:type="dxa"/>
        <w:tblLayout w:type="fixed"/>
        <w:tblLook w:val="04A0" w:firstRow="1" w:lastRow="0" w:firstColumn="1" w:lastColumn="0" w:noHBand="0" w:noVBand="1"/>
      </w:tblPr>
      <w:tblGrid>
        <w:gridCol w:w="1170"/>
        <w:gridCol w:w="1949"/>
        <w:gridCol w:w="4252"/>
        <w:gridCol w:w="1701"/>
      </w:tblGrid>
      <w:tr w:rsidR="00F903C1" w14:paraId="2F92292F" w14:textId="77777777" w:rsidTr="00DA057C">
        <w:trPr>
          <w:tblHeader/>
        </w:trPr>
        <w:tc>
          <w:tcPr>
            <w:tcW w:w="1170" w:type="dxa"/>
            <w:tcBorders>
              <w:top w:val="single" w:sz="12" w:space="0" w:color="000000"/>
              <w:left w:val="single" w:sz="12" w:space="0" w:color="000000"/>
              <w:bottom w:val="single" w:sz="6" w:space="0" w:color="000000"/>
              <w:right w:val="single" w:sz="6" w:space="0" w:color="000000"/>
            </w:tcBorders>
            <w:shd w:val="clear" w:color="auto" w:fill="E5E5E5"/>
          </w:tcPr>
          <w:p w14:paraId="5040A2B7" w14:textId="77777777" w:rsidR="00F903C1" w:rsidRDefault="00F903C1" w:rsidP="001378B1">
            <w:pPr>
              <w:pStyle w:val="Table-ColHead"/>
            </w:pPr>
            <w:r>
              <w:rPr>
                <w:rFonts w:cs="Arial"/>
              </w:rPr>
              <w:t>Version</w:t>
            </w:r>
          </w:p>
        </w:tc>
        <w:tc>
          <w:tcPr>
            <w:tcW w:w="1949" w:type="dxa"/>
            <w:tcBorders>
              <w:top w:val="single" w:sz="12" w:space="0" w:color="000000"/>
              <w:left w:val="single" w:sz="6" w:space="0" w:color="000000"/>
              <w:bottom w:val="single" w:sz="6" w:space="0" w:color="000000"/>
              <w:right w:val="single" w:sz="6" w:space="0" w:color="000000"/>
            </w:tcBorders>
            <w:shd w:val="clear" w:color="auto" w:fill="E5E5E5"/>
          </w:tcPr>
          <w:p w14:paraId="5AAF2AA9" w14:textId="77777777" w:rsidR="00F903C1" w:rsidRDefault="00F903C1" w:rsidP="001378B1">
            <w:pPr>
              <w:pStyle w:val="Table-ColHead"/>
            </w:pPr>
            <w:r>
              <w:rPr>
                <w:rFonts w:cs="Arial"/>
              </w:rPr>
              <w:t>Primary Author(s)</w:t>
            </w:r>
          </w:p>
        </w:tc>
        <w:tc>
          <w:tcPr>
            <w:tcW w:w="4252" w:type="dxa"/>
            <w:tcBorders>
              <w:top w:val="single" w:sz="12" w:space="0" w:color="000000"/>
              <w:left w:val="single" w:sz="6" w:space="0" w:color="000000"/>
              <w:bottom w:val="single" w:sz="6" w:space="0" w:color="000000"/>
              <w:right w:val="single" w:sz="6" w:space="0" w:color="000000"/>
            </w:tcBorders>
            <w:shd w:val="clear" w:color="auto" w:fill="E5E5E5"/>
          </w:tcPr>
          <w:p w14:paraId="0D04699E" w14:textId="77777777" w:rsidR="00F903C1" w:rsidRDefault="00F903C1" w:rsidP="001378B1">
            <w:pPr>
              <w:pStyle w:val="Table-ColHead"/>
            </w:pPr>
            <w:r>
              <w:rPr>
                <w:rFonts w:cs="Arial"/>
              </w:rPr>
              <w:t>Description of Version</w:t>
            </w:r>
          </w:p>
        </w:tc>
        <w:tc>
          <w:tcPr>
            <w:tcW w:w="1701" w:type="dxa"/>
            <w:tcBorders>
              <w:top w:val="single" w:sz="12" w:space="0" w:color="000000"/>
              <w:left w:val="single" w:sz="6" w:space="0" w:color="000000"/>
              <w:bottom w:val="single" w:sz="6" w:space="0" w:color="000000"/>
              <w:right w:val="single" w:sz="12" w:space="0" w:color="000000"/>
            </w:tcBorders>
            <w:shd w:val="clear" w:color="auto" w:fill="E5E5E5"/>
          </w:tcPr>
          <w:p w14:paraId="7D548C2A" w14:textId="77777777" w:rsidR="00F903C1" w:rsidRDefault="00F903C1" w:rsidP="001378B1">
            <w:pPr>
              <w:pStyle w:val="Table-ColHead"/>
              <w:jc w:val="center"/>
            </w:pPr>
            <w:r>
              <w:rPr>
                <w:rFonts w:cs="Arial"/>
              </w:rPr>
              <w:t>Date Completed</w:t>
            </w:r>
          </w:p>
        </w:tc>
      </w:tr>
      <w:tr w:rsidR="00F903C1" w14:paraId="134AD6D6" w14:textId="77777777" w:rsidTr="00DA057C">
        <w:tc>
          <w:tcPr>
            <w:tcW w:w="1170" w:type="dxa"/>
            <w:tcBorders>
              <w:top w:val="single" w:sz="6" w:space="0" w:color="000000"/>
              <w:left w:val="single" w:sz="12" w:space="0" w:color="000000"/>
              <w:bottom w:val="single" w:sz="6" w:space="0" w:color="000000"/>
              <w:right w:val="single" w:sz="6" w:space="0" w:color="000000"/>
            </w:tcBorders>
          </w:tcPr>
          <w:p w14:paraId="1542C8B8" w14:textId="77777777" w:rsidR="00F903C1" w:rsidRDefault="00F903C1" w:rsidP="001378B1">
            <w:pPr>
              <w:pStyle w:val="Table-Text"/>
            </w:pPr>
            <w:r>
              <w:rPr>
                <w:rFonts w:ascii="Arial" w:hAnsi="Arial" w:cs="Arial"/>
              </w:rPr>
              <w:t>1.0</w:t>
            </w:r>
          </w:p>
        </w:tc>
        <w:tc>
          <w:tcPr>
            <w:tcW w:w="1949" w:type="dxa"/>
            <w:tcBorders>
              <w:top w:val="single" w:sz="6" w:space="0" w:color="000000"/>
              <w:left w:val="single" w:sz="6" w:space="0" w:color="000000"/>
              <w:bottom w:val="single" w:sz="6" w:space="0" w:color="000000"/>
              <w:right w:val="single" w:sz="6" w:space="0" w:color="000000"/>
            </w:tcBorders>
          </w:tcPr>
          <w:p w14:paraId="3E1AE9C0" w14:textId="30777664" w:rsidR="00F903C1" w:rsidRDefault="001C21E6" w:rsidP="001378B1">
            <w:pPr>
              <w:pStyle w:val="Table-Text"/>
            </w:pPr>
            <w:r>
              <w:rPr>
                <w:lang w:val="en-IN"/>
              </w:rPr>
              <w:t>Bochkar Nikhith</w:t>
            </w:r>
          </w:p>
        </w:tc>
        <w:tc>
          <w:tcPr>
            <w:tcW w:w="4252" w:type="dxa"/>
            <w:tcBorders>
              <w:top w:val="single" w:sz="6" w:space="0" w:color="000000"/>
              <w:left w:val="single" w:sz="6" w:space="0" w:color="000000"/>
              <w:bottom w:val="single" w:sz="6" w:space="0" w:color="000000"/>
              <w:right w:val="single" w:sz="6" w:space="0" w:color="000000"/>
            </w:tcBorders>
          </w:tcPr>
          <w:p w14:paraId="2986395A" w14:textId="77777777" w:rsidR="00F903C1" w:rsidRDefault="00F903C1" w:rsidP="001378B1">
            <w:pPr>
              <w:pStyle w:val="Table-Text"/>
            </w:pPr>
            <w:r>
              <w:rPr>
                <w:rFonts w:ascii="Arial" w:hAnsi="Arial" w:cs="Arial"/>
              </w:rPr>
              <w:t>Primary Revision giving an overall view of the project and document.</w:t>
            </w:r>
          </w:p>
        </w:tc>
        <w:tc>
          <w:tcPr>
            <w:tcW w:w="1701" w:type="dxa"/>
            <w:tcBorders>
              <w:top w:val="single" w:sz="6" w:space="0" w:color="000000"/>
              <w:left w:val="single" w:sz="6" w:space="0" w:color="000000"/>
              <w:bottom w:val="single" w:sz="6" w:space="0" w:color="000000"/>
              <w:right w:val="single" w:sz="12" w:space="0" w:color="000000"/>
            </w:tcBorders>
          </w:tcPr>
          <w:p w14:paraId="1D52F9EE" w14:textId="76D80E30" w:rsidR="00F903C1" w:rsidRDefault="00621228" w:rsidP="001378B1">
            <w:pPr>
              <w:pStyle w:val="Table-Text"/>
              <w:jc w:val="center"/>
            </w:pPr>
            <w:r>
              <w:rPr>
                <w:rFonts w:ascii="Arial" w:hAnsi="Arial" w:cs="Arial"/>
              </w:rPr>
              <w:t>11</w:t>
            </w:r>
            <w:r w:rsidR="00F903C1">
              <w:rPr>
                <w:rFonts w:ascii="Arial" w:hAnsi="Arial" w:cs="Arial"/>
              </w:rPr>
              <w:t>/0</w:t>
            </w:r>
            <w:r>
              <w:rPr>
                <w:rFonts w:ascii="Arial" w:hAnsi="Arial" w:cs="Arial"/>
              </w:rPr>
              <w:t>4</w:t>
            </w:r>
            <w:r w:rsidR="00F903C1">
              <w:rPr>
                <w:rFonts w:ascii="Arial" w:hAnsi="Arial" w:cs="Arial"/>
              </w:rPr>
              <w:t>/25</w:t>
            </w:r>
          </w:p>
        </w:tc>
      </w:tr>
    </w:tbl>
    <w:p w14:paraId="3CC70DEF" w14:textId="14B506E2" w:rsidR="004908AE" w:rsidRDefault="004908AE" w:rsidP="00DA057C">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after="0"/>
        <w:jc w:val="center"/>
        <w:rPr>
          <w:rFonts w:asciiTheme="minorHAnsi" w:hAnsiTheme="minorHAnsi" w:cstheme="minorHAnsi"/>
          <w:color w:val="FFFFFF"/>
        </w:rPr>
      </w:pPr>
      <w:r>
        <w:rPr>
          <w:rFonts w:asciiTheme="minorHAnsi" w:hAnsiTheme="minorHAnsi" w:cstheme="minorHAnsi"/>
          <w:color w:val="FFFFFF"/>
        </w:rPr>
        <w:t>List of Figures</w:t>
      </w:r>
    </w:p>
    <w:p w14:paraId="634849CA" w14:textId="6FBFC1F2" w:rsidR="004908AE" w:rsidRPr="00DA057C" w:rsidRDefault="004908AE" w:rsidP="004D222B">
      <w:pPr>
        <w:pStyle w:val="TOC2"/>
        <w:tabs>
          <w:tab w:val="left" w:pos="567"/>
          <w:tab w:val="right" w:leader="dot" w:pos="9350"/>
        </w:tabs>
        <w:spacing w:before="240" w:line="276" w:lineRule="auto"/>
        <w:ind w:left="0"/>
        <w:rPr>
          <w:sz w:val="24"/>
          <w:szCs w:val="24"/>
          <w:lang w:val="en-IN" w:eastAsia="en-IN"/>
        </w:rPr>
      </w:pPr>
      <w:r w:rsidRPr="00DA057C">
        <w:rPr>
          <w:rFonts w:eastAsia="MS Mincho"/>
          <w:smallCaps w:val="0"/>
          <w:sz w:val="24"/>
          <w:szCs w:val="24"/>
          <w:lang w:val="en-US" w:eastAsia="en-IN" w:bidi="ar-SA"/>
        </w:rPr>
        <w:t>3.1</w:t>
      </w:r>
      <w:r w:rsidRPr="00DA057C">
        <w:rPr>
          <w:rFonts w:eastAsia="MS Mincho"/>
          <w:smallCaps w:val="0"/>
          <w:sz w:val="24"/>
          <w:szCs w:val="24"/>
          <w:lang w:val="en-US" w:eastAsia="en-IN" w:bidi="ar-SA"/>
        </w:rPr>
        <w:tab/>
      </w:r>
      <w:r w:rsidRPr="00DA057C">
        <w:rPr>
          <w:sz w:val="24"/>
          <w:szCs w:val="24"/>
          <w:lang w:val="en-IN" w:eastAsia="en-IN"/>
        </w:rPr>
        <w:t>Document Purpose</w:t>
      </w:r>
      <w:r w:rsidRPr="00DA057C">
        <w:rPr>
          <w:sz w:val="24"/>
          <w:szCs w:val="24"/>
          <w:lang w:val="en-IN" w:eastAsia="en-IN"/>
        </w:rPr>
        <w:tab/>
      </w:r>
      <w:hyperlink w:anchor="__RefHeading___Toc397335651" w:history="1">
        <w:r w:rsidRPr="00DA057C">
          <w:rPr>
            <w:rStyle w:val="IndexLink"/>
            <w:sz w:val="24"/>
            <w:szCs w:val="24"/>
            <w:lang w:val="en-IN" w:eastAsia="en-IN"/>
          </w:rPr>
          <w:t>1</w:t>
        </w:r>
      </w:hyperlink>
    </w:p>
    <w:p w14:paraId="16F03C4A" w14:textId="137FD249" w:rsidR="004908AE" w:rsidRPr="00DA057C" w:rsidRDefault="004908AE" w:rsidP="004D222B">
      <w:pPr>
        <w:pStyle w:val="TOC2"/>
        <w:tabs>
          <w:tab w:val="left" w:pos="567"/>
          <w:tab w:val="right" w:leader="dot" w:pos="9350"/>
        </w:tabs>
        <w:spacing w:line="276" w:lineRule="auto"/>
        <w:ind w:left="0"/>
        <w:rPr>
          <w:sz w:val="24"/>
          <w:szCs w:val="24"/>
          <w:lang w:val="en-IN" w:eastAsia="en-IN"/>
        </w:rPr>
      </w:pPr>
      <w:r w:rsidRPr="00DA057C">
        <w:rPr>
          <w:sz w:val="24"/>
          <w:szCs w:val="24"/>
          <w:lang w:val="en-IN" w:eastAsia="en-IN"/>
        </w:rPr>
        <w:t>3.2</w:t>
      </w:r>
      <w:r w:rsidRPr="00DA057C">
        <w:rPr>
          <w:rFonts w:eastAsia="MS Mincho"/>
          <w:smallCaps w:val="0"/>
          <w:sz w:val="32"/>
          <w:szCs w:val="32"/>
          <w:lang w:val="en-US" w:eastAsia="en-IN" w:bidi="ar-SA"/>
        </w:rPr>
        <w:tab/>
      </w:r>
      <w:r w:rsidRPr="00DA057C">
        <w:rPr>
          <w:sz w:val="24"/>
          <w:szCs w:val="24"/>
          <w:lang w:val="en-IN" w:eastAsia="en-IN"/>
        </w:rPr>
        <w:t>Project Scope</w:t>
      </w:r>
      <w:r w:rsidRPr="00DA057C">
        <w:rPr>
          <w:sz w:val="24"/>
          <w:szCs w:val="24"/>
          <w:lang w:val="en-IN" w:eastAsia="en-IN"/>
        </w:rPr>
        <w:tab/>
      </w:r>
      <w:hyperlink w:anchor="__RefHeading___Toc397335652" w:history="1">
        <w:r w:rsidRPr="00DA057C">
          <w:rPr>
            <w:rStyle w:val="IndexLink"/>
            <w:sz w:val="24"/>
            <w:szCs w:val="24"/>
            <w:lang w:val="en-IN" w:eastAsia="en-IN"/>
          </w:rPr>
          <w:t>1</w:t>
        </w:r>
      </w:hyperlink>
    </w:p>
    <w:p w14:paraId="2385E8FF" w14:textId="77777777" w:rsidR="004908AE" w:rsidRPr="004908AE" w:rsidRDefault="004908AE" w:rsidP="004908AE">
      <w:pPr>
        <w:rPr>
          <w:lang w:val="en-CA" w:eastAsia="zh-CN" w:bidi="he-IL"/>
        </w:rPr>
      </w:pPr>
    </w:p>
    <w:p w14:paraId="26373363" w14:textId="77777777" w:rsidR="004908AE" w:rsidRDefault="004908AE">
      <w:pPr>
        <w:rPr>
          <w:rFonts w:ascii="Arial" w:hAnsi="Arial" w:cs="Arial"/>
          <w:b/>
          <w:bCs/>
          <w:color w:val="1F3864" w:themeColor="accent1" w:themeShade="80"/>
          <w:sz w:val="40"/>
          <w:szCs w:val="40"/>
          <w:lang w:val="en-US"/>
        </w:rPr>
        <w:sectPr w:rsidR="004908AE" w:rsidSect="001C21E6">
          <w:headerReference w:type="default" r:id="rId12"/>
          <w:footerReference w:type="default" r:id="rId13"/>
          <w:pgSz w:w="11906" w:h="16838"/>
          <w:pgMar w:top="1276" w:right="1440" w:bottom="993" w:left="1440" w:header="708" w:footer="708" w:gutter="0"/>
          <w:pgNumType w:start="1"/>
          <w:cols w:space="708"/>
          <w:docGrid w:linePitch="360"/>
        </w:sectPr>
      </w:pPr>
    </w:p>
    <w:p w14:paraId="7EB587AA" w14:textId="77777777" w:rsidR="00087C81" w:rsidRPr="000B0734" w:rsidRDefault="00087C81" w:rsidP="00087C81">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bookmarkStart w:id="5" w:name="_Hlk192150683"/>
      <w:bookmarkStart w:id="6" w:name="_Hlk192067940"/>
      <w:bookmarkEnd w:id="2"/>
      <w:bookmarkEnd w:id="4"/>
      <w:r w:rsidRPr="000B0734">
        <w:rPr>
          <w:rFonts w:asciiTheme="minorHAnsi" w:hAnsiTheme="minorHAnsi" w:cstheme="minorHAnsi"/>
          <w:color w:val="FFFFFF"/>
        </w:rPr>
        <w:lastRenderedPageBreak/>
        <w:t>Introduction</w:t>
      </w:r>
    </w:p>
    <w:bookmarkEnd w:id="5"/>
    <w:p w14:paraId="191C3DF7" w14:textId="77777777" w:rsidR="00F903C1" w:rsidRPr="000B0734" w:rsidRDefault="00F903C1" w:rsidP="00F903C1">
      <w:pPr>
        <w:rPr>
          <w:rFonts w:cstheme="minorHAnsi"/>
          <w:lang w:val="en-CA" w:eastAsia="zh-CN" w:bidi="he-IL"/>
        </w:rPr>
      </w:pPr>
    </w:p>
    <w:p w14:paraId="6C203A39" w14:textId="77777777" w:rsidR="00F00B8D" w:rsidRDefault="00F00B8D" w:rsidP="00841C62">
      <w:pPr>
        <w:spacing w:line="276" w:lineRule="auto"/>
        <w:jc w:val="both"/>
        <w:rPr>
          <w:rFonts w:eastAsia="Times New Roman" w:cstheme="minorHAnsi"/>
          <w:kern w:val="0"/>
          <w:sz w:val="24"/>
          <w:szCs w:val="28"/>
          <w:lang w:eastAsia="zh-CN" w:bidi="he-IL"/>
          <w14:ligatures w14:val="none"/>
        </w:rPr>
      </w:pPr>
      <w:bookmarkStart w:id="7" w:name="__RefHeading___Toc397335651"/>
      <w:bookmarkStart w:id="8" w:name="_Hlk192150741"/>
      <w:bookmarkStart w:id="9" w:name="_Hlk192150693"/>
      <w:bookmarkEnd w:id="6"/>
      <w:r w:rsidRPr="00F00B8D">
        <w:rPr>
          <w:rFonts w:eastAsia="Times New Roman" w:cstheme="minorHAnsi"/>
          <w:kern w:val="0"/>
          <w:sz w:val="24"/>
          <w:szCs w:val="28"/>
          <w:lang w:eastAsia="zh-CN" w:bidi="he-IL"/>
          <w14:ligatures w14:val="none"/>
        </w:rPr>
        <w:t xml:space="preserve">In today’s fast-paced world, modern fitness apps often fall short in providing a truly personalized and engaging experience. Many users struggle with inconsistent workout tracking, lack of proper diet recommendations, and the absence of motivation, leading to frustration and disengagement. Additionally, most fitness platforms focus only on either workouts or nutrition, failing to offer a holistic approach to health. </w:t>
      </w:r>
    </w:p>
    <w:p w14:paraId="4D3B60AD" w14:textId="77A410AA" w:rsidR="00E966CB" w:rsidRPr="000B0734" w:rsidRDefault="00F00B8D" w:rsidP="00841C62">
      <w:pPr>
        <w:spacing w:line="276" w:lineRule="auto"/>
        <w:jc w:val="both"/>
        <w:rPr>
          <w:rFonts w:cstheme="minorHAnsi"/>
          <w:b/>
          <w:bCs/>
        </w:rPr>
      </w:pPr>
      <w:r w:rsidRPr="00442417">
        <w:rPr>
          <w:rFonts w:eastAsia="Times New Roman" w:cstheme="minorHAnsi"/>
          <w:kern w:val="0"/>
          <w:sz w:val="24"/>
          <w:szCs w:val="28"/>
          <w:lang w:eastAsia="zh-CN" w:bidi="he-IL"/>
          <w14:ligatures w14:val="none"/>
        </w:rPr>
        <w:t>FitFusion</w:t>
      </w:r>
      <w:r w:rsidRPr="00F00B8D">
        <w:rPr>
          <w:rFonts w:eastAsia="Times New Roman" w:cstheme="minorHAnsi"/>
          <w:kern w:val="0"/>
          <w:sz w:val="24"/>
          <w:szCs w:val="28"/>
          <w:lang w:eastAsia="zh-CN" w:bidi="he-IL"/>
          <w14:ligatures w14:val="none"/>
        </w:rPr>
        <w:t xml:space="preserve"> is designed to bridge this gap by integrating workout tracking, diet recommendations, and motivational support into a single, smart dashboard. With interactive progress meters, AI-driven workout and diet suggestions, and daily motivational quotes, FitFusion ensures users stay on track toward their fitness goals. This all-in-one platform transforms the fitness journey into a seamless and motivating experience, making it easier for users to achieve and maintain a healthy lifestyle.</w:t>
      </w:r>
    </w:p>
    <w:p w14:paraId="702A39B7" w14:textId="3B6D7718" w:rsidR="00250975" w:rsidRPr="001A0F3F" w:rsidRDefault="00E966CB" w:rsidP="005D1953">
      <w:pPr>
        <w:pStyle w:val="Heading2"/>
        <w:tabs>
          <w:tab w:val="clear" w:pos="432"/>
          <w:tab w:val="left" w:pos="567"/>
        </w:tabs>
        <w:spacing w:before="0" w:line="276" w:lineRule="auto"/>
        <w:ind w:left="1276" w:hanging="1276"/>
        <w:jc w:val="both"/>
        <w:rPr>
          <w:rFonts w:asciiTheme="minorHAnsi" w:hAnsiTheme="minorHAnsi" w:cstheme="minorHAnsi"/>
        </w:rPr>
      </w:pPr>
      <w:r w:rsidRPr="001A0F3F">
        <w:rPr>
          <w:rFonts w:asciiTheme="minorHAnsi" w:hAnsiTheme="minorHAnsi" w:cstheme="minorHAnsi"/>
        </w:rPr>
        <w:t>Document Purpose</w:t>
      </w:r>
      <w:bookmarkEnd w:id="7"/>
      <w:r w:rsidRPr="001A0F3F">
        <w:rPr>
          <w:rFonts w:asciiTheme="minorHAnsi" w:hAnsiTheme="minorHAnsi" w:cstheme="minorHAnsi"/>
        </w:rPr>
        <w:t xml:space="preserve"> </w:t>
      </w:r>
    </w:p>
    <w:bookmarkEnd w:id="8"/>
    <w:p w14:paraId="336D487A" w14:textId="77777777" w:rsidR="00841C62" w:rsidRPr="00841C62" w:rsidRDefault="00841C62" w:rsidP="00965136">
      <w:pPr>
        <w:pStyle w:val="NormalWeb"/>
        <w:spacing w:before="0" w:beforeAutospacing="0" w:after="0" w:afterAutospacing="0" w:line="276" w:lineRule="auto"/>
        <w:jc w:val="both"/>
        <w:rPr>
          <w:rFonts w:asciiTheme="minorHAnsi" w:hAnsiTheme="minorHAnsi" w:cstheme="minorHAnsi"/>
        </w:rPr>
      </w:pPr>
      <w:r w:rsidRPr="00841C62">
        <w:rPr>
          <w:rFonts w:asciiTheme="minorHAnsi" w:hAnsiTheme="minorHAnsi" w:cstheme="minorHAnsi"/>
        </w:rPr>
        <w:t xml:space="preserve">The purpose of this Software Requirement Specification (SRS) document is to define the functional, non-functional, and technical requirements of </w:t>
      </w:r>
      <w:r w:rsidRPr="00841C62">
        <w:rPr>
          <w:rStyle w:val="Strong"/>
          <w:rFonts w:asciiTheme="minorHAnsi" w:hAnsiTheme="minorHAnsi" w:cstheme="minorHAnsi"/>
          <w:b w:val="0"/>
          <w:bCs w:val="0"/>
        </w:rPr>
        <w:t>FitFusion – A Smart Workout, Diet, and Motivation Platform</w:t>
      </w:r>
      <w:r w:rsidRPr="00841C62">
        <w:rPr>
          <w:rFonts w:asciiTheme="minorHAnsi" w:hAnsiTheme="minorHAnsi" w:cstheme="minorHAnsi"/>
        </w:rPr>
        <w:t>. This document serves as a comprehensive guide for developers, designers, and stakeholders to understand the system's objectives, features, and expected functionalities.</w:t>
      </w:r>
    </w:p>
    <w:p w14:paraId="02822CCB" w14:textId="77777777" w:rsidR="00841C62" w:rsidRPr="00841C62" w:rsidRDefault="00841C62" w:rsidP="00965136">
      <w:pPr>
        <w:pStyle w:val="NormalWeb"/>
        <w:spacing w:before="240" w:beforeAutospacing="0" w:line="276" w:lineRule="auto"/>
        <w:jc w:val="both"/>
        <w:rPr>
          <w:rFonts w:asciiTheme="minorHAnsi" w:hAnsiTheme="minorHAnsi" w:cstheme="minorHAnsi"/>
        </w:rPr>
      </w:pPr>
      <w:r w:rsidRPr="00841C62">
        <w:rPr>
          <w:rFonts w:asciiTheme="minorHAnsi" w:hAnsiTheme="minorHAnsi" w:cstheme="minorHAnsi"/>
        </w:rPr>
        <w:t xml:space="preserve">FitFusion is designed to address the limitations of modern fitness apps by integrating </w:t>
      </w:r>
      <w:r w:rsidRPr="00841C62">
        <w:rPr>
          <w:rStyle w:val="Strong"/>
          <w:rFonts w:asciiTheme="minorHAnsi" w:hAnsiTheme="minorHAnsi" w:cstheme="minorHAnsi"/>
          <w:b w:val="0"/>
          <w:bCs w:val="0"/>
        </w:rPr>
        <w:t>workout tracking, diet planning, and motivational support</w:t>
      </w:r>
      <w:r w:rsidRPr="00841C62">
        <w:rPr>
          <w:rFonts w:asciiTheme="minorHAnsi" w:hAnsiTheme="minorHAnsi" w:cstheme="minorHAnsi"/>
        </w:rPr>
        <w:t xml:space="preserve"> into a unified platform. The system will provide users with </w:t>
      </w:r>
      <w:r w:rsidRPr="00841C62">
        <w:rPr>
          <w:rStyle w:val="Strong"/>
          <w:rFonts w:asciiTheme="minorHAnsi" w:hAnsiTheme="minorHAnsi" w:cstheme="minorHAnsi"/>
          <w:b w:val="0"/>
          <w:bCs w:val="0"/>
        </w:rPr>
        <w:t>personalized fitness recommendations</w:t>
      </w:r>
      <w:r w:rsidRPr="00841C62">
        <w:rPr>
          <w:rFonts w:asciiTheme="minorHAnsi" w:hAnsiTheme="minorHAnsi" w:cstheme="minorHAnsi"/>
        </w:rPr>
        <w:t xml:space="preserve"> based on their inputs, track their daily progress, and keep them motivated through interactive features.</w:t>
      </w:r>
    </w:p>
    <w:p w14:paraId="6DD5FFEF" w14:textId="6E133920" w:rsidR="00E966CB" w:rsidRPr="00841C62" w:rsidRDefault="00841C62" w:rsidP="00841C62">
      <w:pPr>
        <w:pStyle w:val="NormalWeb"/>
        <w:spacing w:line="276" w:lineRule="auto"/>
        <w:jc w:val="both"/>
        <w:rPr>
          <w:rFonts w:asciiTheme="minorHAnsi" w:hAnsiTheme="minorHAnsi" w:cstheme="minorHAnsi"/>
        </w:rPr>
      </w:pPr>
      <w:r w:rsidRPr="00841C62">
        <w:rPr>
          <w:rFonts w:asciiTheme="minorHAnsi" w:hAnsiTheme="minorHAnsi" w:cstheme="minorHAnsi"/>
        </w:rPr>
        <w:t xml:space="preserve">This document will ensure that the development process aligns with the intended goals, offering clarity on </w:t>
      </w:r>
      <w:r w:rsidRPr="00841C62">
        <w:rPr>
          <w:rStyle w:val="Strong"/>
          <w:rFonts w:asciiTheme="minorHAnsi" w:hAnsiTheme="minorHAnsi" w:cstheme="minorHAnsi"/>
          <w:b w:val="0"/>
          <w:bCs w:val="0"/>
        </w:rPr>
        <w:t>system scope, user requirements, and technical constraints</w:t>
      </w:r>
      <w:r w:rsidRPr="00841C62">
        <w:rPr>
          <w:rFonts w:asciiTheme="minorHAnsi" w:hAnsiTheme="minorHAnsi" w:cstheme="minorHAnsi"/>
        </w:rPr>
        <w:t>, ultimately leading to the successful implementation of the project.</w:t>
      </w:r>
    </w:p>
    <w:p w14:paraId="4C02DDCF" w14:textId="2078C0AC" w:rsidR="00230668" w:rsidRPr="00230668" w:rsidRDefault="00E966CB" w:rsidP="005D1953">
      <w:pPr>
        <w:pStyle w:val="Heading2"/>
        <w:tabs>
          <w:tab w:val="clear" w:pos="432"/>
        </w:tabs>
        <w:spacing w:before="0" w:line="276" w:lineRule="auto"/>
        <w:ind w:left="567" w:hanging="567"/>
        <w:jc w:val="both"/>
        <w:rPr>
          <w:rFonts w:asciiTheme="minorHAnsi" w:hAnsiTheme="minorHAnsi" w:cstheme="minorHAnsi"/>
        </w:rPr>
      </w:pPr>
      <w:bookmarkStart w:id="10" w:name="_Hlk192150843"/>
      <w:r w:rsidRPr="00167E14">
        <w:rPr>
          <w:rFonts w:asciiTheme="minorHAnsi" w:hAnsiTheme="minorHAnsi" w:cstheme="minorHAnsi"/>
        </w:rPr>
        <w:t>Project/Product Scope</w:t>
      </w:r>
    </w:p>
    <w:p w14:paraId="6F6262A9" w14:textId="77777777" w:rsidR="00841C62" w:rsidRDefault="00841C62" w:rsidP="00841C62">
      <w:pPr>
        <w:pStyle w:val="BodyText"/>
        <w:spacing w:line="276" w:lineRule="auto"/>
        <w:jc w:val="both"/>
        <w:rPr>
          <w:rFonts w:cstheme="minorHAnsi"/>
          <w:sz w:val="24"/>
          <w:szCs w:val="24"/>
          <w:lang w:val="en-US"/>
        </w:rPr>
      </w:pPr>
      <w:r w:rsidRPr="00841C62">
        <w:rPr>
          <w:rFonts w:cstheme="minorHAnsi"/>
          <w:sz w:val="24"/>
          <w:szCs w:val="24"/>
          <w:lang w:val="en-US"/>
        </w:rPr>
        <w:t>FitFusion – A Smart Workout, Diet, and Motivation Platform is an interactive fitness tracking web application designed to provide a personalized and engaging fitness experience. It aims to overcome the limitations of existing fitness apps by integrating workout tracking, diet recommendations, and motivation into a single platform.</w:t>
      </w:r>
    </w:p>
    <w:p w14:paraId="13F71B8B" w14:textId="76E1AC8C" w:rsidR="00841C62" w:rsidRPr="00BA60DA" w:rsidRDefault="00841C62" w:rsidP="00BA60DA">
      <w:pPr>
        <w:pStyle w:val="BodyText"/>
        <w:spacing w:before="240" w:line="276" w:lineRule="auto"/>
        <w:jc w:val="both"/>
        <w:rPr>
          <w:rFonts w:cstheme="minorHAnsi"/>
          <w:sz w:val="28"/>
          <w:szCs w:val="28"/>
        </w:rPr>
      </w:pPr>
      <w:r w:rsidRPr="001A0F3F">
        <w:rPr>
          <w:rFonts w:cstheme="minorHAnsi"/>
          <w:sz w:val="24"/>
          <w:szCs w:val="24"/>
        </w:rPr>
        <w:t>The core objectives of the system include:</w:t>
      </w:r>
    </w:p>
    <w:p w14:paraId="14E231DA" w14:textId="4ED1D787" w:rsidR="00841C62" w:rsidRPr="00BA60DA" w:rsidRDefault="00841C62" w:rsidP="00487EAF">
      <w:pPr>
        <w:pStyle w:val="BodyText"/>
        <w:numPr>
          <w:ilvl w:val="0"/>
          <w:numId w:val="5"/>
        </w:numPr>
        <w:spacing w:before="240" w:line="276" w:lineRule="auto"/>
        <w:ind w:left="426"/>
        <w:jc w:val="both"/>
        <w:rPr>
          <w:rFonts w:cstheme="minorHAnsi"/>
          <w:sz w:val="24"/>
          <w:szCs w:val="24"/>
          <w:lang w:val="en-US"/>
        </w:rPr>
      </w:pPr>
      <w:r w:rsidRPr="00442417">
        <w:rPr>
          <w:rFonts w:cstheme="minorHAnsi"/>
          <w:b/>
          <w:bCs/>
          <w:sz w:val="24"/>
          <w:szCs w:val="24"/>
          <w:lang w:val="en-US"/>
        </w:rPr>
        <w:t>User-Centric Fitness Tracking:</w:t>
      </w:r>
      <w:r w:rsidRPr="00BA60DA">
        <w:rPr>
          <w:rFonts w:cstheme="minorHAnsi"/>
          <w:sz w:val="24"/>
          <w:szCs w:val="24"/>
          <w:lang w:val="en-US"/>
        </w:rPr>
        <w:t xml:space="preserve"> Users can log and monitor their workouts, steps, calories burned, and total workout time in an interactive dashboard. </w:t>
      </w:r>
    </w:p>
    <w:p w14:paraId="449F277A" w14:textId="63463487" w:rsidR="00841C62" w:rsidRPr="00BA60DA" w:rsidRDefault="00841C62" w:rsidP="00487EAF">
      <w:pPr>
        <w:pStyle w:val="BodyText"/>
        <w:numPr>
          <w:ilvl w:val="0"/>
          <w:numId w:val="5"/>
        </w:numPr>
        <w:spacing w:line="276" w:lineRule="auto"/>
        <w:ind w:left="426"/>
        <w:jc w:val="both"/>
        <w:rPr>
          <w:rFonts w:cstheme="minorHAnsi"/>
          <w:sz w:val="24"/>
          <w:szCs w:val="24"/>
          <w:lang w:val="en-US"/>
        </w:rPr>
      </w:pPr>
      <w:r w:rsidRPr="00442417">
        <w:rPr>
          <w:rFonts w:cstheme="minorHAnsi"/>
          <w:b/>
          <w:bCs/>
          <w:sz w:val="24"/>
          <w:szCs w:val="24"/>
          <w:lang w:val="en-US"/>
        </w:rPr>
        <w:lastRenderedPageBreak/>
        <w:t>AI-Driven Recommendations:</w:t>
      </w:r>
      <w:r w:rsidRPr="00BA60DA">
        <w:rPr>
          <w:rFonts w:cstheme="minorHAnsi"/>
          <w:sz w:val="24"/>
          <w:szCs w:val="24"/>
          <w:lang w:val="en-US"/>
        </w:rPr>
        <w:t xml:space="preserve"> The system suggests workout plans and diet recommendations based on user inputs such as age, gender, height, weight, and fitness goals. </w:t>
      </w:r>
    </w:p>
    <w:p w14:paraId="28BA3E66" w14:textId="1759FAC2" w:rsidR="00841C62" w:rsidRPr="00BA60DA" w:rsidRDefault="00841C62" w:rsidP="00487EAF">
      <w:pPr>
        <w:pStyle w:val="BodyText"/>
        <w:numPr>
          <w:ilvl w:val="0"/>
          <w:numId w:val="5"/>
        </w:numPr>
        <w:spacing w:line="276" w:lineRule="auto"/>
        <w:ind w:left="426"/>
        <w:jc w:val="both"/>
        <w:rPr>
          <w:rFonts w:cstheme="minorHAnsi"/>
          <w:sz w:val="24"/>
          <w:szCs w:val="24"/>
          <w:lang w:val="en-US"/>
        </w:rPr>
      </w:pPr>
      <w:r w:rsidRPr="00442417">
        <w:rPr>
          <w:rFonts w:cstheme="minorHAnsi"/>
          <w:b/>
          <w:bCs/>
          <w:sz w:val="24"/>
          <w:szCs w:val="24"/>
          <w:lang w:val="en-US"/>
        </w:rPr>
        <w:t>Progress Monitoring</w:t>
      </w:r>
      <w:r w:rsidRPr="00BA60DA">
        <w:rPr>
          <w:rFonts w:cstheme="minorHAnsi"/>
          <w:sz w:val="24"/>
          <w:szCs w:val="24"/>
          <w:lang w:val="en-US"/>
        </w:rPr>
        <w:t xml:space="preserve">: Users can upload their progress logs (weight, BMI, calorie intake) and visualize improvements through charts and reports. </w:t>
      </w:r>
    </w:p>
    <w:p w14:paraId="0BF8A90C" w14:textId="6D23C479" w:rsidR="00841C62" w:rsidRPr="00BA60DA" w:rsidRDefault="00841C62" w:rsidP="00487EAF">
      <w:pPr>
        <w:pStyle w:val="BodyText"/>
        <w:numPr>
          <w:ilvl w:val="0"/>
          <w:numId w:val="5"/>
        </w:numPr>
        <w:spacing w:line="276" w:lineRule="auto"/>
        <w:ind w:left="426"/>
        <w:jc w:val="both"/>
        <w:rPr>
          <w:rFonts w:cstheme="minorHAnsi"/>
          <w:sz w:val="24"/>
          <w:szCs w:val="24"/>
          <w:lang w:val="en-US"/>
        </w:rPr>
      </w:pPr>
      <w:r w:rsidRPr="00442417">
        <w:rPr>
          <w:rFonts w:cstheme="minorHAnsi"/>
          <w:b/>
          <w:bCs/>
          <w:sz w:val="24"/>
          <w:szCs w:val="24"/>
          <w:lang w:val="en-US"/>
        </w:rPr>
        <w:t>Motivational Support</w:t>
      </w:r>
      <w:r w:rsidRPr="00BA60DA">
        <w:rPr>
          <w:rFonts w:cstheme="minorHAnsi"/>
          <w:sz w:val="24"/>
          <w:szCs w:val="24"/>
          <w:lang w:val="en-US"/>
        </w:rPr>
        <w:t xml:space="preserve">: The platform provides daily motivational quotes to keep users engaged and committed to their fitness journey. </w:t>
      </w:r>
    </w:p>
    <w:p w14:paraId="0525EAF3" w14:textId="44ECC6C1" w:rsidR="001E1795" w:rsidRPr="00BA60DA" w:rsidRDefault="00841C62" w:rsidP="00487EAF">
      <w:pPr>
        <w:pStyle w:val="BodyText"/>
        <w:numPr>
          <w:ilvl w:val="0"/>
          <w:numId w:val="5"/>
        </w:numPr>
        <w:spacing w:line="276" w:lineRule="auto"/>
        <w:ind w:left="426"/>
        <w:jc w:val="both"/>
        <w:rPr>
          <w:rFonts w:cstheme="minorHAnsi"/>
          <w:sz w:val="24"/>
          <w:szCs w:val="24"/>
          <w:lang w:val="en-US"/>
        </w:rPr>
      </w:pPr>
      <w:r w:rsidRPr="00442417">
        <w:rPr>
          <w:rFonts w:cstheme="minorHAnsi"/>
          <w:b/>
          <w:bCs/>
          <w:sz w:val="24"/>
          <w:szCs w:val="24"/>
          <w:lang w:val="en-US"/>
        </w:rPr>
        <w:t>Interactive UI:</w:t>
      </w:r>
      <w:r w:rsidRPr="00BA60DA">
        <w:rPr>
          <w:rFonts w:cstheme="minorHAnsi"/>
          <w:sz w:val="24"/>
          <w:szCs w:val="24"/>
          <w:lang w:val="en-US"/>
        </w:rPr>
        <w:t xml:space="preserve"> A seamless and intuitive interface for effortless navigation, data entry, and progress tracking.</w:t>
      </w:r>
    </w:p>
    <w:p w14:paraId="161D5581" w14:textId="1C78A139" w:rsidR="0043681D" w:rsidRDefault="0043681D" w:rsidP="0043681D">
      <w:pPr>
        <w:pStyle w:val="BodyText"/>
        <w:numPr>
          <w:ilvl w:val="1"/>
          <w:numId w:val="2"/>
        </w:numPr>
        <w:spacing w:before="240" w:line="276" w:lineRule="auto"/>
        <w:ind w:left="567" w:hanging="567"/>
        <w:jc w:val="both"/>
        <w:rPr>
          <w:rFonts w:cstheme="minorHAnsi"/>
          <w:b/>
          <w:bCs/>
          <w:sz w:val="28"/>
          <w:szCs w:val="28"/>
        </w:rPr>
      </w:pPr>
      <w:r w:rsidRPr="0043681D">
        <w:rPr>
          <w:rFonts w:cstheme="minorHAnsi"/>
          <w:b/>
          <w:bCs/>
          <w:sz w:val="28"/>
          <w:szCs w:val="28"/>
        </w:rPr>
        <w:t>Existing System</w:t>
      </w:r>
    </w:p>
    <w:p w14:paraId="0997A3BC" w14:textId="6859B683" w:rsidR="0043681D" w:rsidRPr="0043681D" w:rsidRDefault="0043681D" w:rsidP="0043681D">
      <w:pPr>
        <w:pStyle w:val="BodyText"/>
        <w:spacing w:before="240" w:line="276" w:lineRule="auto"/>
        <w:jc w:val="both"/>
        <w:rPr>
          <w:rFonts w:cstheme="minorHAnsi"/>
          <w:sz w:val="24"/>
          <w:szCs w:val="24"/>
          <w:lang w:val="en-US"/>
        </w:rPr>
      </w:pPr>
      <w:r w:rsidRPr="0043681D">
        <w:rPr>
          <w:rFonts w:cstheme="minorHAnsi"/>
          <w:sz w:val="24"/>
          <w:szCs w:val="24"/>
          <w:lang w:val="en-US"/>
        </w:rPr>
        <w:t xml:space="preserve">Most modern fitness applications focus on either workout tracking or diet planning, failing to provide a comprehensive and personalized fitness experience. </w:t>
      </w:r>
    </w:p>
    <w:p w14:paraId="3F42D399" w14:textId="416E6DD5" w:rsidR="00965136" w:rsidRPr="00965136"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965136">
        <w:rPr>
          <w:rFonts w:cstheme="minorHAnsi"/>
          <w:sz w:val="24"/>
          <w:szCs w:val="24"/>
          <w:lang w:val="en-US"/>
        </w:rPr>
        <w:t xml:space="preserve">Most fitness applications focus on either workout tracking or diet planning, lacking an integrated approach. </w:t>
      </w:r>
    </w:p>
    <w:p w14:paraId="01BC7385" w14:textId="44785FB7" w:rsidR="00965136" w:rsidRPr="00965136"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965136">
        <w:rPr>
          <w:rFonts w:cstheme="minorHAnsi"/>
          <w:sz w:val="24"/>
          <w:szCs w:val="24"/>
          <w:lang w:val="en-US"/>
        </w:rPr>
        <w:t xml:space="preserve">They provide basic features like step counting, calorie tracking, and exercise logging, but often without personalization. </w:t>
      </w:r>
    </w:p>
    <w:p w14:paraId="35A86E1D" w14:textId="0E1CB277" w:rsidR="00965136" w:rsidRPr="00965136"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965136">
        <w:rPr>
          <w:rFonts w:cstheme="minorHAnsi"/>
          <w:sz w:val="24"/>
          <w:szCs w:val="24"/>
          <w:lang w:val="en-US"/>
        </w:rPr>
        <w:t xml:space="preserve">Predefined workout routines and diet plans are commonly used, without adapting dynamically to user progress. </w:t>
      </w:r>
    </w:p>
    <w:p w14:paraId="19951C3E" w14:textId="7DF73999" w:rsidR="00965136" w:rsidRPr="00965136"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965136">
        <w:rPr>
          <w:rFonts w:cstheme="minorHAnsi"/>
          <w:sz w:val="24"/>
          <w:szCs w:val="24"/>
          <w:lang w:val="en-US"/>
        </w:rPr>
        <w:t xml:space="preserve">Progress tracking is available but often lacks interactive dashboards for visualizing improvements effectively. </w:t>
      </w:r>
    </w:p>
    <w:p w14:paraId="08692881" w14:textId="10698F88" w:rsidR="00965136" w:rsidRPr="00965136"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965136">
        <w:rPr>
          <w:rFonts w:cstheme="minorHAnsi"/>
          <w:sz w:val="24"/>
          <w:szCs w:val="24"/>
          <w:lang w:val="en-US"/>
        </w:rPr>
        <w:t xml:space="preserve">Motivation and engagement features are limited or absent, with no daily encouragement to keep users consistent. </w:t>
      </w:r>
    </w:p>
    <w:p w14:paraId="2C09D9B8" w14:textId="77777777" w:rsidR="00965136" w:rsidRPr="00BA60DA" w:rsidRDefault="00965136" w:rsidP="00487EAF">
      <w:pPr>
        <w:pStyle w:val="BodyText"/>
        <w:numPr>
          <w:ilvl w:val="0"/>
          <w:numId w:val="7"/>
        </w:numPr>
        <w:tabs>
          <w:tab w:val="clear" w:pos="720"/>
          <w:tab w:val="num" w:pos="1134"/>
        </w:tabs>
        <w:spacing w:line="276" w:lineRule="auto"/>
        <w:ind w:left="426"/>
        <w:jc w:val="both"/>
        <w:rPr>
          <w:rFonts w:cstheme="minorHAnsi"/>
          <w:sz w:val="24"/>
          <w:szCs w:val="24"/>
          <w:lang w:val="en-US"/>
        </w:rPr>
      </w:pPr>
      <w:r w:rsidRPr="00BA60DA">
        <w:rPr>
          <w:rFonts w:cstheme="minorHAnsi"/>
          <w:sz w:val="24"/>
          <w:szCs w:val="24"/>
          <w:lang w:val="en-US"/>
        </w:rPr>
        <w:t xml:space="preserve">Users frequently rely on multiple separate apps for tracking workouts, diet, and progress, leading to a fragmented experience. </w:t>
      </w:r>
    </w:p>
    <w:p w14:paraId="77186002" w14:textId="55AB69E2" w:rsidR="0043681D" w:rsidRPr="00BA60DA" w:rsidRDefault="00965136" w:rsidP="00965136">
      <w:pPr>
        <w:pStyle w:val="BodyText"/>
        <w:spacing w:before="240" w:line="276" w:lineRule="auto"/>
        <w:jc w:val="both"/>
        <w:rPr>
          <w:rFonts w:cstheme="minorHAnsi"/>
          <w:sz w:val="24"/>
          <w:szCs w:val="24"/>
          <w:lang w:val="en-US"/>
        </w:rPr>
      </w:pPr>
      <w:r w:rsidRPr="00BA60DA">
        <w:rPr>
          <w:rFonts w:cstheme="minorHAnsi"/>
          <w:sz w:val="24"/>
          <w:szCs w:val="24"/>
          <w:lang w:val="en-US"/>
        </w:rPr>
        <w:t>Due</w:t>
      </w:r>
      <w:r w:rsidR="0043681D" w:rsidRPr="0043681D">
        <w:rPr>
          <w:rFonts w:cstheme="minorHAnsi"/>
          <w:sz w:val="24"/>
          <w:szCs w:val="24"/>
          <w:lang w:val="en-US"/>
        </w:rPr>
        <w:t xml:space="preserve"> to these shortcomings, users struggle to maintain a </w:t>
      </w:r>
      <w:r w:rsidR="0043681D" w:rsidRPr="0043681D">
        <w:rPr>
          <w:rFonts w:cstheme="minorHAnsi"/>
          <w:b/>
          <w:bCs/>
          <w:sz w:val="24"/>
          <w:szCs w:val="24"/>
          <w:lang w:val="en-US"/>
        </w:rPr>
        <w:t>sustainable and goal-oriented</w:t>
      </w:r>
      <w:r w:rsidR="0043681D" w:rsidRPr="0043681D">
        <w:rPr>
          <w:rFonts w:cstheme="minorHAnsi"/>
          <w:sz w:val="24"/>
          <w:szCs w:val="24"/>
          <w:lang w:val="en-US"/>
        </w:rPr>
        <w:t xml:space="preserve"> fitness routine, leading to inconsistent progress and loss of motivation.</w:t>
      </w:r>
    </w:p>
    <w:p w14:paraId="00C041B8" w14:textId="77777777" w:rsidR="00965136" w:rsidRPr="001A0F3F" w:rsidRDefault="00965136" w:rsidP="005D1953">
      <w:pPr>
        <w:pStyle w:val="Heading2"/>
        <w:numPr>
          <w:ilvl w:val="1"/>
          <w:numId w:val="2"/>
        </w:numPr>
        <w:tabs>
          <w:tab w:val="clear" w:pos="0"/>
          <w:tab w:val="clear" w:pos="432"/>
          <w:tab w:val="num" w:pos="426"/>
          <w:tab w:val="left" w:pos="1440"/>
        </w:tabs>
        <w:spacing w:after="0" w:line="276" w:lineRule="auto"/>
        <w:ind w:left="0" w:firstLine="0"/>
        <w:jc w:val="both"/>
        <w:rPr>
          <w:rFonts w:asciiTheme="minorHAnsi" w:hAnsiTheme="minorHAnsi" w:cstheme="minorHAnsi"/>
        </w:rPr>
      </w:pPr>
      <w:r w:rsidRPr="001A0F3F">
        <w:rPr>
          <w:rFonts w:asciiTheme="minorHAnsi" w:hAnsiTheme="minorHAnsi" w:cstheme="minorHAnsi"/>
        </w:rPr>
        <w:t xml:space="preserve">  Problems with Existing System</w:t>
      </w:r>
    </w:p>
    <w:p w14:paraId="2D23035A" w14:textId="77777777" w:rsidR="00965136" w:rsidRPr="00965136" w:rsidRDefault="00965136" w:rsidP="00965136">
      <w:pPr>
        <w:pStyle w:val="BodyText"/>
        <w:spacing w:before="240" w:line="276" w:lineRule="auto"/>
        <w:jc w:val="both"/>
        <w:rPr>
          <w:rFonts w:cstheme="minorHAnsi"/>
          <w:sz w:val="24"/>
          <w:szCs w:val="24"/>
          <w:lang w:val="en-US"/>
        </w:rPr>
      </w:pPr>
      <w:r w:rsidRPr="00965136">
        <w:rPr>
          <w:rFonts w:cstheme="minorHAnsi"/>
          <w:sz w:val="24"/>
          <w:szCs w:val="24"/>
          <w:lang w:val="en-US"/>
        </w:rPr>
        <w:t>The existing fitness applications have several drawbacks that impact user experience and effectiveness in achieving fitness goals. These issues include:</w:t>
      </w:r>
    </w:p>
    <w:p w14:paraId="33445A5B" w14:textId="77777777" w:rsidR="00965136" w:rsidRPr="00965136" w:rsidRDefault="00965136" w:rsidP="00487EAF">
      <w:pPr>
        <w:pStyle w:val="BodyText"/>
        <w:numPr>
          <w:ilvl w:val="0"/>
          <w:numId w:val="6"/>
        </w:numPr>
        <w:tabs>
          <w:tab w:val="clear" w:pos="720"/>
          <w:tab w:val="left" w:pos="993"/>
          <w:tab w:val="left" w:pos="1134"/>
        </w:tabs>
        <w:spacing w:before="240" w:line="276" w:lineRule="auto"/>
        <w:ind w:left="426"/>
        <w:jc w:val="both"/>
        <w:rPr>
          <w:rFonts w:cstheme="minorHAnsi"/>
          <w:sz w:val="24"/>
          <w:szCs w:val="24"/>
          <w:lang w:val="en-US"/>
        </w:rPr>
      </w:pPr>
      <w:r w:rsidRPr="000521AD">
        <w:rPr>
          <w:rFonts w:cstheme="minorHAnsi"/>
          <w:b/>
          <w:bCs/>
          <w:sz w:val="24"/>
          <w:szCs w:val="24"/>
          <w:lang w:val="en-US"/>
        </w:rPr>
        <w:t>Lack of Personalization</w:t>
      </w:r>
      <w:r w:rsidRPr="00965136">
        <w:rPr>
          <w:rFonts w:cstheme="minorHAnsi"/>
          <w:sz w:val="24"/>
          <w:szCs w:val="24"/>
          <w:lang w:val="en-US"/>
        </w:rPr>
        <w:t xml:space="preserve"> – Many fitness apps provide one-size-fits-all workout and diet plans that do not consider individual goals, fitness levels, or dietary needs, reducing their effectiveness.</w:t>
      </w:r>
    </w:p>
    <w:p w14:paraId="604B138C" w14:textId="77777777" w:rsidR="00965136" w:rsidRPr="00965136" w:rsidRDefault="00965136" w:rsidP="00487EAF">
      <w:pPr>
        <w:pStyle w:val="BodyText"/>
        <w:numPr>
          <w:ilvl w:val="0"/>
          <w:numId w:val="6"/>
        </w:numPr>
        <w:tabs>
          <w:tab w:val="clear" w:pos="720"/>
          <w:tab w:val="left" w:pos="993"/>
          <w:tab w:val="left" w:pos="1134"/>
        </w:tabs>
        <w:spacing w:line="276" w:lineRule="auto"/>
        <w:ind w:left="426"/>
        <w:jc w:val="both"/>
        <w:rPr>
          <w:rFonts w:cstheme="minorHAnsi"/>
          <w:sz w:val="24"/>
          <w:szCs w:val="24"/>
          <w:lang w:val="en-US"/>
        </w:rPr>
      </w:pPr>
      <w:r w:rsidRPr="000521AD">
        <w:rPr>
          <w:rFonts w:cstheme="minorHAnsi"/>
          <w:b/>
          <w:bCs/>
          <w:sz w:val="24"/>
          <w:szCs w:val="24"/>
          <w:lang w:val="en-US"/>
        </w:rPr>
        <w:lastRenderedPageBreak/>
        <w:t>Limited Tracking Capabilities</w:t>
      </w:r>
      <w:r w:rsidRPr="00965136">
        <w:rPr>
          <w:rFonts w:cstheme="minorHAnsi"/>
          <w:sz w:val="24"/>
          <w:szCs w:val="24"/>
          <w:lang w:val="en-US"/>
        </w:rPr>
        <w:t xml:space="preserve"> – Most apps either focus on workout tracking or diet planning, but not both, requiring users to juggle multiple apps for a complete fitness experience.</w:t>
      </w:r>
    </w:p>
    <w:p w14:paraId="3B39CE6E" w14:textId="62C7142A" w:rsidR="00965136" w:rsidRPr="00965136" w:rsidRDefault="00965136" w:rsidP="00487EAF">
      <w:pPr>
        <w:pStyle w:val="BodyText"/>
        <w:numPr>
          <w:ilvl w:val="0"/>
          <w:numId w:val="6"/>
        </w:numPr>
        <w:tabs>
          <w:tab w:val="clear" w:pos="720"/>
          <w:tab w:val="left" w:pos="993"/>
          <w:tab w:val="left" w:pos="1134"/>
        </w:tabs>
        <w:spacing w:line="276" w:lineRule="auto"/>
        <w:ind w:left="426"/>
        <w:jc w:val="both"/>
        <w:rPr>
          <w:rFonts w:cstheme="minorHAnsi"/>
          <w:sz w:val="24"/>
          <w:szCs w:val="24"/>
          <w:lang w:val="en-US"/>
        </w:rPr>
      </w:pPr>
      <w:r w:rsidRPr="000521AD">
        <w:rPr>
          <w:rFonts w:cstheme="minorHAnsi"/>
          <w:b/>
          <w:bCs/>
          <w:sz w:val="24"/>
          <w:szCs w:val="24"/>
          <w:lang w:val="en-US"/>
        </w:rPr>
        <w:t>No AI-Based Recommendations</w:t>
      </w:r>
      <w:r w:rsidRPr="00965136">
        <w:rPr>
          <w:rFonts w:cstheme="minorHAnsi"/>
          <w:sz w:val="24"/>
          <w:szCs w:val="24"/>
          <w:lang w:val="en-US"/>
        </w:rPr>
        <w:t xml:space="preserve"> – Many platforms offer static </w:t>
      </w:r>
      <w:r w:rsidRPr="00BA60DA">
        <w:rPr>
          <w:rFonts w:cstheme="minorHAnsi"/>
          <w:sz w:val="24"/>
          <w:szCs w:val="24"/>
          <w:lang w:val="en-US"/>
        </w:rPr>
        <w:t xml:space="preserve">workout </w:t>
      </w:r>
      <w:r w:rsidRPr="00965136">
        <w:rPr>
          <w:rFonts w:cstheme="minorHAnsi"/>
          <w:sz w:val="24"/>
          <w:szCs w:val="24"/>
          <w:lang w:val="en-US"/>
        </w:rPr>
        <w:t>and diet plans instead of utilizing AI-driven insights to adapt recommendations based on user progress and body metrics.</w:t>
      </w:r>
    </w:p>
    <w:p w14:paraId="33B1335E" w14:textId="77777777" w:rsidR="00965136" w:rsidRPr="00965136" w:rsidRDefault="00965136" w:rsidP="00487EAF">
      <w:pPr>
        <w:pStyle w:val="BodyText"/>
        <w:numPr>
          <w:ilvl w:val="0"/>
          <w:numId w:val="6"/>
        </w:numPr>
        <w:tabs>
          <w:tab w:val="clear" w:pos="720"/>
          <w:tab w:val="left" w:pos="993"/>
          <w:tab w:val="left" w:pos="1134"/>
        </w:tabs>
        <w:spacing w:line="276" w:lineRule="auto"/>
        <w:ind w:left="426"/>
        <w:jc w:val="both"/>
        <w:rPr>
          <w:rFonts w:cstheme="minorHAnsi"/>
          <w:sz w:val="24"/>
          <w:szCs w:val="24"/>
          <w:lang w:val="en-US"/>
        </w:rPr>
      </w:pPr>
      <w:r w:rsidRPr="000521AD">
        <w:rPr>
          <w:rFonts w:cstheme="minorHAnsi"/>
          <w:b/>
          <w:bCs/>
          <w:sz w:val="24"/>
          <w:szCs w:val="24"/>
          <w:lang w:val="en-US"/>
        </w:rPr>
        <w:t>Absence of Motivational Support</w:t>
      </w:r>
      <w:r w:rsidRPr="00965136">
        <w:rPr>
          <w:rFonts w:cstheme="minorHAnsi"/>
          <w:sz w:val="24"/>
          <w:szCs w:val="24"/>
          <w:lang w:val="en-US"/>
        </w:rPr>
        <w:t xml:space="preserve"> – Existing systems lack daily motivation in the form of quotes, progress reminders, or engagement features, leading to low user consistency and dropout rates.</w:t>
      </w:r>
    </w:p>
    <w:p w14:paraId="300C7C15" w14:textId="77777777" w:rsidR="00965136" w:rsidRPr="00965136" w:rsidRDefault="00965136" w:rsidP="00487EAF">
      <w:pPr>
        <w:pStyle w:val="BodyText"/>
        <w:numPr>
          <w:ilvl w:val="0"/>
          <w:numId w:val="6"/>
        </w:numPr>
        <w:tabs>
          <w:tab w:val="clear" w:pos="720"/>
          <w:tab w:val="left" w:pos="993"/>
          <w:tab w:val="left" w:pos="1134"/>
        </w:tabs>
        <w:spacing w:line="276" w:lineRule="auto"/>
        <w:ind w:left="426"/>
        <w:jc w:val="both"/>
        <w:rPr>
          <w:rFonts w:cstheme="minorHAnsi"/>
          <w:sz w:val="24"/>
          <w:szCs w:val="24"/>
          <w:lang w:val="en-US"/>
        </w:rPr>
      </w:pPr>
      <w:r w:rsidRPr="000521AD">
        <w:rPr>
          <w:rFonts w:cstheme="minorHAnsi"/>
          <w:b/>
          <w:bCs/>
          <w:sz w:val="24"/>
          <w:szCs w:val="24"/>
          <w:lang w:val="en-US"/>
        </w:rPr>
        <w:t>Poor Data Visualization</w:t>
      </w:r>
      <w:r w:rsidRPr="00965136">
        <w:rPr>
          <w:rFonts w:cstheme="minorHAnsi"/>
          <w:sz w:val="24"/>
          <w:szCs w:val="24"/>
          <w:lang w:val="en-US"/>
        </w:rPr>
        <w:t xml:space="preserve"> – Users often struggle to analyze their progress due to limited or non-interactive dashboards, making it difficult to track improvements over time.</w:t>
      </w:r>
    </w:p>
    <w:p w14:paraId="6A0110C9" w14:textId="77777777" w:rsidR="00965136" w:rsidRPr="00965136" w:rsidRDefault="00965136" w:rsidP="00487EAF">
      <w:pPr>
        <w:pStyle w:val="BodyText"/>
        <w:numPr>
          <w:ilvl w:val="0"/>
          <w:numId w:val="6"/>
        </w:numPr>
        <w:tabs>
          <w:tab w:val="clear" w:pos="720"/>
          <w:tab w:val="left" w:pos="993"/>
          <w:tab w:val="left" w:pos="1134"/>
        </w:tabs>
        <w:spacing w:line="276" w:lineRule="auto"/>
        <w:ind w:left="426"/>
        <w:jc w:val="both"/>
        <w:rPr>
          <w:rFonts w:cstheme="minorHAnsi"/>
          <w:sz w:val="24"/>
          <w:szCs w:val="24"/>
          <w:lang w:val="en-US"/>
        </w:rPr>
      </w:pPr>
      <w:r w:rsidRPr="000521AD">
        <w:rPr>
          <w:rFonts w:cstheme="minorHAnsi"/>
          <w:b/>
          <w:bCs/>
          <w:sz w:val="24"/>
          <w:szCs w:val="24"/>
          <w:lang w:val="en-US"/>
        </w:rPr>
        <w:t>Fragmented User Experience</w:t>
      </w:r>
      <w:r w:rsidRPr="00965136">
        <w:rPr>
          <w:rFonts w:cstheme="minorHAnsi"/>
          <w:sz w:val="24"/>
          <w:szCs w:val="24"/>
          <w:lang w:val="en-US"/>
        </w:rPr>
        <w:t xml:space="preserve"> – Switching between multiple apps for tracking workouts, diet, and motivation creates an inconvenient and time-consuming fitness journey.</w:t>
      </w:r>
    </w:p>
    <w:p w14:paraId="45EDE315" w14:textId="77777777" w:rsidR="00965136" w:rsidRPr="00965136" w:rsidRDefault="00965136" w:rsidP="00965136">
      <w:pPr>
        <w:pStyle w:val="BodyText"/>
        <w:spacing w:before="240" w:line="276" w:lineRule="auto"/>
        <w:jc w:val="both"/>
        <w:rPr>
          <w:rFonts w:cstheme="minorHAnsi"/>
          <w:sz w:val="24"/>
          <w:szCs w:val="24"/>
          <w:lang w:val="en-US"/>
        </w:rPr>
      </w:pPr>
      <w:r w:rsidRPr="00965136">
        <w:rPr>
          <w:rFonts w:cstheme="minorHAnsi"/>
          <w:sz w:val="24"/>
          <w:szCs w:val="24"/>
          <w:lang w:val="en-US"/>
        </w:rPr>
        <w:t>These limitations reduce user engagement, motivation, and long-term adherence to fitness goals, highlighting the need for a comprehensive, AI-driven, and interactive fitness platform like FitFusion.</w:t>
      </w:r>
    </w:p>
    <w:p w14:paraId="6FB16CEA" w14:textId="0E36724E" w:rsidR="00965136" w:rsidRDefault="00965136" w:rsidP="00965136">
      <w:pPr>
        <w:pStyle w:val="BodyText"/>
        <w:numPr>
          <w:ilvl w:val="1"/>
          <w:numId w:val="2"/>
        </w:numPr>
        <w:spacing w:before="240" w:line="276" w:lineRule="auto"/>
        <w:ind w:left="567" w:hanging="567"/>
        <w:jc w:val="both"/>
        <w:rPr>
          <w:rFonts w:cstheme="minorHAnsi"/>
          <w:b/>
          <w:bCs/>
          <w:sz w:val="28"/>
          <w:szCs w:val="28"/>
          <w:lang w:val="en-US"/>
        </w:rPr>
      </w:pPr>
      <w:r>
        <w:rPr>
          <w:rFonts w:cstheme="minorHAnsi"/>
          <w:b/>
          <w:bCs/>
          <w:sz w:val="28"/>
          <w:szCs w:val="28"/>
          <w:lang w:val="en-US"/>
        </w:rPr>
        <w:t>Proposed</w:t>
      </w:r>
      <w:r w:rsidRPr="00965136">
        <w:rPr>
          <w:rFonts w:cstheme="minorHAnsi"/>
          <w:b/>
          <w:bCs/>
          <w:sz w:val="28"/>
          <w:szCs w:val="28"/>
          <w:lang w:val="en-US"/>
        </w:rPr>
        <w:t xml:space="preserve"> System</w:t>
      </w:r>
    </w:p>
    <w:p w14:paraId="40C8963B" w14:textId="130415E1" w:rsidR="00965136" w:rsidRPr="00BA60DA" w:rsidRDefault="00023AA1" w:rsidP="00965136">
      <w:pPr>
        <w:pStyle w:val="BodyText"/>
        <w:tabs>
          <w:tab w:val="left" w:pos="0"/>
        </w:tabs>
        <w:spacing w:before="240" w:line="276" w:lineRule="auto"/>
        <w:jc w:val="both"/>
        <w:rPr>
          <w:rFonts w:cstheme="minorHAnsi"/>
          <w:sz w:val="24"/>
          <w:szCs w:val="24"/>
        </w:rPr>
      </w:pPr>
      <w:r w:rsidRPr="00BA60DA">
        <w:rPr>
          <w:rFonts w:cstheme="minorHAnsi"/>
          <w:sz w:val="24"/>
          <w:szCs w:val="24"/>
        </w:rPr>
        <w:t>The proposed system, FitFusion – A Smart Workout, Diet, and Motivation Platform, is designed as an all-in-one fitness tracking solution that integrates workout monitoring, diet planning, and motivational support into a single platform. It leverages AI-driven recommendations to provide personalized workout and diet plans based on user-specific data such as age, weight, height, gender, and fitness goals.</w:t>
      </w:r>
    </w:p>
    <w:p w14:paraId="7DA81D96" w14:textId="4F21E601" w:rsidR="00023AA1" w:rsidRPr="00023AA1" w:rsidRDefault="00023AA1" w:rsidP="00487EAF">
      <w:pPr>
        <w:pStyle w:val="BodyText"/>
        <w:numPr>
          <w:ilvl w:val="0"/>
          <w:numId w:val="8"/>
        </w:numPr>
        <w:tabs>
          <w:tab w:val="clear" w:pos="720"/>
          <w:tab w:val="left" w:pos="0"/>
          <w:tab w:val="num" w:pos="993"/>
        </w:tabs>
        <w:spacing w:before="240" w:line="276" w:lineRule="auto"/>
        <w:ind w:left="426"/>
        <w:jc w:val="both"/>
        <w:rPr>
          <w:rFonts w:cstheme="minorHAnsi"/>
          <w:sz w:val="24"/>
          <w:szCs w:val="24"/>
          <w:lang w:val="en-US"/>
        </w:rPr>
      </w:pPr>
      <w:r w:rsidRPr="00023AA1">
        <w:rPr>
          <w:rFonts w:cstheme="minorHAnsi"/>
          <w:sz w:val="24"/>
          <w:szCs w:val="24"/>
          <w:lang w:val="en-US"/>
        </w:rPr>
        <w:t xml:space="preserve">Utilizes AI-driven recommendations to provide personalized workout and diet plans based on user details like age, weight, height, gender, and fitness goals. </w:t>
      </w:r>
    </w:p>
    <w:p w14:paraId="3583F695" w14:textId="211C20C5" w:rsidR="00023AA1" w:rsidRPr="00023AA1" w:rsidRDefault="00023AA1" w:rsidP="00487EAF">
      <w:pPr>
        <w:pStyle w:val="BodyText"/>
        <w:numPr>
          <w:ilvl w:val="0"/>
          <w:numId w:val="8"/>
        </w:numPr>
        <w:tabs>
          <w:tab w:val="clear" w:pos="720"/>
          <w:tab w:val="left" w:pos="0"/>
          <w:tab w:val="num" w:pos="993"/>
        </w:tabs>
        <w:spacing w:line="276" w:lineRule="auto"/>
        <w:ind w:left="426"/>
        <w:jc w:val="both"/>
        <w:rPr>
          <w:rFonts w:cstheme="minorHAnsi"/>
          <w:sz w:val="24"/>
          <w:szCs w:val="24"/>
          <w:lang w:val="en-US"/>
        </w:rPr>
      </w:pPr>
      <w:r w:rsidRPr="00023AA1">
        <w:rPr>
          <w:rFonts w:cstheme="minorHAnsi"/>
          <w:sz w:val="24"/>
          <w:szCs w:val="24"/>
          <w:lang w:val="en-US"/>
        </w:rPr>
        <w:t xml:space="preserve">Features an interactive dashboard for tracking daily steps, workout duration, calories burned, and meals consumed. </w:t>
      </w:r>
    </w:p>
    <w:p w14:paraId="22978BF8" w14:textId="6659E110" w:rsidR="00023AA1" w:rsidRPr="00023AA1" w:rsidRDefault="00023AA1" w:rsidP="00487EAF">
      <w:pPr>
        <w:pStyle w:val="BodyText"/>
        <w:numPr>
          <w:ilvl w:val="0"/>
          <w:numId w:val="8"/>
        </w:numPr>
        <w:tabs>
          <w:tab w:val="clear" w:pos="720"/>
          <w:tab w:val="left" w:pos="0"/>
          <w:tab w:val="num" w:pos="993"/>
        </w:tabs>
        <w:spacing w:line="276" w:lineRule="auto"/>
        <w:ind w:left="426"/>
        <w:jc w:val="both"/>
        <w:rPr>
          <w:rFonts w:cstheme="minorHAnsi"/>
          <w:sz w:val="24"/>
          <w:szCs w:val="24"/>
          <w:lang w:val="en-US"/>
        </w:rPr>
      </w:pPr>
      <w:r w:rsidRPr="00023AA1">
        <w:rPr>
          <w:rFonts w:cstheme="minorHAnsi"/>
          <w:sz w:val="24"/>
          <w:szCs w:val="24"/>
          <w:lang w:val="en-US"/>
        </w:rPr>
        <w:t xml:space="preserve">Includes progress monitoring tools with dynamic charts to visualize weight changes, BMI trends, and fitness improvements. </w:t>
      </w:r>
    </w:p>
    <w:p w14:paraId="2AE17AC4" w14:textId="6EB66552" w:rsidR="00023AA1" w:rsidRPr="00023AA1" w:rsidRDefault="00023AA1" w:rsidP="00487EAF">
      <w:pPr>
        <w:pStyle w:val="BodyText"/>
        <w:numPr>
          <w:ilvl w:val="0"/>
          <w:numId w:val="8"/>
        </w:numPr>
        <w:tabs>
          <w:tab w:val="clear" w:pos="720"/>
          <w:tab w:val="left" w:pos="0"/>
          <w:tab w:val="num" w:pos="993"/>
        </w:tabs>
        <w:spacing w:line="276" w:lineRule="auto"/>
        <w:ind w:left="426"/>
        <w:jc w:val="both"/>
        <w:rPr>
          <w:rFonts w:cstheme="minorHAnsi"/>
          <w:sz w:val="24"/>
          <w:szCs w:val="24"/>
          <w:lang w:val="en-US"/>
        </w:rPr>
      </w:pPr>
      <w:r w:rsidRPr="00023AA1">
        <w:rPr>
          <w:rFonts w:cstheme="minorHAnsi"/>
          <w:sz w:val="24"/>
          <w:szCs w:val="24"/>
          <w:lang w:val="en-US"/>
        </w:rPr>
        <w:t xml:space="preserve">Provides daily motivational quotes to enhance user engagement and consistency. </w:t>
      </w:r>
    </w:p>
    <w:p w14:paraId="4B3FD800" w14:textId="2CD47C6E" w:rsidR="00023AA1" w:rsidRPr="00BA60DA" w:rsidRDefault="00023AA1" w:rsidP="00487EAF">
      <w:pPr>
        <w:pStyle w:val="BodyText"/>
        <w:numPr>
          <w:ilvl w:val="0"/>
          <w:numId w:val="8"/>
        </w:numPr>
        <w:tabs>
          <w:tab w:val="clear" w:pos="720"/>
          <w:tab w:val="left" w:pos="0"/>
          <w:tab w:val="num" w:pos="993"/>
        </w:tabs>
        <w:spacing w:line="276" w:lineRule="auto"/>
        <w:ind w:left="426"/>
        <w:jc w:val="both"/>
        <w:rPr>
          <w:rFonts w:cstheme="minorHAnsi"/>
          <w:sz w:val="24"/>
          <w:szCs w:val="24"/>
          <w:lang w:val="en-US"/>
        </w:rPr>
      </w:pPr>
      <w:r w:rsidRPr="00BA60DA">
        <w:rPr>
          <w:rFonts w:cstheme="minorHAnsi"/>
          <w:sz w:val="24"/>
          <w:szCs w:val="24"/>
          <w:lang w:val="en-US"/>
        </w:rPr>
        <w:t>Offers a unified platform for seamless fitness tracking, eliminating the need for multiple separate apps.</w:t>
      </w:r>
    </w:p>
    <w:p w14:paraId="50742BF4" w14:textId="1F5CA6A3" w:rsidR="00023AA1" w:rsidRPr="00BA60DA" w:rsidRDefault="00965136" w:rsidP="00BA60DA">
      <w:pPr>
        <w:pStyle w:val="BodyText"/>
        <w:numPr>
          <w:ilvl w:val="1"/>
          <w:numId w:val="2"/>
        </w:numPr>
        <w:tabs>
          <w:tab w:val="left" w:pos="1276"/>
        </w:tabs>
        <w:spacing w:before="240" w:line="276" w:lineRule="auto"/>
        <w:ind w:left="567" w:hanging="567"/>
        <w:jc w:val="both"/>
        <w:rPr>
          <w:rFonts w:eastAsia="Times New Roman" w:cstheme="minorHAnsi"/>
          <w:kern w:val="0"/>
          <w:lang w:val="en-US"/>
          <w14:ligatures w14:val="none"/>
        </w:rPr>
      </w:pPr>
      <w:r w:rsidRPr="00023AA1">
        <w:rPr>
          <w:rFonts w:cstheme="minorHAnsi"/>
          <w:b/>
          <w:bCs/>
          <w:sz w:val="28"/>
          <w:szCs w:val="28"/>
          <w:lang w:val="en-US"/>
        </w:rPr>
        <w:t>Advantages of Proposed System</w:t>
      </w:r>
    </w:p>
    <w:p w14:paraId="43C9C794" w14:textId="77777777" w:rsidR="00BA60DA" w:rsidRPr="00BA60DA" w:rsidRDefault="00BA60DA" w:rsidP="00487EAF">
      <w:pPr>
        <w:pStyle w:val="BodyText"/>
        <w:numPr>
          <w:ilvl w:val="0"/>
          <w:numId w:val="9"/>
        </w:numPr>
        <w:tabs>
          <w:tab w:val="clear" w:pos="720"/>
          <w:tab w:val="num" w:pos="1134"/>
          <w:tab w:val="left" w:pos="1276"/>
        </w:tabs>
        <w:spacing w:before="240"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t>Personalized Experience</w:t>
      </w:r>
      <w:r w:rsidRPr="00BA60DA">
        <w:rPr>
          <w:rFonts w:eastAsia="Times New Roman" w:cstheme="minorHAnsi"/>
          <w:kern w:val="0"/>
          <w:sz w:val="24"/>
          <w:szCs w:val="24"/>
          <w:lang w:val="en-US"/>
          <w14:ligatures w14:val="none"/>
        </w:rPr>
        <w:t xml:space="preserve"> – AI-driven workout and diet recommendations tailored to individual fitness goals.</w:t>
      </w:r>
    </w:p>
    <w:p w14:paraId="2EFA6065" w14:textId="77777777" w:rsidR="00BA60DA" w:rsidRPr="00BA60DA" w:rsidRDefault="00BA60DA" w:rsidP="00487EAF">
      <w:pPr>
        <w:pStyle w:val="BodyText"/>
        <w:numPr>
          <w:ilvl w:val="0"/>
          <w:numId w:val="9"/>
        </w:numPr>
        <w:tabs>
          <w:tab w:val="clear" w:pos="720"/>
          <w:tab w:val="num" w:pos="1134"/>
          <w:tab w:val="left" w:pos="1276"/>
        </w:tabs>
        <w:spacing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lastRenderedPageBreak/>
        <w:t>Comprehensive Tracking</w:t>
      </w:r>
      <w:r w:rsidRPr="00BA60DA">
        <w:rPr>
          <w:rFonts w:eastAsia="Times New Roman" w:cstheme="minorHAnsi"/>
          <w:kern w:val="0"/>
          <w:sz w:val="24"/>
          <w:szCs w:val="24"/>
          <w:lang w:val="en-US"/>
          <w14:ligatures w14:val="none"/>
        </w:rPr>
        <w:t xml:space="preserve"> – Single platform to monitor workouts, diet, calories, steps, and progress in one place.</w:t>
      </w:r>
    </w:p>
    <w:p w14:paraId="5650BE2F" w14:textId="77777777" w:rsidR="00BA60DA" w:rsidRPr="00BA60DA" w:rsidRDefault="00BA60DA" w:rsidP="00487EAF">
      <w:pPr>
        <w:pStyle w:val="BodyText"/>
        <w:numPr>
          <w:ilvl w:val="0"/>
          <w:numId w:val="9"/>
        </w:numPr>
        <w:tabs>
          <w:tab w:val="clear" w:pos="720"/>
          <w:tab w:val="num" w:pos="1134"/>
          <w:tab w:val="left" w:pos="1276"/>
        </w:tabs>
        <w:spacing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t>Enhanced Motivation</w:t>
      </w:r>
      <w:r w:rsidRPr="00BA60DA">
        <w:rPr>
          <w:rFonts w:eastAsia="Times New Roman" w:cstheme="minorHAnsi"/>
          <w:kern w:val="0"/>
          <w:sz w:val="24"/>
          <w:szCs w:val="24"/>
          <w:lang w:val="en-US"/>
          <w14:ligatures w14:val="none"/>
        </w:rPr>
        <w:t xml:space="preserve"> – Daily motivational quotes and engagement features to keep users consistent and focused.</w:t>
      </w:r>
    </w:p>
    <w:p w14:paraId="729CF374" w14:textId="77777777" w:rsidR="00BA60DA" w:rsidRPr="00BA60DA" w:rsidRDefault="00BA60DA" w:rsidP="00487EAF">
      <w:pPr>
        <w:pStyle w:val="BodyText"/>
        <w:numPr>
          <w:ilvl w:val="0"/>
          <w:numId w:val="9"/>
        </w:numPr>
        <w:tabs>
          <w:tab w:val="clear" w:pos="720"/>
          <w:tab w:val="num" w:pos="1134"/>
          <w:tab w:val="left" w:pos="1276"/>
        </w:tabs>
        <w:spacing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t>Interactive Data Visualization</w:t>
      </w:r>
      <w:r w:rsidRPr="00BA60DA">
        <w:rPr>
          <w:rFonts w:eastAsia="Times New Roman" w:cstheme="minorHAnsi"/>
          <w:kern w:val="0"/>
          <w:sz w:val="24"/>
          <w:szCs w:val="24"/>
          <w:lang w:val="en-US"/>
          <w14:ligatures w14:val="none"/>
        </w:rPr>
        <w:t xml:space="preserve"> – Graphs and charts for BMI, weight trends, and calorie intake, making progress easy to track.</w:t>
      </w:r>
    </w:p>
    <w:p w14:paraId="0A3495F1" w14:textId="77777777" w:rsidR="00BA60DA" w:rsidRPr="00BA60DA" w:rsidRDefault="00BA60DA" w:rsidP="00487EAF">
      <w:pPr>
        <w:pStyle w:val="BodyText"/>
        <w:numPr>
          <w:ilvl w:val="0"/>
          <w:numId w:val="9"/>
        </w:numPr>
        <w:tabs>
          <w:tab w:val="clear" w:pos="720"/>
          <w:tab w:val="num" w:pos="1134"/>
          <w:tab w:val="left" w:pos="1276"/>
        </w:tabs>
        <w:spacing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t>User-Friendly Interface</w:t>
      </w:r>
      <w:r w:rsidRPr="00BA60DA">
        <w:rPr>
          <w:rFonts w:eastAsia="Times New Roman" w:cstheme="minorHAnsi"/>
          <w:kern w:val="0"/>
          <w:sz w:val="24"/>
          <w:szCs w:val="24"/>
          <w:lang w:val="en-US"/>
          <w14:ligatures w14:val="none"/>
        </w:rPr>
        <w:t xml:space="preserve"> – Seamless navigation with an intuitive dashboard for effortless fitness management.</w:t>
      </w:r>
    </w:p>
    <w:p w14:paraId="1E68E823" w14:textId="77777777" w:rsidR="00BA60DA" w:rsidRPr="00BA60DA" w:rsidRDefault="00BA60DA" w:rsidP="00487EAF">
      <w:pPr>
        <w:pStyle w:val="BodyText"/>
        <w:numPr>
          <w:ilvl w:val="0"/>
          <w:numId w:val="9"/>
        </w:numPr>
        <w:tabs>
          <w:tab w:val="clear" w:pos="720"/>
          <w:tab w:val="num" w:pos="1134"/>
          <w:tab w:val="left" w:pos="1276"/>
        </w:tabs>
        <w:spacing w:line="276" w:lineRule="auto"/>
        <w:ind w:left="426"/>
        <w:jc w:val="both"/>
        <w:rPr>
          <w:rFonts w:eastAsia="Times New Roman" w:cstheme="minorHAnsi"/>
          <w:kern w:val="0"/>
          <w:sz w:val="24"/>
          <w:szCs w:val="24"/>
          <w:lang w:val="en-US"/>
          <w14:ligatures w14:val="none"/>
        </w:rPr>
      </w:pPr>
      <w:r w:rsidRPr="000521AD">
        <w:rPr>
          <w:rFonts w:eastAsia="Times New Roman" w:cstheme="minorHAnsi"/>
          <w:b/>
          <w:bCs/>
          <w:kern w:val="0"/>
          <w:sz w:val="24"/>
          <w:szCs w:val="24"/>
          <w:lang w:val="en-US"/>
          <w14:ligatures w14:val="none"/>
        </w:rPr>
        <w:t>Time &amp; Effort Saving</w:t>
      </w:r>
      <w:r w:rsidRPr="00BA60DA">
        <w:rPr>
          <w:rFonts w:eastAsia="Times New Roman" w:cstheme="minorHAnsi"/>
          <w:kern w:val="0"/>
          <w:sz w:val="24"/>
          <w:szCs w:val="24"/>
          <w:lang w:val="en-US"/>
          <w14:ligatures w14:val="none"/>
        </w:rPr>
        <w:t xml:space="preserve"> – Eliminates the need for multiple fitness apps by offering an all-in-one solution.</w:t>
      </w:r>
    </w:p>
    <w:p w14:paraId="5D29FDFB" w14:textId="2EECBE94" w:rsidR="001A0F3F" w:rsidRPr="00BA60DA" w:rsidRDefault="00BA60DA" w:rsidP="00487EAF">
      <w:pPr>
        <w:pStyle w:val="BodyText"/>
        <w:numPr>
          <w:ilvl w:val="0"/>
          <w:numId w:val="9"/>
        </w:numPr>
        <w:tabs>
          <w:tab w:val="clear" w:pos="720"/>
          <w:tab w:val="num" w:pos="1134"/>
          <w:tab w:val="left" w:pos="1276"/>
        </w:tabs>
        <w:spacing w:line="276" w:lineRule="auto"/>
        <w:ind w:left="426"/>
        <w:jc w:val="both"/>
        <w:rPr>
          <w:rFonts w:cstheme="minorHAnsi"/>
          <w:sz w:val="24"/>
          <w:szCs w:val="24"/>
        </w:rPr>
      </w:pPr>
      <w:r w:rsidRPr="000521AD">
        <w:rPr>
          <w:rFonts w:eastAsia="Times New Roman" w:cstheme="minorHAnsi"/>
          <w:b/>
          <w:bCs/>
          <w:kern w:val="0"/>
          <w:sz w:val="24"/>
          <w:szCs w:val="24"/>
          <w:lang w:val="en-US"/>
          <w14:ligatures w14:val="none"/>
        </w:rPr>
        <w:t>Better Goal Management</w:t>
      </w:r>
      <w:r w:rsidRPr="00BA60DA">
        <w:rPr>
          <w:rFonts w:eastAsia="Times New Roman" w:cstheme="minorHAnsi"/>
          <w:kern w:val="0"/>
          <w:sz w:val="24"/>
          <w:szCs w:val="24"/>
          <w:lang w:val="en-US"/>
          <w14:ligatures w14:val="none"/>
        </w:rPr>
        <w:t xml:space="preserve"> – Helps users stay on track with their fitness journey through structured plans and progress monitoring.</w:t>
      </w:r>
      <w:bookmarkEnd w:id="3"/>
      <w:bookmarkEnd w:id="9"/>
      <w:bookmarkEnd w:id="10"/>
      <w:r w:rsidR="001A0F3F" w:rsidRPr="00BA60DA">
        <w:rPr>
          <w:rFonts w:cstheme="minorHAnsi"/>
          <w:b/>
          <w:bCs/>
          <w:color w:val="1F3864" w:themeColor="accent1" w:themeShade="80"/>
          <w:sz w:val="44"/>
          <w:szCs w:val="44"/>
          <w:lang w:val="en-US"/>
        </w:rPr>
        <w:br w:type="page"/>
      </w:r>
    </w:p>
    <w:p w14:paraId="7C44ED41" w14:textId="1AAD3CFE" w:rsidR="00E966CB" w:rsidRPr="000B0734" w:rsidRDefault="00E966CB" w:rsidP="00E966CB">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Overall Description</w:t>
      </w:r>
    </w:p>
    <w:p w14:paraId="64DC18A8" w14:textId="77777777" w:rsidR="00E966CB" w:rsidRPr="000B0734" w:rsidRDefault="00E966CB" w:rsidP="003E48F4">
      <w:pPr>
        <w:spacing w:line="276" w:lineRule="auto"/>
        <w:rPr>
          <w:rFonts w:cstheme="minorHAnsi"/>
          <w:lang w:val="en-CA" w:eastAsia="zh-CN" w:bidi="he-IL"/>
        </w:rPr>
      </w:pPr>
    </w:p>
    <w:p w14:paraId="6FF30D1A" w14:textId="268E5267" w:rsidR="00250975" w:rsidRPr="001A0F3F" w:rsidRDefault="00E966CB" w:rsidP="005D1953">
      <w:pPr>
        <w:pStyle w:val="Heading2"/>
        <w:numPr>
          <w:ilvl w:val="1"/>
          <w:numId w:val="3"/>
        </w:numPr>
        <w:tabs>
          <w:tab w:val="clear" w:pos="0"/>
          <w:tab w:val="clear" w:pos="432"/>
          <w:tab w:val="left" w:pos="567"/>
        </w:tabs>
        <w:spacing w:before="0" w:line="276" w:lineRule="auto"/>
        <w:ind w:left="567" w:hanging="567"/>
        <w:jc w:val="both"/>
        <w:rPr>
          <w:rFonts w:asciiTheme="minorHAnsi" w:hAnsiTheme="minorHAnsi" w:cstheme="minorHAnsi"/>
        </w:rPr>
      </w:pPr>
      <w:r w:rsidRPr="001A0F3F">
        <w:rPr>
          <w:rFonts w:asciiTheme="minorHAnsi" w:hAnsiTheme="minorHAnsi" w:cstheme="minorHAnsi"/>
        </w:rPr>
        <w:t>Feasibility Study</w:t>
      </w:r>
    </w:p>
    <w:p w14:paraId="2F07A51C" w14:textId="77777777" w:rsidR="002A7728" w:rsidRPr="002A7728" w:rsidRDefault="002A7728" w:rsidP="002A7728">
      <w:pPr>
        <w:pStyle w:val="BodyText"/>
        <w:spacing w:line="276" w:lineRule="auto"/>
        <w:jc w:val="both"/>
        <w:rPr>
          <w:rFonts w:cstheme="minorHAnsi"/>
          <w:iCs/>
          <w:sz w:val="24"/>
          <w:szCs w:val="24"/>
          <w:lang w:val="en-US"/>
        </w:rPr>
      </w:pPr>
      <w:r w:rsidRPr="002A7728">
        <w:rPr>
          <w:rFonts w:cstheme="minorHAnsi"/>
          <w:iCs/>
          <w:sz w:val="24"/>
          <w:szCs w:val="24"/>
          <w:lang w:val="en-US"/>
        </w:rPr>
        <w:t>The feasibility study assesses the practicality of implementing FitFusion – A Smart Workout, Diet, and Motivation Platform in terms of technical, economic, operational, and scheduling feasibility.</w:t>
      </w:r>
    </w:p>
    <w:p w14:paraId="5355E243" w14:textId="2EFCD6D3" w:rsidR="002A7728" w:rsidRPr="002A7728" w:rsidRDefault="002A7728" w:rsidP="005D1953">
      <w:pPr>
        <w:pStyle w:val="BodyText"/>
        <w:spacing w:before="240" w:line="276" w:lineRule="auto"/>
        <w:ind w:left="1276" w:hanging="1276"/>
        <w:jc w:val="both"/>
        <w:rPr>
          <w:rFonts w:cstheme="minorHAnsi"/>
          <w:b/>
          <w:bCs/>
          <w:iCs/>
          <w:sz w:val="24"/>
          <w:szCs w:val="24"/>
          <w:lang w:val="en-US"/>
        </w:rPr>
      </w:pPr>
      <w:r>
        <w:rPr>
          <w:rFonts w:cstheme="minorHAnsi"/>
          <w:b/>
          <w:bCs/>
          <w:iCs/>
          <w:sz w:val="24"/>
          <w:szCs w:val="24"/>
          <w:lang w:val="en-US"/>
        </w:rPr>
        <w:t>2.1.</w:t>
      </w:r>
      <w:r w:rsidRPr="002A7728">
        <w:rPr>
          <w:rFonts w:cstheme="minorHAnsi"/>
          <w:b/>
          <w:bCs/>
          <w:iCs/>
          <w:sz w:val="24"/>
          <w:szCs w:val="24"/>
          <w:lang w:val="en-US"/>
        </w:rPr>
        <w:t>1. Technical Feasibility</w:t>
      </w:r>
    </w:p>
    <w:p w14:paraId="20D5FBEF" w14:textId="77777777" w:rsidR="002A7728" w:rsidRPr="002A7728" w:rsidRDefault="002A7728" w:rsidP="00487EAF">
      <w:pPr>
        <w:pStyle w:val="BodyText"/>
        <w:numPr>
          <w:ilvl w:val="0"/>
          <w:numId w:val="10"/>
        </w:numPr>
        <w:spacing w:line="276" w:lineRule="auto"/>
        <w:ind w:left="426"/>
        <w:jc w:val="both"/>
        <w:rPr>
          <w:rFonts w:cstheme="minorHAnsi"/>
          <w:iCs/>
          <w:sz w:val="24"/>
          <w:szCs w:val="24"/>
          <w:lang w:val="en-US"/>
        </w:rPr>
      </w:pPr>
      <w:r w:rsidRPr="002A7728">
        <w:rPr>
          <w:rFonts w:cstheme="minorHAnsi"/>
          <w:iCs/>
          <w:sz w:val="24"/>
          <w:szCs w:val="24"/>
          <w:lang w:val="en-US"/>
        </w:rPr>
        <w:t>Built using Streamlit for an interactive web-based dashboard.</w:t>
      </w:r>
    </w:p>
    <w:p w14:paraId="4C2EC043" w14:textId="77777777" w:rsidR="002A7728" w:rsidRPr="002A7728" w:rsidRDefault="002A7728" w:rsidP="00487EAF">
      <w:pPr>
        <w:pStyle w:val="BodyText"/>
        <w:numPr>
          <w:ilvl w:val="0"/>
          <w:numId w:val="10"/>
        </w:numPr>
        <w:spacing w:line="276" w:lineRule="auto"/>
        <w:ind w:left="426"/>
        <w:jc w:val="both"/>
        <w:rPr>
          <w:rFonts w:cstheme="minorHAnsi"/>
          <w:iCs/>
          <w:sz w:val="24"/>
          <w:szCs w:val="24"/>
          <w:lang w:val="en-US"/>
        </w:rPr>
      </w:pPr>
      <w:r w:rsidRPr="002A7728">
        <w:rPr>
          <w:rFonts w:cstheme="minorHAnsi"/>
          <w:iCs/>
          <w:sz w:val="24"/>
          <w:szCs w:val="24"/>
          <w:lang w:val="en-US"/>
        </w:rPr>
        <w:t>Utilizes Python, Pandas, and Plotly for data processing and visualization.</w:t>
      </w:r>
    </w:p>
    <w:p w14:paraId="3892AC46" w14:textId="77777777" w:rsidR="002A7728" w:rsidRPr="002A7728" w:rsidRDefault="002A7728" w:rsidP="00487EAF">
      <w:pPr>
        <w:pStyle w:val="BodyText"/>
        <w:numPr>
          <w:ilvl w:val="0"/>
          <w:numId w:val="10"/>
        </w:numPr>
        <w:spacing w:line="276" w:lineRule="auto"/>
        <w:ind w:left="426"/>
        <w:jc w:val="both"/>
        <w:rPr>
          <w:rFonts w:cstheme="minorHAnsi"/>
          <w:iCs/>
          <w:sz w:val="24"/>
          <w:szCs w:val="24"/>
          <w:lang w:val="en-US"/>
        </w:rPr>
      </w:pPr>
      <w:r w:rsidRPr="002A7728">
        <w:rPr>
          <w:rFonts w:cstheme="minorHAnsi"/>
          <w:iCs/>
          <w:sz w:val="24"/>
          <w:szCs w:val="24"/>
          <w:lang w:val="en-US"/>
        </w:rPr>
        <w:t>AI-driven workout and diet recommendations based on CSV datasets and user inputs.</w:t>
      </w:r>
    </w:p>
    <w:p w14:paraId="6DE7BC6A" w14:textId="77777777" w:rsidR="002A7728" w:rsidRPr="002A7728" w:rsidRDefault="002A7728" w:rsidP="00487EAF">
      <w:pPr>
        <w:pStyle w:val="BodyText"/>
        <w:numPr>
          <w:ilvl w:val="0"/>
          <w:numId w:val="10"/>
        </w:numPr>
        <w:spacing w:line="276" w:lineRule="auto"/>
        <w:ind w:left="426"/>
        <w:jc w:val="both"/>
        <w:rPr>
          <w:rFonts w:cstheme="minorHAnsi"/>
          <w:iCs/>
          <w:sz w:val="24"/>
          <w:szCs w:val="24"/>
          <w:lang w:val="en-US"/>
        </w:rPr>
      </w:pPr>
      <w:r w:rsidRPr="002A7728">
        <w:rPr>
          <w:rFonts w:cstheme="minorHAnsi"/>
          <w:iCs/>
          <w:sz w:val="24"/>
          <w:szCs w:val="24"/>
          <w:lang w:val="en-US"/>
        </w:rPr>
        <w:t>Compatible with various devices and requires minimal system resources.</w:t>
      </w:r>
    </w:p>
    <w:p w14:paraId="6E34172E" w14:textId="6522C655" w:rsidR="002A7728" w:rsidRPr="002A7728" w:rsidRDefault="002A7728" w:rsidP="002A7728">
      <w:pPr>
        <w:pStyle w:val="BodyText"/>
        <w:spacing w:line="276" w:lineRule="auto"/>
        <w:jc w:val="both"/>
        <w:rPr>
          <w:rFonts w:cstheme="minorHAnsi"/>
          <w:b/>
          <w:bCs/>
          <w:iCs/>
          <w:sz w:val="24"/>
          <w:szCs w:val="24"/>
          <w:lang w:val="en-US"/>
        </w:rPr>
      </w:pPr>
      <w:r>
        <w:rPr>
          <w:rFonts w:cstheme="minorHAnsi"/>
          <w:b/>
          <w:bCs/>
          <w:iCs/>
          <w:sz w:val="24"/>
          <w:szCs w:val="24"/>
          <w:lang w:val="en-US"/>
        </w:rPr>
        <w:t>2.2.</w:t>
      </w:r>
      <w:r w:rsidRPr="002A7728">
        <w:rPr>
          <w:rFonts w:cstheme="minorHAnsi"/>
          <w:b/>
          <w:bCs/>
          <w:iCs/>
          <w:sz w:val="24"/>
          <w:szCs w:val="24"/>
          <w:lang w:val="en-US"/>
        </w:rPr>
        <w:t>2.</w:t>
      </w:r>
      <w:r w:rsidR="005D1953">
        <w:rPr>
          <w:rFonts w:cstheme="minorHAnsi"/>
          <w:b/>
          <w:bCs/>
          <w:iCs/>
          <w:sz w:val="24"/>
          <w:szCs w:val="24"/>
          <w:lang w:val="en-US"/>
        </w:rPr>
        <w:t xml:space="preserve"> </w:t>
      </w:r>
      <w:r w:rsidRPr="002A7728">
        <w:rPr>
          <w:rFonts w:cstheme="minorHAnsi"/>
          <w:b/>
          <w:bCs/>
          <w:iCs/>
          <w:sz w:val="24"/>
          <w:szCs w:val="24"/>
          <w:lang w:val="en-US"/>
        </w:rPr>
        <w:t xml:space="preserve"> Economic Feasibility</w:t>
      </w:r>
    </w:p>
    <w:p w14:paraId="5F6A3678" w14:textId="77777777" w:rsidR="002A7728" w:rsidRPr="002A7728" w:rsidRDefault="002A7728" w:rsidP="00487EAF">
      <w:pPr>
        <w:pStyle w:val="BodyText"/>
        <w:numPr>
          <w:ilvl w:val="0"/>
          <w:numId w:val="11"/>
        </w:numPr>
        <w:spacing w:line="276" w:lineRule="auto"/>
        <w:ind w:left="426"/>
        <w:jc w:val="both"/>
        <w:rPr>
          <w:rFonts w:cstheme="minorHAnsi"/>
          <w:iCs/>
          <w:sz w:val="24"/>
          <w:szCs w:val="24"/>
          <w:lang w:val="en-US"/>
        </w:rPr>
      </w:pPr>
      <w:r w:rsidRPr="002A7728">
        <w:rPr>
          <w:rFonts w:cstheme="minorHAnsi"/>
          <w:iCs/>
          <w:sz w:val="24"/>
          <w:szCs w:val="24"/>
          <w:lang w:val="en-US"/>
        </w:rPr>
        <w:t>Uses open-source technologies to minimize development costs.</w:t>
      </w:r>
    </w:p>
    <w:p w14:paraId="08B8960E" w14:textId="77777777" w:rsidR="002A7728" w:rsidRPr="002A7728" w:rsidRDefault="002A7728" w:rsidP="00487EAF">
      <w:pPr>
        <w:pStyle w:val="BodyText"/>
        <w:numPr>
          <w:ilvl w:val="0"/>
          <w:numId w:val="11"/>
        </w:numPr>
        <w:spacing w:line="276" w:lineRule="auto"/>
        <w:ind w:left="426"/>
        <w:jc w:val="both"/>
        <w:rPr>
          <w:rFonts w:cstheme="minorHAnsi"/>
          <w:iCs/>
          <w:sz w:val="24"/>
          <w:szCs w:val="24"/>
          <w:lang w:val="en-US"/>
        </w:rPr>
      </w:pPr>
      <w:r w:rsidRPr="002A7728">
        <w:rPr>
          <w:rFonts w:cstheme="minorHAnsi"/>
          <w:iCs/>
          <w:sz w:val="24"/>
          <w:szCs w:val="24"/>
          <w:lang w:val="en-US"/>
        </w:rPr>
        <w:t>Cloud-based deployment ensures scalability without high infrastructure expenses.</w:t>
      </w:r>
    </w:p>
    <w:p w14:paraId="2C613F40" w14:textId="77777777" w:rsidR="002A7728" w:rsidRPr="002A7728" w:rsidRDefault="002A7728" w:rsidP="00487EAF">
      <w:pPr>
        <w:pStyle w:val="BodyText"/>
        <w:numPr>
          <w:ilvl w:val="0"/>
          <w:numId w:val="11"/>
        </w:numPr>
        <w:spacing w:line="276" w:lineRule="auto"/>
        <w:ind w:left="426"/>
        <w:jc w:val="both"/>
        <w:rPr>
          <w:rFonts w:cstheme="minorHAnsi"/>
          <w:iCs/>
          <w:sz w:val="24"/>
          <w:szCs w:val="24"/>
          <w:lang w:val="en-US"/>
        </w:rPr>
      </w:pPr>
      <w:r w:rsidRPr="002A7728">
        <w:rPr>
          <w:rFonts w:cstheme="minorHAnsi"/>
          <w:iCs/>
          <w:sz w:val="24"/>
          <w:szCs w:val="24"/>
          <w:lang w:val="en-US"/>
        </w:rPr>
        <w:t>Can be monetized through premium features, ads, or personalized coaching services.</w:t>
      </w:r>
    </w:p>
    <w:p w14:paraId="29C43B84" w14:textId="021F9309" w:rsidR="002A7728" w:rsidRPr="002A7728" w:rsidRDefault="002A7728" w:rsidP="002A7728">
      <w:pPr>
        <w:pStyle w:val="BodyText"/>
        <w:spacing w:line="276" w:lineRule="auto"/>
        <w:jc w:val="both"/>
        <w:rPr>
          <w:rFonts w:cstheme="minorHAnsi"/>
          <w:b/>
          <w:bCs/>
          <w:iCs/>
          <w:sz w:val="24"/>
          <w:szCs w:val="24"/>
          <w:lang w:val="en-US"/>
        </w:rPr>
      </w:pPr>
      <w:r>
        <w:rPr>
          <w:rFonts w:cstheme="minorHAnsi"/>
          <w:b/>
          <w:bCs/>
          <w:iCs/>
          <w:sz w:val="24"/>
          <w:szCs w:val="24"/>
          <w:lang w:val="en-US"/>
        </w:rPr>
        <w:t>2.2.</w:t>
      </w:r>
      <w:r w:rsidRPr="002A7728">
        <w:rPr>
          <w:rFonts w:cstheme="minorHAnsi"/>
          <w:b/>
          <w:bCs/>
          <w:iCs/>
          <w:sz w:val="24"/>
          <w:szCs w:val="24"/>
          <w:lang w:val="en-US"/>
        </w:rPr>
        <w:t>3.</w:t>
      </w:r>
      <w:r w:rsidR="005D1953">
        <w:rPr>
          <w:rFonts w:cstheme="minorHAnsi"/>
          <w:b/>
          <w:bCs/>
          <w:iCs/>
          <w:sz w:val="24"/>
          <w:szCs w:val="24"/>
          <w:lang w:val="en-US"/>
        </w:rPr>
        <w:t xml:space="preserve"> </w:t>
      </w:r>
      <w:r w:rsidRPr="002A7728">
        <w:rPr>
          <w:rFonts w:cstheme="minorHAnsi"/>
          <w:b/>
          <w:bCs/>
          <w:iCs/>
          <w:sz w:val="24"/>
          <w:szCs w:val="24"/>
          <w:lang w:val="en-US"/>
        </w:rPr>
        <w:t xml:space="preserve"> Operational Feasibility</w:t>
      </w:r>
    </w:p>
    <w:p w14:paraId="682BF272" w14:textId="77777777" w:rsidR="002A7728" w:rsidRPr="002A7728" w:rsidRDefault="002A7728" w:rsidP="00487EAF">
      <w:pPr>
        <w:pStyle w:val="BodyText"/>
        <w:numPr>
          <w:ilvl w:val="0"/>
          <w:numId w:val="12"/>
        </w:numPr>
        <w:spacing w:line="276" w:lineRule="auto"/>
        <w:ind w:left="426"/>
        <w:jc w:val="both"/>
        <w:rPr>
          <w:rFonts w:cstheme="minorHAnsi"/>
          <w:iCs/>
          <w:sz w:val="24"/>
          <w:szCs w:val="24"/>
          <w:lang w:val="en-US"/>
        </w:rPr>
      </w:pPr>
      <w:r w:rsidRPr="002A7728">
        <w:rPr>
          <w:rFonts w:cstheme="minorHAnsi"/>
          <w:iCs/>
          <w:sz w:val="24"/>
          <w:szCs w:val="24"/>
          <w:lang w:val="en-US"/>
        </w:rPr>
        <w:t>Provides an easy-to-use, all-in-one fitness tracking system.</w:t>
      </w:r>
    </w:p>
    <w:p w14:paraId="7900E1CB" w14:textId="77777777" w:rsidR="002A7728" w:rsidRPr="002A7728" w:rsidRDefault="002A7728" w:rsidP="00487EAF">
      <w:pPr>
        <w:pStyle w:val="BodyText"/>
        <w:numPr>
          <w:ilvl w:val="0"/>
          <w:numId w:val="12"/>
        </w:numPr>
        <w:spacing w:line="276" w:lineRule="auto"/>
        <w:ind w:left="426"/>
        <w:jc w:val="both"/>
        <w:rPr>
          <w:rFonts w:cstheme="minorHAnsi"/>
          <w:iCs/>
          <w:sz w:val="24"/>
          <w:szCs w:val="24"/>
          <w:lang w:val="en-US"/>
        </w:rPr>
      </w:pPr>
      <w:r w:rsidRPr="002A7728">
        <w:rPr>
          <w:rFonts w:cstheme="minorHAnsi"/>
          <w:iCs/>
          <w:sz w:val="24"/>
          <w:szCs w:val="24"/>
          <w:lang w:val="en-US"/>
        </w:rPr>
        <w:t>Integrates workout, diet, and motivation tracking for better user engagement.</w:t>
      </w:r>
    </w:p>
    <w:p w14:paraId="31E3158B" w14:textId="77777777" w:rsidR="002A7728" w:rsidRPr="002A7728" w:rsidRDefault="002A7728" w:rsidP="00487EAF">
      <w:pPr>
        <w:pStyle w:val="BodyText"/>
        <w:numPr>
          <w:ilvl w:val="0"/>
          <w:numId w:val="12"/>
        </w:numPr>
        <w:spacing w:line="276" w:lineRule="auto"/>
        <w:ind w:left="426"/>
        <w:jc w:val="both"/>
        <w:rPr>
          <w:rFonts w:cstheme="minorHAnsi"/>
          <w:iCs/>
          <w:sz w:val="24"/>
          <w:szCs w:val="24"/>
          <w:lang w:val="en-US"/>
        </w:rPr>
      </w:pPr>
      <w:r w:rsidRPr="002A7728">
        <w:rPr>
          <w:rFonts w:cstheme="minorHAnsi"/>
          <w:iCs/>
          <w:sz w:val="24"/>
          <w:szCs w:val="24"/>
          <w:lang w:val="en-US"/>
        </w:rPr>
        <w:t>Offers interactive data visualization to help users track progress efficiently.</w:t>
      </w:r>
    </w:p>
    <w:p w14:paraId="6FBE4571" w14:textId="10585FD1" w:rsidR="002A7728" w:rsidRPr="002A7728" w:rsidRDefault="002A7728" w:rsidP="002A7728">
      <w:pPr>
        <w:pStyle w:val="BodyText"/>
        <w:spacing w:line="276" w:lineRule="auto"/>
        <w:jc w:val="both"/>
        <w:rPr>
          <w:rFonts w:cstheme="minorHAnsi"/>
          <w:b/>
          <w:bCs/>
          <w:iCs/>
          <w:sz w:val="24"/>
          <w:szCs w:val="24"/>
          <w:lang w:val="en-US"/>
        </w:rPr>
      </w:pPr>
      <w:r>
        <w:rPr>
          <w:rFonts w:cstheme="minorHAnsi"/>
          <w:b/>
          <w:bCs/>
          <w:iCs/>
          <w:sz w:val="24"/>
          <w:szCs w:val="24"/>
          <w:lang w:val="en-US"/>
        </w:rPr>
        <w:t>2.2.</w:t>
      </w:r>
      <w:r w:rsidRPr="002A7728">
        <w:rPr>
          <w:rFonts w:cstheme="minorHAnsi"/>
          <w:b/>
          <w:bCs/>
          <w:iCs/>
          <w:sz w:val="24"/>
          <w:szCs w:val="24"/>
          <w:lang w:val="en-US"/>
        </w:rPr>
        <w:t>4.</w:t>
      </w:r>
      <w:r w:rsidR="005D1953">
        <w:rPr>
          <w:rFonts w:cstheme="minorHAnsi"/>
          <w:b/>
          <w:bCs/>
          <w:iCs/>
          <w:sz w:val="24"/>
          <w:szCs w:val="24"/>
          <w:lang w:val="en-US"/>
        </w:rPr>
        <w:t xml:space="preserve"> </w:t>
      </w:r>
      <w:r w:rsidRPr="002A7728">
        <w:rPr>
          <w:rFonts w:cstheme="minorHAnsi"/>
          <w:b/>
          <w:bCs/>
          <w:iCs/>
          <w:sz w:val="24"/>
          <w:szCs w:val="24"/>
          <w:lang w:val="en-US"/>
        </w:rPr>
        <w:t xml:space="preserve"> Scheduling Feasibility</w:t>
      </w:r>
    </w:p>
    <w:p w14:paraId="717AF8FB" w14:textId="77777777" w:rsidR="002A7728" w:rsidRPr="002A7728" w:rsidRDefault="002A7728" w:rsidP="00487EAF">
      <w:pPr>
        <w:pStyle w:val="BodyText"/>
        <w:numPr>
          <w:ilvl w:val="0"/>
          <w:numId w:val="13"/>
        </w:numPr>
        <w:spacing w:line="276" w:lineRule="auto"/>
        <w:ind w:left="426"/>
        <w:jc w:val="both"/>
        <w:rPr>
          <w:rFonts w:cstheme="minorHAnsi"/>
          <w:iCs/>
          <w:sz w:val="24"/>
          <w:szCs w:val="24"/>
          <w:lang w:val="en-US"/>
        </w:rPr>
      </w:pPr>
      <w:r w:rsidRPr="00907DF0">
        <w:rPr>
          <w:rFonts w:cstheme="minorHAnsi"/>
          <w:b/>
          <w:bCs/>
          <w:iCs/>
          <w:sz w:val="24"/>
          <w:szCs w:val="24"/>
          <w:lang w:val="en-US"/>
        </w:rPr>
        <w:t>Development Timeline:</w:t>
      </w:r>
      <w:r w:rsidRPr="002A7728">
        <w:rPr>
          <w:rFonts w:cstheme="minorHAnsi"/>
          <w:iCs/>
          <w:sz w:val="24"/>
          <w:szCs w:val="24"/>
          <w:lang w:val="en-US"/>
        </w:rPr>
        <w:t xml:space="preserve"> The system can be developed within 3-4 months with structured planning.</w:t>
      </w:r>
    </w:p>
    <w:p w14:paraId="15AEBBFC" w14:textId="77777777" w:rsidR="002A7728" w:rsidRPr="002A7728" w:rsidRDefault="002A7728" w:rsidP="00487EAF">
      <w:pPr>
        <w:pStyle w:val="BodyText"/>
        <w:numPr>
          <w:ilvl w:val="0"/>
          <w:numId w:val="13"/>
        </w:numPr>
        <w:spacing w:line="276" w:lineRule="auto"/>
        <w:ind w:left="426"/>
        <w:jc w:val="both"/>
        <w:rPr>
          <w:rFonts w:cstheme="minorHAnsi"/>
          <w:iCs/>
          <w:sz w:val="24"/>
          <w:szCs w:val="24"/>
          <w:lang w:val="en-US"/>
        </w:rPr>
      </w:pPr>
      <w:r w:rsidRPr="00907DF0">
        <w:rPr>
          <w:rFonts w:cstheme="minorHAnsi"/>
          <w:b/>
          <w:bCs/>
          <w:iCs/>
          <w:sz w:val="24"/>
          <w:szCs w:val="24"/>
          <w:lang w:val="en-US"/>
        </w:rPr>
        <w:t>Phased Implementation</w:t>
      </w:r>
      <w:r w:rsidRPr="002A7728">
        <w:rPr>
          <w:rFonts w:cstheme="minorHAnsi"/>
          <w:iCs/>
          <w:sz w:val="24"/>
          <w:szCs w:val="24"/>
          <w:lang w:val="en-US"/>
        </w:rPr>
        <w:t>: Initial phases focus on core features like tracking and recommendations, followed by enhancements in user experience and AI-driven insights.</w:t>
      </w:r>
    </w:p>
    <w:p w14:paraId="6B6E5D54" w14:textId="77777777" w:rsidR="002A7728" w:rsidRPr="002A7728" w:rsidRDefault="002A7728" w:rsidP="00487EAF">
      <w:pPr>
        <w:pStyle w:val="BodyText"/>
        <w:numPr>
          <w:ilvl w:val="0"/>
          <w:numId w:val="13"/>
        </w:numPr>
        <w:spacing w:line="276" w:lineRule="auto"/>
        <w:ind w:left="426"/>
        <w:jc w:val="both"/>
        <w:rPr>
          <w:rFonts w:cstheme="minorHAnsi"/>
          <w:iCs/>
          <w:sz w:val="24"/>
          <w:szCs w:val="24"/>
          <w:lang w:val="en-US"/>
        </w:rPr>
      </w:pPr>
      <w:r w:rsidRPr="00907DF0">
        <w:rPr>
          <w:rFonts w:cstheme="minorHAnsi"/>
          <w:b/>
          <w:bCs/>
          <w:iCs/>
          <w:sz w:val="24"/>
          <w:szCs w:val="24"/>
          <w:lang w:val="en-US"/>
        </w:rPr>
        <w:t>Testing &amp; Deployment</w:t>
      </w:r>
      <w:r w:rsidRPr="002A7728">
        <w:rPr>
          <w:rFonts w:cstheme="minorHAnsi"/>
          <w:iCs/>
          <w:sz w:val="24"/>
          <w:szCs w:val="24"/>
          <w:lang w:val="en-US"/>
        </w:rPr>
        <w:t>: User testing and feedback will ensure stability before public release.</w:t>
      </w:r>
    </w:p>
    <w:p w14:paraId="03FF54DB" w14:textId="77777777" w:rsidR="002A7728" w:rsidRPr="002A7728" w:rsidRDefault="002A7728" w:rsidP="00487EAF">
      <w:pPr>
        <w:pStyle w:val="BodyText"/>
        <w:numPr>
          <w:ilvl w:val="0"/>
          <w:numId w:val="13"/>
        </w:numPr>
        <w:spacing w:line="276" w:lineRule="auto"/>
        <w:ind w:left="426"/>
        <w:jc w:val="both"/>
        <w:rPr>
          <w:rFonts w:cstheme="minorHAnsi"/>
          <w:iCs/>
          <w:sz w:val="24"/>
          <w:szCs w:val="24"/>
          <w:lang w:val="en-US"/>
        </w:rPr>
      </w:pPr>
      <w:r w:rsidRPr="00907DF0">
        <w:rPr>
          <w:rFonts w:cstheme="minorHAnsi"/>
          <w:b/>
          <w:bCs/>
          <w:iCs/>
          <w:sz w:val="24"/>
          <w:szCs w:val="24"/>
          <w:lang w:val="en-US"/>
        </w:rPr>
        <w:t>Future Updates</w:t>
      </w:r>
      <w:r w:rsidRPr="002A7728">
        <w:rPr>
          <w:rFonts w:cstheme="minorHAnsi"/>
          <w:iCs/>
          <w:sz w:val="24"/>
          <w:szCs w:val="24"/>
          <w:lang w:val="en-US"/>
        </w:rPr>
        <w:t>: Additional features like real-time coaching and advanced analytics can be integrated post-launch.</w:t>
      </w:r>
    </w:p>
    <w:p w14:paraId="12E58730" w14:textId="5AD2FD46" w:rsidR="003E48F4" w:rsidRPr="002A7728" w:rsidRDefault="002A7728" w:rsidP="002A7728">
      <w:pPr>
        <w:pStyle w:val="BodyText"/>
        <w:spacing w:before="240" w:line="276" w:lineRule="auto"/>
        <w:jc w:val="both"/>
        <w:rPr>
          <w:rFonts w:cstheme="minorHAnsi"/>
          <w:iCs/>
        </w:rPr>
      </w:pPr>
      <w:r w:rsidRPr="002A7728">
        <w:rPr>
          <w:rFonts w:cstheme="minorHAnsi"/>
          <w:iCs/>
          <w:sz w:val="24"/>
          <w:szCs w:val="24"/>
          <w:lang w:val="en-US"/>
        </w:rPr>
        <w:t>FitFusion is a technically viable, cost-effective, and well-scheduled project that ensures timely delivery with efficient resource management.</w:t>
      </w:r>
    </w:p>
    <w:p w14:paraId="104D4B21" w14:textId="151E476D" w:rsidR="00250975" w:rsidRPr="001A0F3F" w:rsidRDefault="00E966CB" w:rsidP="005D1953">
      <w:pPr>
        <w:pStyle w:val="Heading2"/>
        <w:numPr>
          <w:ilvl w:val="1"/>
          <w:numId w:val="3"/>
        </w:numPr>
        <w:tabs>
          <w:tab w:val="clear" w:pos="0"/>
          <w:tab w:val="clear" w:pos="432"/>
          <w:tab w:val="left" w:pos="567"/>
          <w:tab w:val="num" w:pos="1440"/>
        </w:tabs>
        <w:spacing w:line="276" w:lineRule="auto"/>
        <w:ind w:left="0" w:firstLine="0"/>
        <w:jc w:val="both"/>
        <w:rPr>
          <w:rFonts w:asciiTheme="minorHAnsi" w:hAnsiTheme="minorHAnsi" w:cstheme="minorHAnsi"/>
          <w:iCs/>
          <w:strike/>
        </w:rPr>
      </w:pPr>
      <w:r w:rsidRPr="001A0F3F">
        <w:rPr>
          <w:rFonts w:asciiTheme="minorHAnsi" w:hAnsiTheme="minorHAnsi" w:cstheme="minorHAnsi"/>
          <w:iCs/>
        </w:rPr>
        <w:lastRenderedPageBreak/>
        <w:t>Product Functionality</w:t>
      </w:r>
      <w:r w:rsidRPr="001A0F3F">
        <w:rPr>
          <w:rFonts w:asciiTheme="minorHAnsi" w:hAnsiTheme="minorHAnsi" w:cstheme="minorHAnsi"/>
          <w:iCs/>
          <w:strike/>
        </w:rPr>
        <w:t xml:space="preserve"> </w:t>
      </w:r>
    </w:p>
    <w:p w14:paraId="4B86C5EB" w14:textId="77777777" w:rsidR="002A7728" w:rsidRPr="002A7728" w:rsidRDefault="002A7728" w:rsidP="002A7728">
      <w:pPr>
        <w:pStyle w:val="BodyText"/>
        <w:spacing w:line="276" w:lineRule="auto"/>
        <w:jc w:val="both"/>
        <w:rPr>
          <w:rFonts w:cstheme="minorHAnsi"/>
          <w:iCs/>
          <w:sz w:val="24"/>
          <w:szCs w:val="24"/>
          <w:lang w:val="en-US"/>
        </w:rPr>
      </w:pPr>
      <w:r w:rsidRPr="002A7728">
        <w:rPr>
          <w:rFonts w:cstheme="minorHAnsi"/>
          <w:iCs/>
          <w:sz w:val="24"/>
          <w:szCs w:val="24"/>
          <w:lang w:val="en-US"/>
        </w:rPr>
        <w:t>FitFusion – A Smart Workout, Diet, and Motivation Platform provides a comprehensive fitness tracking system with multiple integrated features.</w:t>
      </w:r>
    </w:p>
    <w:p w14:paraId="0C6398EC" w14:textId="77777777" w:rsidR="002A7728" w:rsidRPr="002A7728" w:rsidRDefault="002A7728" w:rsidP="002A7728">
      <w:pPr>
        <w:pStyle w:val="BodyText"/>
        <w:spacing w:line="276" w:lineRule="auto"/>
        <w:jc w:val="both"/>
        <w:rPr>
          <w:rFonts w:cstheme="minorHAnsi"/>
          <w:b/>
          <w:bCs/>
          <w:iCs/>
          <w:sz w:val="24"/>
          <w:szCs w:val="24"/>
          <w:lang w:val="en-US"/>
        </w:rPr>
      </w:pPr>
      <w:r w:rsidRPr="002A7728">
        <w:rPr>
          <w:rFonts w:cstheme="minorHAnsi"/>
          <w:b/>
          <w:bCs/>
          <w:iCs/>
          <w:sz w:val="24"/>
          <w:szCs w:val="24"/>
          <w:lang w:val="en-US"/>
        </w:rPr>
        <w:t>Core Functionalities:</w:t>
      </w:r>
    </w:p>
    <w:p w14:paraId="63EE5353"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Workout Tracking</w:t>
      </w:r>
    </w:p>
    <w:p w14:paraId="48FF7CD4"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Logs daily steps, workout duration, and calories burned.</w:t>
      </w:r>
    </w:p>
    <w:p w14:paraId="0C64BD84"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Allows users to upload workout logs (CSV) for progress analysis.</w:t>
      </w:r>
    </w:p>
    <w:p w14:paraId="0FC72508"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Displays interactive charts for tracking fitness trends.</w:t>
      </w:r>
    </w:p>
    <w:p w14:paraId="65E46099"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Diet Tracking</w:t>
      </w:r>
    </w:p>
    <w:p w14:paraId="055AAC5F"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Enables users to log daily meals and calorie intake.</w:t>
      </w:r>
    </w:p>
    <w:p w14:paraId="02936360"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Supports CSV-based diet logs for better analysis.</w:t>
      </w:r>
    </w:p>
    <w:p w14:paraId="6B580974"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Provides visual representation of macronutrient distribution.</w:t>
      </w:r>
    </w:p>
    <w:p w14:paraId="2B6F8E19"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Personalized Workout &amp; Diet Recommendations</w:t>
      </w:r>
    </w:p>
    <w:p w14:paraId="71AB0F4C"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AI-driven suggestions based on user details (age, weight, height, gender, fitness goal).</w:t>
      </w:r>
    </w:p>
    <w:p w14:paraId="4A76DBFB"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Retrieves recommendations from workout_recommendations.csv and diet_recommendations.csv.</w:t>
      </w:r>
    </w:p>
    <w:p w14:paraId="4CE2124F"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Provides structured exercise routines and meal plans tailored to the user's needs.</w:t>
      </w:r>
    </w:p>
    <w:p w14:paraId="17E550A5"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Progress Monitoring</w:t>
      </w:r>
    </w:p>
    <w:p w14:paraId="53538BA7"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Displays BMI calculation and weight trends over time.</w:t>
      </w:r>
    </w:p>
    <w:p w14:paraId="47216AF9"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Allows users to upload progress logs (CSV) for better tracking.</w:t>
      </w:r>
    </w:p>
    <w:p w14:paraId="68119C1C"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Provides graphical representations of fitness improvements.</w:t>
      </w:r>
    </w:p>
    <w:p w14:paraId="069ECD38"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Motivational Support</w:t>
      </w:r>
    </w:p>
    <w:p w14:paraId="1533982A"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Generates daily motivational quotes to encourage consistency.</w:t>
      </w:r>
    </w:p>
    <w:p w14:paraId="77614D49"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Ensures user engagement through interactive UI elements.</w:t>
      </w:r>
    </w:p>
    <w:p w14:paraId="6ADED50A" w14:textId="77777777" w:rsidR="002A7728" w:rsidRPr="002A7728" w:rsidRDefault="002A7728" w:rsidP="00487EAF">
      <w:pPr>
        <w:pStyle w:val="BodyText"/>
        <w:numPr>
          <w:ilvl w:val="0"/>
          <w:numId w:val="14"/>
        </w:numPr>
        <w:tabs>
          <w:tab w:val="clear" w:pos="720"/>
          <w:tab w:val="num" w:pos="993"/>
        </w:tabs>
        <w:spacing w:line="276" w:lineRule="auto"/>
        <w:ind w:left="426"/>
        <w:jc w:val="both"/>
        <w:rPr>
          <w:rFonts w:cstheme="minorHAnsi"/>
          <w:iCs/>
          <w:sz w:val="24"/>
          <w:szCs w:val="24"/>
          <w:lang w:val="en-US"/>
        </w:rPr>
      </w:pPr>
      <w:r w:rsidRPr="002A7728">
        <w:rPr>
          <w:rFonts w:cstheme="minorHAnsi"/>
          <w:b/>
          <w:bCs/>
          <w:iCs/>
          <w:sz w:val="24"/>
          <w:szCs w:val="24"/>
          <w:lang w:val="en-US"/>
        </w:rPr>
        <w:t>User-Friendly Dashboard</w:t>
      </w:r>
    </w:p>
    <w:p w14:paraId="019FD3A7"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Provides a single platform to manage workouts, diet, and motivation.</w:t>
      </w:r>
    </w:p>
    <w:p w14:paraId="6B875A3F"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Uses charts and metrics for intuitive data visualization.</w:t>
      </w:r>
    </w:p>
    <w:p w14:paraId="429E2603" w14:textId="77777777" w:rsidR="002A7728" w:rsidRPr="002A7728" w:rsidRDefault="002A7728" w:rsidP="00487EAF">
      <w:pPr>
        <w:pStyle w:val="BodyText"/>
        <w:numPr>
          <w:ilvl w:val="1"/>
          <w:numId w:val="14"/>
        </w:numPr>
        <w:tabs>
          <w:tab w:val="num" w:pos="993"/>
        </w:tabs>
        <w:spacing w:line="276" w:lineRule="auto"/>
        <w:ind w:left="851"/>
        <w:jc w:val="both"/>
        <w:rPr>
          <w:rFonts w:cstheme="minorHAnsi"/>
          <w:iCs/>
          <w:sz w:val="24"/>
          <w:szCs w:val="24"/>
          <w:lang w:val="en-US"/>
        </w:rPr>
      </w:pPr>
      <w:r w:rsidRPr="002A7728">
        <w:rPr>
          <w:rFonts w:cstheme="minorHAnsi"/>
          <w:iCs/>
          <w:sz w:val="24"/>
          <w:szCs w:val="24"/>
          <w:lang w:val="en-US"/>
        </w:rPr>
        <w:t>Allows seamless navigation through a sidebar menu with multiple functionalities.</w:t>
      </w:r>
    </w:p>
    <w:p w14:paraId="48252186" w14:textId="77777777" w:rsidR="002A7728" w:rsidRPr="002A7728" w:rsidRDefault="002A7728" w:rsidP="002A7728">
      <w:pPr>
        <w:pStyle w:val="BodyText"/>
        <w:spacing w:before="240" w:line="276" w:lineRule="auto"/>
        <w:jc w:val="both"/>
        <w:rPr>
          <w:rFonts w:cstheme="minorHAnsi"/>
          <w:iCs/>
          <w:sz w:val="24"/>
          <w:szCs w:val="24"/>
          <w:lang w:val="en-US"/>
        </w:rPr>
      </w:pPr>
      <w:r w:rsidRPr="002A7728">
        <w:rPr>
          <w:rFonts w:cstheme="minorHAnsi"/>
          <w:iCs/>
          <w:sz w:val="24"/>
          <w:szCs w:val="24"/>
          <w:lang w:val="en-US"/>
        </w:rPr>
        <w:t>FitFusion integrates all these features into an interactive, personalized, and user-friendly fitness management system to enhance the overall workout and diet tracking experience.</w:t>
      </w:r>
    </w:p>
    <w:p w14:paraId="751DF5BE" w14:textId="77777777" w:rsidR="002A7728" w:rsidRPr="002A7728" w:rsidRDefault="002A7728" w:rsidP="003E48F4">
      <w:pPr>
        <w:pStyle w:val="BodyText"/>
        <w:spacing w:line="276" w:lineRule="auto"/>
        <w:jc w:val="both"/>
        <w:rPr>
          <w:rFonts w:cstheme="minorHAnsi"/>
          <w:iCs/>
          <w:sz w:val="24"/>
          <w:szCs w:val="24"/>
        </w:rPr>
      </w:pPr>
    </w:p>
    <w:p w14:paraId="27F2F194" w14:textId="77777777" w:rsidR="00E966CB" w:rsidRPr="001A0F3F" w:rsidRDefault="00E966CB" w:rsidP="005D1953">
      <w:pPr>
        <w:pStyle w:val="Heading2"/>
        <w:numPr>
          <w:ilvl w:val="1"/>
          <w:numId w:val="3"/>
        </w:numPr>
        <w:tabs>
          <w:tab w:val="clear" w:pos="0"/>
          <w:tab w:val="clear" w:pos="432"/>
          <w:tab w:val="left" w:pos="567"/>
          <w:tab w:val="num" w:pos="1440"/>
        </w:tabs>
        <w:spacing w:before="0" w:line="276" w:lineRule="auto"/>
        <w:ind w:left="1440" w:hanging="1440"/>
        <w:jc w:val="both"/>
        <w:rPr>
          <w:rFonts w:asciiTheme="minorHAnsi" w:hAnsiTheme="minorHAnsi" w:cstheme="minorHAnsi"/>
          <w:iCs/>
          <w:sz w:val="24"/>
          <w:szCs w:val="24"/>
          <w:lang w:val="en-IN"/>
        </w:rPr>
      </w:pPr>
      <w:r w:rsidRPr="001A0F3F">
        <w:rPr>
          <w:rFonts w:asciiTheme="minorHAnsi" w:hAnsiTheme="minorHAnsi" w:cstheme="minorHAnsi"/>
          <w:iCs/>
        </w:rPr>
        <w:lastRenderedPageBreak/>
        <w:t>Design and Implementation Constraints</w:t>
      </w:r>
    </w:p>
    <w:p w14:paraId="43764026" w14:textId="77777777" w:rsidR="00705156" w:rsidRPr="00705156" w:rsidRDefault="00705156" w:rsidP="00705156">
      <w:pPr>
        <w:jc w:val="both"/>
        <w:rPr>
          <w:rFonts w:cstheme="minorHAnsi"/>
          <w:iCs/>
          <w:sz w:val="24"/>
          <w:szCs w:val="24"/>
          <w:lang w:val="en-US"/>
        </w:rPr>
      </w:pPr>
      <w:r w:rsidRPr="00705156">
        <w:rPr>
          <w:rFonts w:cstheme="minorHAnsi"/>
          <w:iCs/>
          <w:sz w:val="24"/>
          <w:szCs w:val="24"/>
          <w:lang w:val="en-US"/>
        </w:rPr>
        <w:t>The development of FitFusion – A Smart Workout, Diet, and Motivation Platform is subject to several design and implementation constraints that affect its functionality and performance.</w:t>
      </w:r>
    </w:p>
    <w:p w14:paraId="2A87C726" w14:textId="4A42660F" w:rsidR="00705156" w:rsidRPr="00705156" w:rsidRDefault="00705156" w:rsidP="00705156">
      <w:pPr>
        <w:jc w:val="both"/>
        <w:rPr>
          <w:rFonts w:cstheme="minorHAnsi"/>
          <w:b/>
          <w:bCs/>
          <w:iCs/>
          <w:sz w:val="24"/>
          <w:szCs w:val="24"/>
          <w:lang w:val="en-US"/>
        </w:rPr>
      </w:pPr>
      <w:r>
        <w:rPr>
          <w:rFonts w:cstheme="minorHAnsi"/>
          <w:b/>
          <w:bCs/>
          <w:iCs/>
          <w:sz w:val="24"/>
          <w:szCs w:val="24"/>
          <w:lang w:val="en-US"/>
        </w:rPr>
        <w:t>2.3.</w:t>
      </w:r>
      <w:r w:rsidRPr="00705156">
        <w:rPr>
          <w:rFonts w:cstheme="minorHAnsi"/>
          <w:b/>
          <w:bCs/>
          <w:iCs/>
          <w:sz w:val="24"/>
          <w:szCs w:val="24"/>
          <w:lang w:val="en-US"/>
        </w:rPr>
        <w:t xml:space="preserve">1. </w:t>
      </w:r>
      <w:r w:rsidR="005D1953">
        <w:rPr>
          <w:rFonts w:cstheme="minorHAnsi"/>
          <w:b/>
          <w:bCs/>
          <w:iCs/>
          <w:sz w:val="24"/>
          <w:szCs w:val="24"/>
          <w:lang w:val="en-US"/>
        </w:rPr>
        <w:t xml:space="preserve"> </w:t>
      </w:r>
      <w:r w:rsidRPr="00705156">
        <w:rPr>
          <w:rFonts w:cstheme="minorHAnsi"/>
          <w:b/>
          <w:bCs/>
          <w:iCs/>
          <w:sz w:val="24"/>
          <w:szCs w:val="24"/>
          <w:lang w:val="en-US"/>
        </w:rPr>
        <w:t>Design Constraints</w:t>
      </w:r>
    </w:p>
    <w:p w14:paraId="35EFD260" w14:textId="77777777" w:rsidR="00705156" w:rsidRPr="00705156" w:rsidRDefault="00705156" w:rsidP="00487EAF">
      <w:pPr>
        <w:numPr>
          <w:ilvl w:val="0"/>
          <w:numId w:val="15"/>
        </w:numPr>
        <w:tabs>
          <w:tab w:val="clear" w:pos="720"/>
        </w:tabs>
        <w:ind w:left="426"/>
        <w:jc w:val="both"/>
        <w:rPr>
          <w:rFonts w:cstheme="minorHAnsi"/>
          <w:iCs/>
          <w:sz w:val="24"/>
          <w:szCs w:val="24"/>
          <w:lang w:val="en-US"/>
        </w:rPr>
      </w:pPr>
      <w:r w:rsidRPr="00907DF0">
        <w:rPr>
          <w:rFonts w:cstheme="minorHAnsi"/>
          <w:b/>
          <w:bCs/>
          <w:iCs/>
          <w:sz w:val="24"/>
          <w:szCs w:val="24"/>
          <w:lang w:val="en-US"/>
        </w:rPr>
        <w:t>Web-Based Platform</w:t>
      </w:r>
      <w:r w:rsidRPr="00705156">
        <w:rPr>
          <w:rFonts w:cstheme="minorHAnsi"/>
          <w:iCs/>
          <w:sz w:val="24"/>
          <w:szCs w:val="24"/>
          <w:lang w:val="en-US"/>
        </w:rPr>
        <w:t xml:space="preserve"> – The system is designed as a web application using Streamlit, limiting access to internet-connected devices.</w:t>
      </w:r>
    </w:p>
    <w:p w14:paraId="4C6670FC" w14:textId="77777777" w:rsidR="00705156" w:rsidRPr="00705156" w:rsidRDefault="00705156" w:rsidP="00487EAF">
      <w:pPr>
        <w:numPr>
          <w:ilvl w:val="0"/>
          <w:numId w:val="15"/>
        </w:numPr>
        <w:tabs>
          <w:tab w:val="clear" w:pos="720"/>
        </w:tabs>
        <w:ind w:left="426"/>
        <w:jc w:val="both"/>
        <w:rPr>
          <w:rFonts w:cstheme="minorHAnsi"/>
          <w:iCs/>
          <w:sz w:val="24"/>
          <w:szCs w:val="24"/>
          <w:lang w:val="en-US"/>
        </w:rPr>
      </w:pPr>
      <w:r w:rsidRPr="00907DF0">
        <w:rPr>
          <w:rFonts w:cstheme="minorHAnsi"/>
          <w:b/>
          <w:bCs/>
          <w:iCs/>
          <w:sz w:val="24"/>
          <w:szCs w:val="24"/>
          <w:lang w:val="en-US"/>
        </w:rPr>
        <w:t>User Input Dependency</w:t>
      </w:r>
      <w:r w:rsidRPr="00705156">
        <w:rPr>
          <w:rFonts w:cstheme="minorHAnsi"/>
          <w:iCs/>
          <w:sz w:val="24"/>
          <w:szCs w:val="24"/>
          <w:lang w:val="en-US"/>
        </w:rPr>
        <w:t xml:space="preserve"> – Personalized workout and diet plans rely on accurate user inputs (age, weight, height, gender, and fitness goals).</w:t>
      </w:r>
    </w:p>
    <w:p w14:paraId="110951A9" w14:textId="77777777" w:rsidR="00705156" w:rsidRPr="00705156" w:rsidRDefault="00705156" w:rsidP="00487EAF">
      <w:pPr>
        <w:numPr>
          <w:ilvl w:val="0"/>
          <w:numId w:val="15"/>
        </w:numPr>
        <w:tabs>
          <w:tab w:val="clear" w:pos="720"/>
        </w:tabs>
        <w:ind w:left="426"/>
        <w:jc w:val="both"/>
        <w:rPr>
          <w:rFonts w:cstheme="minorHAnsi"/>
          <w:iCs/>
          <w:sz w:val="24"/>
          <w:szCs w:val="24"/>
          <w:lang w:val="en-US"/>
        </w:rPr>
      </w:pPr>
      <w:r w:rsidRPr="00907DF0">
        <w:rPr>
          <w:rFonts w:cstheme="minorHAnsi"/>
          <w:b/>
          <w:bCs/>
          <w:iCs/>
          <w:sz w:val="24"/>
          <w:szCs w:val="24"/>
          <w:lang w:val="en-US"/>
        </w:rPr>
        <w:t>CSV-Based Data Handling</w:t>
      </w:r>
      <w:r w:rsidRPr="00705156">
        <w:rPr>
          <w:rFonts w:cstheme="minorHAnsi"/>
          <w:iCs/>
          <w:sz w:val="24"/>
          <w:szCs w:val="24"/>
          <w:lang w:val="en-US"/>
        </w:rPr>
        <w:t xml:space="preserve"> – Recommendations and progress tracking depend on predefined CSV files, which may require periodic updates.</w:t>
      </w:r>
    </w:p>
    <w:p w14:paraId="2D8E7944" w14:textId="77777777" w:rsidR="00705156" w:rsidRPr="00705156" w:rsidRDefault="00705156" w:rsidP="00487EAF">
      <w:pPr>
        <w:numPr>
          <w:ilvl w:val="0"/>
          <w:numId w:val="15"/>
        </w:numPr>
        <w:tabs>
          <w:tab w:val="clear" w:pos="720"/>
        </w:tabs>
        <w:ind w:left="426"/>
        <w:jc w:val="both"/>
        <w:rPr>
          <w:rFonts w:cstheme="minorHAnsi"/>
          <w:iCs/>
          <w:sz w:val="24"/>
          <w:szCs w:val="24"/>
          <w:lang w:val="en-US"/>
        </w:rPr>
      </w:pPr>
      <w:r w:rsidRPr="00907DF0">
        <w:rPr>
          <w:rFonts w:cstheme="minorHAnsi"/>
          <w:b/>
          <w:bCs/>
          <w:iCs/>
          <w:sz w:val="24"/>
          <w:szCs w:val="24"/>
          <w:lang w:val="en-US"/>
        </w:rPr>
        <w:t>Limited UI Customization</w:t>
      </w:r>
      <w:r w:rsidRPr="00705156">
        <w:rPr>
          <w:rFonts w:cstheme="minorHAnsi"/>
          <w:iCs/>
          <w:sz w:val="24"/>
          <w:szCs w:val="24"/>
          <w:lang w:val="en-US"/>
        </w:rPr>
        <w:t xml:space="preserve"> – Streamlit provides basic UI elements, restricting advanced design flexibility.</w:t>
      </w:r>
    </w:p>
    <w:p w14:paraId="4DCEFA5F" w14:textId="77777777" w:rsidR="00705156" w:rsidRPr="00705156" w:rsidRDefault="00705156" w:rsidP="00487EAF">
      <w:pPr>
        <w:numPr>
          <w:ilvl w:val="0"/>
          <w:numId w:val="15"/>
        </w:numPr>
        <w:tabs>
          <w:tab w:val="clear" w:pos="720"/>
        </w:tabs>
        <w:ind w:left="426"/>
        <w:jc w:val="both"/>
        <w:rPr>
          <w:rFonts w:cstheme="minorHAnsi"/>
          <w:iCs/>
          <w:sz w:val="24"/>
          <w:szCs w:val="24"/>
          <w:lang w:val="en-US"/>
        </w:rPr>
      </w:pPr>
      <w:r w:rsidRPr="00907DF0">
        <w:rPr>
          <w:rFonts w:cstheme="minorHAnsi"/>
          <w:b/>
          <w:bCs/>
          <w:iCs/>
          <w:sz w:val="24"/>
          <w:szCs w:val="24"/>
          <w:lang w:val="en-US"/>
        </w:rPr>
        <w:t>Single-User Functionality</w:t>
      </w:r>
      <w:r w:rsidRPr="00705156">
        <w:rPr>
          <w:rFonts w:cstheme="minorHAnsi"/>
          <w:iCs/>
          <w:sz w:val="24"/>
          <w:szCs w:val="24"/>
          <w:lang w:val="en-US"/>
        </w:rPr>
        <w:t xml:space="preserve"> – The current system is not multi-user and does not support authentication or user accounts.</w:t>
      </w:r>
    </w:p>
    <w:p w14:paraId="1867F218" w14:textId="70522689" w:rsidR="00705156" w:rsidRPr="00705156" w:rsidRDefault="00705156" w:rsidP="00705156">
      <w:pPr>
        <w:jc w:val="both"/>
        <w:rPr>
          <w:rFonts w:cstheme="minorHAnsi"/>
          <w:b/>
          <w:bCs/>
          <w:iCs/>
          <w:sz w:val="24"/>
          <w:szCs w:val="24"/>
          <w:lang w:val="en-US"/>
        </w:rPr>
      </w:pPr>
      <w:r>
        <w:rPr>
          <w:rFonts w:cstheme="minorHAnsi"/>
          <w:b/>
          <w:bCs/>
          <w:iCs/>
          <w:sz w:val="24"/>
          <w:szCs w:val="24"/>
          <w:lang w:val="en-US"/>
        </w:rPr>
        <w:t>2.3.</w:t>
      </w:r>
      <w:r w:rsidRPr="00705156">
        <w:rPr>
          <w:rFonts w:cstheme="minorHAnsi"/>
          <w:b/>
          <w:bCs/>
          <w:iCs/>
          <w:sz w:val="24"/>
          <w:szCs w:val="24"/>
          <w:lang w:val="en-US"/>
        </w:rPr>
        <w:t>2.</w:t>
      </w:r>
      <w:r w:rsidR="005D1953">
        <w:rPr>
          <w:rFonts w:cstheme="minorHAnsi"/>
          <w:b/>
          <w:bCs/>
          <w:iCs/>
          <w:sz w:val="24"/>
          <w:szCs w:val="24"/>
          <w:lang w:val="en-US"/>
        </w:rPr>
        <w:t xml:space="preserve"> </w:t>
      </w:r>
      <w:r w:rsidRPr="00705156">
        <w:rPr>
          <w:rFonts w:cstheme="minorHAnsi"/>
          <w:b/>
          <w:bCs/>
          <w:iCs/>
          <w:sz w:val="24"/>
          <w:szCs w:val="24"/>
          <w:lang w:val="en-US"/>
        </w:rPr>
        <w:t xml:space="preserve"> Implementation Constraints</w:t>
      </w:r>
    </w:p>
    <w:p w14:paraId="66BF458E" w14:textId="77777777" w:rsidR="00705156" w:rsidRPr="00705156" w:rsidRDefault="00705156" w:rsidP="00487EAF">
      <w:pPr>
        <w:numPr>
          <w:ilvl w:val="0"/>
          <w:numId w:val="16"/>
        </w:numPr>
        <w:tabs>
          <w:tab w:val="clear" w:pos="720"/>
          <w:tab w:val="num" w:pos="993"/>
        </w:tabs>
        <w:ind w:left="426"/>
        <w:jc w:val="both"/>
        <w:rPr>
          <w:rFonts w:cstheme="minorHAnsi"/>
          <w:iCs/>
          <w:sz w:val="24"/>
          <w:szCs w:val="24"/>
          <w:lang w:val="en-US"/>
        </w:rPr>
      </w:pPr>
      <w:r w:rsidRPr="00907DF0">
        <w:rPr>
          <w:rFonts w:cstheme="minorHAnsi"/>
          <w:b/>
          <w:bCs/>
          <w:iCs/>
          <w:sz w:val="24"/>
          <w:szCs w:val="24"/>
          <w:lang w:val="en-US"/>
        </w:rPr>
        <w:t>Technology Stack</w:t>
      </w:r>
      <w:r w:rsidRPr="00705156">
        <w:rPr>
          <w:rFonts w:cstheme="minorHAnsi"/>
          <w:iCs/>
          <w:sz w:val="24"/>
          <w:szCs w:val="24"/>
          <w:lang w:val="en-US"/>
        </w:rPr>
        <w:t xml:space="preserve"> – The application is built using Python, Streamlit, Pandas, and Plotly, which limits the choice of frameworks and features.</w:t>
      </w:r>
    </w:p>
    <w:p w14:paraId="52DC3353" w14:textId="77777777" w:rsidR="00705156" w:rsidRPr="00705156" w:rsidRDefault="00705156" w:rsidP="00487EAF">
      <w:pPr>
        <w:numPr>
          <w:ilvl w:val="0"/>
          <w:numId w:val="16"/>
        </w:numPr>
        <w:tabs>
          <w:tab w:val="clear" w:pos="720"/>
          <w:tab w:val="num" w:pos="993"/>
        </w:tabs>
        <w:ind w:left="426"/>
        <w:jc w:val="both"/>
        <w:rPr>
          <w:rFonts w:cstheme="minorHAnsi"/>
          <w:iCs/>
          <w:sz w:val="24"/>
          <w:szCs w:val="24"/>
          <w:lang w:val="en-US"/>
        </w:rPr>
      </w:pPr>
      <w:r w:rsidRPr="00907DF0">
        <w:rPr>
          <w:rFonts w:cstheme="minorHAnsi"/>
          <w:b/>
          <w:bCs/>
          <w:iCs/>
          <w:sz w:val="24"/>
          <w:szCs w:val="24"/>
          <w:lang w:val="en-US"/>
        </w:rPr>
        <w:t>Data Storage</w:t>
      </w:r>
      <w:r w:rsidRPr="00705156">
        <w:rPr>
          <w:rFonts w:cstheme="minorHAnsi"/>
          <w:iCs/>
          <w:sz w:val="24"/>
          <w:szCs w:val="24"/>
          <w:lang w:val="en-US"/>
        </w:rPr>
        <w:t xml:space="preserve"> – The system primarily uses CSV files for storing workout and diet recommendations instead of a database, impacting scalability.</w:t>
      </w:r>
    </w:p>
    <w:p w14:paraId="64A9CFB7" w14:textId="77777777" w:rsidR="00705156" w:rsidRPr="00705156" w:rsidRDefault="00705156" w:rsidP="00487EAF">
      <w:pPr>
        <w:numPr>
          <w:ilvl w:val="0"/>
          <w:numId w:val="16"/>
        </w:numPr>
        <w:tabs>
          <w:tab w:val="clear" w:pos="720"/>
          <w:tab w:val="num" w:pos="993"/>
        </w:tabs>
        <w:ind w:left="426"/>
        <w:jc w:val="both"/>
        <w:rPr>
          <w:rFonts w:cstheme="minorHAnsi"/>
          <w:iCs/>
          <w:sz w:val="24"/>
          <w:szCs w:val="24"/>
          <w:lang w:val="en-US"/>
        </w:rPr>
      </w:pPr>
      <w:r w:rsidRPr="00907DF0">
        <w:rPr>
          <w:rFonts w:cstheme="minorHAnsi"/>
          <w:b/>
          <w:bCs/>
          <w:iCs/>
          <w:sz w:val="24"/>
          <w:szCs w:val="24"/>
          <w:lang w:val="en-US"/>
        </w:rPr>
        <w:t>Computation Limitations</w:t>
      </w:r>
      <w:r w:rsidRPr="00705156">
        <w:rPr>
          <w:rFonts w:cstheme="minorHAnsi"/>
          <w:iCs/>
          <w:sz w:val="24"/>
          <w:szCs w:val="24"/>
          <w:lang w:val="en-US"/>
        </w:rPr>
        <w:t xml:space="preserve"> – AI-driven recommendations are based on static datasets, limiting real-time machine learning-based suggestions.</w:t>
      </w:r>
    </w:p>
    <w:p w14:paraId="61929424" w14:textId="77777777" w:rsidR="00705156" w:rsidRPr="00705156" w:rsidRDefault="00705156" w:rsidP="00487EAF">
      <w:pPr>
        <w:numPr>
          <w:ilvl w:val="0"/>
          <w:numId w:val="16"/>
        </w:numPr>
        <w:tabs>
          <w:tab w:val="clear" w:pos="720"/>
          <w:tab w:val="num" w:pos="993"/>
        </w:tabs>
        <w:ind w:left="426"/>
        <w:jc w:val="both"/>
        <w:rPr>
          <w:rFonts w:cstheme="minorHAnsi"/>
          <w:iCs/>
          <w:sz w:val="24"/>
          <w:szCs w:val="24"/>
          <w:lang w:val="en-US"/>
        </w:rPr>
      </w:pPr>
      <w:r w:rsidRPr="00907DF0">
        <w:rPr>
          <w:rFonts w:cstheme="minorHAnsi"/>
          <w:b/>
          <w:bCs/>
          <w:iCs/>
          <w:sz w:val="24"/>
          <w:szCs w:val="24"/>
          <w:lang w:val="en-US"/>
        </w:rPr>
        <w:t>Deployment Restrictions</w:t>
      </w:r>
      <w:r w:rsidRPr="00705156">
        <w:rPr>
          <w:rFonts w:cstheme="minorHAnsi"/>
          <w:iCs/>
          <w:sz w:val="24"/>
          <w:szCs w:val="24"/>
          <w:lang w:val="en-US"/>
        </w:rPr>
        <w:t xml:space="preserve"> – Hosting on free-tier cloud services (e.g., Streamlit Cloud) may result in performance bottlenecks.</w:t>
      </w:r>
    </w:p>
    <w:p w14:paraId="4F4A2229" w14:textId="77777777" w:rsidR="00705156" w:rsidRPr="00705156" w:rsidRDefault="00705156" w:rsidP="00487EAF">
      <w:pPr>
        <w:numPr>
          <w:ilvl w:val="0"/>
          <w:numId w:val="16"/>
        </w:numPr>
        <w:tabs>
          <w:tab w:val="clear" w:pos="720"/>
          <w:tab w:val="num" w:pos="993"/>
        </w:tabs>
        <w:ind w:left="426"/>
        <w:jc w:val="both"/>
        <w:rPr>
          <w:rFonts w:cstheme="minorHAnsi"/>
          <w:iCs/>
          <w:sz w:val="24"/>
          <w:szCs w:val="24"/>
          <w:lang w:val="en-US"/>
        </w:rPr>
      </w:pPr>
      <w:r w:rsidRPr="00907DF0">
        <w:rPr>
          <w:rFonts w:cstheme="minorHAnsi"/>
          <w:b/>
          <w:bCs/>
          <w:iCs/>
          <w:sz w:val="24"/>
          <w:szCs w:val="24"/>
          <w:lang w:val="en-US"/>
        </w:rPr>
        <w:t>Security Limitations</w:t>
      </w:r>
      <w:r w:rsidRPr="00705156">
        <w:rPr>
          <w:rFonts w:cstheme="minorHAnsi"/>
          <w:iCs/>
          <w:sz w:val="24"/>
          <w:szCs w:val="24"/>
          <w:lang w:val="en-US"/>
        </w:rPr>
        <w:t xml:space="preserve"> – The system does not include user authentication, encryption, or data protection mechanisms.</w:t>
      </w:r>
    </w:p>
    <w:p w14:paraId="6A0D6D1D" w14:textId="77777777" w:rsidR="00705156" w:rsidRDefault="00705156" w:rsidP="00705156">
      <w:pPr>
        <w:jc w:val="both"/>
        <w:rPr>
          <w:rFonts w:cstheme="minorHAnsi"/>
          <w:iCs/>
          <w:sz w:val="24"/>
          <w:szCs w:val="24"/>
          <w:lang w:val="en-US"/>
        </w:rPr>
      </w:pPr>
      <w:r w:rsidRPr="00705156">
        <w:rPr>
          <w:rFonts w:cstheme="minorHAnsi"/>
          <w:iCs/>
          <w:sz w:val="24"/>
          <w:szCs w:val="24"/>
          <w:lang w:val="en-US"/>
        </w:rPr>
        <w:t>These constraints define the boundaries within which FitFusion operates and highlight potential areas for future enhancements.</w:t>
      </w:r>
    </w:p>
    <w:p w14:paraId="1940F18A" w14:textId="537E4CC1" w:rsidR="00705156" w:rsidRDefault="00705156" w:rsidP="005D1953">
      <w:pPr>
        <w:pStyle w:val="ListParagraph"/>
        <w:numPr>
          <w:ilvl w:val="1"/>
          <w:numId w:val="3"/>
        </w:numPr>
        <w:spacing w:before="240"/>
        <w:ind w:left="567" w:hanging="567"/>
        <w:jc w:val="both"/>
        <w:rPr>
          <w:rFonts w:cstheme="minorHAnsi"/>
          <w:b/>
          <w:bCs/>
          <w:iCs/>
          <w:sz w:val="28"/>
          <w:szCs w:val="28"/>
          <w:lang w:val="en-US"/>
        </w:rPr>
      </w:pPr>
      <w:r w:rsidRPr="00705156">
        <w:rPr>
          <w:rFonts w:cstheme="minorHAnsi"/>
          <w:b/>
          <w:bCs/>
          <w:iCs/>
          <w:sz w:val="28"/>
          <w:szCs w:val="28"/>
          <w:lang w:val="en-US"/>
        </w:rPr>
        <w:t>Assumptions and Dependencies</w:t>
      </w:r>
    </w:p>
    <w:p w14:paraId="3908FB0B" w14:textId="1DB9E46C" w:rsidR="00705156" w:rsidRPr="00705156" w:rsidRDefault="00705156" w:rsidP="00705156">
      <w:pPr>
        <w:spacing w:before="240"/>
        <w:jc w:val="both"/>
        <w:rPr>
          <w:rFonts w:cstheme="minorHAnsi"/>
          <w:b/>
          <w:bCs/>
          <w:iCs/>
          <w:sz w:val="24"/>
          <w:szCs w:val="24"/>
          <w:lang w:val="en-US"/>
        </w:rPr>
      </w:pPr>
      <w:r>
        <w:rPr>
          <w:rFonts w:cstheme="minorHAnsi"/>
          <w:b/>
          <w:bCs/>
          <w:iCs/>
          <w:sz w:val="24"/>
          <w:szCs w:val="24"/>
          <w:lang w:val="en-US"/>
        </w:rPr>
        <w:t>2.4.</w:t>
      </w:r>
      <w:r w:rsidRPr="00705156">
        <w:rPr>
          <w:rFonts w:cstheme="minorHAnsi"/>
          <w:b/>
          <w:bCs/>
          <w:iCs/>
          <w:sz w:val="24"/>
          <w:szCs w:val="24"/>
          <w:lang w:val="en-US"/>
        </w:rPr>
        <w:t xml:space="preserve">1. </w:t>
      </w:r>
      <w:r w:rsidR="005D1953">
        <w:rPr>
          <w:rFonts w:cstheme="minorHAnsi"/>
          <w:b/>
          <w:bCs/>
          <w:iCs/>
          <w:sz w:val="24"/>
          <w:szCs w:val="24"/>
          <w:lang w:val="en-US"/>
        </w:rPr>
        <w:t xml:space="preserve"> </w:t>
      </w:r>
      <w:r w:rsidRPr="00705156">
        <w:rPr>
          <w:rFonts w:cstheme="minorHAnsi"/>
          <w:b/>
          <w:bCs/>
          <w:iCs/>
          <w:sz w:val="24"/>
          <w:szCs w:val="24"/>
          <w:lang w:val="en-US"/>
        </w:rPr>
        <w:t>Assumptions</w:t>
      </w:r>
    </w:p>
    <w:p w14:paraId="2893B2A9"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t>Users will provide accurate and honest inputs (age, weight, height, gender, and fitness goals) for personalized recommendations to be effective.</w:t>
      </w:r>
    </w:p>
    <w:p w14:paraId="4539B2D2"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t>The CSV files for workout and diet recommendations contain reliable and up-to-date data that aligns with fitness best practices.</w:t>
      </w:r>
    </w:p>
    <w:p w14:paraId="518DE952"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lastRenderedPageBreak/>
        <w:t>Users will have a stable internet connection to access the web-based platform.</w:t>
      </w:r>
    </w:p>
    <w:p w14:paraId="4C3CD01F"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t>The system will be primarily used by individual users and does not support multiple user accounts or authentication.</w:t>
      </w:r>
    </w:p>
    <w:p w14:paraId="54090D3A"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t>Users will be familiar with basic fitness concepts (e.g., calorie intake, workout routines, BMI) to interpret the recommendations effectively.</w:t>
      </w:r>
    </w:p>
    <w:p w14:paraId="7A4D4D59" w14:textId="77777777" w:rsidR="00705156" w:rsidRPr="00705156" w:rsidRDefault="00705156" w:rsidP="00487EAF">
      <w:pPr>
        <w:numPr>
          <w:ilvl w:val="0"/>
          <w:numId w:val="17"/>
        </w:numPr>
        <w:tabs>
          <w:tab w:val="clear" w:pos="720"/>
          <w:tab w:val="num" w:pos="1134"/>
        </w:tabs>
        <w:spacing w:before="240"/>
        <w:ind w:left="426"/>
        <w:jc w:val="both"/>
        <w:rPr>
          <w:rFonts w:cstheme="minorHAnsi"/>
          <w:iCs/>
          <w:sz w:val="24"/>
          <w:szCs w:val="24"/>
          <w:lang w:val="en-US"/>
        </w:rPr>
      </w:pPr>
      <w:r w:rsidRPr="00705156">
        <w:rPr>
          <w:rFonts w:cstheme="minorHAnsi"/>
          <w:iCs/>
          <w:sz w:val="24"/>
          <w:szCs w:val="24"/>
          <w:lang w:val="en-US"/>
        </w:rPr>
        <w:t>The platform will be used for personal fitness tracking and not for professional medical or dietary advice.</w:t>
      </w:r>
    </w:p>
    <w:p w14:paraId="029D4306" w14:textId="7F7CC877" w:rsidR="00705156" w:rsidRPr="00705156" w:rsidRDefault="00705156" w:rsidP="00705156">
      <w:pPr>
        <w:spacing w:before="240"/>
        <w:jc w:val="both"/>
        <w:rPr>
          <w:rFonts w:cstheme="minorHAnsi"/>
          <w:b/>
          <w:bCs/>
          <w:iCs/>
          <w:sz w:val="24"/>
          <w:szCs w:val="24"/>
          <w:lang w:val="en-US"/>
        </w:rPr>
      </w:pPr>
      <w:r>
        <w:rPr>
          <w:rFonts w:cstheme="minorHAnsi"/>
          <w:b/>
          <w:bCs/>
          <w:iCs/>
          <w:sz w:val="24"/>
          <w:szCs w:val="24"/>
          <w:lang w:val="en-US"/>
        </w:rPr>
        <w:t>2.4.</w:t>
      </w:r>
      <w:r w:rsidRPr="00705156">
        <w:rPr>
          <w:rFonts w:cstheme="minorHAnsi"/>
          <w:b/>
          <w:bCs/>
          <w:iCs/>
          <w:sz w:val="24"/>
          <w:szCs w:val="24"/>
          <w:lang w:val="en-US"/>
        </w:rPr>
        <w:t>2.</w:t>
      </w:r>
      <w:r w:rsidR="005D1953">
        <w:rPr>
          <w:rFonts w:cstheme="minorHAnsi"/>
          <w:b/>
          <w:bCs/>
          <w:iCs/>
          <w:sz w:val="24"/>
          <w:szCs w:val="24"/>
          <w:lang w:val="en-US"/>
        </w:rPr>
        <w:t xml:space="preserve"> </w:t>
      </w:r>
      <w:r w:rsidRPr="00705156">
        <w:rPr>
          <w:rFonts w:cstheme="minorHAnsi"/>
          <w:b/>
          <w:bCs/>
          <w:iCs/>
          <w:sz w:val="24"/>
          <w:szCs w:val="24"/>
          <w:lang w:val="en-US"/>
        </w:rPr>
        <w:t xml:space="preserve"> Dependencies</w:t>
      </w:r>
    </w:p>
    <w:p w14:paraId="66210209" w14:textId="77777777" w:rsidR="00705156" w:rsidRPr="00705156" w:rsidRDefault="00705156" w:rsidP="00487EAF">
      <w:pPr>
        <w:numPr>
          <w:ilvl w:val="0"/>
          <w:numId w:val="18"/>
        </w:numPr>
        <w:tabs>
          <w:tab w:val="clear" w:pos="720"/>
          <w:tab w:val="left" w:pos="567"/>
          <w:tab w:val="num" w:pos="1276"/>
        </w:tabs>
        <w:spacing w:before="240"/>
        <w:ind w:left="426"/>
        <w:jc w:val="both"/>
        <w:rPr>
          <w:rFonts w:cstheme="minorHAnsi"/>
          <w:iCs/>
          <w:sz w:val="24"/>
          <w:szCs w:val="24"/>
          <w:lang w:val="en-US"/>
        </w:rPr>
      </w:pPr>
      <w:r w:rsidRPr="00907DF0">
        <w:rPr>
          <w:rFonts w:cstheme="minorHAnsi"/>
          <w:b/>
          <w:bCs/>
          <w:iCs/>
          <w:sz w:val="24"/>
          <w:szCs w:val="24"/>
          <w:lang w:val="en-US"/>
        </w:rPr>
        <w:t>Technology Stack</w:t>
      </w:r>
      <w:r w:rsidRPr="00705156">
        <w:rPr>
          <w:rFonts w:cstheme="minorHAnsi"/>
          <w:iCs/>
          <w:sz w:val="24"/>
          <w:szCs w:val="24"/>
          <w:lang w:val="en-US"/>
        </w:rPr>
        <w:t xml:space="preserve"> – The system relies on Streamlit (for UI), Pandas (for data handling), Plotly (for visualization), and Python as the core development language.</w:t>
      </w:r>
    </w:p>
    <w:p w14:paraId="1B5810B4" w14:textId="77777777" w:rsidR="00705156" w:rsidRPr="00705156" w:rsidRDefault="00705156" w:rsidP="00487EAF">
      <w:pPr>
        <w:numPr>
          <w:ilvl w:val="0"/>
          <w:numId w:val="18"/>
        </w:numPr>
        <w:tabs>
          <w:tab w:val="clear" w:pos="720"/>
          <w:tab w:val="left" w:pos="567"/>
          <w:tab w:val="num" w:pos="1276"/>
        </w:tabs>
        <w:spacing w:before="240"/>
        <w:ind w:left="426"/>
        <w:jc w:val="both"/>
        <w:rPr>
          <w:rFonts w:cstheme="minorHAnsi"/>
          <w:iCs/>
          <w:sz w:val="24"/>
          <w:szCs w:val="24"/>
          <w:lang w:val="en-US"/>
        </w:rPr>
      </w:pPr>
      <w:r w:rsidRPr="00907DF0">
        <w:rPr>
          <w:rFonts w:cstheme="minorHAnsi"/>
          <w:b/>
          <w:bCs/>
          <w:iCs/>
          <w:sz w:val="24"/>
          <w:szCs w:val="24"/>
          <w:lang w:val="en-US"/>
        </w:rPr>
        <w:t>CSV Data Sources</w:t>
      </w:r>
      <w:r w:rsidRPr="00705156">
        <w:rPr>
          <w:rFonts w:cstheme="minorHAnsi"/>
          <w:iCs/>
          <w:sz w:val="24"/>
          <w:szCs w:val="24"/>
          <w:lang w:val="en-US"/>
        </w:rPr>
        <w:t xml:space="preserve"> – The workout and diet plans depend on workout_recommendations.csv and diet_recommendations.csv, requiring periodic updates.</w:t>
      </w:r>
    </w:p>
    <w:p w14:paraId="1C85966B" w14:textId="77777777" w:rsidR="00705156" w:rsidRPr="00705156" w:rsidRDefault="00705156" w:rsidP="00487EAF">
      <w:pPr>
        <w:numPr>
          <w:ilvl w:val="0"/>
          <w:numId w:val="18"/>
        </w:numPr>
        <w:tabs>
          <w:tab w:val="clear" w:pos="720"/>
          <w:tab w:val="left" w:pos="567"/>
          <w:tab w:val="num" w:pos="1276"/>
        </w:tabs>
        <w:spacing w:before="240"/>
        <w:ind w:left="426"/>
        <w:jc w:val="both"/>
        <w:rPr>
          <w:rFonts w:cstheme="minorHAnsi"/>
          <w:iCs/>
          <w:sz w:val="24"/>
          <w:szCs w:val="24"/>
          <w:lang w:val="en-US"/>
        </w:rPr>
      </w:pPr>
      <w:r w:rsidRPr="00907DF0">
        <w:rPr>
          <w:rFonts w:cstheme="minorHAnsi"/>
          <w:b/>
          <w:bCs/>
          <w:iCs/>
          <w:sz w:val="24"/>
          <w:szCs w:val="24"/>
          <w:lang w:val="en-US"/>
        </w:rPr>
        <w:t>Third-Party Hosting</w:t>
      </w:r>
      <w:r w:rsidRPr="00705156">
        <w:rPr>
          <w:rFonts w:cstheme="minorHAnsi"/>
          <w:iCs/>
          <w:sz w:val="24"/>
          <w:szCs w:val="24"/>
          <w:lang w:val="en-US"/>
        </w:rPr>
        <w:t xml:space="preserve"> – Deployment is dependent on Streamlit Cloud or similar web hosting platforms, which may impose usage limitations.</w:t>
      </w:r>
    </w:p>
    <w:p w14:paraId="4BE85638" w14:textId="77777777" w:rsidR="00705156" w:rsidRPr="00705156" w:rsidRDefault="00705156" w:rsidP="00487EAF">
      <w:pPr>
        <w:numPr>
          <w:ilvl w:val="0"/>
          <w:numId w:val="18"/>
        </w:numPr>
        <w:tabs>
          <w:tab w:val="clear" w:pos="720"/>
          <w:tab w:val="left" w:pos="567"/>
          <w:tab w:val="num" w:pos="1276"/>
        </w:tabs>
        <w:spacing w:before="240"/>
        <w:ind w:left="426"/>
        <w:jc w:val="both"/>
        <w:rPr>
          <w:rFonts w:cstheme="minorHAnsi"/>
          <w:iCs/>
          <w:sz w:val="24"/>
          <w:szCs w:val="24"/>
          <w:lang w:val="en-US"/>
        </w:rPr>
      </w:pPr>
      <w:r w:rsidRPr="00907DF0">
        <w:rPr>
          <w:rFonts w:cstheme="minorHAnsi"/>
          <w:b/>
          <w:bCs/>
          <w:iCs/>
          <w:sz w:val="24"/>
          <w:szCs w:val="24"/>
          <w:lang w:val="en-US"/>
        </w:rPr>
        <w:t>Device Compatibility</w:t>
      </w:r>
      <w:r w:rsidRPr="00705156">
        <w:rPr>
          <w:rFonts w:cstheme="minorHAnsi"/>
          <w:iCs/>
          <w:sz w:val="24"/>
          <w:szCs w:val="24"/>
          <w:lang w:val="en-US"/>
        </w:rPr>
        <w:t xml:space="preserve"> – The system is designed for desktop and laptop users, with limited optimization for mobile devices.</w:t>
      </w:r>
    </w:p>
    <w:p w14:paraId="2B4089E5" w14:textId="77777777" w:rsidR="00705156" w:rsidRPr="00705156" w:rsidRDefault="00705156" w:rsidP="00487EAF">
      <w:pPr>
        <w:numPr>
          <w:ilvl w:val="0"/>
          <w:numId w:val="18"/>
        </w:numPr>
        <w:tabs>
          <w:tab w:val="clear" w:pos="720"/>
          <w:tab w:val="left" w:pos="567"/>
          <w:tab w:val="num" w:pos="1276"/>
        </w:tabs>
        <w:spacing w:before="240"/>
        <w:ind w:left="426"/>
        <w:jc w:val="both"/>
        <w:rPr>
          <w:rFonts w:cstheme="minorHAnsi"/>
          <w:iCs/>
          <w:sz w:val="24"/>
          <w:szCs w:val="24"/>
          <w:lang w:val="en-US"/>
        </w:rPr>
      </w:pPr>
      <w:r w:rsidRPr="00907DF0">
        <w:rPr>
          <w:rFonts w:cstheme="minorHAnsi"/>
          <w:b/>
          <w:bCs/>
          <w:iCs/>
          <w:sz w:val="24"/>
          <w:szCs w:val="24"/>
          <w:lang w:val="en-US"/>
        </w:rPr>
        <w:t>User Engagement</w:t>
      </w:r>
      <w:r w:rsidRPr="00705156">
        <w:rPr>
          <w:rFonts w:cstheme="minorHAnsi"/>
          <w:iCs/>
          <w:sz w:val="24"/>
          <w:szCs w:val="24"/>
          <w:lang w:val="en-US"/>
        </w:rPr>
        <w:t xml:space="preserve"> – The success of the platform depends on users actively tracking their workouts and diets to gain meaningful insights.</w:t>
      </w:r>
    </w:p>
    <w:p w14:paraId="65F6F114" w14:textId="77777777" w:rsidR="00705156" w:rsidRPr="00705156" w:rsidRDefault="00705156" w:rsidP="00705156">
      <w:pPr>
        <w:tabs>
          <w:tab w:val="left" w:pos="709"/>
          <w:tab w:val="num" w:pos="1276"/>
        </w:tabs>
        <w:spacing w:before="240"/>
        <w:jc w:val="both"/>
        <w:rPr>
          <w:rFonts w:cstheme="minorHAnsi"/>
          <w:iCs/>
          <w:sz w:val="24"/>
          <w:szCs w:val="24"/>
          <w:lang w:val="en-US"/>
        </w:rPr>
      </w:pPr>
      <w:r w:rsidRPr="00705156">
        <w:rPr>
          <w:rFonts w:cstheme="minorHAnsi"/>
          <w:iCs/>
          <w:sz w:val="24"/>
          <w:szCs w:val="24"/>
          <w:lang w:val="en-US"/>
        </w:rPr>
        <w:t>These assumptions and dependencies shape the functionality and performance of FitFusion, ensuring that it operates within defined boundaries and expected conditions.</w:t>
      </w:r>
    </w:p>
    <w:p w14:paraId="00788CE6" w14:textId="77777777" w:rsidR="00705156" w:rsidRPr="00705156" w:rsidRDefault="00705156" w:rsidP="00705156">
      <w:pPr>
        <w:tabs>
          <w:tab w:val="left" w:pos="567"/>
          <w:tab w:val="num" w:pos="1276"/>
        </w:tabs>
        <w:spacing w:before="240"/>
        <w:ind w:left="426"/>
        <w:jc w:val="both"/>
        <w:rPr>
          <w:rFonts w:cstheme="minorHAnsi"/>
          <w:iCs/>
          <w:sz w:val="24"/>
          <w:szCs w:val="24"/>
          <w:lang w:val="en-US"/>
        </w:rPr>
      </w:pPr>
    </w:p>
    <w:p w14:paraId="778F4E19" w14:textId="77777777" w:rsidR="00705156" w:rsidRPr="00705156" w:rsidRDefault="00705156" w:rsidP="00705156">
      <w:pPr>
        <w:spacing w:before="240"/>
        <w:jc w:val="both"/>
        <w:rPr>
          <w:rFonts w:cstheme="minorHAnsi"/>
          <w:b/>
          <w:bCs/>
          <w:iCs/>
          <w:sz w:val="24"/>
          <w:szCs w:val="24"/>
          <w:lang w:val="en-US"/>
        </w:rPr>
      </w:pPr>
    </w:p>
    <w:p w14:paraId="50E7463C" w14:textId="77777777" w:rsidR="00705156" w:rsidRPr="00705156" w:rsidRDefault="00705156" w:rsidP="00487EAF">
      <w:pPr>
        <w:pStyle w:val="ListParagraph"/>
        <w:numPr>
          <w:ilvl w:val="0"/>
          <w:numId w:val="3"/>
        </w:numPr>
        <w:spacing w:before="240"/>
        <w:jc w:val="both"/>
        <w:rPr>
          <w:rFonts w:cstheme="minorHAnsi"/>
          <w:b/>
          <w:bCs/>
          <w:iCs/>
          <w:sz w:val="28"/>
          <w:szCs w:val="28"/>
          <w:lang w:val="en-US"/>
        </w:rPr>
      </w:pPr>
    </w:p>
    <w:p w14:paraId="3FE2A03B" w14:textId="681AD64D" w:rsidR="00E67F60" w:rsidRDefault="00E67F60" w:rsidP="00705156">
      <w:pPr>
        <w:jc w:val="both"/>
        <w:rPr>
          <w:rFonts w:cstheme="minorHAnsi"/>
          <w:iCs/>
        </w:rPr>
      </w:pPr>
      <w:r w:rsidRPr="00705156">
        <w:rPr>
          <w:rFonts w:cstheme="minorHAnsi"/>
          <w:iCs/>
          <w:sz w:val="24"/>
          <w:szCs w:val="24"/>
        </w:rPr>
        <w:br w:type="page"/>
      </w:r>
    </w:p>
    <w:p w14:paraId="6155AD43" w14:textId="77777777" w:rsidR="00AB3FAC" w:rsidRPr="000B0734" w:rsidRDefault="00AB3FAC" w:rsidP="00AB3FAC">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Functional Requirements</w:t>
      </w:r>
    </w:p>
    <w:p w14:paraId="070B8E10" w14:textId="77777777" w:rsidR="00AB3FAC" w:rsidRPr="00AB3FAC" w:rsidRDefault="00AB3FAC" w:rsidP="00AB3FAC">
      <w:pPr>
        <w:pStyle w:val="Heading2"/>
        <w:numPr>
          <w:ilvl w:val="0"/>
          <w:numId w:val="0"/>
        </w:numPr>
        <w:spacing w:before="0" w:after="0" w:line="276" w:lineRule="auto"/>
        <w:ind w:left="576" w:hanging="576"/>
        <w:jc w:val="both"/>
        <w:rPr>
          <w:rFonts w:asciiTheme="minorHAnsi" w:hAnsiTheme="minorHAnsi" w:cstheme="minorHAnsi"/>
          <w:iCs/>
          <w:sz w:val="24"/>
          <w:szCs w:val="24"/>
        </w:rPr>
      </w:pPr>
    </w:p>
    <w:p w14:paraId="082822ED" w14:textId="260DFCDF" w:rsidR="00CE4E34" w:rsidRPr="00CE4E34" w:rsidRDefault="00CE4E34" w:rsidP="005D1953">
      <w:pPr>
        <w:spacing w:line="276" w:lineRule="auto"/>
        <w:ind w:left="709" w:hanging="709"/>
        <w:rPr>
          <w:rFonts w:cstheme="minorHAnsi"/>
          <w:b/>
          <w:bCs/>
          <w:iCs/>
          <w:sz w:val="28"/>
          <w:szCs w:val="28"/>
          <w:lang w:val="en-US"/>
        </w:rPr>
      </w:pPr>
      <w:r w:rsidRPr="00CE4E34">
        <w:rPr>
          <w:rFonts w:cstheme="minorHAnsi"/>
          <w:b/>
          <w:bCs/>
          <w:iCs/>
          <w:sz w:val="28"/>
          <w:szCs w:val="28"/>
          <w:lang w:val="en-US"/>
        </w:rPr>
        <w:t xml:space="preserve">3.1 </w:t>
      </w:r>
      <w:r w:rsidR="005D1953">
        <w:rPr>
          <w:rFonts w:cstheme="minorHAnsi"/>
          <w:b/>
          <w:bCs/>
          <w:iCs/>
          <w:sz w:val="28"/>
          <w:szCs w:val="28"/>
          <w:lang w:val="en-US"/>
        </w:rPr>
        <w:t xml:space="preserve">  </w:t>
      </w:r>
      <w:r w:rsidRPr="00CE4E34">
        <w:rPr>
          <w:rFonts w:cstheme="minorHAnsi"/>
          <w:b/>
          <w:bCs/>
          <w:iCs/>
          <w:sz w:val="28"/>
          <w:szCs w:val="28"/>
          <w:lang w:val="en-US"/>
        </w:rPr>
        <w:t>Software Requirement Specifications</w:t>
      </w:r>
    </w:p>
    <w:p w14:paraId="06D09D31" w14:textId="77777777" w:rsidR="00CE4E34" w:rsidRPr="00CE4E34" w:rsidRDefault="00CE4E34" w:rsidP="00CE4E34">
      <w:pPr>
        <w:spacing w:line="276" w:lineRule="auto"/>
        <w:jc w:val="both"/>
        <w:rPr>
          <w:rFonts w:cstheme="minorHAnsi"/>
          <w:iCs/>
          <w:sz w:val="24"/>
          <w:szCs w:val="24"/>
          <w:lang w:val="en-US"/>
        </w:rPr>
      </w:pPr>
      <w:r w:rsidRPr="00CE4E34">
        <w:rPr>
          <w:rFonts w:cstheme="minorHAnsi"/>
          <w:iCs/>
          <w:sz w:val="24"/>
          <w:szCs w:val="24"/>
          <w:lang w:val="en-US"/>
        </w:rPr>
        <w:t>The FitFusion – A Smart Workout, Diet, and Motivation Platform requires the following software components:</w:t>
      </w:r>
    </w:p>
    <w:p w14:paraId="0C2B1208"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Operating System</w:t>
      </w:r>
      <w:r w:rsidRPr="00CE4E34">
        <w:rPr>
          <w:rFonts w:cstheme="minorHAnsi"/>
          <w:iCs/>
          <w:sz w:val="24"/>
          <w:szCs w:val="24"/>
          <w:lang w:val="en-US"/>
        </w:rPr>
        <w:t>: Windows 10/11, macOS, or Linux</w:t>
      </w:r>
    </w:p>
    <w:p w14:paraId="6B5F7D58"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Programming Language</w:t>
      </w:r>
      <w:r w:rsidRPr="00CE4E34">
        <w:rPr>
          <w:rFonts w:cstheme="minorHAnsi"/>
          <w:iCs/>
          <w:sz w:val="24"/>
          <w:szCs w:val="24"/>
          <w:lang w:val="en-US"/>
        </w:rPr>
        <w:t>: Python 3.x</w:t>
      </w:r>
    </w:p>
    <w:p w14:paraId="49587AE6"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Web Framework</w:t>
      </w:r>
      <w:r w:rsidRPr="00CE4E34">
        <w:rPr>
          <w:rFonts w:cstheme="minorHAnsi"/>
          <w:iCs/>
          <w:sz w:val="24"/>
          <w:szCs w:val="24"/>
          <w:lang w:val="en-US"/>
        </w:rPr>
        <w:t>: Streamlit (for UI and interactivity)</w:t>
      </w:r>
    </w:p>
    <w:p w14:paraId="626FB2FA"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Data Processing</w:t>
      </w:r>
      <w:r w:rsidRPr="00CE4E34">
        <w:rPr>
          <w:rFonts w:cstheme="minorHAnsi"/>
          <w:iCs/>
          <w:sz w:val="24"/>
          <w:szCs w:val="24"/>
          <w:lang w:val="en-US"/>
        </w:rPr>
        <w:t>: Pandas, NumPy (for handling CSV-based logs and recommendations)</w:t>
      </w:r>
    </w:p>
    <w:p w14:paraId="72321076"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Visualization Libraries</w:t>
      </w:r>
      <w:r w:rsidRPr="00CE4E34">
        <w:rPr>
          <w:rFonts w:cstheme="minorHAnsi"/>
          <w:iCs/>
          <w:sz w:val="24"/>
          <w:szCs w:val="24"/>
          <w:lang w:val="en-US"/>
        </w:rPr>
        <w:t>: Plotly, Matplotlib (for workout and diet data visualization)</w:t>
      </w:r>
    </w:p>
    <w:p w14:paraId="05AE7170" w14:textId="77777777"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Storage</w:t>
      </w:r>
      <w:r w:rsidRPr="00CE4E34">
        <w:rPr>
          <w:rFonts w:cstheme="minorHAnsi"/>
          <w:iCs/>
          <w:sz w:val="24"/>
          <w:szCs w:val="24"/>
          <w:lang w:val="en-US"/>
        </w:rPr>
        <w:t>: CSV files for workout and diet recommendations, Cloud Storage (for future scalability)</w:t>
      </w:r>
    </w:p>
    <w:p w14:paraId="10427ED4" w14:textId="0C8E24CE"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Deployment</w:t>
      </w:r>
      <w:r w:rsidRPr="00CE4E34">
        <w:rPr>
          <w:rFonts w:cstheme="minorHAnsi"/>
          <w:iCs/>
          <w:sz w:val="24"/>
          <w:szCs w:val="24"/>
          <w:lang w:val="en-US"/>
        </w:rPr>
        <w:t xml:space="preserve">: Streamlit Cloud, </w:t>
      </w:r>
      <w:r>
        <w:rPr>
          <w:rFonts w:cstheme="minorHAnsi"/>
          <w:iCs/>
          <w:sz w:val="24"/>
          <w:szCs w:val="24"/>
          <w:lang w:val="en-US"/>
        </w:rPr>
        <w:t>f</w:t>
      </w:r>
      <w:r w:rsidRPr="00CE4E34">
        <w:rPr>
          <w:rFonts w:cstheme="minorHAnsi"/>
          <w:iCs/>
          <w:sz w:val="24"/>
          <w:szCs w:val="24"/>
          <w:lang w:val="en-US"/>
        </w:rPr>
        <w:t>or hosting the web application</w:t>
      </w:r>
    </w:p>
    <w:p w14:paraId="6FB72BF0" w14:textId="73B370F8" w:rsidR="00CE4E34" w:rsidRPr="00CE4E34" w:rsidRDefault="00CE4E34" w:rsidP="00487EAF">
      <w:pPr>
        <w:numPr>
          <w:ilvl w:val="0"/>
          <w:numId w:val="19"/>
        </w:numPr>
        <w:tabs>
          <w:tab w:val="clear" w:pos="720"/>
          <w:tab w:val="num" w:pos="1276"/>
        </w:tabs>
        <w:spacing w:line="276" w:lineRule="auto"/>
        <w:ind w:left="426"/>
        <w:jc w:val="both"/>
        <w:rPr>
          <w:rFonts w:cstheme="minorHAnsi"/>
          <w:iCs/>
          <w:sz w:val="24"/>
          <w:szCs w:val="24"/>
          <w:lang w:val="en-US"/>
        </w:rPr>
      </w:pPr>
      <w:r w:rsidRPr="00CE4E34">
        <w:rPr>
          <w:rFonts w:cstheme="minorHAnsi"/>
          <w:b/>
          <w:bCs/>
          <w:iCs/>
          <w:sz w:val="24"/>
          <w:szCs w:val="24"/>
          <w:lang w:val="en-US"/>
        </w:rPr>
        <w:t>Version Control System</w:t>
      </w:r>
      <w:r w:rsidRPr="00CE4E34">
        <w:rPr>
          <w:rFonts w:cstheme="minorHAnsi"/>
          <w:iCs/>
          <w:sz w:val="24"/>
          <w:szCs w:val="24"/>
          <w:lang w:val="en-US"/>
        </w:rPr>
        <w:t>: Git/GitHub for code management and collaboration</w:t>
      </w:r>
    </w:p>
    <w:p w14:paraId="611D7D70" w14:textId="0F29C33E" w:rsidR="00CE4E34" w:rsidRPr="00CE4E34" w:rsidRDefault="00CE4E34" w:rsidP="00CE4E34">
      <w:pPr>
        <w:spacing w:before="240" w:line="276" w:lineRule="auto"/>
        <w:rPr>
          <w:rFonts w:cstheme="minorHAnsi"/>
          <w:b/>
          <w:bCs/>
          <w:iCs/>
          <w:sz w:val="28"/>
          <w:szCs w:val="28"/>
          <w:lang w:val="en-US"/>
        </w:rPr>
      </w:pPr>
      <w:r w:rsidRPr="00CE4E34">
        <w:rPr>
          <w:rFonts w:cstheme="minorHAnsi"/>
          <w:b/>
          <w:bCs/>
          <w:iCs/>
          <w:sz w:val="28"/>
          <w:szCs w:val="28"/>
          <w:lang w:val="en-US"/>
        </w:rPr>
        <w:t xml:space="preserve">3.2 </w:t>
      </w:r>
      <w:r w:rsidR="005D1953">
        <w:rPr>
          <w:rFonts w:cstheme="minorHAnsi"/>
          <w:b/>
          <w:bCs/>
          <w:iCs/>
          <w:sz w:val="28"/>
          <w:szCs w:val="28"/>
          <w:lang w:val="en-US"/>
        </w:rPr>
        <w:t xml:space="preserve">  </w:t>
      </w:r>
      <w:r w:rsidRPr="00CE4E34">
        <w:rPr>
          <w:rFonts w:cstheme="minorHAnsi"/>
          <w:b/>
          <w:bCs/>
          <w:iCs/>
          <w:sz w:val="28"/>
          <w:szCs w:val="28"/>
          <w:lang w:val="en-US"/>
        </w:rPr>
        <w:t>Hardware Requirement Specifications</w:t>
      </w:r>
    </w:p>
    <w:p w14:paraId="43621737" w14:textId="77777777" w:rsidR="00CE4E34" w:rsidRPr="00CE4E34" w:rsidRDefault="00CE4E34" w:rsidP="00CE4E34">
      <w:pPr>
        <w:spacing w:line="276" w:lineRule="auto"/>
        <w:jc w:val="both"/>
        <w:rPr>
          <w:rFonts w:cstheme="minorHAnsi"/>
          <w:iCs/>
          <w:sz w:val="24"/>
          <w:szCs w:val="24"/>
          <w:lang w:val="en-US"/>
        </w:rPr>
      </w:pPr>
      <w:r w:rsidRPr="00CE4E34">
        <w:rPr>
          <w:rFonts w:cstheme="minorHAnsi"/>
          <w:iCs/>
          <w:sz w:val="24"/>
          <w:szCs w:val="24"/>
          <w:lang w:val="en-US"/>
        </w:rPr>
        <w:t xml:space="preserve">The </w:t>
      </w:r>
      <w:r w:rsidRPr="00907DF0">
        <w:rPr>
          <w:rFonts w:cstheme="minorHAnsi"/>
          <w:iCs/>
          <w:sz w:val="24"/>
          <w:szCs w:val="24"/>
          <w:lang w:val="en-US"/>
        </w:rPr>
        <w:t>FitFusion</w:t>
      </w:r>
      <w:r w:rsidRPr="00CE4E34">
        <w:rPr>
          <w:rFonts w:cstheme="minorHAnsi"/>
          <w:iCs/>
          <w:sz w:val="24"/>
          <w:szCs w:val="24"/>
          <w:lang w:val="en-US"/>
        </w:rPr>
        <w:t xml:space="preserve"> platform operates efficiently on standard computing devices with the following minimum hardware requirements:</w:t>
      </w:r>
    </w:p>
    <w:p w14:paraId="2521778B" w14:textId="77777777" w:rsidR="00CE4E34" w:rsidRPr="00CE4E34" w:rsidRDefault="00CE4E34" w:rsidP="00487EAF">
      <w:pPr>
        <w:numPr>
          <w:ilvl w:val="0"/>
          <w:numId w:val="20"/>
        </w:numPr>
        <w:spacing w:line="276" w:lineRule="auto"/>
        <w:jc w:val="both"/>
        <w:rPr>
          <w:rFonts w:cstheme="minorHAnsi"/>
          <w:iCs/>
          <w:sz w:val="24"/>
          <w:szCs w:val="24"/>
          <w:lang w:val="en-US"/>
        </w:rPr>
      </w:pPr>
      <w:r w:rsidRPr="00CE4E34">
        <w:rPr>
          <w:rFonts w:cstheme="minorHAnsi"/>
          <w:b/>
          <w:bCs/>
          <w:iCs/>
          <w:sz w:val="24"/>
          <w:szCs w:val="24"/>
          <w:lang w:val="en-US"/>
        </w:rPr>
        <w:t>Processor</w:t>
      </w:r>
      <w:r w:rsidRPr="00CE4E34">
        <w:rPr>
          <w:rFonts w:cstheme="minorHAnsi"/>
          <w:iCs/>
          <w:sz w:val="24"/>
          <w:szCs w:val="24"/>
          <w:lang w:val="en-US"/>
        </w:rPr>
        <w:t>: Intel Core i5/i7 or AMD Ryzen 5/7 (or higher)</w:t>
      </w:r>
    </w:p>
    <w:p w14:paraId="0FF3CBD1" w14:textId="77777777" w:rsidR="00CE4E34" w:rsidRPr="00CE4E34" w:rsidRDefault="00CE4E34" w:rsidP="00487EAF">
      <w:pPr>
        <w:numPr>
          <w:ilvl w:val="0"/>
          <w:numId w:val="20"/>
        </w:numPr>
        <w:spacing w:line="276" w:lineRule="auto"/>
        <w:jc w:val="both"/>
        <w:rPr>
          <w:rFonts w:cstheme="minorHAnsi"/>
          <w:iCs/>
          <w:sz w:val="24"/>
          <w:szCs w:val="24"/>
          <w:lang w:val="en-US"/>
        </w:rPr>
      </w:pPr>
      <w:r w:rsidRPr="00CE4E34">
        <w:rPr>
          <w:rFonts w:cstheme="minorHAnsi"/>
          <w:b/>
          <w:bCs/>
          <w:iCs/>
          <w:sz w:val="24"/>
          <w:szCs w:val="24"/>
          <w:lang w:val="en-US"/>
        </w:rPr>
        <w:t>RAM</w:t>
      </w:r>
      <w:r w:rsidRPr="00CE4E34">
        <w:rPr>
          <w:rFonts w:cstheme="minorHAnsi"/>
          <w:iCs/>
          <w:sz w:val="24"/>
          <w:szCs w:val="24"/>
          <w:lang w:val="en-US"/>
        </w:rPr>
        <w:t>: Minimum 8GB (16GB recommended for smoother performance)</w:t>
      </w:r>
    </w:p>
    <w:p w14:paraId="16DECCDF" w14:textId="77777777" w:rsidR="00CE4E34" w:rsidRPr="00CE4E34" w:rsidRDefault="00CE4E34" w:rsidP="00487EAF">
      <w:pPr>
        <w:numPr>
          <w:ilvl w:val="0"/>
          <w:numId w:val="20"/>
        </w:numPr>
        <w:spacing w:line="276" w:lineRule="auto"/>
        <w:jc w:val="both"/>
        <w:rPr>
          <w:rFonts w:cstheme="minorHAnsi"/>
          <w:iCs/>
          <w:sz w:val="24"/>
          <w:szCs w:val="24"/>
          <w:lang w:val="en-US"/>
        </w:rPr>
      </w:pPr>
      <w:r w:rsidRPr="00CE4E34">
        <w:rPr>
          <w:rFonts w:cstheme="minorHAnsi"/>
          <w:b/>
          <w:bCs/>
          <w:iCs/>
          <w:sz w:val="24"/>
          <w:szCs w:val="24"/>
          <w:lang w:val="en-US"/>
        </w:rPr>
        <w:t>Storage</w:t>
      </w:r>
      <w:r w:rsidRPr="00CE4E34">
        <w:rPr>
          <w:rFonts w:cstheme="minorHAnsi"/>
          <w:iCs/>
          <w:sz w:val="24"/>
          <w:szCs w:val="24"/>
          <w:lang w:val="en-US"/>
        </w:rPr>
        <w:t>: Minimum 256GB SSD (500GB+ preferred for large data handling)</w:t>
      </w:r>
    </w:p>
    <w:p w14:paraId="7C664679" w14:textId="77777777" w:rsidR="00CE4E34" w:rsidRPr="00CE4E34" w:rsidRDefault="00CE4E34" w:rsidP="00487EAF">
      <w:pPr>
        <w:numPr>
          <w:ilvl w:val="0"/>
          <w:numId w:val="20"/>
        </w:numPr>
        <w:spacing w:line="276" w:lineRule="auto"/>
        <w:jc w:val="both"/>
        <w:rPr>
          <w:rFonts w:cstheme="minorHAnsi"/>
          <w:iCs/>
          <w:sz w:val="24"/>
          <w:szCs w:val="24"/>
          <w:lang w:val="en-US"/>
        </w:rPr>
      </w:pPr>
      <w:r w:rsidRPr="00CE4E34">
        <w:rPr>
          <w:rFonts w:cstheme="minorHAnsi"/>
          <w:b/>
          <w:bCs/>
          <w:iCs/>
          <w:sz w:val="24"/>
          <w:szCs w:val="24"/>
          <w:lang w:val="en-US"/>
        </w:rPr>
        <w:t>GPU</w:t>
      </w:r>
      <w:r w:rsidRPr="00CE4E34">
        <w:rPr>
          <w:rFonts w:cstheme="minorHAnsi"/>
          <w:iCs/>
          <w:sz w:val="24"/>
          <w:szCs w:val="24"/>
          <w:lang w:val="en-US"/>
        </w:rPr>
        <w:t>: Integrated graphics (Dedicated GPU recommended for heavy visualization processing)</w:t>
      </w:r>
    </w:p>
    <w:p w14:paraId="7AAA8A63" w14:textId="77777777" w:rsidR="00CE4E34" w:rsidRPr="00CE4E34" w:rsidRDefault="00CE4E34" w:rsidP="00487EAF">
      <w:pPr>
        <w:numPr>
          <w:ilvl w:val="0"/>
          <w:numId w:val="20"/>
        </w:numPr>
        <w:spacing w:line="276" w:lineRule="auto"/>
        <w:jc w:val="both"/>
        <w:rPr>
          <w:rFonts w:cstheme="minorHAnsi"/>
          <w:iCs/>
          <w:sz w:val="24"/>
          <w:szCs w:val="24"/>
          <w:lang w:val="en-US"/>
        </w:rPr>
      </w:pPr>
      <w:r w:rsidRPr="00CE4E34">
        <w:rPr>
          <w:rFonts w:cstheme="minorHAnsi"/>
          <w:b/>
          <w:bCs/>
          <w:iCs/>
          <w:sz w:val="24"/>
          <w:szCs w:val="24"/>
          <w:lang w:val="en-US"/>
        </w:rPr>
        <w:t>Internet</w:t>
      </w:r>
      <w:r w:rsidRPr="00CE4E34">
        <w:rPr>
          <w:rFonts w:cstheme="minorHAnsi"/>
          <w:iCs/>
          <w:sz w:val="24"/>
          <w:szCs w:val="24"/>
          <w:lang w:val="en-US"/>
        </w:rPr>
        <w:t>: High-speed internet required for real-time data retrieval and updates</w:t>
      </w:r>
    </w:p>
    <w:p w14:paraId="7B8BF0AC" w14:textId="77777777" w:rsidR="00CE4E34" w:rsidRDefault="00CE4E34" w:rsidP="00CE4E34">
      <w:pPr>
        <w:spacing w:line="276" w:lineRule="auto"/>
        <w:jc w:val="both"/>
        <w:rPr>
          <w:rFonts w:cstheme="minorHAnsi"/>
          <w:iCs/>
          <w:sz w:val="24"/>
          <w:szCs w:val="24"/>
          <w:lang w:val="en-US"/>
        </w:rPr>
      </w:pPr>
      <w:r w:rsidRPr="00CE4E34">
        <w:rPr>
          <w:rFonts w:cstheme="minorHAnsi"/>
          <w:iCs/>
          <w:sz w:val="24"/>
          <w:szCs w:val="24"/>
          <w:lang w:val="en-US"/>
        </w:rPr>
        <w:t xml:space="preserve">These specifications ensure that </w:t>
      </w:r>
      <w:r w:rsidRPr="00907DF0">
        <w:rPr>
          <w:rFonts w:cstheme="minorHAnsi"/>
          <w:iCs/>
          <w:sz w:val="24"/>
          <w:szCs w:val="24"/>
          <w:lang w:val="en-US"/>
        </w:rPr>
        <w:t>FitFusion</w:t>
      </w:r>
      <w:r w:rsidRPr="00CE4E34">
        <w:rPr>
          <w:rFonts w:cstheme="minorHAnsi"/>
          <w:iCs/>
          <w:sz w:val="24"/>
          <w:szCs w:val="24"/>
          <w:lang w:val="en-US"/>
        </w:rPr>
        <w:t xml:space="preserve"> functions optimally and delivers a smooth fitness tracking experience.</w:t>
      </w:r>
    </w:p>
    <w:p w14:paraId="38990FB3" w14:textId="77777777" w:rsidR="00CE4E34" w:rsidRDefault="00CE4E34" w:rsidP="00CE4E34">
      <w:pPr>
        <w:spacing w:line="276" w:lineRule="auto"/>
        <w:jc w:val="both"/>
        <w:rPr>
          <w:rFonts w:cstheme="minorHAnsi"/>
          <w:iCs/>
          <w:sz w:val="24"/>
          <w:szCs w:val="24"/>
          <w:lang w:val="en-US"/>
        </w:rPr>
      </w:pPr>
    </w:p>
    <w:p w14:paraId="7AA1F8DF" w14:textId="77777777" w:rsidR="00CE4E34" w:rsidRDefault="00CE4E34" w:rsidP="00CE4E34">
      <w:pPr>
        <w:spacing w:line="276" w:lineRule="auto"/>
        <w:jc w:val="both"/>
        <w:rPr>
          <w:rFonts w:cstheme="minorHAnsi"/>
          <w:iCs/>
          <w:sz w:val="24"/>
          <w:szCs w:val="24"/>
          <w:lang w:val="en-US"/>
        </w:rPr>
      </w:pPr>
    </w:p>
    <w:p w14:paraId="453CD989" w14:textId="77777777" w:rsidR="00CE4E34" w:rsidRDefault="00CE4E34" w:rsidP="00CE4E34">
      <w:pPr>
        <w:spacing w:line="276" w:lineRule="auto"/>
        <w:jc w:val="both"/>
        <w:rPr>
          <w:rFonts w:cstheme="minorHAnsi"/>
          <w:iCs/>
          <w:sz w:val="24"/>
          <w:szCs w:val="24"/>
          <w:lang w:val="en-US"/>
        </w:rPr>
      </w:pPr>
    </w:p>
    <w:p w14:paraId="1BDF2240" w14:textId="77777777" w:rsidR="00CE4E34" w:rsidRDefault="00CE4E34" w:rsidP="00CE4E34">
      <w:pPr>
        <w:spacing w:line="276" w:lineRule="auto"/>
        <w:jc w:val="both"/>
        <w:rPr>
          <w:rFonts w:cstheme="minorHAnsi"/>
          <w:iCs/>
          <w:sz w:val="24"/>
          <w:szCs w:val="24"/>
          <w:lang w:val="en-US"/>
        </w:rPr>
      </w:pPr>
    </w:p>
    <w:p w14:paraId="36C5903B" w14:textId="77777777" w:rsidR="00CE4E34" w:rsidRDefault="00CE4E34" w:rsidP="00CE4E34">
      <w:pPr>
        <w:spacing w:line="276" w:lineRule="auto"/>
        <w:jc w:val="both"/>
        <w:rPr>
          <w:rFonts w:cstheme="minorHAnsi"/>
          <w:iCs/>
          <w:sz w:val="24"/>
          <w:szCs w:val="24"/>
          <w:lang w:val="en-US"/>
        </w:rPr>
      </w:pPr>
    </w:p>
    <w:p w14:paraId="3CBC5C72" w14:textId="72C983C8" w:rsidR="00CE4E34" w:rsidRDefault="005D1953" w:rsidP="00487EAF">
      <w:pPr>
        <w:pStyle w:val="ListParagraph"/>
        <w:numPr>
          <w:ilvl w:val="1"/>
          <w:numId w:val="4"/>
        </w:numPr>
        <w:spacing w:line="276" w:lineRule="auto"/>
        <w:ind w:left="426" w:hanging="426"/>
        <w:jc w:val="both"/>
        <w:rPr>
          <w:rFonts w:cstheme="minorHAnsi"/>
          <w:b/>
          <w:bCs/>
          <w:iCs/>
          <w:sz w:val="28"/>
          <w:szCs w:val="28"/>
          <w:lang w:val="en-US"/>
        </w:rPr>
      </w:pPr>
      <w:r>
        <w:rPr>
          <w:rFonts w:cstheme="minorHAnsi"/>
          <w:b/>
          <w:bCs/>
          <w:iCs/>
          <w:sz w:val="28"/>
          <w:szCs w:val="28"/>
          <w:lang w:val="en-US"/>
        </w:rPr>
        <w:lastRenderedPageBreak/>
        <w:t xml:space="preserve">  </w:t>
      </w:r>
      <w:r w:rsidR="00CE4E34" w:rsidRPr="00CE4E34">
        <w:rPr>
          <w:rFonts w:cstheme="minorHAnsi"/>
          <w:b/>
          <w:bCs/>
          <w:iCs/>
          <w:sz w:val="28"/>
          <w:szCs w:val="28"/>
          <w:lang w:val="en-US"/>
        </w:rPr>
        <w:t>Use Case Model</w:t>
      </w:r>
    </w:p>
    <w:p w14:paraId="3A018B24" w14:textId="77777777" w:rsidR="00EA1CA0" w:rsidRPr="00EA1CA0" w:rsidRDefault="00EA1CA0" w:rsidP="00EA1CA0">
      <w:pPr>
        <w:spacing w:line="276" w:lineRule="auto"/>
        <w:jc w:val="both"/>
        <w:rPr>
          <w:rFonts w:cstheme="minorHAnsi"/>
          <w:b/>
          <w:bCs/>
          <w:iCs/>
          <w:sz w:val="12"/>
          <w:szCs w:val="12"/>
          <w:lang w:val="en-US"/>
        </w:rPr>
      </w:pPr>
    </w:p>
    <w:p w14:paraId="73D84CB0" w14:textId="2A82EE21" w:rsidR="00CE4E34" w:rsidRDefault="00CE4E34" w:rsidP="00EA1CA0">
      <w:pPr>
        <w:spacing w:line="276" w:lineRule="auto"/>
        <w:jc w:val="center"/>
        <w:rPr>
          <w:rFonts w:cstheme="minorHAnsi"/>
          <w:b/>
          <w:bCs/>
          <w:iCs/>
          <w:sz w:val="28"/>
          <w:szCs w:val="28"/>
          <w:lang w:val="en-US"/>
        </w:rPr>
      </w:pPr>
      <w:r>
        <w:rPr>
          <w:rFonts w:cstheme="minorHAnsi"/>
          <w:b/>
          <w:bCs/>
          <w:iCs/>
          <w:noProof/>
          <w:sz w:val="28"/>
          <w:szCs w:val="28"/>
          <w:lang w:val="en-US"/>
        </w:rPr>
        <w:drawing>
          <wp:inline distT="0" distB="0" distL="0" distR="0" wp14:anchorId="7BF63A8E" wp14:editId="05956259">
            <wp:extent cx="3743325" cy="5057775"/>
            <wp:effectExtent l="0" t="0" r="9525" b="9525"/>
            <wp:docPr id="1289087143"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87143" name="Picture 2" descr="A screen 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743325" cy="5057775"/>
                    </a:xfrm>
                    <a:prstGeom prst="rect">
                      <a:avLst/>
                    </a:prstGeom>
                  </pic:spPr>
                </pic:pic>
              </a:graphicData>
            </a:graphic>
          </wp:inline>
        </w:drawing>
      </w:r>
    </w:p>
    <w:p w14:paraId="79E43AEC" w14:textId="0F2EA3F7" w:rsidR="00EA1CA0" w:rsidRDefault="001C21E6" w:rsidP="001C21E6">
      <w:pPr>
        <w:spacing w:line="276" w:lineRule="auto"/>
        <w:jc w:val="center"/>
        <w:rPr>
          <w:rFonts w:cstheme="minorHAnsi"/>
          <w:b/>
          <w:bCs/>
          <w:iCs/>
          <w:lang w:val="en-US"/>
        </w:rPr>
      </w:pPr>
      <w:r>
        <w:rPr>
          <w:rFonts w:cstheme="minorHAnsi"/>
          <w:b/>
          <w:bCs/>
          <w:iCs/>
          <w:lang w:val="en-US"/>
        </w:rPr>
        <w:t xml:space="preserve">             </w:t>
      </w:r>
      <w:r w:rsidRPr="001C21E6">
        <w:rPr>
          <w:rFonts w:cstheme="minorHAnsi"/>
          <w:b/>
          <w:bCs/>
          <w:iCs/>
          <w:lang w:val="en-US"/>
        </w:rPr>
        <w:t>Fig. 3.1 Use Case Diagram</w:t>
      </w:r>
    </w:p>
    <w:p w14:paraId="54E151D0" w14:textId="77777777" w:rsidR="001C21E6" w:rsidRPr="001C21E6" w:rsidRDefault="001C21E6" w:rsidP="001C21E6">
      <w:pPr>
        <w:spacing w:line="276" w:lineRule="auto"/>
        <w:jc w:val="center"/>
        <w:rPr>
          <w:rFonts w:cstheme="minorHAnsi"/>
          <w:b/>
          <w:bCs/>
          <w:iCs/>
          <w:lang w:val="en-US"/>
        </w:rPr>
      </w:pPr>
    </w:p>
    <w:p w14:paraId="43B557A9" w14:textId="1FF5C0F0"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 xml:space="preserve">3.3.1 </w:t>
      </w:r>
      <w:r w:rsidR="005D1953">
        <w:rPr>
          <w:rFonts w:cstheme="minorHAnsi"/>
          <w:b/>
          <w:bCs/>
          <w:iCs/>
          <w:sz w:val="24"/>
          <w:szCs w:val="24"/>
          <w:lang w:val="en-US"/>
        </w:rPr>
        <w:t xml:space="preserve">   </w:t>
      </w:r>
      <w:r w:rsidRPr="00EA1CA0">
        <w:rPr>
          <w:rFonts w:cstheme="minorHAnsi"/>
          <w:b/>
          <w:bCs/>
          <w:iCs/>
          <w:sz w:val="24"/>
          <w:szCs w:val="24"/>
          <w:lang w:val="en-US"/>
        </w:rPr>
        <w:t>Use Case #1 (FitFusion – U1)</w:t>
      </w:r>
    </w:p>
    <w:p w14:paraId="313962D4" w14:textId="77777777" w:rsidR="009221BF" w:rsidRDefault="00EA1CA0" w:rsidP="00EA1CA0">
      <w:pPr>
        <w:spacing w:line="276" w:lineRule="auto"/>
        <w:rPr>
          <w:rFonts w:cstheme="minorHAnsi"/>
          <w:iCs/>
          <w:sz w:val="24"/>
          <w:szCs w:val="24"/>
          <w:lang w:val="en-US"/>
        </w:rPr>
      </w:pPr>
      <w:r w:rsidRPr="00EA1CA0">
        <w:rPr>
          <w:rFonts w:cstheme="minorHAnsi"/>
          <w:b/>
          <w:bCs/>
          <w:iCs/>
          <w:sz w:val="24"/>
          <w:szCs w:val="24"/>
          <w:lang w:val="en-US"/>
        </w:rPr>
        <w:t>Author</w:t>
      </w:r>
      <w:r w:rsidRPr="00EA1CA0">
        <w:rPr>
          <w:rFonts w:cstheme="minorHAnsi"/>
          <w:iCs/>
          <w:sz w:val="24"/>
          <w:szCs w:val="24"/>
          <w:lang w:val="en-US"/>
        </w:rPr>
        <w:t xml:space="preserve"> – FitFusion Development Team</w:t>
      </w:r>
    </w:p>
    <w:p w14:paraId="1EF0C5D7" w14:textId="6CF2948A" w:rsidR="00EA1CA0" w:rsidRPr="00EA1CA0" w:rsidRDefault="00EA1CA0" w:rsidP="00EA1CA0">
      <w:pPr>
        <w:spacing w:line="276" w:lineRule="auto"/>
        <w:rPr>
          <w:rFonts w:cstheme="minorHAnsi"/>
          <w:iCs/>
          <w:sz w:val="24"/>
          <w:szCs w:val="24"/>
          <w:lang w:val="en-US"/>
        </w:rPr>
      </w:pPr>
      <w:r w:rsidRPr="00EA1CA0">
        <w:rPr>
          <w:rFonts w:cstheme="minorHAnsi"/>
          <w:b/>
          <w:bCs/>
          <w:iCs/>
          <w:sz w:val="24"/>
          <w:szCs w:val="24"/>
          <w:lang w:val="en-US"/>
        </w:rPr>
        <w:t>Purpose</w:t>
      </w:r>
      <w:r w:rsidRPr="00EA1CA0">
        <w:rPr>
          <w:rFonts w:cstheme="minorHAnsi"/>
          <w:iCs/>
          <w:sz w:val="24"/>
          <w:szCs w:val="24"/>
          <w:lang w:val="en-US"/>
        </w:rPr>
        <w:t xml:space="preserve"> – This Use Case Diagram provides a high-level overview of how a user interacts with the FitFusion platform to register, log in, input personal details, request workout/diet plans, track progress, and manage content.</w:t>
      </w:r>
    </w:p>
    <w:p w14:paraId="6D38C082" w14:textId="77777777" w:rsidR="00EA1CA0" w:rsidRDefault="00EA1CA0" w:rsidP="00EA1CA0">
      <w:pPr>
        <w:spacing w:before="240" w:line="276" w:lineRule="auto"/>
        <w:rPr>
          <w:rFonts w:cstheme="minorHAnsi"/>
          <w:b/>
          <w:bCs/>
          <w:iCs/>
          <w:sz w:val="24"/>
          <w:szCs w:val="24"/>
          <w:lang w:val="en-US"/>
        </w:rPr>
      </w:pPr>
      <w:r w:rsidRPr="00EA1CA0">
        <w:rPr>
          <w:rFonts w:cstheme="minorHAnsi"/>
          <w:b/>
          <w:bCs/>
          <w:iCs/>
          <w:sz w:val="24"/>
          <w:szCs w:val="24"/>
          <w:lang w:val="en-US"/>
        </w:rPr>
        <w:t>Requirements Traceability:</w:t>
      </w:r>
    </w:p>
    <w:p w14:paraId="0767F94A" w14:textId="77777777" w:rsidR="00EA1CA0" w:rsidRDefault="00EA1CA0" w:rsidP="00487EAF">
      <w:pPr>
        <w:pStyle w:val="ListParagraph"/>
        <w:numPr>
          <w:ilvl w:val="0"/>
          <w:numId w:val="26"/>
        </w:numPr>
        <w:spacing w:line="276" w:lineRule="auto"/>
        <w:ind w:left="426"/>
        <w:rPr>
          <w:rFonts w:cstheme="minorHAnsi"/>
          <w:iCs/>
          <w:sz w:val="24"/>
          <w:szCs w:val="24"/>
          <w:lang w:val="en-US"/>
        </w:rPr>
      </w:pPr>
      <w:r w:rsidRPr="009221BF">
        <w:rPr>
          <w:rFonts w:cstheme="minorHAnsi"/>
          <w:b/>
          <w:iCs/>
          <w:sz w:val="24"/>
          <w:szCs w:val="24"/>
          <w:lang w:val="en-US"/>
        </w:rPr>
        <w:t xml:space="preserve">R1: </w:t>
      </w:r>
      <w:r w:rsidRPr="00EA1CA0">
        <w:rPr>
          <w:rFonts w:cstheme="minorHAnsi"/>
          <w:iCs/>
          <w:sz w:val="24"/>
          <w:szCs w:val="24"/>
          <w:lang w:val="en-US"/>
        </w:rPr>
        <w:t>User authentication and profile management</w:t>
      </w:r>
    </w:p>
    <w:p w14:paraId="0F031C2D" w14:textId="77777777" w:rsidR="00EA1CA0" w:rsidRDefault="00EA1CA0" w:rsidP="00487EAF">
      <w:pPr>
        <w:pStyle w:val="ListParagraph"/>
        <w:numPr>
          <w:ilvl w:val="0"/>
          <w:numId w:val="26"/>
        </w:numPr>
        <w:spacing w:line="276" w:lineRule="auto"/>
        <w:ind w:left="426"/>
        <w:rPr>
          <w:rFonts w:cstheme="minorHAnsi"/>
          <w:iCs/>
          <w:sz w:val="24"/>
          <w:szCs w:val="24"/>
          <w:lang w:val="en-US"/>
        </w:rPr>
      </w:pPr>
      <w:r w:rsidRPr="009221BF">
        <w:rPr>
          <w:rFonts w:cstheme="minorHAnsi"/>
          <w:b/>
          <w:iCs/>
          <w:sz w:val="24"/>
          <w:szCs w:val="24"/>
          <w:lang w:val="en-US"/>
        </w:rPr>
        <w:t xml:space="preserve">R5: </w:t>
      </w:r>
      <w:r w:rsidRPr="00EA1CA0">
        <w:rPr>
          <w:rFonts w:cstheme="minorHAnsi"/>
          <w:iCs/>
          <w:sz w:val="24"/>
          <w:szCs w:val="24"/>
          <w:lang w:val="en-US"/>
        </w:rPr>
        <w:t>Personalized workout and diet recommendations</w:t>
      </w:r>
    </w:p>
    <w:p w14:paraId="105E95D0" w14:textId="77777777" w:rsidR="00EA1CA0" w:rsidRDefault="00EA1CA0" w:rsidP="00487EAF">
      <w:pPr>
        <w:pStyle w:val="ListParagraph"/>
        <w:numPr>
          <w:ilvl w:val="0"/>
          <w:numId w:val="26"/>
        </w:numPr>
        <w:spacing w:line="276" w:lineRule="auto"/>
        <w:ind w:left="426"/>
        <w:rPr>
          <w:rFonts w:cstheme="minorHAnsi"/>
          <w:iCs/>
          <w:sz w:val="24"/>
          <w:szCs w:val="24"/>
          <w:lang w:val="en-US"/>
        </w:rPr>
      </w:pPr>
      <w:r w:rsidRPr="009221BF">
        <w:rPr>
          <w:rFonts w:cstheme="minorHAnsi"/>
          <w:b/>
          <w:iCs/>
          <w:sz w:val="24"/>
          <w:szCs w:val="24"/>
          <w:lang w:val="en-US"/>
        </w:rPr>
        <w:t>R10</w:t>
      </w:r>
      <w:r w:rsidRPr="00EA1CA0">
        <w:rPr>
          <w:rFonts w:cstheme="minorHAnsi"/>
          <w:iCs/>
          <w:sz w:val="24"/>
          <w:szCs w:val="24"/>
          <w:lang w:val="en-US"/>
        </w:rPr>
        <w:t>: Progress tracking and analytics</w:t>
      </w:r>
    </w:p>
    <w:p w14:paraId="42678E01" w14:textId="77777777" w:rsidR="00EA1CA0" w:rsidRDefault="00EA1CA0" w:rsidP="00487EAF">
      <w:pPr>
        <w:pStyle w:val="ListParagraph"/>
        <w:numPr>
          <w:ilvl w:val="0"/>
          <w:numId w:val="26"/>
        </w:numPr>
        <w:spacing w:line="276" w:lineRule="auto"/>
        <w:ind w:left="426"/>
        <w:rPr>
          <w:rFonts w:cstheme="minorHAnsi"/>
          <w:iCs/>
          <w:sz w:val="24"/>
          <w:szCs w:val="24"/>
          <w:lang w:val="en-US"/>
        </w:rPr>
      </w:pPr>
      <w:r w:rsidRPr="009221BF">
        <w:rPr>
          <w:rFonts w:cstheme="minorHAnsi"/>
          <w:b/>
          <w:iCs/>
          <w:sz w:val="24"/>
          <w:szCs w:val="24"/>
          <w:lang w:val="en-US"/>
        </w:rPr>
        <w:t>R14</w:t>
      </w:r>
      <w:r w:rsidRPr="00EA1CA0">
        <w:rPr>
          <w:rFonts w:cstheme="minorHAnsi"/>
          <w:iCs/>
          <w:sz w:val="24"/>
          <w:szCs w:val="24"/>
          <w:lang w:val="en-US"/>
        </w:rPr>
        <w:t>: Daily motivational message delivery</w:t>
      </w:r>
    </w:p>
    <w:p w14:paraId="15E27B9C" w14:textId="5606152F" w:rsidR="00EA1CA0" w:rsidRPr="00EA1CA0" w:rsidRDefault="00EA1CA0" w:rsidP="00487EAF">
      <w:pPr>
        <w:pStyle w:val="ListParagraph"/>
        <w:numPr>
          <w:ilvl w:val="0"/>
          <w:numId w:val="26"/>
        </w:numPr>
        <w:spacing w:line="276" w:lineRule="auto"/>
        <w:ind w:left="426"/>
        <w:rPr>
          <w:rFonts w:cstheme="minorHAnsi"/>
          <w:iCs/>
          <w:sz w:val="24"/>
          <w:szCs w:val="24"/>
          <w:lang w:val="en-US"/>
        </w:rPr>
      </w:pPr>
      <w:r w:rsidRPr="009221BF">
        <w:rPr>
          <w:rFonts w:cstheme="minorHAnsi"/>
          <w:b/>
          <w:iCs/>
          <w:sz w:val="24"/>
          <w:szCs w:val="24"/>
          <w:lang w:val="en-US"/>
        </w:rPr>
        <w:lastRenderedPageBreak/>
        <w:t>R20</w:t>
      </w:r>
      <w:r w:rsidRPr="00EA1CA0">
        <w:rPr>
          <w:rFonts w:cstheme="minorHAnsi"/>
          <w:iCs/>
          <w:sz w:val="24"/>
          <w:szCs w:val="24"/>
          <w:lang w:val="en-US"/>
        </w:rPr>
        <w:t>: Content management for fitness advisors</w:t>
      </w:r>
    </w:p>
    <w:p w14:paraId="2CACD37C" w14:textId="77777777" w:rsidR="00EA1CA0" w:rsidRPr="00EA1CA0" w:rsidRDefault="00EA1CA0" w:rsidP="00EA1CA0">
      <w:pPr>
        <w:spacing w:line="276" w:lineRule="auto"/>
        <w:rPr>
          <w:rFonts w:cstheme="minorHAnsi"/>
          <w:iCs/>
          <w:sz w:val="24"/>
          <w:szCs w:val="24"/>
          <w:lang w:val="en-US"/>
        </w:rPr>
      </w:pPr>
      <w:r w:rsidRPr="00EA1CA0">
        <w:rPr>
          <w:rFonts w:cstheme="minorHAnsi"/>
          <w:b/>
          <w:bCs/>
          <w:iCs/>
          <w:sz w:val="24"/>
          <w:szCs w:val="24"/>
          <w:lang w:val="en-US"/>
        </w:rPr>
        <w:t>Priority</w:t>
      </w:r>
      <w:r w:rsidRPr="00EA1CA0">
        <w:rPr>
          <w:rFonts w:cstheme="minorHAnsi"/>
          <w:iCs/>
          <w:sz w:val="24"/>
          <w:szCs w:val="24"/>
          <w:lang w:val="en-US"/>
        </w:rPr>
        <w:t xml:space="preserve"> – High</w:t>
      </w:r>
    </w:p>
    <w:p w14:paraId="7D39FE48" w14:textId="77777777" w:rsidR="00EA1CA0" w:rsidRPr="00EA1CA0" w:rsidRDefault="00EA1CA0" w:rsidP="00EA1CA0">
      <w:pPr>
        <w:spacing w:line="276" w:lineRule="auto"/>
        <w:rPr>
          <w:rFonts w:cstheme="minorHAnsi"/>
          <w:iCs/>
          <w:sz w:val="24"/>
          <w:szCs w:val="24"/>
          <w:lang w:val="en-US"/>
        </w:rPr>
      </w:pPr>
      <w:r w:rsidRPr="00EA1CA0">
        <w:rPr>
          <w:rFonts w:cstheme="minorHAnsi"/>
          <w:b/>
          <w:iCs/>
          <w:sz w:val="24"/>
          <w:szCs w:val="24"/>
          <w:lang w:val="en-US"/>
        </w:rPr>
        <w:t xml:space="preserve">Preconditions </w:t>
      </w:r>
      <w:r w:rsidRPr="00EA1CA0">
        <w:rPr>
          <w:rFonts w:cstheme="minorHAnsi"/>
          <w:iCs/>
          <w:sz w:val="24"/>
          <w:szCs w:val="24"/>
          <w:lang w:val="en-US"/>
        </w:rPr>
        <w:t>– User has registered and logged into the system.</w:t>
      </w:r>
    </w:p>
    <w:p w14:paraId="34DCFFE0" w14:textId="77777777" w:rsidR="00EA1CA0" w:rsidRPr="00EA1CA0" w:rsidRDefault="00EA1CA0" w:rsidP="00EA1CA0">
      <w:pPr>
        <w:spacing w:line="276" w:lineRule="auto"/>
        <w:rPr>
          <w:rFonts w:cstheme="minorHAnsi"/>
          <w:iCs/>
          <w:sz w:val="24"/>
          <w:szCs w:val="24"/>
          <w:lang w:val="en-US"/>
        </w:rPr>
      </w:pPr>
      <w:r w:rsidRPr="00EA1CA0">
        <w:rPr>
          <w:rFonts w:cstheme="minorHAnsi"/>
          <w:b/>
          <w:iCs/>
          <w:sz w:val="24"/>
          <w:szCs w:val="24"/>
          <w:lang w:val="en-US"/>
        </w:rPr>
        <w:t>Postconditions</w:t>
      </w:r>
      <w:r w:rsidRPr="00EA1CA0">
        <w:rPr>
          <w:rFonts w:cstheme="minorHAnsi"/>
          <w:iCs/>
          <w:sz w:val="24"/>
          <w:szCs w:val="24"/>
          <w:lang w:val="en-US"/>
        </w:rPr>
        <w:t xml:space="preserve"> – User receives personalized workout/diet plans, progress tracking updates, and motivational content.</w:t>
      </w:r>
    </w:p>
    <w:p w14:paraId="090B389E" w14:textId="77777777" w:rsidR="009221BF" w:rsidRPr="009221BF" w:rsidRDefault="00EA1CA0" w:rsidP="009221BF">
      <w:pPr>
        <w:spacing w:line="276" w:lineRule="auto"/>
        <w:rPr>
          <w:rFonts w:cstheme="minorHAnsi"/>
          <w:iCs/>
          <w:sz w:val="24"/>
          <w:szCs w:val="24"/>
          <w:lang w:val="en-US"/>
        </w:rPr>
      </w:pPr>
      <w:r w:rsidRPr="009221BF">
        <w:rPr>
          <w:rFonts w:cstheme="minorHAnsi"/>
          <w:b/>
          <w:bCs/>
          <w:iCs/>
          <w:sz w:val="24"/>
          <w:szCs w:val="24"/>
          <w:lang w:val="en-US"/>
        </w:rPr>
        <w:t>Actors</w:t>
      </w:r>
      <w:r w:rsidRPr="009221BF">
        <w:rPr>
          <w:rFonts w:cstheme="minorHAnsi"/>
          <w:iCs/>
          <w:sz w:val="24"/>
          <w:szCs w:val="24"/>
          <w:lang w:val="en-US"/>
        </w:rPr>
        <w:t xml:space="preserve"> –</w:t>
      </w:r>
    </w:p>
    <w:p w14:paraId="0F83FD72" w14:textId="77777777" w:rsidR="009221BF" w:rsidRDefault="00EA1CA0" w:rsidP="00487EAF">
      <w:pPr>
        <w:pStyle w:val="ListParagraph"/>
        <w:numPr>
          <w:ilvl w:val="0"/>
          <w:numId w:val="27"/>
        </w:numPr>
        <w:spacing w:line="276" w:lineRule="auto"/>
        <w:rPr>
          <w:rFonts w:cstheme="minorHAnsi"/>
          <w:iCs/>
          <w:sz w:val="24"/>
          <w:szCs w:val="24"/>
          <w:lang w:val="en-US"/>
        </w:rPr>
      </w:pPr>
      <w:r w:rsidRPr="009221BF">
        <w:rPr>
          <w:rFonts w:cstheme="minorHAnsi"/>
          <w:b/>
          <w:bCs/>
          <w:iCs/>
          <w:sz w:val="24"/>
          <w:szCs w:val="24"/>
          <w:lang w:val="en-US"/>
        </w:rPr>
        <w:t>User</w:t>
      </w:r>
      <w:r w:rsidRPr="009221BF">
        <w:rPr>
          <w:rFonts w:cstheme="minorHAnsi"/>
          <w:iCs/>
          <w:sz w:val="24"/>
          <w:szCs w:val="24"/>
          <w:lang w:val="en-US"/>
        </w:rPr>
        <w:t xml:space="preserve"> (Fitness Enthusiast, Beginner, Trainer)</w:t>
      </w:r>
    </w:p>
    <w:p w14:paraId="1D51079F" w14:textId="095EA8F2" w:rsidR="00EA1CA0" w:rsidRPr="009221BF" w:rsidRDefault="00EA1CA0" w:rsidP="00487EAF">
      <w:pPr>
        <w:pStyle w:val="ListParagraph"/>
        <w:numPr>
          <w:ilvl w:val="0"/>
          <w:numId w:val="27"/>
        </w:numPr>
        <w:spacing w:line="276" w:lineRule="auto"/>
        <w:rPr>
          <w:rFonts w:cstheme="minorHAnsi"/>
          <w:iCs/>
          <w:sz w:val="24"/>
          <w:szCs w:val="24"/>
          <w:lang w:val="en-US"/>
        </w:rPr>
      </w:pPr>
      <w:r w:rsidRPr="009221BF">
        <w:rPr>
          <w:rFonts w:cstheme="minorHAnsi"/>
          <w:b/>
          <w:bCs/>
          <w:iCs/>
          <w:sz w:val="24"/>
          <w:szCs w:val="24"/>
          <w:lang w:val="en-US"/>
        </w:rPr>
        <w:t>Admin</w:t>
      </w:r>
      <w:r w:rsidRPr="009221BF">
        <w:rPr>
          <w:rFonts w:cstheme="minorHAnsi"/>
          <w:iCs/>
          <w:sz w:val="24"/>
          <w:szCs w:val="24"/>
          <w:lang w:val="en-US"/>
        </w:rPr>
        <w:t xml:space="preserve"> (Content Manager, Data Analyst)</w:t>
      </w:r>
    </w:p>
    <w:p w14:paraId="489E3108" w14:textId="77777777" w:rsidR="00EA1CA0" w:rsidRPr="00EA1CA0" w:rsidRDefault="00EA1CA0" w:rsidP="00EA1CA0">
      <w:pPr>
        <w:spacing w:line="276" w:lineRule="auto"/>
        <w:rPr>
          <w:rFonts w:cstheme="minorHAnsi"/>
          <w:iCs/>
          <w:sz w:val="24"/>
          <w:szCs w:val="24"/>
          <w:lang w:val="en-US"/>
        </w:rPr>
      </w:pPr>
      <w:r w:rsidRPr="00EA1CA0">
        <w:rPr>
          <w:rFonts w:cstheme="minorHAnsi"/>
          <w:b/>
          <w:bCs/>
          <w:iCs/>
          <w:sz w:val="24"/>
          <w:szCs w:val="24"/>
          <w:lang w:val="en-US"/>
        </w:rPr>
        <w:t>Extends</w:t>
      </w:r>
      <w:r w:rsidRPr="00EA1CA0">
        <w:rPr>
          <w:rFonts w:cstheme="minorHAnsi"/>
          <w:iCs/>
          <w:sz w:val="24"/>
          <w:szCs w:val="24"/>
          <w:lang w:val="en-US"/>
        </w:rPr>
        <w:t xml:space="preserve"> – N/A</w:t>
      </w:r>
    </w:p>
    <w:p w14:paraId="77CBEAAD"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Flow of Events</w:t>
      </w:r>
    </w:p>
    <w:p w14:paraId="64F6E8D4"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1. Basic Flow</w:t>
      </w:r>
    </w:p>
    <w:p w14:paraId="6F4F0220"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registers for an account.</w:t>
      </w:r>
    </w:p>
    <w:p w14:paraId="45118228"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logs into the system.</w:t>
      </w:r>
    </w:p>
    <w:p w14:paraId="4BBB0E2D"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inputs personal details (height, weight, fitness goal, duration).</w:t>
      </w:r>
    </w:p>
    <w:p w14:paraId="621B9F6D"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requests a personalized Workout Plan based on input details.</w:t>
      </w:r>
    </w:p>
    <w:p w14:paraId="58BFF296"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requests a Diet Plan tailored to their fitness goals.</w:t>
      </w:r>
    </w:p>
    <w:p w14:paraId="56CA441A"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tracks progress through View Progress feature.</w:t>
      </w:r>
    </w:p>
    <w:p w14:paraId="28A36A98"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receives Daily Motivation messages.</w:t>
      </w:r>
    </w:p>
    <w:p w14:paraId="203D1832" w14:textId="77777777" w:rsidR="00EA1CA0" w:rsidRPr="00EA1CA0" w:rsidRDefault="00EA1CA0" w:rsidP="00487EAF">
      <w:pPr>
        <w:numPr>
          <w:ilvl w:val="0"/>
          <w:numId w:val="21"/>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updates their profile details when needed.</w:t>
      </w:r>
    </w:p>
    <w:p w14:paraId="62D5FADF"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2. Alternative Flow</w:t>
      </w:r>
    </w:p>
    <w:p w14:paraId="46062C81" w14:textId="77777777" w:rsidR="00EA1CA0" w:rsidRPr="00EA1CA0" w:rsidRDefault="00EA1CA0" w:rsidP="00487EAF">
      <w:pPr>
        <w:numPr>
          <w:ilvl w:val="0"/>
          <w:numId w:val="22"/>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modifies personal details after receiving recommendations.</w:t>
      </w:r>
    </w:p>
    <w:p w14:paraId="75E6357D" w14:textId="77777777" w:rsidR="00EA1CA0" w:rsidRPr="00EA1CA0" w:rsidRDefault="00EA1CA0" w:rsidP="00487EAF">
      <w:pPr>
        <w:numPr>
          <w:ilvl w:val="0"/>
          <w:numId w:val="22"/>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User skips workout/diet suggestions and uses the app for progress tracking only.</w:t>
      </w:r>
    </w:p>
    <w:p w14:paraId="1B9EFA71" w14:textId="77777777" w:rsidR="00EA1CA0" w:rsidRPr="00EA1CA0" w:rsidRDefault="00EA1CA0" w:rsidP="00487EAF">
      <w:pPr>
        <w:numPr>
          <w:ilvl w:val="0"/>
          <w:numId w:val="22"/>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Admin manages content and analyzes user engagement data.</w:t>
      </w:r>
    </w:p>
    <w:p w14:paraId="3CFA889C"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3. Exceptions</w:t>
      </w:r>
    </w:p>
    <w:p w14:paraId="72578E0D" w14:textId="77777777" w:rsidR="00EA1CA0" w:rsidRPr="00EA1CA0" w:rsidRDefault="00EA1CA0" w:rsidP="00487EAF">
      <w:pPr>
        <w:numPr>
          <w:ilvl w:val="0"/>
          <w:numId w:val="23"/>
        </w:numPr>
        <w:tabs>
          <w:tab w:val="clear" w:pos="720"/>
          <w:tab w:val="num" w:pos="851"/>
        </w:tabs>
        <w:spacing w:line="276" w:lineRule="auto"/>
        <w:ind w:left="426"/>
        <w:rPr>
          <w:rFonts w:cstheme="minorHAnsi"/>
          <w:iCs/>
          <w:sz w:val="24"/>
          <w:szCs w:val="24"/>
          <w:lang w:val="en-US"/>
        </w:rPr>
      </w:pPr>
      <w:r w:rsidRPr="00EA1CA0">
        <w:rPr>
          <w:rFonts w:cstheme="minorHAnsi"/>
          <w:iCs/>
          <w:sz w:val="24"/>
          <w:szCs w:val="24"/>
          <w:lang w:val="en-US"/>
        </w:rPr>
        <w:t>Incorrect login credentials prevent user access.</w:t>
      </w:r>
    </w:p>
    <w:p w14:paraId="23F19092" w14:textId="77777777" w:rsidR="00EA1CA0" w:rsidRPr="00EA1CA0" w:rsidRDefault="00EA1CA0" w:rsidP="00487EAF">
      <w:pPr>
        <w:numPr>
          <w:ilvl w:val="0"/>
          <w:numId w:val="23"/>
        </w:numPr>
        <w:tabs>
          <w:tab w:val="clear" w:pos="720"/>
          <w:tab w:val="num" w:pos="851"/>
        </w:tabs>
        <w:spacing w:line="276" w:lineRule="auto"/>
        <w:ind w:left="426"/>
        <w:rPr>
          <w:rFonts w:cstheme="minorHAnsi"/>
          <w:iCs/>
          <w:sz w:val="24"/>
          <w:szCs w:val="24"/>
          <w:lang w:val="en-US"/>
        </w:rPr>
      </w:pPr>
      <w:r w:rsidRPr="00EA1CA0">
        <w:rPr>
          <w:rFonts w:cstheme="minorHAnsi"/>
          <w:iCs/>
          <w:sz w:val="24"/>
          <w:szCs w:val="24"/>
          <w:lang w:val="en-US"/>
        </w:rPr>
        <w:t>Missing personal details restrict workout and diet plan generation.</w:t>
      </w:r>
    </w:p>
    <w:p w14:paraId="0543F0A8" w14:textId="77777777" w:rsidR="00EA1CA0" w:rsidRPr="00EA1CA0" w:rsidRDefault="00EA1CA0" w:rsidP="00487EAF">
      <w:pPr>
        <w:numPr>
          <w:ilvl w:val="0"/>
          <w:numId w:val="23"/>
        </w:numPr>
        <w:tabs>
          <w:tab w:val="clear" w:pos="720"/>
          <w:tab w:val="num" w:pos="851"/>
        </w:tabs>
        <w:spacing w:line="276" w:lineRule="auto"/>
        <w:ind w:left="426"/>
        <w:rPr>
          <w:rFonts w:cstheme="minorHAnsi"/>
          <w:iCs/>
          <w:sz w:val="24"/>
          <w:szCs w:val="24"/>
          <w:lang w:val="en-US"/>
        </w:rPr>
      </w:pPr>
      <w:r w:rsidRPr="00EA1CA0">
        <w:rPr>
          <w:rFonts w:cstheme="minorHAnsi"/>
          <w:iCs/>
          <w:sz w:val="24"/>
          <w:szCs w:val="24"/>
          <w:lang w:val="en-US"/>
        </w:rPr>
        <w:t>Internet failure prevents updates or access to content.</w:t>
      </w:r>
    </w:p>
    <w:p w14:paraId="1A7418AD"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4. Includes</w:t>
      </w:r>
    </w:p>
    <w:p w14:paraId="72E36ECD" w14:textId="77777777" w:rsidR="00EA1CA0" w:rsidRPr="00EA1CA0" w:rsidRDefault="00EA1CA0" w:rsidP="00487EAF">
      <w:pPr>
        <w:numPr>
          <w:ilvl w:val="0"/>
          <w:numId w:val="24"/>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Personalized recommendation system for fitness plans</w:t>
      </w:r>
    </w:p>
    <w:p w14:paraId="1A1E9307" w14:textId="77777777" w:rsidR="00EA1CA0" w:rsidRPr="00EA1CA0" w:rsidRDefault="00EA1CA0" w:rsidP="00487EAF">
      <w:pPr>
        <w:numPr>
          <w:ilvl w:val="0"/>
          <w:numId w:val="24"/>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lastRenderedPageBreak/>
        <w:t>Motivational content generation</w:t>
      </w:r>
    </w:p>
    <w:p w14:paraId="21FB4465" w14:textId="77777777" w:rsidR="00EA1CA0" w:rsidRDefault="00EA1CA0" w:rsidP="00487EAF">
      <w:pPr>
        <w:numPr>
          <w:ilvl w:val="0"/>
          <w:numId w:val="24"/>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Data analysis for user engagement</w:t>
      </w:r>
    </w:p>
    <w:p w14:paraId="1C1C80D3" w14:textId="77777777" w:rsidR="009221BF" w:rsidRPr="00EA1CA0" w:rsidRDefault="009221BF" w:rsidP="009221BF">
      <w:pPr>
        <w:spacing w:line="276" w:lineRule="auto"/>
        <w:rPr>
          <w:rFonts w:cstheme="minorHAnsi"/>
          <w:iCs/>
          <w:sz w:val="24"/>
          <w:szCs w:val="24"/>
          <w:lang w:val="en-US"/>
        </w:rPr>
      </w:pPr>
    </w:p>
    <w:p w14:paraId="3F7B89CB" w14:textId="77777777" w:rsidR="00EA1CA0" w:rsidRPr="00EA1CA0" w:rsidRDefault="00EA1CA0" w:rsidP="00EA1CA0">
      <w:pPr>
        <w:spacing w:line="276" w:lineRule="auto"/>
        <w:rPr>
          <w:rFonts w:cstheme="minorHAnsi"/>
          <w:b/>
          <w:bCs/>
          <w:iCs/>
          <w:sz w:val="24"/>
          <w:szCs w:val="24"/>
          <w:lang w:val="en-US"/>
        </w:rPr>
      </w:pPr>
      <w:r w:rsidRPr="00EA1CA0">
        <w:rPr>
          <w:rFonts w:cstheme="minorHAnsi"/>
          <w:b/>
          <w:bCs/>
          <w:iCs/>
          <w:sz w:val="24"/>
          <w:szCs w:val="24"/>
          <w:lang w:val="en-US"/>
        </w:rPr>
        <w:t>5. Notes/Issues</w:t>
      </w:r>
    </w:p>
    <w:p w14:paraId="016205F2" w14:textId="77777777" w:rsidR="00EA1CA0" w:rsidRPr="00EA1CA0" w:rsidRDefault="00EA1CA0" w:rsidP="00487EAF">
      <w:pPr>
        <w:numPr>
          <w:ilvl w:val="0"/>
          <w:numId w:val="25"/>
        </w:numPr>
        <w:tabs>
          <w:tab w:val="clear" w:pos="720"/>
          <w:tab w:val="num" w:pos="993"/>
        </w:tabs>
        <w:spacing w:line="276" w:lineRule="auto"/>
        <w:ind w:left="426"/>
        <w:rPr>
          <w:rFonts w:cstheme="minorHAnsi"/>
          <w:iCs/>
          <w:sz w:val="24"/>
          <w:szCs w:val="24"/>
          <w:lang w:val="en-US"/>
        </w:rPr>
      </w:pPr>
      <w:r w:rsidRPr="00EA1CA0">
        <w:rPr>
          <w:rFonts w:cstheme="minorHAnsi"/>
          <w:iCs/>
          <w:sz w:val="24"/>
          <w:szCs w:val="24"/>
          <w:lang w:val="en-US"/>
        </w:rPr>
        <w:t>Future versions can include AI-driven workout tracking and real-time diet suggestions.</w:t>
      </w:r>
    </w:p>
    <w:p w14:paraId="17460301" w14:textId="77777777" w:rsidR="009221BF" w:rsidRPr="009221BF" w:rsidRDefault="009221BF" w:rsidP="00487EAF">
      <w:pPr>
        <w:pStyle w:val="ListParagraph"/>
        <w:numPr>
          <w:ilvl w:val="0"/>
          <w:numId w:val="25"/>
        </w:numPr>
        <w:tabs>
          <w:tab w:val="clear" w:pos="720"/>
          <w:tab w:val="num" w:pos="993"/>
        </w:tabs>
        <w:spacing w:line="240" w:lineRule="auto"/>
        <w:ind w:left="426"/>
        <w:rPr>
          <w:rFonts w:cstheme="minorHAnsi"/>
          <w:b/>
          <w:bCs/>
          <w:color w:val="0D0D0D" w:themeColor="text1" w:themeTint="F2"/>
          <w:sz w:val="24"/>
          <w:szCs w:val="24"/>
        </w:rPr>
      </w:pPr>
      <w:r w:rsidRPr="009221BF">
        <w:rPr>
          <w:rFonts w:cstheme="minorHAnsi"/>
          <w:iCs/>
          <w:sz w:val="24"/>
          <w:szCs w:val="24"/>
          <w:lang w:val="en-US"/>
        </w:rPr>
        <w:t>I</w:t>
      </w:r>
      <w:r w:rsidR="00EA1CA0" w:rsidRPr="009221BF">
        <w:rPr>
          <w:rFonts w:cstheme="minorHAnsi"/>
          <w:iCs/>
          <w:sz w:val="24"/>
          <w:szCs w:val="24"/>
          <w:lang w:val="en-US"/>
        </w:rPr>
        <w:t>ntegration with wearable fitness trackers can enhance progress monitoring.</w:t>
      </w:r>
    </w:p>
    <w:p w14:paraId="0D0619B5" w14:textId="77777777" w:rsidR="009221BF" w:rsidRPr="009221BF" w:rsidRDefault="009221BF" w:rsidP="009221BF">
      <w:pPr>
        <w:pStyle w:val="ListParagraph"/>
        <w:spacing w:line="240" w:lineRule="auto"/>
        <w:ind w:left="-11"/>
        <w:rPr>
          <w:rFonts w:cstheme="minorHAnsi"/>
          <w:b/>
          <w:bCs/>
          <w:color w:val="0D0D0D" w:themeColor="text1" w:themeTint="F2"/>
          <w:sz w:val="24"/>
          <w:szCs w:val="24"/>
        </w:rPr>
      </w:pPr>
    </w:p>
    <w:p w14:paraId="1CFD0C9B" w14:textId="7BA14EFA" w:rsidR="00E25709" w:rsidRPr="00E25709" w:rsidRDefault="009221BF" w:rsidP="00E25709">
      <w:pPr>
        <w:spacing w:line="240" w:lineRule="auto"/>
        <w:rPr>
          <w:rFonts w:cstheme="minorHAnsi"/>
          <w:b/>
          <w:bCs/>
          <w:color w:val="0D0D0D" w:themeColor="text1" w:themeTint="F2"/>
          <w:sz w:val="24"/>
          <w:szCs w:val="24"/>
        </w:rPr>
      </w:pPr>
      <w:r w:rsidRPr="009221BF">
        <w:rPr>
          <w:rFonts w:cstheme="minorHAnsi"/>
          <w:b/>
          <w:bCs/>
          <w:color w:val="0D0D0D" w:themeColor="text1" w:themeTint="F2"/>
          <w:sz w:val="24"/>
          <w:szCs w:val="24"/>
        </w:rPr>
        <w:t xml:space="preserve">3.3.2 </w:t>
      </w:r>
      <w:r w:rsidR="005D1953">
        <w:rPr>
          <w:rFonts w:cstheme="minorHAnsi"/>
          <w:b/>
          <w:bCs/>
          <w:color w:val="0D0D0D" w:themeColor="text1" w:themeTint="F2"/>
          <w:sz w:val="24"/>
          <w:szCs w:val="24"/>
        </w:rPr>
        <w:t xml:space="preserve">  </w:t>
      </w:r>
      <w:r w:rsidRPr="009221BF">
        <w:rPr>
          <w:rFonts w:cstheme="minorHAnsi"/>
          <w:b/>
          <w:bCs/>
          <w:color w:val="0D0D0D" w:themeColor="text1" w:themeTint="F2"/>
          <w:sz w:val="24"/>
          <w:szCs w:val="24"/>
        </w:rPr>
        <w:t>Data Flow Diagram</w:t>
      </w:r>
    </w:p>
    <w:p w14:paraId="27A8C926" w14:textId="77777777" w:rsidR="001C21E6" w:rsidRDefault="00C22176" w:rsidP="001C21E6">
      <w:pPr>
        <w:spacing w:before="240" w:line="276" w:lineRule="auto"/>
        <w:jc w:val="center"/>
        <w:rPr>
          <w:rFonts w:cstheme="minorHAnsi"/>
          <w:b/>
          <w:bCs/>
          <w:iCs/>
          <w:lang w:val="en-US"/>
        </w:rPr>
      </w:pPr>
      <w:r>
        <w:rPr>
          <w:rFonts w:cstheme="minorHAnsi"/>
          <w:b/>
          <w:bCs/>
          <w:iCs/>
          <w:noProof/>
          <w:sz w:val="28"/>
          <w:szCs w:val="28"/>
          <w:lang w:val="en-US"/>
        </w:rPr>
        <w:drawing>
          <wp:inline distT="0" distB="0" distL="0" distR="0" wp14:anchorId="2ED69D3D" wp14:editId="2E46BE57">
            <wp:extent cx="5730728" cy="3234519"/>
            <wp:effectExtent l="0" t="0" r="3810" b="4445"/>
            <wp:docPr id="195340493" name="Picture 6" descr="A diagram of a data stor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0493" name="Picture 6" descr="A diagram of a data storag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59397" cy="3250700"/>
                    </a:xfrm>
                    <a:prstGeom prst="rect">
                      <a:avLst/>
                    </a:prstGeom>
                  </pic:spPr>
                </pic:pic>
              </a:graphicData>
            </a:graphic>
          </wp:inline>
        </w:drawing>
      </w:r>
      <w:r w:rsidR="001C21E6">
        <w:rPr>
          <w:rFonts w:cstheme="minorHAnsi"/>
          <w:b/>
          <w:bCs/>
          <w:iCs/>
          <w:lang w:val="en-US"/>
        </w:rPr>
        <w:t xml:space="preserve">     </w:t>
      </w:r>
    </w:p>
    <w:p w14:paraId="24E9C814" w14:textId="13012F1B" w:rsidR="001C21E6" w:rsidRPr="001C21E6" w:rsidRDefault="001C21E6" w:rsidP="001C21E6">
      <w:pPr>
        <w:spacing w:before="240" w:line="276" w:lineRule="auto"/>
        <w:jc w:val="center"/>
        <w:rPr>
          <w:rFonts w:cstheme="minorHAnsi"/>
          <w:b/>
          <w:bCs/>
          <w:iCs/>
          <w:sz w:val="28"/>
          <w:szCs w:val="28"/>
          <w:lang w:val="en-US"/>
        </w:rPr>
      </w:pPr>
      <w:r w:rsidRPr="001C21E6">
        <w:rPr>
          <w:rFonts w:cstheme="minorHAnsi"/>
          <w:b/>
          <w:bCs/>
          <w:iCs/>
          <w:lang w:val="en-US"/>
        </w:rPr>
        <w:t>Fig. 3.</w:t>
      </w:r>
      <w:r>
        <w:rPr>
          <w:rFonts w:cstheme="minorHAnsi"/>
          <w:b/>
          <w:bCs/>
          <w:iCs/>
          <w:lang w:val="en-US"/>
        </w:rPr>
        <w:t>2</w:t>
      </w:r>
      <w:r w:rsidRPr="001C21E6">
        <w:rPr>
          <w:rFonts w:cstheme="minorHAnsi"/>
          <w:b/>
          <w:bCs/>
          <w:iCs/>
          <w:lang w:val="en-US"/>
        </w:rPr>
        <w:t xml:space="preserve"> </w:t>
      </w:r>
      <w:r>
        <w:rPr>
          <w:rFonts w:cstheme="minorHAnsi"/>
          <w:b/>
          <w:bCs/>
          <w:iCs/>
          <w:lang w:val="en-US"/>
        </w:rPr>
        <w:t xml:space="preserve">Data Flow </w:t>
      </w:r>
      <w:r w:rsidRPr="001C21E6">
        <w:rPr>
          <w:rFonts w:cstheme="minorHAnsi"/>
          <w:b/>
          <w:bCs/>
          <w:iCs/>
          <w:lang w:val="en-US"/>
        </w:rPr>
        <w:t>Diagram</w:t>
      </w:r>
    </w:p>
    <w:p w14:paraId="0B99DCB4" w14:textId="074F6AA6" w:rsidR="005D1648" w:rsidRPr="00E25709" w:rsidRDefault="00E25709" w:rsidP="00E25709">
      <w:pPr>
        <w:spacing w:line="276" w:lineRule="auto"/>
        <w:rPr>
          <w:rFonts w:cstheme="minorHAnsi"/>
          <w:b/>
          <w:bCs/>
          <w:iCs/>
          <w:sz w:val="28"/>
          <w:szCs w:val="28"/>
          <w:lang w:val="en-US"/>
        </w:rPr>
      </w:pPr>
      <w:r>
        <w:rPr>
          <w:rFonts w:cstheme="minorHAnsi"/>
          <w:b/>
          <w:bCs/>
          <w:iCs/>
          <w:sz w:val="28"/>
          <w:szCs w:val="28"/>
          <w:lang w:val="en-US"/>
        </w:rPr>
        <w:br w:type="page"/>
      </w:r>
    </w:p>
    <w:p w14:paraId="25C9DE71" w14:textId="5B34C64E" w:rsidR="005D1648" w:rsidRPr="000B0734" w:rsidRDefault="005D1648" w:rsidP="00E25709">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Other Non-functional Requirements</w:t>
      </w:r>
    </w:p>
    <w:p w14:paraId="15386B38" w14:textId="55E15E90" w:rsidR="00E25709" w:rsidRPr="00E25709" w:rsidRDefault="00E25709" w:rsidP="00E25709">
      <w:pPr>
        <w:pStyle w:val="BodyText"/>
        <w:tabs>
          <w:tab w:val="left" w:pos="0"/>
        </w:tabs>
        <w:suppressAutoHyphens/>
        <w:spacing w:after="140" w:line="276" w:lineRule="auto"/>
        <w:jc w:val="both"/>
        <w:rPr>
          <w:rFonts w:eastAsia="Times New Roman" w:cstheme="minorHAnsi"/>
          <w:b/>
          <w:bCs/>
          <w:kern w:val="0"/>
          <w:sz w:val="28"/>
          <w:szCs w:val="28"/>
          <w:lang w:val="en-US" w:eastAsia="zh-CN" w:bidi="he-IL"/>
          <w14:ligatures w14:val="none"/>
        </w:rPr>
      </w:pPr>
      <w:r w:rsidRPr="00E25709">
        <w:rPr>
          <w:rFonts w:eastAsia="Times New Roman" w:cstheme="minorHAnsi"/>
          <w:b/>
          <w:bCs/>
          <w:kern w:val="0"/>
          <w:sz w:val="28"/>
          <w:szCs w:val="28"/>
          <w:lang w:val="en-US" w:eastAsia="zh-CN" w:bidi="he-IL"/>
          <w14:ligatures w14:val="none"/>
        </w:rPr>
        <w:t>4.1</w:t>
      </w:r>
      <w:r w:rsidR="005D1953">
        <w:rPr>
          <w:rFonts w:eastAsia="Times New Roman" w:cstheme="minorHAnsi"/>
          <w:b/>
          <w:bCs/>
          <w:kern w:val="0"/>
          <w:sz w:val="28"/>
          <w:szCs w:val="28"/>
          <w:lang w:val="en-US" w:eastAsia="zh-CN" w:bidi="he-IL"/>
          <w14:ligatures w14:val="none"/>
        </w:rPr>
        <w:t xml:space="preserve">  </w:t>
      </w:r>
      <w:r w:rsidRPr="00E25709">
        <w:rPr>
          <w:rFonts w:eastAsia="Times New Roman" w:cstheme="minorHAnsi"/>
          <w:b/>
          <w:bCs/>
          <w:kern w:val="0"/>
          <w:sz w:val="28"/>
          <w:szCs w:val="28"/>
          <w:lang w:val="en-US" w:eastAsia="zh-CN" w:bidi="he-IL"/>
          <w14:ligatures w14:val="none"/>
        </w:rPr>
        <w:t xml:space="preserve"> Performance Requirements</w:t>
      </w:r>
    </w:p>
    <w:p w14:paraId="3075FB04" w14:textId="77777777" w:rsidR="00E25709" w:rsidRPr="00E25709" w:rsidRDefault="00E25709" w:rsidP="00E25709">
      <w:pPr>
        <w:pStyle w:val="BodyText"/>
        <w:tabs>
          <w:tab w:val="left" w:pos="0"/>
        </w:tabs>
        <w:suppressAutoHyphens/>
        <w:spacing w:after="140" w:line="276" w:lineRule="auto"/>
        <w:jc w:val="both"/>
        <w:rPr>
          <w:rFonts w:eastAsia="Times New Roman" w:cstheme="minorHAnsi"/>
          <w:kern w:val="0"/>
          <w:sz w:val="24"/>
          <w:szCs w:val="24"/>
          <w:lang w:val="en-US" w:eastAsia="zh-CN" w:bidi="he-IL"/>
          <w14:ligatures w14:val="none"/>
        </w:rPr>
      </w:pPr>
      <w:r w:rsidRPr="00E25709">
        <w:rPr>
          <w:rFonts w:eastAsia="Times New Roman" w:cstheme="minorHAnsi"/>
          <w:kern w:val="0"/>
          <w:sz w:val="24"/>
          <w:szCs w:val="24"/>
          <w:lang w:val="en-US" w:eastAsia="zh-CN" w:bidi="he-IL"/>
          <w14:ligatures w14:val="none"/>
        </w:rPr>
        <w:t>To ensure an optimal user experience, the following performance requirements must be met for FitFusion – A Smart Workout, Diet, and Motivation Platform:</w:t>
      </w:r>
    </w:p>
    <w:p w14:paraId="392BA0B8"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P1. Data Processing Speed:</w:t>
      </w:r>
      <w:r w:rsidRPr="00E25709">
        <w:rPr>
          <w:rFonts w:eastAsia="Times New Roman" w:cstheme="minorHAnsi"/>
          <w:kern w:val="0"/>
          <w:sz w:val="24"/>
          <w:szCs w:val="24"/>
          <w:lang w:val="en-US" w:eastAsia="zh-CN" w:bidi="he-IL"/>
          <w14:ligatures w14:val="none"/>
        </w:rPr>
        <w:t xml:space="preserve"> User inputs (workout, diet logs) should be processed and displayed within 1 second.</w:t>
      </w:r>
    </w:p>
    <w:p w14:paraId="59C18BA2"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P2. Workout &amp; Diet Recommendation Speed:</w:t>
      </w:r>
      <w:r w:rsidRPr="00E25709">
        <w:rPr>
          <w:rFonts w:eastAsia="Times New Roman" w:cstheme="minorHAnsi"/>
          <w:kern w:val="0"/>
          <w:sz w:val="24"/>
          <w:szCs w:val="24"/>
          <w:lang w:val="en-US" w:eastAsia="zh-CN" w:bidi="he-IL"/>
          <w14:ligatures w14:val="none"/>
        </w:rPr>
        <w:t xml:space="preserve"> The system should generate personalized workout and diet plans within 2 seconds after user input.</w:t>
      </w:r>
    </w:p>
    <w:p w14:paraId="7116A90E"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P3. Dashboard Responsiveness:</w:t>
      </w:r>
      <w:r w:rsidRPr="00E25709">
        <w:rPr>
          <w:rFonts w:eastAsia="Times New Roman" w:cstheme="minorHAnsi"/>
          <w:kern w:val="0"/>
          <w:sz w:val="24"/>
          <w:szCs w:val="24"/>
          <w:lang w:val="en-US" w:eastAsia="zh-CN" w:bidi="he-IL"/>
          <w14:ligatures w14:val="none"/>
        </w:rPr>
        <w:t xml:space="preserve"> The fitness tracking dashboard must update instantly upon user input, with a maximum delay of 0.5 seconds.</w:t>
      </w:r>
    </w:p>
    <w:p w14:paraId="0D606ACF" w14:textId="49068D4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P4. Progress Visualization:</w:t>
      </w:r>
      <w:r w:rsidRPr="00E25709">
        <w:rPr>
          <w:rFonts w:eastAsia="Times New Roman" w:cstheme="minorHAnsi"/>
          <w:kern w:val="0"/>
          <w:sz w:val="24"/>
          <w:szCs w:val="24"/>
          <w:lang w:val="en-US" w:eastAsia="zh-CN" w:bidi="he-IL"/>
          <w14:ligatures w14:val="none"/>
        </w:rPr>
        <w:t xml:space="preserve"> Graphs and reports should be rendered within 2 seconds for datasets up to 10,000 entries.</w:t>
      </w:r>
    </w:p>
    <w:p w14:paraId="46EE5041"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P5. Data Upload &amp; Parsing Speed:</w:t>
      </w:r>
      <w:r w:rsidRPr="00E25709">
        <w:rPr>
          <w:rFonts w:eastAsia="Times New Roman" w:cstheme="minorHAnsi"/>
          <w:kern w:val="0"/>
          <w:sz w:val="24"/>
          <w:szCs w:val="24"/>
          <w:lang w:val="en-US" w:eastAsia="zh-CN" w:bidi="he-IL"/>
          <w14:ligatures w14:val="none"/>
        </w:rPr>
        <w:t xml:space="preserve"> CSV files (workout/diet logs) should be parsed and displayed within 3 seconds for files up to 5MB.</w:t>
      </w:r>
    </w:p>
    <w:p w14:paraId="3F89AB46"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P6. Motivational Quote Generation:</w:t>
      </w:r>
      <w:r w:rsidRPr="00E25709">
        <w:rPr>
          <w:rFonts w:eastAsia="Times New Roman" w:cstheme="minorHAnsi"/>
          <w:kern w:val="0"/>
          <w:sz w:val="24"/>
          <w:szCs w:val="24"/>
          <w:lang w:val="en-US" w:eastAsia="zh-CN" w:bidi="he-IL"/>
          <w14:ligatures w14:val="none"/>
        </w:rPr>
        <w:t xml:space="preserve"> Random motivational quotes should load within 0.5 seconds upon page refresh.</w:t>
      </w:r>
    </w:p>
    <w:p w14:paraId="1F7C7838"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P7. Cloud Deployment Scalability:</w:t>
      </w:r>
      <w:r w:rsidRPr="00E25709">
        <w:rPr>
          <w:rFonts w:eastAsia="Times New Roman" w:cstheme="minorHAnsi"/>
          <w:kern w:val="0"/>
          <w:sz w:val="24"/>
          <w:szCs w:val="24"/>
          <w:lang w:val="en-US" w:eastAsia="zh-CN" w:bidi="he-IL"/>
          <w14:ligatures w14:val="none"/>
        </w:rPr>
        <w:t xml:space="preserve"> The system must handle simultaneous requests from 100+ users without significant performance degradation.</w:t>
      </w:r>
    </w:p>
    <w:p w14:paraId="051CC361"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P8. Mobile &amp; Web Optimization</w:t>
      </w:r>
      <w:r w:rsidRPr="00E25709">
        <w:rPr>
          <w:rFonts w:eastAsia="Times New Roman" w:cstheme="minorHAnsi"/>
          <w:kern w:val="0"/>
          <w:sz w:val="24"/>
          <w:szCs w:val="24"/>
          <w:lang w:val="en-US" w:eastAsia="zh-CN" w:bidi="he-IL"/>
          <w14:ligatures w14:val="none"/>
        </w:rPr>
        <w:t>: FitFusion must maintain a smooth UI experience across desktop and mobile devices with load times under 3 seconds.</w:t>
      </w:r>
    </w:p>
    <w:p w14:paraId="3B801B35"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P9. Storage Efficiency:</w:t>
      </w:r>
      <w:r w:rsidRPr="00E25709">
        <w:rPr>
          <w:rFonts w:eastAsia="Times New Roman" w:cstheme="minorHAnsi"/>
          <w:kern w:val="0"/>
          <w:sz w:val="24"/>
          <w:szCs w:val="24"/>
          <w:lang w:val="en-US" w:eastAsia="zh-CN" w:bidi="he-IL"/>
          <w14:ligatures w14:val="none"/>
        </w:rPr>
        <w:t xml:space="preserve"> User data (workout logs, diet plans) should be stored in an optimized CSV/SQLite database to ensure efficient retrieval and minimal storage consumption.</w:t>
      </w:r>
    </w:p>
    <w:p w14:paraId="3CA09838" w14:textId="77777777" w:rsidR="00E25709" w:rsidRPr="00E25709" w:rsidRDefault="00E25709" w:rsidP="00487EAF">
      <w:pPr>
        <w:pStyle w:val="BodyText"/>
        <w:numPr>
          <w:ilvl w:val="0"/>
          <w:numId w:val="28"/>
        </w:numPr>
        <w:tabs>
          <w:tab w:val="clear" w:pos="720"/>
          <w:tab w:val="left" w:pos="0"/>
        </w:tabs>
        <w:suppressAutoHyphens/>
        <w:spacing w:after="140" w:line="276" w:lineRule="auto"/>
        <w:ind w:left="426"/>
        <w:jc w:val="both"/>
        <w:rPr>
          <w:rFonts w:eastAsia="Times New Roman" w:cstheme="minorHAnsi"/>
          <w:kern w:val="0"/>
          <w:sz w:val="24"/>
          <w:szCs w:val="24"/>
          <w:lang w:val="en-US" w:eastAsia="zh-CN" w:bidi="he-IL"/>
          <w14:ligatures w14:val="none"/>
        </w:rPr>
      </w:pPr>
      <w:r w:rsidRPr="00E25709">
        <w:rPr>
          <w:rFonts w:eastAsia="Times New Roman" w:cstheme="minorHAnsi"/>
          <w:b/>
          <w:bCs/>
          <w:kern w:val="0"/>
          <w:sz w:val="24"/>
          <w:szCs w:val="24"/>
          <w:lang w:val="en-US" w:eastAsia="zh-CN" w:bidi="he-IL"/>
          <w14:ligatures w14:val="none"/>
        </w:rPr>
        <w:t>P10. Background Processing</w:t>
      </w:r>
      <w:r w:rsidRPr="00E25709">
        <w:rPr>
          <w:rFonts w:eastAsia="Times New Roman" w:cstheme="minorHAnsi"/>
          <w:kern w:val="0"/>
          <w:sz w:val="24"/>
          <w:szCs w:val="24"/>
          <w:lang w:val="en-US" w:eastAsia="zh-CN" w:bidi="he-IL"/>
          <w14:ligatures w14:val="none"/>
        </w:rPr>
        <w:t>: Large data uploads and analytics should run asynchronously to allow users to continue using other features without delays.</w:t>
      </w:r>
    </w:p>
    <w:p w14:paraId="77FC7F9F" w14:textId="0C5B0DDB" w:rsidR="00E25709" w:rsidRPr="00E25709" w:rsidRDefault="00E25709" w:rsidP="00E25709">
      <w:pPr>
        <w:pStyle w:val="BodyText"/>
        <w:tabs>
          <w:tab w:val="left" w:pos="0"/>
        </w:tabs>
        <w:suppressAutoHyphens/>
        <w:spacing w:after="140" w:line="276" w:lineRule="auto"/>
        <w:jc w:val="both"/>
        <w:rPr>
          <w:rFonts w:eastAsia="Times New Roman" w:cstheme="minorHAnsi"/>
          <w:b/>
          <w:bCs/>
          <w:kern w:val="0"/>
          <w:sz w:val="28"/>
          <w:szCs w:val="28"/>
          <w:lang w:val="en-US" w:eastAsia="zh-CN" w:bidi="he-IL"/>
          <w14:ligatures w14:val="none"/>
        </w:rPr>
      </w:pPr>
      <w:r w:rsidRPr="00E25709">
        <w:rPr>
          <w:rFonts w:eastAsia="Times New Roman" w:cstheme="minorHAnsi"/>
          <w:kern w:val="0"/>
          <w:sz w:val="24"/>
          <w:szCs w:val="24"/>
          <w:lang w:val="en-US" w:eastAsia="zh-CN" w:bidi="he-IL"/>
          <w14:ligatures w14:val="none"/>
        </w:rPr>
        <w:t xml:space="preserve">These performance benchmarks ensure that FitFusion remains fast, interactive, and scalable while delivering real-time fitness insights. </w:t>
      </w:r>
    </w:p>
    <w:p w14:paraId="4BF9E9B0" w14:textId="04C8B347" w:rsidR="00E25709" w:rsidRPr="00E25709" w:rsidRDefault="00E25709" w:rsidP="00E25709">
      <w:pPr>
        <w:pStyle w:val="BodyText"/>
        <w:tabs>
          <w:tab w:val="left" w:pos="0"/>
        </w:tabs>
        <w:spacing w:line="276" w:lineRule="auto"/>
        <w:jc w:val="both"/>
        <w:rPr>
          <w:rFonts w:cstheme="minorHAnsi"/>
          <w:b/>
          <w:bCs/>
          <w:iCs/>
          <w:sz w:val="28"/>
          <w:szCs w:val="28"/>
          <w:lang w:val="en-US"/>
        </w:rPr>
      </w:pPr>
      <w:r>
        <w:rPr>
          <w:rFonts w:cstheme="minorHAnsi"/>
          <w:b/>
          <w:bCs/>
          <w:iCs/>
          <w:sz w:val="28"/>
          <w:szCs w:val="28"/>
          <w:lang w:val="en-US"/>
        </w:rPr>
        <w:t>4</w:t>
      </w:r>
      <w:r w:rsidRPr="00E25709">
        <w:rPr>
          <w:rFonts w:cstheme="minorHAnsi"/>
          <w:b/>
          <w:bCs/>
          <w:iCs/>
          <w:sz w:val="28"/>
          <w:szCs w:val="28"/>
          <w:lang w:val="en-US"/>
        </w:rPr>
        <w:t>.2</w:t>
      </w:r>
      <w:r w:rsidR="005D1953">
        <w:rPr>
          <w:rFonts w:cstheme="minorHAnsi"/>
          <w:b/>
          <w:bCs/>
          <w:iCs/>
          <w:sz w:val="28"/>
          <w:szCs w:val="28"/>
          <w:lang w:val="en-US"/>
        </w:rPr>
        <w:t xml:space="preserve">  </w:t>
      </w:r>
      <w:r w:rsidRPr="00E25709">
        <w:rPr>
          <w:rFonts w:cstheme="minorHAnsi"/>
          <w:b/>
          <w:bCs/>
          <w:iCs/>
          <w:sz w:val="28"/>
          <w:szCs w:val="28"/>
          <w:lang w:val="en-US"/>
        </w:rPr>
        <w:t xml:space="preserve"> Safety and Security Requirements</w:t>
      </w:r>
    </w:p>
    <w:p w14:paraId="4D86EC7D" w14:textId="77777777" w:rsidR="00E25709" w:rsidRPr="00E25709" w:rsidRDefault="00E25709" w:rsidP="00E25709">
      <w:pPr>
        <w:pStyle w:val="BodyText"/>
        <w:tabs>
          <w:tab w:val="left" w:pos="0"/>
        </w:tabs>
        <w:spacing w:line="276" w:lineRule="auto"/>
        <w:jc w:val="both"/>
        <w:rPr>
          <w:rFonts w:cstheme="minorHAnsi"/>
          <w:iCs/>
          <w:sz w:val="24"/>
          <w:szCs w:val="24"/>
          <w:lang w:val="en-US"/>
        </w:rPr>
      </w:pPr>
      <w:r w:rsidRPr="00E25709">
        <w:rPr>
          <w:rFonts w:cstheme="minorHAnsi"/>
          <w:iCs/>
          <w:sz w:val="24"/>
          <w:szCs w:val="24"/>
          <w:lang w:val="en-US"/>
        </w:rPr>
        <w:t>To ensure the security and integrity of FitFusion – A Smart Workout, Diet, and Motivation Platform, the following safety and security measures must be implemented:</w:t>
      </w:r>
    </w:p>
    <w:p w14:paraId="4C2B524C"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S1. Data Integrity</w:t>
      </w:r>
      <w:r w:rsidRPr="00E25709">
        <w:rPr>
          <w:rFonts w:cstheme="minorHAnsi"/>
          <w:iCs/>
          <w:sz w:val="24"/>
          <w:szCs w:val="24"/>
          <w:lang w:val="en-US"/>
        </w:rPr>
        <w:t>: Ensure secure storage and protection of user workout logs, diet plans, and progress data to prevent data corruption.</w:t>
      </w:r>
    </w:p>
    <w:p w14:paraId="3501141D"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S2. Protection Against Malicious Code</w:t>
      </w:r>
      <w:r w:rsidRPr="00E25709">
        <w:rPr>
          <w:rFonts w:cstheme="minorHAnsi"/>
          <w:iCs/>
          <w:sz w:val="24"/>
          <w:szCs w:val="24"/>
          <w:lang w:val="en-US"/>
        </w:rPr>
        <w:t xml:space="preserve">: </w:t>
      </w:r>
    </w:p>
    <w:p w14:paraId="056D6299"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Regularly scan for vulnerabilities in third-party libraries and dependencies.</w:t>
      </w:r>
    </w:p>
    <w:p w14:paraId="506C34B0"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lastRenderedPageBreak/>
        <w:t>Implement input validation to prevent injection attacks in CSV uploads and form submissions.</w:t>
      </w:r>
    </w:p>
    <w:p w14:paraId="622E2B1D"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Apply secure coding practices in Python (Streamlit, Pandas, Plotly).</w:t>
      </w:r>
    </w:p>
    <w:p w14:paraId="2038D5F2"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S3. Secure File Handling</w:t>
      </w:r>
      <w:r w:rsidRPr="00E25709">
        <w:rPr>
          <w:rFonts w:cstheme="minorHAnsi"/>
          <w:iCs/>
          <w:sz w:val="24"/>
          <w:szCs w:val="24"/>
          <w:lang w:val="en-US"/>
        </w:rPr>
        <w:t>: Sanitize all user-uploaded files (CSV logs) before processing to prevent malicious script execution.</w:t>
      </w:r>
    </w:p>
    <w:p w14:paraId="3F7479A9"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S4. Encrypted Data Transmission</w:t>
      </w:r>
      <w:r w:rsidRPr="00E25709">
        <w:rPr>
          <w:rFonts w:cstheme="minorHAnsi"/>
          <w:iCs/>
          <w:sz w:val="24"/>
          <w:szCs w:val="24"/>
          <w:lang w:val="en-US"/>
        </w:rPr>
        <w:t>: Ensure SSL/TLS encryption for secure communication between the user and the platform.</w:t>
      </w:r>
    </w:p>
    <w:p w14:paraId="726C0C94"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S5. Access Control</w:t>
      </w:r>
      <w:r w:rsidRPr="00E25709">
        <w:rPr>
          <w:rFonts w:cstheme="minorHAnsi"/>
          <w:iCs/>
          <w:sz w:val="24"/>
          <w:szCs w:val="24"/>
          <w:lang w:val="en-US"/>
        </w:rPr>
        <w:t>: Implement role-based access control (RBAC) to restrict access based on user roles (e.g., Admin, User).</w:t>
      </w:r>
    </w:p>
    <w:p w14:paraId="362B6ED8"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S6. User Data Privacy</w:t>
      </w:r>
      <w:r w:rsidRPr="00E25709">
        <w:rPr>
          <w:rFonts w:cstheme="minorHAnsi"/>
          <w:iCs/>
          <w:sz w:val="24"/>
          <w:szCs w:val="24"/>
          <w:lang w:val="en-US"/>
        </w:rPr>
        <w:t xml:space="preserve">: </w:t>
      </w:r>
    </w:p>
    <w:p w14:paraId="3B482FA8"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Ensure user fitness data is stored securely and is not shared with third parties without consent.</w:t>
      </w:r>
    </w:p>
    <w:p w14:paraId="5B591C0B"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Provide an option for data anonymization in user analytics and reports.</w:t>
      </w:r>
    </w:p>
    <w:p w14:paraId="0495ADF0"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S7. Secure Authentication</w:t>
      </w:r>
      <w:r w:rsidRPr="00E25709">
        <w:rPr>
          <w:rFonts w:cstheme="minorHAnsi"/>
          <w:iCs/>
          <w:sz w:val="24"/>
          <w:szCs w:val="24"/>
          <w:lang w:val="en-US"/>
        </w:rPr>
        <w:t>: Implement secure login mechanisms (OAuth, JWT) to protect user accounts.</w:t>
      </w:r>
    </w:p>
    <w:p w14:paraId="7D3E7ECA"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S8. No Collection of Sensitive Data</w:t>
      </w:r>
      <w:r w:rsidRPr="00E25709">
        <w:rPr>
          <w:rFonts w:cstheme="minorHAnsi"/>
          <w:iCs/>
          <w:sz w:val="24"/>
          <w:szCs w:val="24"/>
          <w:lang w:val="en-US"/>
        </w:rPr>
        <w:t>: FitFusion does not store personal health records (PHR) or personally identifiable information (PII) beyond necessary fitness tracking metrics.</w:t>
      </w:r>
    </w:p>
    <w:p w14:paraId="61930AD6"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S9. Software Updates &amp; Security Patching</w:t>
      </w:r>
      <w:r w:rsidRPr="00E25709">
        <w:rPr>
          <w:rFonts w:cstheme="minorHAnsi"/>
          <w:iCs/>
          <w:sz w:val="24"/>
          <w:szCs w:val="24"/>
          <w:lang w:val="en-US"/>
        </w:rPr>
        <w:t xml:space="preserve">: </w:t>
      </w:r>
    </w:p>
    <w:p w14:paraId="61138C88"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Regularly update dependencies and frameworks to prevent vulnerabilities.</w:t>
      </w:r>
    </w:p>
    <w:p w14:paraId="4603209C" w14:textId="77777777" w:rsidR="00E25709" w:rsidRPr="00E25709" w:rsidRDefault="00E25709" w:rsidP="00487EAF">
      <w:pPr>
        <w:pStyle w:val="BodyText"/>
        <w:numPr>
          <w:ilvl w:val="1"/>
          <w:numId w:val="29"/>
        </w:numPr>
        <w:tabs>
          <w:tab w:val="left" w:pos="0"/>
          <w:tab w:val="num" w:pos="993"/>
        </w:tabs>
        <w:spacing w:line="276" w:lineRule="auto"/>
        <w:ind w:left="851"/>
        <w:jc w:val="both"/>
        <w:rPr>
          <w:rFonts w:cstheme="minorHAnsi"/>
          <w:iCs/>
          <w:sz w:val="24"/>
          <w:szCs w:val="24"/>
          <w:lang w:val="en-US"/>
        </w:rPr>
      </w:pPr>
      <w:r w:rsidRPr="00E25709">
        <w:rPr>
          <w:rFonts w:cstheme="minorHAnsi"/>
          <w:iCs/>
          <w:sz w:val="24"/>
          <w:szCs w:val="24"/>
          <w:lang w:val="en-US"/>
        </w:rPr>
        <w:t>Deploy updates via secure channels to avoid unauthorized modifications.</w:t>
      </w:r>
    </w:p>
    <w:p w14:paraId="0106ED66" w14:textId="77777777" w:rsidR="00E25709" w:rsidRPr="00E25709" w:rsidRDefault="00E25709" w:rsidP="00487EAF">
      <w:pPr>
        <w:pStyle w:val="BodyText"/>
        <w:numPr>
          <w:ilvl w:val="0"/>
          <w:numId w:val="29"/>
        </w:numPr>
        <w:tabs>
          <w:tab w:val="clear" w:pos="720"/>
          <w:tab w:val="left" w:pos="0"/>
          <w:tab w:val="num" w:pos="993"/>
        </w:tabs>
        <w:spacing w:line="276" w:lineRule="auto"/>
        <w:ind w:left="426"/>
        <w:jc w:val="both"/>
        <w:rPr>
          <w:rFonts w:cstheme="minorHAnsi"/>
          <w:iCs/>
          <w:sz w:val="24"/>
          <w:szCs w:val="24"/>
          <w:lang w:val="en-US"/>
        </w:rPr>
      </w:pPr>
      <w:r w:rsidRPr="00E25709">
        <w:rPr>
          <w:rFonts w:cstheme="minorHAnsi"/>
          <w:b/>
          <w:bCs/>
          <w:iCs/>
          <w:sz w:val="24"/>
          <w:szCs w:val="24"/>
          <w:lang w:val="en-US"/>
        </w:rPr>
        <w:t>S10. Error Handling &amp; Logging</w:t>
      </w:r>
      <w:r w:rsidRPr="00E25709">
        <w:rPr>
          <w:rFonts w:cstheme="minorHAnsi"/>
          <w:iCs/>
          <w:sz w:val="24"/>
          <w:szCs w:val="24"/>
          <w:lang w:val="en-US"/>
        </w:rPr>
        <w:t>: Implement secure logging mechanisms to track errors related to workout tracking, diet recommendations, and progress analytics while maintaining data confidentiality.</w:t>
      </w:r>
    </w:p>
    <w:p w14:paraId="01CE04AD" w14:textId="1ABA0B44" w:rsidR="00E25709" w:rsidRPr="00E25709" w:rsidRDefault="00E25709" w:rsidP="007345E2">
      <w:pPr>
        <w:pStyle w:val="BodyText"/>
        <w:tabs>
          <w:tab w:val="left" w:pos="0"/>
          <w:tab w:val="num" w:pos="993"/>
        </w:tabs>
        <w:spacing w:line="276" w:lineRule="auto"/>
        <w:jc w:val="both"/>
        <w:rPr>
          <w:rFonts w:cstheme="minorHAnsi"/>
          <w:iCs/>
          <w:sz w:val="24"/>
          <w:szCs w:val="24"/>
          <w:lang w:val="en-US"/>
        </w:rPr>
      </w:pPr>
      <w:r w:rsidRPr="00E25709">
        <w:rPr>
          <w:rFonts w:cstheme="minorHAnsi"/>
          <w:iCs/>
          <w:sz w:val="24"/>
          <w:szCs w:val="24"/>
          <w:lang w:val="en-US"/>
        </w:rPr>
        <w:t xml:space="preserve">These security measures will safeguard user data, prevent unauthorized access, and ensure a secure fitness tracking experience. </w:t>
      </w:r>
    </w:p>
    <w:p w14:paraId="29973FFE" w14:textId="61576FD8" w:rsidR="007345E2" w:rsidRPr="007345E2" w:rsidRDefault="007345E2" w:rsidP="007345E2">
      <w:pPr>
        <w:pStyle w:val="BodyText"/>
        <w:tabs>
          <w:tab w:val="left" w:pos="0"/>
        </w:tabs>
        <w:spacing w:before="240" w:line="276" w:lineRule="auto"/>
        <w:jc w:val="both"/>
        <w:rPr>
          <w:rFonts w:cstheme="minorHAnsi"/>
          <w:b/>
          <w:bCs/>
          <w:iCs/>
          <w:sz w:val="28"/>
          <w:szCs w:val="28"/>
          <w:lang w:val="en-US"/>
        </w:rPr>
      </w:pPr>
      <w:r w:rsidRPr="007345E2">
        <w:rPr>
          <w:rFonts w:cstheme="minorHAnsi"/>
          <w:b/>
          <w:bCs/>
          <w:iCs/>
          <w:sz w:val="28"/>
          <w:szCs w:val="28"/>
          <w:lang w:val="en-US"/>
        </w:rPr>
        <w:t xml:space="preserve">4.3 </w:t>
      </w:r>
      <w:r w:rsidR="005D1953">
        <w:rPr>
          <w:rFonts w:cstheme="minorHAnsi"/>
          <w:b/>
          <w:bCs/>
          <w:iCs/>
          <w:sz w:val="28"/>
          <w:szCs w:val="28"/>
          <w:lang w:val="en-US"/>
        </w:rPr>
        <w:t xml:space="preserve">  </w:t>
      </w:r>
      <w:r w:rsidRPr="007345E2">
        <w:rPr>
          <w:rFonts w:cstheme="minorHAnsi"/>
          <w:b/>
          <w:bCs/>
          <w:iCs/>
          <w:sz w:val="28"/>
          <w:szCs w:val="28"/>
          <w:lang w:val="en-US"/>
        </w:rPr>
        <w:t>Software Quality Attributes</w:t>
      </w:r>
    </w:p>
    <w:p w14:paraId="2A7EB9C8" w14:textId="77777777" w:rsidR="007345E2" w:rsidRPr="007345E2" w:rsidRDefault="007345E2" w:rsidP="007345E2">
      <w:pPr>
        <w:pStyle w:val="BodyText"/>
        <w:tabs>
          <w:tab w:val="left" w:pos="0"/>
        </w:tabs>
        <w:spacing w:line="276" w:lineRule="auto"/>
        <w:jc w:val="both"/>
        <w:rPr>
          <w:rFonts w:cstheme="minorHAnsi"/>
          <w:iCs/>
          <w:sz w:val="24"/>
          <w:szCs w:val="24"/>
          <w:lang w:val="en-US"/>
        </w:rPr>
      </w:pPr>
      <w:r w:rsidRPr="007345E2">
        <w:rPr>
          <w:rFonts w:cstheme="minorHAnsi"/>
          <w:iCs/>
          <w:sz w:val="24"/>
          <w:szCs w:val="24"/>
          <w:lang w:val="en-US"/>
        </w:rPr>
        <w:t>The following attributes ensure that FitFusion – A Smart Workout, Diet, and Motivation Platform maintains high usability, maintainability, adaptability, and reliability.</w:t>
      </w:r>
    </w:p>
    <w:p w14:paraId="5AAA0492" w14:textId="7F3DC709" w:rsidR="007345E2" w:rsidRPr="007345E2" w:rsidRDefault="007345E2" w:rsidP="007345E2">
      <w:pPr>
        <w:pStyle w:val="BodyText"/>
        <w:tabs>
          <w:tab w:val="left" w:pos="0"/>
        </w:tabs>
        <w:spacing w:line="276" w:lineRule="auto"/>
        <w:jc w:val="both"/>
        <w:rPr>
          <w:rFonts w:cstheme="minorHAnsi"/>
          <w:b/>
          <w:bCs/>
          <w:iCs/>
          <w:sz w:val="24"/>
          <w:szCs w:val="24"/>
          <w:lang w:val="en-US"/>
        </w:rPr>
      </w:pPr>
      <w:r w:rsidRPr="007345E2">
        <w:rPr>
          <w:rFonts w:cstheme="minorHAnsi"/>
          <w:b/>
          <w:bCs/>
          <w:iCs/>
          <w:sz w:val="24"/>
          <w:szCs w:val="24"/>
          <w:lang w:val="en-US"/>
        </w:rPr>
        <w:t xml:space="preserve">4.3.1 </w:t>
      </w:r>
      <w:r w:rsidR="005D1953">
        <w:rPr>
          <w:rFonts w:cstheme="minorHAnsi"/>
          <w:b/>
          <w:bCs/>
          <w:iCs/>
          <w:sz w:val="24"/>
          <w:szCs w:val="24"/>
          <w:lang w:val="en-US"/>
        </w:rPr>
        <w:t xml:space="preserve">  </w:t>
      </w:r>
      <w:r w:rsidRPr="007345E2">
        <w:rPr>
          <w:rFonts w:cstheme="minorHAnsi"/>
          <w:b/>
          <w:bCs/>
          <w:iCs/>
          <w:sz w:val="24"/>
          <w:szCs w:val="24"/>
          <w:lang w:val="en-US"/>
        </w:rPr>
        <w:t>Usability</w:t>
      </w:r>
    </w:p>
    <w:p w14:paraId="477E49DA" w14:textId="77777777" w:rsidR="007345E2" w:rsidRPr="007345E2" w:rsidRDefault="007345E2" w:rsidP="00487EAF">
      <w:pPr>
        <w:pStyle w:val="BodyText"/>
        <w:numPr>
          <w:ilvl w:val="0"/>
          <w:numId w:val="30"/>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Requirement</w:t>
      </w:r>
      <w:r w:rsidRPr="007345E2">
        <w:rPr>
          <w:rFonts w:cstheme="minorHAnsi"/>
          <w:iCs/>
          <w:sz w:val="24"/>
          <w:szCs w:val="24"/>
          <w:lang w:val="en-US"/>
        </w:rPr>
        <w:t>: The platform's UI must be intuitive and accessible for users of all technical backgrounds.</w:t>
      </w:r>
    </w:p>
    <w:p w14:paraId="52E410DA" w14:textId="77777777" w:rsidR="007345E2" w:rsidRPr="007345E2" w:rsidRDefault="007345E2" w:rsidP="00487EAF">
      <w:pPr>
        <w:pStyle w:val="BodyText"/>
        <w:numPr>
          <w:ilvl w:val="0"/>
          <w:numId w:val="30"/>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Implementation</w:t>
      </w:r>
      <w:r w:rsidRPr="007345E2">
        <w:rPr>
          <w:rFonts w:cstheme="minorHAnsi"/>
          <w:iCs/>
          <w:sz w:val="24"/>
          <w:szCs w:val="24"/>
          <w:lang w:val="en-US"/>
        </w:rPr>
        <w:t xml:space="preserve">: </w:t>
      </w:r>
    </w:p>
    <w:p w14:paraId="1267612D" w14:textId="77777777" w:rsidR="007345E2" w:rsidRPr="007345E2" w:rsidRDefault="007345E2" w:rsidP="00487EAF">
      <w:pPr>
        <w:pStyle w:val="BodyText"/>
        <w:numPr>
          <w:ilvl w:val="1"/>
          <w:numId w:val="30"/>
        </w:numPr>
        <w:tabs>
          <w:tab w:val="left" w:pos="0"/>
        </w:tabs>
        <w:spacing w:line="276" w:lineRule="auto"/>
        <w:jc w:val="both"/>
        <w:rPr>
          <w:rFonts w:cstheme="minorHAnsi"/>
          <w:iCs/>
          <w:sz w:val="24"/>
          <w:szCs w:val="24"/>
          <w:lang w:val="en-US"/>
        </w:rPr>
      </w:pPr>
      <w:r w:rsidRPr="007345E2">
        <w:rPr>
          <w:rFonts w:cstheme="minorHAnsi"/>
          <w:iCs/>
          <w:sz w:val="24"/>
          <w:szCs w:val="24"/>
          <w:lang w:val="en-US"/>
        </w:rPr>
        <w:t>Provide interactive dashboards for tracking workouts, diet, and progress.</w:t>
      </w:r>
    </w:p>
    <w:p w14:paraId="2307B6FE" w14:textId="77777777" w:rsidR="007345E2" w:rsidRPr="007345E2" w:rsidRDefault="007345E2" w:rsidP="00487EAF">
      <w:pPr>
        <w:pStyle w:val="BodyText"/>
        <w:numPr>
          <w:ilvl w:val="1"/>
          <w:numId w:val="30"/>
        </w:numPr>
        <w:tabs>
          <w:tab w:val="left" w:pos="0"/>
        </w:tabs>
        <w:spacing w:line="276" w:lineRule="auto"/>
        <w:jc w:val="both"/>
        <w:rPr>
          <w:rFonts w:cstheme="minorHAnsi"/>
          <w:iCs/>
          <w:sz w:val="24"/>
          <w:szCs w:val="24"/>
          <w:lang w:val="en-US"/>
        </w:rPr>
      </w:pPr>
      <w:r w:rsidRPr="007345E2">
        <w:rPr>
          <w:rFonts w:cstheme="minorHAnsi"/>
          <w:iCs/>
          <w:sz w:val="24"/>
          <w:szCs w:val="24"/>
          <w:lang w:val="en-US"/>
        </w:rPr>
        <w:lastRenderedPageBreak/>
        <w:t>Offer real-time progress visualization (step count, calorie burn, workout duration).</w:t>
      </w:r>
    </w:p>
    <w:p w14:paraId="7A03F839" w14:textId="77777777" w:rsidR="007345E2" w:rsidRPr="007345E2" w:rsidRDefault="007345E2" w:rsidP="00487EAF">
      <w:pPr>
        <w:pStyle w:val="BodyText"/>
        <w:numPr>
          <w:ilvl w:val="1"/>
          <w:numId w:val="30"/>
        </w:numPr>
        <w:tabs>
          <w:tab w:val="left" w:pos="0"/>
        </w:tabs>
        <w:spacing w:line="276" w:lineRule="auto"/>
        <w:jc w:val="both"/>
        <w:rPr>
          <w:rFonts w:cstheme="minorHAnsi"/>
          <w:iCs/>
          <w:sz w:val="24"/>
          <w:szCs w:val="24"/>
          <w:lang w:val="en-US"/>
        </w:rPr>
      </w:pPr>
      <w:r w:rsidRPr="007345E2">
        <w:rPr>
          <w:rFonts w:cstheme="minorHAnsi"/>
          <w:iCs/>
          <w:sz w:val="24"/>
          <w:szCs w:val="24"/>
          <w:lang w:val="en-US"/>
        </w:rPr>
        <w:t>Ensure responsive design for mobile and web compatibility.</w:t>
      </w:r>
    </w:p>
    <w:p w14:paraId="0556ADA1" w14:textId="77777777" w:rsidR="007345E2" w:rsidRPr="007345E2" w:rsidRDefault="007345E2" w:rsidP="00487EAF">
      <w:pPr>
        <w:pStyle w:val="BodyText"/>
        <w:numPr>
          <w:ilvl w:val="1"/>
          <w:numId w:val="30"/>
        </w:numPr>
        <w:tabs>
          <w:tab w:val="left" w:pos="0"/>
        </w:tabs>
        <w:spacing w:line="276" w:lineRule="auto"/>
        <w:jc w:val="both"/>
        <w:rPr>
          <w:rFonts w:cstheme="minorHAnsi"/>
          <w:iCs/>
          <w:sz w:val="24"/>
          <w:szCs w:val="24"/>
          <w:lang w:val="en-US"/>
        </w:rPr>
      </w:pPr>
      <w:r w:rsidRPr="007345E2">
        <w:rPr>
          <w:rFonts w:cstheme="minorHAnsi"/>
          <w:iCs/>
          <w:sz w:val="24"/>
          <w:szCs w:val="24"/>
          <w:lang w:val="en-US"/>
        </w:rPr>
        <w:t>Conduct user testing to refine the interface and accessibility features.</w:t>
      </w:r>
    </w:p>
    <w:p w14:paraId="694FA3F8" w14:textId="77777777" w:rsidR="007345E2" w:rsidRPr="007345E2" w:rsidRDefault="007345E2" w:rsidP="00487EAF">
      <w:pPr>
        <w:pStyle w:val="BodyText"/>
        <w:numPr>
          <w:ilvl w:val="0"/>
          <w:numId w:val="30"/>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Verification</w:t>
      </w:r>
      <w:r w:rsidRPr="007345E2">
        <w:rPr>
          <w:rFonts w:cstheme="minorHAnsi"/>
          <w:iCs/>
          <w:sz w:val="24"/>
          <w:szCs w:val="24"/>
          <w:lang w:val="en-US"/>
        </w:rPr>
        <w:t>: Conduct usability testing, user feedback analysis, and A/B testing to validate ease of use.</w:t>
      </w:r>
    </w:p>
    <w:p w14:paraId="2F5260EC" w14:textId="0DBAFEEA" w:rsidR="007345E2" w:rsidRPr="007345E2" w:rsidRDefault="007345E2" w:rsidP="007345E2">
      <w:pPr>
        <w:pStyle w:val="BodyText"/>
        <w:tabs>
          <w:tab w:val="left" w:pos="0"/>
        </w:tabs>
        <w:spacing w:line="276" w:lineRule="auto"/>
        <w:jc w:val="both"/>
        <w:rPr>
          <w:rFonts w:cstheme="minorHAnsi"/>
          <w:b/>
          <w:bCs/>
          <w:iCs/>
          <w:sz w:val="24"/>
          <w:szCs w:val="24"/>
          <w:lang w:val="en-US"/>
        </w:rPr>
      </w:pPr>
      <w:r w:rsidRPr="007345E2">
        <w:rPr>
          <w:rFonts w:cstheme="minorHAnsi"/>
          <w:b/>
          <w:bCs/>
          <w:iCs/>
          <w:sz w:val="24"/>
          <w:szCs w:val="24"/>
          <w:lang w:val="en-US"/>
        </w:rPr>
        <w:t xml:space="preserve">4.3.2 </w:t>
      </w:r>
      <w:r w:rsidR="005D1953">
        <w:rPr>
          <w:rFonts w:cstheme="minorHAnsi"/>
          <w:b/>
          <w:bCs/>
          <w:iCs/>
          <w:sz w:val="24"/>
          <w:szCs w:val="24"/>
          <w:lang w:val="en-US"/>
        </w:rPr>
        <w:t xml:space="preserve">  </w:t>
      </w:r>
      <w:r w:rsidRPr="007345E2">
        <w:rPr>
          <w:rFonts w:cstheme="minorHAnsi"/>
          <w:b/>
          <w:bCs/>
          <w:iCs/>
          <w:sz w:val="24"/>
          <w:szCs w:val="24"/>
          <w:lang w:val="en-US"/>
        </w:rPr>
        <w:t>Maintainability</w:t>
      </w:r>
    </w:p>
    <w:p w14:paraId="065D12EF" w14:textId="77777777" w:rsidR="007345E2" w:rsidRPr="007345E2" w:rsidRDefault="007345E2" w:rsidP="00487EAF">
      <w:pPr>
        <w:pStyle w:val="BodyText"/>
        <w:numPr>
          <w:ilvl w:val="0"/>
          <w:numId w:val="31"/>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Requirement</w:t>
      </w:r>
      <w:r w:rsidRPr="007345E2">
        <w:rPr>
          <w:rFonts w:cstheme="minorHAnsi"/>
          <w:iCs/>
          <w:sz w:val="24"/>
          <w:szCs w:val="24"/>
          <w:lang w:val="en-US"/>
        </w:rPr>
        <w:t>: The system must support easy updates, bug fixes, and integration of new features.</w:t>
      </w:r>
    </w:p>
    <w:p w14:paraId="3BABFC18" w14:textId="77777777" w:rsidR="007345E2" w:rsidRPr="007345E2" w:rsidRDefault="007345E2" w:rsidP="00487EAF">
      <w:pPr>
        <w:pStyle w:val="BodyText"/>
        <w:numPr>
          <w:ilvl w:val="0"/>
          <w:numId w:val="31"/>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Implementation</w:t>
      </w:r>
      <w:r w:rsidRPr="007345E2">
        <w:rPr>
          <w:rFonts w:cstheme="minorHAnsi"/>
          <w:iCs/>
          <w:sz w:val="24"/>
          <w:szCs w:val="24"/>
          <w:lang w:val="en-US"/>
        </w:rPr>
        <w:t xml:space="preserve">: </w:t>
      </w:r>
    </w:p>
    <w:p w14:paraId="4FF2F112" w14:textId="77777777" w:rsidR="007345E2" w:rsidRPr="007345E2" w:rsidRDefault="007345E2" w:rsidP="00487EAF">
      <w:pPr>
        <w:pStyle w:val="BodyText"/>
        <w:numPr>
          <w:ilvl w:val="1"/>
          <w:numId w:val="31"/>
        </w:numPr>
        <w:tabs>
          <w:tab w:val="left" w:pos="0"/>
        </w:tabs>
        <w:spacing w:line="276" w:lineRule="auto"/>
        <w:jc w:val="both"/>
        <w:rPr>
          <w:rFonts w:cstheme="minorHAnsi"/>
          <w:iCs/>
          <w:sz w:val="24"/>
          <w:szCs w:val="24"/>
          <w:lang w:val="en-US"/>
        </w:rPr>
      </w:pPr>
      <w:r w:rsidRPr="007345E2">
        <w:rPr>
          <w:rFonts w:cstheme="minorHAnsi"/>
          <w:iCs/>
          <w:sz w:val="24"/>
          <w:szCs w:val="24"/>
          <w:lang w:val="en-US"/>
        </w:rPr>
        <w:t>Use modular coding practices (separate modules for workout tracking, diet recommendations, and progress analytics).</w:t>
      </w:r>
    </w:p>
    <w:p w14:paraId="36171CE7" w14:textId="77777777" w:rsidR="007345E2" w:rsidRPr="007345E2" w:rsidRDefault="007345E2" w:rsidP="00487EAF">
      <w:pPr>
        <w:pStyle w:val="BodyText"/>
        <w:numPr>
          <w:ilvl w:val="1"/>
          <w:numId w:val="31"/>
        </w:numPr>
        <w:tabs>
          <w:tab w:val="left" w:pos="0"/>
        </w:tabs>
        <w:spacing w:line="276" w:lineRule="auto"/>
        <w:jc w:val="both"/>
        <w:rPr>
          <w:rFonts w:cstheme="minorHAnsi"/>
          <w:iCs/>
          <w:sz w:val="24"/>
          <w:szCs w:val="24"/>
          <w:lang w:val="en-US"/>
        </w:rPr>
      </w:pPr>
      <w:r w:rsidRPr="007345E2">
        <w:rPr>
          <w:rFonts w:cstheme="minorHAnsi"/>
          <w:iCs/>
          <w:sz w:val="24"/>
          <w:szCs w:val="24"/>
          <w:lang w:val="en-US"/>
        </w:rPr>
        <w:t>Implement version control (Git/GitHub) to track and manage updates.</w:t>
      </w:r>
    </w:p>
    <w:p w14:paraId="2FBC89D5" w14:textId="77777777" w:rsidR="007345E2" w:rsidRPr="007345E2" w:rsidRDefault="007345E2" w:rsidP="00487EAF">
      <w:pPr>
        <w:pStyle w:val="BodyText"/>
        <w:numPr>
          <w:ilvl w:val="1"/>
          <w:numId w:val="31"/>
        </w:numPr>
        <w:tabs>
          <w:tab w:val="left" w:pos="0"/>
        </w:tabs>
        <w:spacing w:line="276" w:lineRule="auto"/>
        <w:jc w:val="both"/>
        <w:rPr>
          <w:rFonts w:cstheme="minorHAnsi"/>
          <w:iCs/>
          <w:sz w:val="24"/>
          <w:szCs w:val="24"/>
          <w:lang w:val="en-US"/>
        </w:rPr>
      </w:pPr>
      <w:r w:rsidRPr="007345E2">
        <w:rPr>
          <w:rFonts w:cstheme="minorHAnsi"/>
          <w:iCs/>
          <w:sz w:val="24"/>
          <w:szCs w:val="24"/>
          <w:lang w:val="en-US"/>
        </w:rPr>
        <w:t>Maintain detailed documentation for APIs, data processing workflows, and deployment.</w:t>
      </w:r>
    </w:p>
    <w:p w14:paraId="6F0087E5" w14:textId="77777777" w:rsidR="007345E2" w:rsidRPr="007345E2" w:rsidRDefault="007345E2" w:rsidP="00487EAF">
      <w:pPr>
        <w:pStyle w:val="BodyText"/>
        <w:numPr>
          <w:ilvl w:val="1"/>
          <w:numId w:val="31"/>
        </w:numPr>
        <w:tabs>
          <w:tab w:val="left" w:pos="0"/>
        </w:tabs>
        <w:spacing w:line="276" w:lineRule="auto"/>
        <w:jc w:val="both"/>
        <w:rPr>
          <w:rFonts w:cstheme="minorHAnsi"/>
          <w:iCs/>
          <w:sz w:val="24"/>
          <w:szCs w:val="24"/>
          <w:lang w:val="en-US"/>
        </w:rPr>
      </w:pPr>
      <w:r w:rsidRPr="007345E2">
        <w:rPr>
          <w:rFonts w:cstheme="minorHAnsi"/>
          <w:iCs/>
          <w:sz w:val="24"/>
          <w:szCs w:val="24"/>
          <w:lang w:val="en-US"/>
        </w:rPr>
        <w:t>Perform unit and integration testing to ensure reliability after updates.</w:t>
      </w:r>
    </w:p>
    <w:p w14:paraId="026A3C07" w14:textId="77777777" w:rsidR="007345E2" w:rsidRPr="007345E2" w:rsidRDefault="007345E2" w:rsidP="00487EAF">
      <w:pPr>
        <w:pStyle w:val="BodyText"/>
        <w:numPr>
          <w:ilvl w:val="0"/>
          <w:numId w:val="31"/>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Verification</w:t>
      </w:r>
      <w:r w:rsidRPr="007345E2">
        <w:rPr>
          <w:rFonts w:cstheme="minorHAnsi"/>
          <w:iCs/>
          <w:sz w:val="24"/>
          <w:szCs w:val="24"/>
          <w:lang w:val="en-US"/>
        </w:rPr>
        <w:t>: Maintainability will be assessed through code reviews and automated test reports.</w:t>
      </w:r>
    </w:p>
    <w:p w14:paraId="408D984F" w14:textId="6922BF4C" w:rsidR="007345E2" w:rsidRPr="007345E2" w:rsidRDefault="007345E2" w:rsidP="007345E2">
      <w:pPr>
        <w:pStyle w:val="BodyText"/>
        <w:tabs>
          <w:tab w:val="left" w:pos="0"/>
        </w:tabs>
        <w:spacing w:line="276" w:lineRule="auto"/>
        <w:jc w:val="both"/>
        <w:rPr>
          <w:rFonts w:cstheme="minorHAnsi"/>
          <w:b/>
          <w:bCs/>
          <w:iCs/>
          <w:sz w:val="24"/>
          <w:szCs w:val="24"/>
          <w:lang w:val="en-US"/>
        </w:rPr>
      </w:pPr>
      <w:r w:rsidRPr="007345E2">
        <w:rPr>
          <w:rFonts w:cstheme="minorHAnsi"/>
          <w:b/>
          <w:bCs/>
          <w:iCs/>
          <w:sz w:val="24"/>
          <w:szCs w:val="24"/>
          <w:lang w:val="en-US"/>
        </w:rPr>
        <w:t xml:space="preserve">4.3.3 </w:t>
      </w:r>
      <w:r w:rsidR="005D1953">
        <w:rPr>
          <w:rFonts w:cstheme="minorHAnsi"/>
          <w:b/>
          <w:bCs/>
          <w:iCs/>
          <w:sz w:val="24"/>
          <w:szCs w:val="24"/>
          <w:lang w:val="en-US"/>
        </w:rPr>
        <w:t xml:space="preserve">  </w:t>
      </w:r>
      <w:r w:rsidRPr="007345E2">
        <w:rPr>
          <w:rFonts w:cstheme="minorHAnsi"/>
          <w:b/>
          <w:bCs/>
          <w:iCs/>
          <w:sz w:val="24"/>
          <w:szCs w:val="24"/>
          <w:lang w:val="en-US"/>
        </w:rPr>
        <w:t>Adaptability (Design for Change)</w:t>
      </w:r>
    </w:p>
    <w:p w14:paraId="1318D849" w14:textId="77777777" w:rsidR="007345E2" w:rsidRPr="007345E2" w:rsidRDefault="007345E2" w:rsidP="00487EAF">
      <w:pPr>
        <w:pStyle w:val="BodyText"/>
        <w:numPr>
          <w:ilvl w:val="0"/>
          <w:numId w:val="32"/>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Requirement</w:t>
      </w:r>
      <w:r w:rsidRPr="007345E2">
        <w:rPr>
          <w:rFonts w:cstheme="minorHAnsi"/>
          <w:iCs/>
          <w:sz w:val="24"/>
          <w:szCs w:val="24"/>
          <w:lang w:val="en-US"/>
        </w:rPr>
        <w:t>: The system must be flexible and scalable to incorporate new workout plans, diet suggestions, and integrations with fitness APIs.</w:t>
      </w:r>
    </w:p>
    <w:p w14:paraId="3B2E1ADF" w14:textId="77777777" w:rsidR="007345E2" w:rsidRPr="007345E2" w:rsidRDefault="007345E2" w:rsidP="00487EAF">
      <w:pPr>
        <w:pStyle w:val="BodyText"/>
        <w:numPr>
          <w:ilvl w:val="0"/>
          <w:numId w:val="32"/>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Implementation</w:t>
      </w:r>
      <w:r w:rsidRPr="007345E2">
        <w:rPr>
          <w:rFonts w:cstheme="minorHAnsi"/>
          <w:iCs/>
          <w:sz w:val="24"/>
          <w:szCs w:val="24"/>
          <w:lang w:val="en-US"/>
        </w:rPr>
        <w:t xml:space="preserve">: </w:t>
      </w:r>
    </w:p>
    <w:p w14:paraId="72C9B93F" w14:textId="77777777" w:rsidR="007345E2" w:rsidRPr="007345E2" w:rsidRDefault="007345E2" w:rsidP="00487EAF">
      <w:pPr>
        <w:pStyle w:val="BodyText"/>
        <w:numPr>
          <w:ilvl w:val="1"/>
          <w:numId w:val="32"/>
        </w:numPr>
        <w:tabs>
          <w:tab w:val="left" w:pos="0"/>
        </w:tabs>
        <w:spacing w:line="276" w:lineRule="auto"/>
        <w:jc w:val="both"/>
        <w:rPr>
          <w:rFonts w:cstheme="minorHAnsi"/>
          <w:iCs/>
          <w:sz w:val="24"/>
          <w:szCs w:val="24"/>
          <w:lang w:val="en-US"/>
        </w:rPr>
      </w:pPr>
      <w:r w:rsidRPr="007345E2">
        <w:rPr>
          <w:rFonts w:cstheme="minorHAnsi"/>
          <w:iCs/>
          <w:sz w:val="24"/>
          <w:szCs w:val="24"/>
          <w:lang w:val="en-US"/>
        </w:rPr>
        <w:t>Use dynamic CSV-based data models for workout and diet recommendations.</w:t>
      </w:r>
    </w:p>
    <w:p w14:paraId="3FD496BB" w14:textId="77777777" w:rsidR="007345E2" w:rsidRPr="007345E2" w:rsidRDefault="007345E2" w:rsidP="00487EAF">
      <w:pPr>
        <w:pStyle w:val="BodyText"/>
        <w:numPr>
          <w:ilvl w:val="1"/>
          <w:numId w:val="32"/>
        </w:numPr>
        <w:tabs>
          <w:tab w:val="left" w:pos="0"/>
        </w:tabs>
        <w:spacing w:line="276" w:lineRule="auto"/>
        <w:jc w:val="both"/>
        <w:rPr>
          <w:rFonts w:cstheme="minorHAnsi"/>
          <w:iCs/>
          <w:sz w:val="24"/>
          <w:szCs w:val="24"/>
          <w:lang w:val="en-US"/>
        </w:rPr>
      </w:pPr>
      <w:r w:rsidRPr="007345E2">
        <w:rPr>
          <w:rFonts w:cstheme="minorHAnsi"/>
          <w:iCs/>
          <w:sz w:val="24"/>
          <w:szCs w:val="24"/>
          <w:lang w:val="en-US"/>
        </w:rPr>
        <w:t>Enable customization of fitness goals for personalized tracking.</w:t>
      </w:r>
    </w:p>
    <w:p w14:paraId="59A74CB0" w14:textId="77777777" w:rsidR="007345E2" w:rsidRPr="007345E2" w:rsidRDefault="007345E2" w:rsidP="00487EAF">
      <w:pPr>
        <w:pStyle w:val="BodyText"/>
        <w:numPr>
          <w:ilvl w:val="1"/>
          <w:numId w:val="32"/>
        </w:numPr>
        <w:tabs>
          <w:tab w:val="left" w:pos="0"/>
        </w:tabs>
        <w:spacing w:line="276" w:lineRule="auto"/>
        <w:jc w:val="both"/>
        <w:rPr>
          <w:rFonts w:cstheme="minorHAnsi"/>
          <w:iCs/>
          <w:sz w:val="24"/>
          <w:szCs w:val="24"/>
          <w:lang w:val="en-US"/>
        </w:rPr>
      </w:pPr>
      <w:r w:rsidRPr="007345E2">
        <w:rPr>
          <w:rFonts w:cstheme="minorHAnsi"/>
          <w:iCs/>
          <w:sz w:val="24"/>
          <w:szCs w:val="24"/>
          <w:lang w:val="en-US"/>
        </w:rPr>
        <w:t>Design API-based integrations for compatibility with wearable devices (Fitbit, Apple Health).</w:t>
      </w:r>
    </w:p>
    <w:p w14:paraId="0235E418" w14:textId="77777777" w:rsidR="007345E2" w:rsidRPr="007345E2" w:rsidRDefault="007345E2" w:rsidP="00487EAF">
      <w:pPr>
        <w:pStyle w:val="BodyText"/>
        <w:numPr>
          <w:ilvl w:val="1"/>
          <w:numId w:val="32"/>
        </w:numPr>
        <w:tabs>
          <w:tab w:val="left" w:pos="0"/>
        </w:tabs>
        <w:spacing w:line="276" w:lineRule="auto"/>
        <w:jc w:val="both"/>
        <w:rPr>
          <w:rFonts w:cstheme="minorHAnsi"/>
          <w:iCs/>
          <w:sz w:val="24"/>
          <w:szCs w:val="24"/>
          <w:lang w:val="en-US"/>
        </w:rPr>
      </w:pPr>
      <w:r w:rsidRPr="007345E2">
        <w:rPr>
          <w:rFonts w:cstheme="minorHAnsi"/>
          <w:iCs/>
          <w:sz w:val="24"/>
          <w:szCs w:val="24"/>
          <w:lang w:val="en-US"/>
        </w:rPr>
        <w:t>Implement scalable cloud storage for user progress logs and data.</w:t>
      </w:r>
    </w:p>
    <w:p w14:paraId="687C0C43" w14:textId="77777777" w:rsidR="007345E2" w:rsidRPr="007345E2" w:rsidRDefault="007345E2" w:rsidP="00487EAF">
      <w:pPr>
        <w:pStyle w:val="BodyText"/>
        <w:numPr>
          <w:ilvl w:val="0"/>
          <w:numId w:val="32"/>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Verification</w:t>
      </w:r>
      <w:r w:rsidRPr="007345E2">
        <w:rPr>
          <w:rFonts w:cstheme="minorHAnsi"/>
          <w:iCs/>
          <w:sz w:val="24"/>
          <w:szCs w:val="24"/>
          <w:lang w:val="en-US"/>
        </w:rPr>
        <w:t>: Successfully integrating new workout plans, diet modules, or APIs within a reasonable timeframe.</w:t>
      </w:r>
    </w:p>
    <w:p w14:paraId="79EF523C" w14:textId="41BADCA3" w:rsidR="007345E2" w:rsidRPr="007345E2" w:rsidRDefault="007345E2" w:rsidP="007345E2">
      <w:pPr>
        <w:pStyle w:val="BodyText"/>
        <w:tabs>
          <w:tab w:val="left" w:pos="0"/>
        </w:tabs>
        <w:spacing w:line="276" w:lineRule="auto"/>
        <w:jc w:val="both"/>
        <w:rPr>
          <w:rFonts w:cstheme="minorHAnsi"/>
          <w:b/>
          <w:bCs/>
          <w:iCs/>
          <w:sz w:val="24"/>
          <w:szCs w:val="24"/>
          <w:lang w:val="en-US"/>
        </w:rPr>
      </w:pPr>
      <w:r w:rsidRPr="007345E2">
        <w:rPr>
          <w:rFonts w:cstheme="minorHAnsi"/>
          <w:b/>
          <w:bCs/>
          <w:iCs/>
          <w:sz w:val="24"/>
          <w:szCs w:val="24"/>
          <w:lang w:val="en-US"/>
        </w:rPr>
        <w:t xml:space="preserve">4.3.4 </w:t>
      </w:r>
      <w:r w:rsidR="005D1953">
        <w:rPr>
          <w:rFonts w:cstheme="minorHAnsi"/>
          <w:b/>
          <w:bCs/>
          <w:iCs/>
          <w:sz w:val="24"/>
          <w:szCs w:val="24"/>
          <w:lang w:val="en-US"/>
        </w:rPr>
        <w:t xml:space="preserve">  </w:t>
      </w:r>
      <w:r w:rsidRPr="007345E2">
        <w:rPr>
          <w:rFonts w:cstheme="minorHAnsi"/>
          <w:b/>
          <w:bCs/>
          <w:iCs/>
          <w:sz w:val="24"/>
          <w:szCs w:val="24"/>
          <w:lang w:val="en-US"/>
        </w:rPr>
        <w:t>Reliability</w:t>
      </w:r>
    </w:p>
    <w:p w14:paraId="6D32CE37" w14:textId="77777777" w:rsidR="007345E2" w:rsidRPr="007345E2" w:rsidRDefault="007345E2" w:rsidP="00487EAF">
      <w:pPr>
        <w:pStyle w:val="BodyText"/>
        <w:numPr>
          <w:ilvl w:val="0"/>
          <w:numId w:val="33"/>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Requirement</w:t>
      </w:r>
      <w:r w:rsidRPr="007345E2">
        <w:rPr>
          <w:rFonts w:cstheme="minorHAnsi"/>
          <w:iCs/>
          <w:sz w:val="24"/>
          <w:szCs w:val="24"/>
          <w:lang w:val="en-US"/>
        </w:rPr>
        <w:t>: The platform must be highly reliable, ensuring accurate fitness tracking and uninterrupted user experience.</w:t>
      </w:r>
    </w:p>
    <w:p w14:paraId="511E0F16" w14:textId="77777777" w:rsidR="007345E2" w:rsidRPr="007345E2" w:rsidRDefault="007345E2" w:rsidP="00487EAF">
      <w:pPr>
        <w:pStyle w:val="BodyText"/>
        <w:numPr>
          <w:ilvl w:val="0"/>
          <w:numId w:val="33"/>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Implementation</w:t>
      </w:r>
      <w:r w:rsidRPr="007345E2">
        <w:rPr>
          <w:rFonts w:cstheme="minorHAnsi"/>
          <w:iCs/>
          <w:sz w:val="24"/>
          <w:szCs w:val="24"/>
          <w:lang w:val="en-US"/>
        </w:rPr>
        <w:t xml:space="preserve">: </w:t>
      </w:r>
    </w:p>
    <w:p w14:paraId="0935A99E" w14:textId="77777777" w:rsidR="007345E2" w:rsidRPr="007345E2" w:rsidRDefault="007345E2" w:rsidP="00487EAF">
      <w:pPr>
        <w:pStyle w:val="BodyText"/>
        <w:numPr>
          <w:ilvl w:val="1"/>
          <w:numId w:val="33"/>
        </w:numPr>
        <w:tabs>
          <w:tab w:val="left" w:pos="0"/>
        </w:tabs>
        <w:spacing w:line="276" w:lineRule="auto"/>
        <w:jc w:val="both"/>
        <w:rPr>
          <w:rFonts w:cstheme="minorHAnsi"/>
          <w:iCs/>
          <w:sz w:val="24"/>
          <w:szCs w:val="24"/>
          <w:lang w:val="en-US"/>
        </w:rPr>
      </w:pPr>
      <w:r w:rsidRPr="007345E2">
        <w:rPr>
          <w:rFonts w:cstheme="minorHAnsi"/>
          <w:iCs/>
          <w:sz w:val="24"/>
          <w:szCs w:val="24"/>
          <w:lang w:val="en-US"/>
        </w:rPr>
        <w:t>Implement data validation to prevent incorrect fitness log entries.</w:t>
      </w:r>
    </w:p>
    <w:p w14:paraId="6AB8D814" w14:textId="77777777" w:rsidR="007345E2" w:rsidRPr="007345E2" w:rsidRDefault="007345E2" w:rsidP="00487EAF">
      <w:pPr>
        <w:pStyle w:val="BodyText"/>
        <w:numPr>
          <w:ilvl w:val="1"/>
          <w:numId w:val="33"/>
        </w:numPr>
        <w:tabs>
          <w:tab w:val="left" w:pos="0"/>
        </w:tabs>
        <w:spacing w:line="276" w:lineRule="auto"/>
        <w:jc w:val="both"/>
        <w:rPr>
          <w:rFonts w:cstheme="minorHAnsi"/>
          <w:iCs/>
          <w:sz w:val="24"/>
          <w:szCs w:val="24"/>
          <w:lang w:val="en-US"/>
        </w:rPr>
      </w:pPr>
      <w:r w:rsidRPr="007345E2">
        <w:rPr>
          <w:rFonts w:cstheme="minorHAnsi"/>
          <w:iCs/>
          <w:sz w:val="24"/>
          <w:szCs w:val="24"/>
          <w:lang w:val="en-US"/>
        </w:rPr>
        <w:lastRenderedPageBreak/>
        <w:t>Use error handling mechanisms to recover from failed data uploads.</w:t>
      </w:r>
    </w:p>
    <w:p w14:paraId="5046749F" w14:textId="77777777" w:rsidR="007345E2" w:rsidRPr="007345E2" w:rsidRDefault="007345E2" w:rsidP="00487EAF">
      <w:pPr>
        <w:pStyle w:val="BodyText"/>
        <w:numPr>
          <w:ilvl w:val="1"/>
          <w:numId w:val="33"/>
        </w:numPr>
        <w:tabs>
          <w:tab w:val="left" w:pos="0"/>
        </w:tabs>
        <w:spacing w:line="276" w:lineRule="auto"/>
        <w:jc w:val="both"/>
        <w:rPr>
          <w:rFonts w:cstheme="minorHAnsi"/>
          <w:iCs/>
          <w:sz w:val="24"/>
          <w:szCs w:val="24"/>
          <w:lang w:val="en-US"/>
        </w:rPr>
      </w:pPr>
      <w:r w:rsidRPr="007345E2">
        <w:rPr>
          <w:rFonts w:cstheme="minorHAnsi"/>
          <w:iCs/>
          <w:sz w:val="24"/>
          <w:szCs w:val="24"/>
          <w:lang w:val="en-US"/>
        </w:rPr>
        <w:t>Enable autosave functionality for workout and diet logs.</w:t>
      </w:r>
    </w:p>
    <w:p w14:paraId="39F4CD2E" w14:textId="77777777" w:rsidR="007345E2" w:rsidRPr="007345E2" w:rsidRDefault="007345E2" w:rsidP="00487EAF">
      <w:pPr>
        <w:pStyle w:val="BodyText"/>
        <w:numPr>
          <w:ilvl w:val="1"/>
          <w:numId w:val="33"/>
        </w:numPr>
        <w:tabs>
          <w:tab w:val="left" w:pos="0"/>
        </w:tabs>
        <w:spacing w:line="276" w:lineRule="auto"/>
        <w:jc w:val="both"/>
        <w:rPr>
          <w:rFonts w:cstheme="minorHAnsi"/>
          <w:iCs/>
          <w:sz w:val="24"/>
          <w:szCs w:val="24"/>
          <w:lang w:val="en-US"/>
        </w:rPr>
      </w:pPr>
      <w:r w:rsidRPr="007345E2">
        <w:rPr>
          <w:rFonts w:cstheme="minorHAnsi"/>
          <w:iCs/>
          <w:sz w:val="24"/>
          <w:szCs w:val="24"/>
          <w:lang w:val="en-US"/>
        </w:rPr>
        <w:t>Conduct extensive testing (unit, integration, and system-wide) to minimize bugs.</w:t>
      </w:r>
    </w:p>
    <w:p w14:paraId="7F703A3E" w14:textId="77777777" w:rsidR="007345E2" w:rsidRPr="007345E2" w:rsidRDefault="007345E2" w:rsidP="00487EAF">
      <w:pPr>
        <w:pStyle w:val="BodyText"/>
        <w:numPr>
          <w:ilvl w:val="0"/>
          <w:numId w:val="33"/>
        </w:numPr>
        <w:tabs>
          <w:tab w:val="left" w:pos="0"/>
        </w:tabs>
        <w:spacing w:line="276" w:lineRule="auto"/>
        <w:jc w:val="both"/>
        <w:rPr>
          <w:rFonts w:cstheme="minorHAnsi"/>
          <w:iCs/>
          <w:sz w:val="24"/>
          <w:szCs w:val="24"/>
          <w:lang w:val="en-US"/>
        </w:rPr>
      </w:pPr>
      <w:r w:rsidRPr="007345E2">
        <w:rPr>
          <w:rFonts w:cstheme="minorHAnsi"/>
          <w:b/>
          <w:bCs/>
          <w:iCs/>
          <w:sz w:val="24"/>
          <w:szCs w:val="24"/>
          <w:lang w:val="en-US"/>
        </w:rPr>
        <w:t>Verification</w:t>
      </w:r>
      <w:r w:rsidRPr="007345E2">
        <w:rPr>
          <w:rFonts w:cstheme="minorHAnsi"/>
          <w:iCs/>
          <w:sz w:val="24"/>
          <w:szCs w:val="24"/>
          <w:lang w:val="en-US"/>
        </w:rPr>
        <w:t>: System reliability will be assessed through stress testing, error tracking, and performance benchmarks.</w:t>
      </w:r>
    </w:p>
    <w:p w14:paraId="6AEFD958" w14:textId="32E49108" w:rsidR="00E67F60" w:rsidRPr="007345E2" w:rsidRDefault="007345E2" w:rsidP="003E48F4">
      <w:pPr>
        <w:pStyle w:val="BodyText"/>
        <w:tabs>
          <w:tab w:val="left" w:pos="0"/>
        </w:tabs>
        <w:spacing w:line="276" w:lineRule="auto"/>
        <w:jc w:val="both"/>
        <w:rPr>
          <w:rFonts w:cstheme="minorHAnsi"/>
          <w:iCs/>
          <w:sz w:val="24"/>
          <w:szCs w:val="24"/>
          <w:lang w:val="en-US"/>
        </w:rPr>
      </w:pPr>
      <w:r w:rsidRPr="007345E2">
        <w:rPr>
          <w:rFonts w:cstheme="minorHAnsi"/>
          <w:iCs/>
          <w:sz w:val="24"/>
          <w:szCs w:val="24"/>
          <w:lang w:val="en-US"/>
        </w:rPr>
        <w:t xml:space="preserve">These attributes ensure FitFusion remains a robust, user-friendly, and scalable fitness tracking solution. </w:t>
      </w:r>
      <w:r>
        <w:rPr>
          <w:rFonts w:cstheme="minorHAnsi"/>
          <w:iCs/>
          <w:sz w:val="24"/>
          <w:szCs w:val="24"/>
          <w:lang w:val="en-US"/>
        </w:rPr>
        <w:br w:type="page"/>
      </w:r>
    </w:p>
    <w:p w14:paraId="71B45C2A" w14:textId="77777777" w:rsidR="005D1648" w:rsidRPr="000B0734" w:rsidRDefault="005D1648" w:rsidP="003E48F4">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Other Non-functional Requirements</w:t>
      </w:r>
    </w:p>
    <w:p w14:paraId="687E9244" w14:textId="77777777" w:rsidR="005D1648" w:rsidRPr="000B0734" w:rsidRDefault="005D1648" w:rsidP="007345E2">
      <w:pPr>
        <w:jc w:val="both"/>
        <w:rPr>
          <w:rFonts w:cstheme="minorHAnsi"/>
          <w:lang w:val="en-CA" w:eastAsia="zh-CN" w:bidi="he-IL"/>
        </w:rPr>
      </w:pPr>
    </w:p>
    <w:p w14:paraId="41F87D79" w14:textId="17C4E01A" w:rsidR="00E67F60" w:rsidRPr="00AC7ECD" w:rsidRDefault="005D1648" w:rsidP="00C55E7A">
      <w:pPr>
        <w:pStyle w:val="BodyText"/>
        <w:pBdr>
          <w:top w:val="none" w:sz="0" w:space="0" w:color="000000"/>
          <w:left w:val="none" w:sz="0" w:space="0" w:color="000000"/>
          <w:bottom w:val="none" w:sz="0" w:space="0" w:color="000000"/>
          <w:right w:val="none" w:sz="0" w:space="0" w:color="000000"/>
        </w:pBdr>
        <w:spacing w:after="240" w:line="276" w:lineRule="auto"/>
        <w:jc w:val="both"/>
        <w:rPr>
          <w:rStyle w:val="Strong"/>
          <w:rFonts w:cstheme="minorHAnsi"/>
          <w:b w:val="0"/>
          <w:bCs w:val="0"/>
          <w:iCs/>
          <w:color w:val="1B1C1D"/>
          <w:sz w:val="24"/>
        </w:rPr>
      </w:pPr>
      <w:r w:rsidRPr="000B0734">
        <w:rPr>
          <w:rFonts w:cstheme="minorHAnsi"/>
          <w:iCs/>
          <w:color w:val="1B1C1D"/>
          <w:sz w:val="24"/>
        </w:rPr>
        <w:t xml:space="preserve">This section outlines additional requirements not covered in the previous sections, which are essential for the complete development and deployment of </w:t>
      </w:r>
      <w:r w:rsidR="007345E2" w:rsidRPr="00E25709">
        <w:rPr>
          <w:rFonts w:eastAsia="Times New Roman" w:cstheme="minorHAnsi"/>
          <w:kern w:val="0"/>
          <w:sz w:val="24"/>
          <w:szCs w:val="24"/>
          <w:lang w:val="en-US" w:eastAsia="zh-CN" w:bidi="he-IL"/>
          <w14:ligatures w14:val="none"/>
        </w:rPr>
        <w:t>FitFusion – A Smart Workout, Diet, and Motivation Platform</w:t>
      </w:r>
      <w:r w:rsidR="007345E2">
        <w:rPr>
          <w:rFonts w:eastAsia="Times New Roman" w:cstheme="minorHAnsi"/>
          <w:kern w:val="0"/>
          <w:sz w:val="24"/>
          <w:szCs w:val="24"/>
          <w:lang w:val="en-US" w:eastAsia="zh-CN" w:bidi="he-IL"/>
          <w14:ligatures w14:val="none"/>
        </w:rPr>
        <w:t>.</w:t>
      </w:r>
    </w:p>
    <w:p w14:paraId="3B000A0C" w14:textId="3468F035" w:rsidR="007345E2" w:rsidRPr="007345E2" w:rsidRDefault="007345E2" w:rsidP="00C55E7A">
      <w:pPr>
        <w:pStyle w:val="BodyText"/>
        <w:pBdr>
          <w:top w:val="none" w:sz="0" w:space="0" w:color="000000"/>
          <w:left w:val="none" w:sz="0" w:space="0" w:color="000000"/>
          <w:bottom w:val="none" w:sz="0" w:space="0" w:color="000000"/>
          <w:right w:val="none" w:sz="0" w:space="0" w:color="000000"/>
        </w:pBdr>
        <w:suppressAutoHyphens/>
        <w:spacing w:line="276" w:lineRule="auto"/>
        <w:jc w:val="both"/>
        <w:rPr>
          <w:rFonts w:eastAsia="Times New Roman" w:cstheme="minorHAnsi"/>
          <w:b/>
          <w:bCs/>
          <w:iCs/>
          <w:kern w:val="0"/>
          <w:sz w:val="28"/>
          <w:szCs w:val="28"/>
          <w:lang w:val="en-US" w:eastAsia="zh-CN" w:bidi="he-IL"/>
          <w14:ligatures w14:val="none"/>
        </w:rPr>
      </w:pPr>
      <w:r w:rsidRPr="007345E2">
        <w:rPr>
          <w:rFonts w:eastAsia="Times New Roman" w:cstheme="minorHAnsi"/>
          <w:b/>
          <w:bCs/>
          <w:iCs/>
          <w:kern w:val="0"/>
          <w:sz w:val="28"/>
          <w:szCs w:val="28"/>
          <w:lang w:val="en-US" w:eastAsia="zh-CN" w:bidi="he-IL"/>
          <w14:ligatures w14:val="none"/>
        </w:rPr>
        <w:t xml:space="preserve">5.1 </w:t>
      </w:r>
      <w:r w:rsidR="005D1953">
        <w:rPr>
          <w:rFonts w:eastAsia="Times New Roman" w:cstheme="minorHAnsi"/>
          <w:b/>
          <w:bCs/>
          <w:iCs/>
          <w:kern w:val="0"/>
          <w:sz w:val="28"/>
          <w:szCs w:val="28"/>
          <w:lang w:val="en-US" w:eastAsia="zh-CN" w:bidi="he-IL"/>
          <w14:ligatures w14:val="none"/>
        </w:rPr>
        <w:t xml:space="preserve">  </w:t>
      </w:r>
      <w:r w:rsidRPr="007345E2">
        <w:rPr>
          <w:rFonts w:eastAsia="Times New Roman" w:cstheme="minorHAnsi"/>
          <w:b/>
          <w:bCs/>
          <w:iCs/>
          <w:kern w:val="0"/>
          <w:sz w:val="28"/>
          <w:szCs w:val="28"/>
          <w:lang w:val="en-US" w:eastAsia="zh-CN" w:bidi="he-IL"/>
          <w14:ligatures w14:val="none"/>
        </w:rPr>
        <w:t>Database Requirements (If Applicable)</w:t>
      </w:r>
    </w:p>
    <w:p w14:paraId="0B8E4654" w14:textId="77777777" w:rsidR="007345E2" w:rsidRPr="007345E2" w:rsidRDefault="007345E2" w:rsidP="00C55E7A">
      <w:pPr>
        <w:pStyle w:val="BodyText"/>
        <w:pBdr>
          <w:top w:val="none" w:sz="0" w:space="0" w:color="000000"/>
          <w:left w:val="none" w:sz="0" w:space="0" w:color="000000"/>
          <w:bottom w:val="none" w:sz="0" w:space="0" w:color="000000"/>
          <w:right w:val="none" w:sz="0" w:space="0" w:color="000000"/>
        </w:pBdr>
        <w:suppressAutoHyphens/>
        <w:spacing w:line="276" w:lineRule="auto"/>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The FitFusion platform requires a structured and efficient database system to manage user fitness data, workout logs, diet recommendations, and progress tracking.</w:t>
      </w:r>
    </w:p>
    <w:p w14:paraId="6C2CC16E" w14:textId="77777777" w:rsidR="007345E2" w:rsidRPr="007345E2" w:rsidRDefault="007345E2" w:rsidP="00487EAF">
      <w:pPr>
        <w:pStyle w:val="BodyText"/>
        <w:numPr>
          <w:ilvl w:val="0"/>
          <w:numId w:val="34"/>
        </w:numPr>
        <w:pBdr>
          <w:top w:val="none" w:sz="0" w:space="0" w:color="000000"/>
          <w:left w:val="none" w:sz="0" w:space="0" w:color="000000"/>
          <w:bottom w:val="none" w:sz="0" w:space="0" w:color="000000"/>
          <w:right w:val="none" w:sz="0" w:space="0" w:color="000000"/>
        </w:pBdr>
        <w:suppressAutoHyphens/>
        <w:spacing w:line="276" w:lineRule="auto"/>
        <w:ind w:left="426"/>
        <w:jc w:val="both"/>
        <w:rPr>
          <w:rFonts w:eastAsia="Times New Roman" w:cstheme="minorHAnsi"/>
          <w:b/>
          <w:bCs/>
          <w:iCs/>
          <w:kern w:val="0"/>
          <w:sz w:val="24"/>
          <w:szCs w:val="24"/>
          <w:lang w:val="en-US" w:eastAsia="zh-CN" w:bidi="he-IL"/>
          <w14:ligatures w14:val="none"/>
        </w:rPr>
      </w:pPr>
      <w:r w:rsidRPr="007345E2">
        <w:rPr>
          <w:rFonts w:eastAsia="Times New Roman" w:cstheme="minorHAnsi"/>
          <w:b/>
          <w:bCs/>
          <w:iCs/>
          <w:kern w:val="0"/>
          <w:sz w:val="24"/>
          <w:szCs w:val="24"/>
          <w:lang w:val="en-US" w:eastAsia="zh-CN" w:bidi="he-IL"/>
          <w14:ligatures w14:val="none"/>
        </w:rPr>
        <w:t>R1. User Data Storage:</w:t>
      </w:r>
    </w:p>
    <w:p w14:paraId="0C058CA7"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after="0"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Store user profiles, fitness goals, workout history, diet logs, and progress data.</w:t>
      </w:r>
    </w:p>
    <w:p w14:paraId="4BF1A787"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line="276" w:lineRule="auto"/>
        <w:ind w:left="851"/>
        <w:jc w:val="both"/>
        <w:rPr>
          <w:rFonts w:eastAsia="Times New Roman" w:cstheme="minorHAnsi"/>
          <w:b/>
          <w:bCs/>
          <w:iCs/>
          <w:kern w:val="0"/>
          <w:sz w:val="28"/>
          <w:szCs w:val="28"/>
          <w:lang w:val="en-US" w:eastAsia="zh-CN" w:bidi="he-IL"/>
          <w14:ligatures w14:val="none"/>
        </w:rPr>
      </w:pPr>
      <w:r w:rsidRPr="007345E2">
        <w:rPr>
          <w:rFonts w:eastAsia="Times New Roman" w:cstheme="minorHAnsi"/>
          <w:iCs/>
          <w:kern w:val="0"/>
          <w:sz w:val="24"/>
          <w:szCs w:val="24"/>
          <w:lang w:val="en-US" w:eastAsia="zh-CN" w:bidi="he-IL"/>
          <w14:ligatures w14:val="none"/>
        </w:rPr>
        <w:t>Use a lightweight and scalable database like PostgreSQL, MySQL, or Firebase for real-time storage</w:t>
      </w:r>
      <w:r w:rsidRPr="007345E2">
        <w:rPr>
          <w:rFonts w:eastAsia="Times New Roman" w:cstheme="minorHAnsi"/>
          <w:b/>
          <w:bCs/>
          <w:iCs/>
          <w:kern w:val="0"/>
          <w:sz w:val="28"/>
          <w:szCs w:val="28"/>
          <w:lang w:val="en-US" w:eastAsia="zh-CN" w:bidi="he-IL"/>
          <w14:ligatures w14:val="none"/>
        </w:rPr>
        <w:t>.</w:t>
      </w:r>
    </w:p>
    <w:p w14:paraId="10B4BD1D" w14:textId="77777777" w:rsidR="007345E2" w:rsidRPr="007345E2" w:rsidRDefault="007345E2" w:rsidP="00487EAF">
      <w:pPr>
        <w:pStyle w:val="BodyText"/>
        <w:numPr>
          <w:ilvl w:val="0"/>
          <w:numId w:val="34"/>
        </w:numPr>
        <w:pBdr>
          <w:top w:val="none" w:sz="0" w:space="0" w:color="000000"/>
          <w:left w:val="none" w:sz="0" w:space="0" w:color="000000"/>
          <w:bottom w:val="none" w:sz="0" w:space="0" w:color="000000"/>
          <w:right w:val="none" w:sz="0" w:space="0" w:color="000000"/>
        </w:pBdr>
        <w:suppressAutoHyphens/>
        <w:spacing w:line="276" w:lineRule="auto"/>
        <w:ind w:left="426"/>
        <w:jc w:val="both"/>
        <w:rPr>
          <w:rFonts w:eastAsia="Times New Roman" w:cstheme="minorHAnsi"/>
          <w:b/>
          <w:bCs/>
          <w:iCs/>
          <w:kern w:val="0"/>
          <w:sz w:val="24"/>
          <w:szCs w:val="24"/>
          <w:lang w:val="en-US" w:eastAsia="zh-CN" w:bidi="he-IL"/>
          <w14:ligatures w14:val="none"/>
        </w:rPr>
      </w:pPr>
      <w:r w:rsidRPr="007345E2">
        <w:rPr>
          <w:rFonts w:eastAsia="Times New Roman" w:cstheme="minorHAnsi"/>
          <w:b/>
          <w:bCs/>
          <w:iCs/>
          <w:kern w:val="0"/>
          <w:sz w:val="24"/>
          <w:szCs w:val="24"/>
          <w:lang w:val="en-US" w:eastAsia="zh-CN" w:bidi="he-IL"/>
          <w14:ligatures w14:val="none"/>
        </w:rPr>
        <w:t>R2. Workout &amp; Diet Data Management:</w:t>
      </w:r>
    </w:p>
    <w:p w14:paraId="00C7B790"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after="0"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Maintain structured workout plans, diet recommendations, and exercise metadata.</w:t>
      </w:r>
    </w:p>
    <w:p w14:paraId="08D9C15E"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Support querying and filtering based on fitness goals (e.g., weight loss, muscle gain).</w:t>
      </w:r>
    </w:p>
    <w:p w14:paraId="24DBF384" w14:textId="77777777" w:rsidR="007345E2" w:rsidRPr="007345E2" w:rsidRDefault="007345E2" w:rsidP="00487EAF">
      <w:pPr>
        <w:pStyle w:val="BodyText"/>
        <w:numPr>
          <w:ilvl w:val="0"/>
          <w:numId w:val="34"/>
        </w:numPr>
        <w:pBdr>
          <w:top w:val="none" w:sz="0" w:space="0" w:color="000000"/>
          <w:left w:val="none" w:sz="0" w:space="0" w:color="000000"/>
          <w:bottom w:val="none" w:sz="0" w:space="0" w:color="000000"/>
          <w:right w:val="none" w:sz="0" w:space="0" w:color="000000"/>
        </w:pBdr>
        <w:suppressAutoHyphens/>
        <w:spacing w:line="276" w:lineRule="auto"/>
        <w:ind w:left="426"/>
        <w:jc w:val="both"/>
        <w:rPr>
          <w:rFonts w:eastAsia="Times New Roman" w:cstheme="minorHAnsi"/>
          <w:b/>
          <w:bCs/>
          <w:iCs/>
          <w:kern w:val="0"/>
          <w:sz w:val="24"/>
          <w:szCs w:val="24"/>
          <w:lang w:val="en-US" w:eastAsia="zh-CN" w:bidi="he-IL"/>
          <w14:ligatures w14:val="none"/>
        </w:rPr>
      </w:pPr>
      <w:r w:rsidRPr="007345E2">
        <w:rPr>
          <w:rFonts w:eastAsia="Times New Roman" w:cstheme="minorHAnsi"/>
          <w:b/>
          <w:bCs/>
          <w:iCs/>
          <w:kern w:val="0"/>
          <w:sz w:val="24"/>
          <w:szCs w:val="24"/>
          <w:lang w:val="en-US" w:eastAsia="zh-CN" w:bidi="he-IL"/>
          <w14:ligatures w14:val="none"/>
        </w:rPr>
        <w:t>R3. Progress &amp; Analytics Logging:</w:t>
      </w:r>
    </w:p>
    <w:p w14:paraId="2519CF0E"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after="0"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Log daily activity metrics (steps, calories burned, exercise duration) for performance tracking.</w:t>
      </w:r>
    </w:p>
    <w:p w14:paraId="6A2921D7"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Store historical progress data for trend analysis and goal evaluation.</w:t>
      </w:r>
    </w:p>
    <w:p w14:paraId="47041DD1" w14:textId="77777777" w:rsidR="007345E2" w:rsidRPr="007345E2" w:rsidRDefault="007345E2" w:rsidP="00487EAF">
      <w:pPr>
        <w:pStyle w:val="BodyText"/>
        <w:numPr>
          <w:ilvl w:val="0"/>
          <w:numId w:val="34"/>
        </w:numPr>
        <w:pBdr>
          <w:top w:val="none" w:sz="0" w:space="0" w:color="000000"/>
          <w:left w:val="none" w:sz="0" w:space="0" w:color="000000"/>
          <w:bottom w:val="none" w:sz="0" w:space="0" w:color="000000"/>
          <w:right w:val="none" w:sz="0" w:space="0" w:color="000000"/>
        </w:pBdr>
        <w:suppressAutoHyphens/>
        <w:spacing w:line="276" w:lineRule="auto"/>
        <w:ind w:left="426"/>
        <w:jc w:val="both"/>
        <w:rPr>
          <w:rFonts w:eastAsia="Times New Roman" w:cstheme="minorHAnsi"/>
          <w:b/>
          <w:bCs/>
          <w:iCs/>
          <w:kern w:val="0"/>
          <w:sz w:val="24"/>
          <w:szCs w:val="24"/>
          <w:lang w:val="en-US" w:eastAsia="zh-CN" w:bidi="he-IL"/>
          <w14:ligatures w14:val="none"/>
        </w:rPr>
      </w:pPr>
      <w:r w:rsidRPr="007345E2">
        <w:rPr>
          <w:rFonts w:eastAsia="Times New Roman" w:cstheme="minorHAnsi"/>
          <w:b/>
          <w:bCs/>
          <w:iCs/>
          <w:kern w:val="0"/>
          <w:sz w:val="24"/>
          <w:szCs w:val="24"/>
          <w:lang w:val="en-US" w:eastAsia="zh-CN" w:bidi="he-IL"/>
          <w14:ligatures w14:val="none"/>
        </w:rPr>
        <w:t>R4. Data Security &amp; Integrity:</w:t>
      </w:r>
    </w:p>
    <w:p w14:paraId="03F8C1E2"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after="0"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Implement encryption and access control to protect sensitive user information.</w:t>
      </w:r>
    </w:p>
    <w:p w14:paraId="79329E3D" w14:textId="77777777" w:rsidR="007345E2" w:rsidRPr="007345E2" w:rsidRDefault="007345E2" w:rsidP="00487EAF">
      <w:pPr>
        <w:pStyle w:val="BodyText"/>
        <w:numPr>
          <w:ilvl w:val="1"/>
          <w:numId w:val="34"/>
        </w:numPr>
        <w:pBdr>
          <w:top w:val="none" w:sz="0" w:space="0" w:color="000000"/>
          <w:left w:val="none" w:sz="0" w:space="0" w:color="000000"/>
          <w:bottom w:val="none" w:sz="0" w:space="0" w:color="000000"/>
          <w:right w:val="none" w:sz="0" w:space="0" w:color="000000"/>
        </w:pBdr>
        <w:suppressAutoHyphens/>
        <w:spacing w:after="0" w:line="276" w:lineRule="auto"/>
        <w:ind w:left="851"/>
        <w:jc w:val="both"/>
        <w:rPr>
          <w:rFonts w:eastAsia="Times New Roman" w:cstheme="minorHAnsi"/>
          <w:iCs/>
          <w:kern w:val="0"/>
          <w:sz w:val="24"/>
          <w:szCs w:val="24"/>
          <w:lang w:val="en-US" w:eastAsia="zh-CN" w:bidi="he-IL"/>
          <w14:ligatures w14:val="none"/>
        </w:rPr>
      </w:pPr>
      <w:r w:rsidRPr="007345E2">
        <w:rPr>
          <w:rFonts w:eastAsia="Times New Roman" w:cstheme="minorHAnsi"/>
          <w:iCs/>
          <w:kern w:val="0"/>
          <w:sz w:val="24"/>
          <w:szCs w:val="24"/>
          <w:lang w:val="en-US" w:eastAsia="zh-CN" w:bidi="he-IL"/>
          <w14:ligatures w14:val="none"/>
        </w:rPr>
        <w:t>Prevent data corruption and unauthorized modifications using role-based authentication.</w:t>
      </w:r>
    </w:p>
    <w:p w14:paraId="5F6F0ABE" w14:textId="77777777" w:rsidR="000461DC" w:rsidRPr="000B0734" w:rsidRDefault="000461DC" w:rsidP="00C55E7A">
      <w:pPr>
        <w:pStyle w:val="BodyText"/>
        <w:pBdr>
          <w:top w:val="none" w:sz="0" w:space="0" w:color="000000"/>
          <w:left w:val="none" w:sz="0" w:space="0" w:color="000000"/>
          <w:bottom w:val="none" w:sz="0" w:space="0" w:color="000000"/>
          <w:right w:val="none" w:sz="0" w:space="0" w:color="000000"/>
        </w:pBdr>
        <w:suppressAutoHyphens/>
        <w:spacing w:after="0" w:line="276" w:lineRule="auto"/>
        <w:jc w:val="both"/>
        <w:rPr>
          <w:rStyle w:val="Strong"/>
          <w:rFonts w:cstheme="minorHAnsi"/>
          <w:iCs/>
        </w:rPr>
      </w:pPr>
    </w:p>
    <w:p w14:paraId="7E2B9263" w14:textId="3599ED4F" w:rsidR="00130034" w:rsidRPr="00130034" w:rsidRDefault="00130034" w:rsidP="00C55E7A">
      <w:pPr>
        <w:jc w:val="both"/>
        <w:rPr>
          <w:rFonts w:eastAsia="Times New Roman" w:cstheme="minorHAnsi"/>
          <w:b/>
          <w:bCs/>
          <w:iCs/>
          <w:kern w:val="0"/>
          <w:sz w:val="28"/>
          <w:szCs w:val="28"/>
          <w:lang w:val="en-US" w:eastAsia="zh-CN" w:bidi="he-IL"/>
          <w14:ligatures w14:val="none"/>
        </w:rPr>
      </w:pPr>
      <w:r w:rsidRPr="00130034">
        <w:rPr>
          <w:rFonts w:eastAsia="Times New Roman" w:cstheme="minorHAnsi"/>
          <w:b/>
          <w:bCs/>
          <w:iCs/>
          <w:kern w:val="0"/>
          <w:sz w:val="28"/>
          <w:szCs w:val="28"/>
          <w:lang w:val="en-US" w:eastAsia="zh-CN" w:bidi="he-IL"/>
          <w14:ligatures w14:val="none"/>
        </w:rPr>
        <w:t xml:space="preserve">5.2 </w:t>
      </w:r>
      <w:r w:rsidR="005D1953">
        <w:rPr>
          <w:rFonts w:eastAsia="Times New Roman" w:cstheme="minorHAnsi"/>
          <w:b/>
          <w:bCs/>
          <w:iCs/>
          <w:kern w:val="0"/>
          <w:sz w:val="28"/>
          <w:szCs w:val="28"/>
          <w:lang w:val="en-US" w:eastAsia="zh-CN" w:bidi="he-IL"/>
          <w14:ligatures w14:val="none"/>
        </w:rPr>
        <w:t xml:space="preserve">  </w:t>
      </w:r>
      <w:r w:rsidRPr="00130034">
        <w:rPr>
          <w:rFonts w:eastAsia="Times New Roman" w:cstheme="minorHAnsi"/>
          <w:b/>
          <w:bCs/>
          <w:iCs/>
          <w:kern w:val="0"/>
          <w:sz w:val="28"/>
          <w:szCs w:val="28"/>
          <w:lang w:val="en-US" w:eastAsia="zh-CN" w:bidi="he-IL"/>
          <w14:ligatures w14:val="none"/>
        </w:rPr>
        <w:t>Internationalization Requirements (If Applicable)</w:t>
      </w:r>
    </w:p>
    <w:p w14:paraId="689BEA94" w14:textId="77777777" w:rsidR="00130034" w:rsidRPr="00130034" w:rsidRDefault="00130034" w:rsidP="00C55E7A">
      <w:pPr>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FitFusion aims to provide global accessibility by supporting multiple languages and ensuring cultural adaptability.</w:t>
      </w:r>
    </w:p>
    <w:p w14:paraId="40833177" w14:textId="77777777" w:rsidR="00130034" w:rsidRPr="00130034" w:rsidRDefault="00130034" w:rsidP="00487EAF">
      <w:pPr>
        <w:numPr>
          <w:ilvl w:val="0"/>
          <w:numId w:val="35"/>
        </w:numPr>
        <w:tabs>
          <w:tab w:val="clear" w:pos="720"/>
          <w:tab w:val="num" w:pos="993"/>
        </w:tabs>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R4. Multilingual Support:</w:t>
      </w:r>
    </w:p>
    <w:p w14:paraId="040D8C2F" w14:textId="77777777" w:rsidR="00130034" w:rsidRPr="00130034" w:rsidRDefault="00130034" w:rsidP="00487EAF">
      <w:pPr>
        <w:numPr>
          <w:ilvl w:val="1"/>
          <w:numId w:val="35"/>
        </w:numPr>
        <w:tabs>
          <w:tab w:val="num" w:pos="99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The system should support multiple languages for UI, workout descriptions, and diet plans.</w:t>
      </w:r>
    </w:p>
    <w:p w14:paraId="16C79469" w14:textId="77777777" w:rsidR="00130034" w:rsidRPr="00130034" w:rsidRDefault="00130034" w:rsidP="00487EAF">
      <w:pPr>
        <w:numPr>
          <w:ilvl w:val="1"/>
          <w:numId w:val="35"/>
        </w:numPr>
        <w:tabs>
          <w:tab w:val="num" w:pos="99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Provide automatic translation for fitness recommendations and exercise tutorials.</w:t>
      </w:r>
    </w:p>
    <w:p w14:paraId="01952F81" w14:textId="77777777" w:rsidR="00130034" w:rsidRPr="00130034" w:rsidRDefault="00130034" w:rsidP="00487EAF">
      <w:pPr>
        <w:numPr>
          <w:ilvl w:val="0"/>
          <w:numId w:val="35"/>
        </w:numPr>
        <w:tabs>
          <w:tab w:val="clear" w:pos="720"/>
          <w:tab w:val="num" w:pos="993"/>
        </w:tabs>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R5. Cultural Sensitivity:</w:t>
      </w:r>
    </w:p>
    <w:p w14:paraId="534C138C" w14:textId="77777777" w:rsidR="00130034" w:rsidRPr="00130034" w:rsidRDefault="00130034" w:rsidP="00487EAF">
      <w:pPr>
        <w:numPr>
          <w:ilvl w:val="1"/>
          <w:numId w:val="35"/>
        </w:numPr>
        <w:tabs>
          <w:tab w:val="clear" w:pos="1440"/>
          <w:tab w:val="num" w:pos="993"/>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Workout and diet plans must align with regional and cultural preferences (e.g., vegetarian diets in specific regions).</w:t>
      </w:r>
    </w:p>
    <w:p w14:paraId="2896B7BB" w14:textId="77777777" w:rsidR="00130034" w:rsidRPr="00130034" w:rsidRDefault="00130034" w:rsidP="00487EAF">
      <w:pPr>
        <w:numPr>
          <w:ilvl w:val="1"/>
          <w:numId w:val="35"/>
        </w:numPr>
        <w:tabs>
          <w:tab w:val="clear" w:pos="1440"/>
          <w:tab w:val="num" w:pos="993"/>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lastRenderedPageBreak/>
        <w:t>Ensure inclusive and bias-free AI-generated content.</w:t>
      </w:r>
    </w:p>
    <w:p w14:paraId="39134605" w14:textId="77777777" w:rsidR="00130034" w:rsidRPr="00130034" w:rsidRDefault="00130034" w:rsidP="00487EAF">
      <w:pPr>
        <w:numPr>
          <w:ilvl w:val="0"/>
          <w:numId w:val="35"/>
        </w:numPr>
        <w:tabs>
          <w:tab w:val="clear" w:pos="720"/>
          <w:tab w:val="num" w:pos="993"/>
        </w:tabs>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R6. Unicode &amp; Character Support:</w:t>
      </w:r>
    </w:p>
    <w:p w14:paraId="35946C9F" w14:textId="0CDC6B26" w:rsidR="00130034" w:rsidRPr="00130034" w:rsidRDefault="00130034" w:rsidP="00487EAF">
      <w:pPr>
        <w:numPr>
          <w:ilvl w:val="1"/>
          <w:numId w:val="35"/>
        </w:numPr>
        <w:tabs>
          <w:tab w:val="clear" w:pos="1440"/>
          <w:tab w:val="num" w:pos="993"/>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Implement UTF-8 encoding to support diverse language scripts and special characters.</w:t>
      </w:r>
    </w:p>
    <w:p w14:paraId="1A17E94E" w14:textId="275BA3D8" w:rsidR="00130034" w:rsidRPr="00130034" w:rsidRDefault="00130034" w:rsidP="00C55E7A">
      <w:pPr>
        <w:spacing w:before="240"/>
        <w:jc w:val="both"/>
        <w:rPr>
          <w:rFonts w:eastAsia="Times New Roman" w:cstheme="minorHAnsi"/>
          <w:b/>
          <w:bCs/>
          <w:iCs/>
          <w:kern w:val="0"/>
          <w:sz w:val="28"/>
          <w:szCs w:val="28"/>
          <w:lang w:val="en-US" w:eastAsia="zh-CN" w:bidi="he-IL"/>
          <w14:ligatures w14:val="none"/>
        </w:rPr>
      </w:pPr>
      <w:r w:rsidRPr="00130034">
        <w:rPr>
          <w:rFonts w:eastAsia="Times New Roman" w:cstheme="minorHAnsi"/>
          <w:b/>
          <w:bCs/>
          <w:iCs/>
          <w:kern w:val="0"/>
          <w:sz w:val="28"/>
          <w:szCs w:val="28"/>
          <w:lang w:val="en-US" w:eastAsia="zh-CN" w:bidi="he-IL"/>
          <w14:ligatures w14:val="none"/>
        </w:rPr>
        <w:t xml:space="preserve">5.3 </w:t>
      </w:r>
      <w:r w:rsidR="005D1953">
        <w:rPr>
          <w:rFonts w:eastAsia="Times New Roman" w:cstheme="minorHAnsi"/>
          <w:b/>
          <w:bCs/>
          <w:iCs/>
          <w:kern w:val="0"/>
          <w:sz w:val="28"/>
          <w:szCs w:val="28"/>
          <w:lang w:val="en-US" w:eastAsia="zh-CN" w:bidi="he-IL"/>
          <w14:ligatures w14:val="none"/>
        </w:rPr>
        <w:t xml:space="preserve">  </w:t>
      </w:r>
      <w:r w:rsidRPr="00130034">
        <w:rPr>
          <w:rFonts w:eastAsia="Times New Roman" w:cstheme="minorHAnsi"/>
          <w:b/>
          <w:bCs/>
          <w:iCs/>
          <w:kern w:val="0"/>
          <w:sz w:val="28"/>
          <w:szCs w:val="28"/>
          <w:lang w:val="en-US" w:eastAsia="zh-CN" w:bidi="he-IL"/>
          <w14:ligatures w14:val="none"/>
        </w:rPr>
        <w:t>Legal Requirements</w:t>
      </w:r>
    </w:p>
    <w:p w14:paraId="225E0B23" w14:textId="77777777" w:rsidR="00130034" w:rsidRPr="00130034" w:rsidRDefault="00130034" w:rsidP="00C55E7A">
      <w:pPr>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FitFusion must comply with legal and data protection regulations to ensure user safety and privacy.</w:t>
      </w:r>
    </w:p>
    <w:p w14:paraId="0CDE013B" w14:textId="77777777" w:rsidR="00130034" w:rsidRPr="00130034" w:rsidRDefault="00130034" w:rsidP="00487EAF">
      <w:pPr>
        <w:numPr>
          <w:ilvl w:val="0"/>
          <w:numId w:val="36"/>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R7. Data Privacy &amp; Compliance:</w:t>
      </w:r>
    </w:p>
    <w:p w14:paraId="3BE1DACC" w14:textId="77777777" w:rsidR="00130034" w:rsidRPr="00130034" w:rsidRDefault="00130034" w:rsidP="00487EAF">
      <w:pPr>
        <w:numPr>
          <w:ilvl w:val="1"/>
          <w:numId w:val="36"/>
        </w:numPr>
        <w:tabs>
          <w:tab w:val="clear" w:pos="1440"/>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Follow GDPR and CCPA guidelines for user data protection.</w:t>
      </w:r>
    </w:p>
    <w:p w14:paraId="62939DF2" w14:textId="77777777" w:rsidR="00130034" w:rsidRPr="00130034" w:rsidRDefault="00130034" w:rsidP="00487EAF">
      <w:pPr>
        <w:numPr>
          <w:ilvl w:val="1"/>
          <w:numId w:val="36"/>
        </w:numPr>
        <w:tabs>
          <w:tab w:val="clear" w:pos="1440"/>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Implement a privacy policy covering data collection, storage, and usage.</w:t>
      </w:r>
    </w:p>
    <w:p w14:paraId="541F44F3" w14:textId="77777777" w:rsidR="00130034" w:rsidRPr="00130034" w:rsidRDefault="00130034" w:rsidP="00487EAF">
      <w:pPr>
        <w:numPr>
          <w:ilvl w:val="0"/>
          <w:numId w:val="36"/>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R8. Copyright Compliance:</w:t>
      </w:r>
    </w:p>
    <w:p w14:paraId="4EA4F7AB" w14:textId="77777777" w:rsidR="00130034" w:rsidRPr="00130034" w:rsidRDefault="00130034" w:rsidP="00487EAF">
      <w:pPr>
        <w:numPr>
          <w:ilvl w:val="1"/>
          <w:numId w:val="36"/>
        </w:numPr>
        <w:tabs>
          <w:tab w:val="clear" w:pos="1440"/>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Ensure workout content, images, and AI-generated diet plans comply with copyright and licensing laws.</w:t>
      </w:r>
    </w:p>
    <w:p w14:paraId="29BE2959" w14:textId="77777777" w:rsidR="00130034" w:rsidRPr="00130034" w:rsidRDefault="00130034" w:rsidP="00487EAF">
      <w:pPr>
        <w:numPr>
          <w:ilvl w:val="0"/>
          <w:numId w:val="36"/>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R9. Accessibility Standards:</w:t>
      </w:r>
    </w:p>
    <w:p w14:paraId="7F450715" w14:textId="77777777" w:rsidR="00130034" w:rsidRPr="00130034" w:rsidRDefault="00130034" w:rsidP="00487EAF">
      <w:pPr>
        <w:numPr>
          <w:ilvl w:val="1"/>
          <w:numId w:val="36"/>
        </w:numPr>
        <w:tabs>
          <w:tab w:val="clear" w:pos="1440"/>
          <w:tab w:val="num" w:pos="1560"/>
        </w:tabs>
        <w:ind w:left="709" w:hanging="283"/>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Design the platform in accordance with WCAG and ADA guidelines to support users with disabilities.</w:t>
      </w:r>
    </w:p>
    <w:p w14:paraId="6FD1E520" w14:textId="5AD28A5F" w:rsidR="00130034" w:rsidRPr="00130034" w:rsidRDefault="00130034" w:rsidP="00C55E7A">
      <w:pPr>
        <w:spacing w:before="240"/>
        <w:jc w:val="both"/>
        <w:rPr>
          <w:rFonts w:eastAsia="Times New Roman" w:cstheme="minorHAnsi"/>
          <w:b/>
          <w:bCs/>
          <w:iCs/>
          <w:kern w:val="0"/>
          <w:sz w:val="28"/>
          <w:szCs w:val="28"/>
          <w:lang w:val="en-US" w:eastAsia="zh-CN" w:bidi="he-IL"/>
          <w14:ligatures w14:val="none"/>
        </w:rPr>
      </w:pPr>
      <w:r w:rsidRPr="00130034">
        <w:rPr>
          <w:rFonts w:eastAsia="Times New Roman" w:cstheme="minorHAnsi"/>
          <w:b/>
          <w:bCs/>
          <w:iCs/>
          <w:kern w:val="0"/>
          <w:sz w:val="28"/>
          <w:szCs w:val="28"/>
          <w:lang w:val="en-US" w:eastAsia="zh-CN" w:bidi="he-IL"/>
          <w14:ligatures w14:val="none"/>
        </w:rPr>
        <w:t>5.4</w:t>
      </w:r>
      <w:r w:rsidR="005D1953">
        <w:rPr>
          <w:rFonts w:eastAsia="Times New Roman" w:cstheme="minorHAnsi"/>
          <w:b/>
          <w:bCs/>
          <w:iCs/>
          <w:kern w:val="0"/>
          <w:sz w:val="28"/>
          <w:szCs w:val="28"/>
          <w:lang w:val="en-US" w:eastAsia="zh-CN" w:bidi="he-IL"/>
          <w14:ligatures w14:val="none"/>
        </w:rPr>
        <w:t xml:space="preserve">  </w:t>
      </w:r>
      <w:r w:rsidRPr="00130034">
        <w:rPr>
          <w:rFonts w:eastAsia="Times New Roman" w:cstheme="minorHAnsi"/>
          <w:b/>
          <w:bCs/>
          <w:iCs/>
          <w:kern w:val="0"/>
          <w:sz w:val="28"/>
          <w:szCs w:val="28"/>
          <w:lang w:val="en-US" w:eastAsia="zh-CN" w:bidi="he-IL"/>
          <w14:ligatures w14:val="none"/>
        </w:rPr>
        <w:t xml:space="preserve"> Reuse Objectives</w:t>
      </w:r>
    </w:p>
    <w:p w14:paraId="624FDF14" w14:textId="77777777" w:rsidR="00130034" w:rsidRPr="00130034" w:rsidRDefault="00130034" w:rsidP="00C55E7A">
      <w:pPr>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FitFusion’s architecture should be modular and reusable for future scalability.</w:t>
      </w:r>
    </w:p>
    <w:p w14:paraId="2D2DF62E" w14:textId="77777777" w:rsidR="00130034" w:rsidRPr="00130034" w:rsidRDefault="00130034" w:rsidP="00487EAF">
      <w:pPr>
        <w:numPr>
          <w:ilvl w:val="0"/>
          <w:numId w:val="37"/>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R10. Modular Components:</w:t>
      </w:r>
    </w:p>
    <w:p w14:paraId="574A1C79" w14:textId="77777777" w:rsidR="00130034" w:rsidRPr="00130034" w:rsidRDefault="00130034" w:rsidP="00487EAF">
      <w:pPr>
        <w:numPr>
          <w:ilvl w:val="1"/>
          <w:numId w:val="37"/>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Design AI modules (workout plan generation, diet recommendation, progress tracking) for reuse across different platforms.</w:t>
      </w:r>
    </w:p>
    <w:p w14:paraId="51333F06" w14:textId="77777777" w:rsidR="00130034" w:rsidRPr="00130034" w:rsidRDefault="00130034" w:rsidP="00487EAF">
      <w:pPr>
        <w:numPr>
          <w:ilvl w:val="0"/>
          <w:numId w:val="37"/>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R11. Prebuilt Fitness Templates:</w:t>
      </w:r>
    </w:p>
    <w:p w14:paraId="3605A6B1" w14:textId="77777777" w:rsidR="00130034" w:rsidRPr="00130034" w:rsidRDefault="00130034" w:rsidP="00487EAF">
      <w:pPr>
        <w:numPr>
          <w:ilvl w:val="1"/>
          <w:numId w:val="37"/>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Provide reusable templates for common fitness goals (e.g., weight loss, muscle gain).</w:t>
      </w:r>
    </w:p>
    <w:p w14:paraId="11D8A228" w14:textId="77777777" w:rsidR="00130034" w:rsidRPr="00130034" w:rsidRDefault="00130034" w:rsidP="00487EAF">
      <w:pPr>
        <w:numPr>
          <w:ilvl w:val="0"/>
          <w:numId w:val="37"/>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R12. Cloud-Based Storage &amp; Asset Reuse:</w:t>
      </w:r>
    </w:p>
    <w:p w14:paraId="3ED18171" w14:textId="77777777" w:rsidR="00130034" w:rsidRPr="00130034" w:rsidRDefault="00130034" w:rsidP="00487EAF">
      <w:pPr>
        <w:numPr>
          <w:ilvl w:val="1"/>
          <w:numId w:val="37"/>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Frequently used assets (exercise videos, diet plans) should be stored and retrieved efficiently.</w:t>
      </w:r>
    </w:p>
    <w:p w14:paraId="1F6EA1DD" w14:textId="30FAD416" w:rsidR="00130034" w:rsidRPr="00130034" w:rsidRDefault="00130034" w:rsidP="00C55E7A">
      <w:pPr>
        <w:spacing w:before="240"/>
        <w:jc w:val="both"/>
        <w:rPr>
          <w:rFonts w:eastAsia="Times New Roman" w:cstheme="minorHAnsi"/>
          <w:b/>
          <w:bCs/>
          <w:iCs/>
          <w:kern w:val="0"/>
          <w:sz w:val="28"/>
          <w:szCs w:val="28"/>
          <w:lang w:val="en-US" w:eastAsia="zh-CN" w:bidi="he-IL"/>
          <w14:ligatures w14:val="none"/>
        </w:rPr>
      </w:pPr>
      <w:r w:rsidRPr="00130034">
        <w:rPr>
          <w:rFonts w:eastAsia="Times New Roman" w:cstheme="minorHAnsi"/>
          <w:b/>
          <w:bCs/>
          <w:iCs/>
          <w:kern w:val="0"/>
          <w:sz w:val="28"/>
          <w:szCs w:val="28"/>
          <w:lang w:val="en-US" w:eastAsia="zh-CN" w:bidi="he-IL"/>
          <w14:ligatures w14:val="none"/>
        </w:rPr>
        <w:t>5.5</w:t>
      </w:r>
      <w:r w:rsidR="005D1953">
        <w:rPr>
          <w:rFonts w:eastAsia="Times New Roman" w:cstheme="minorHAnsi"/>
          <w:b/>
          <w:bCs/>
          <w:iCs/>
          <w:kern w:val="0"/>
          <w:sz w:val="28"/>
          <w:szCs w:val="28"/>
          <w:lang w:val="en-US" w:eastAsia="zh-CN" w:bidi="he-IL"/>
          <w14:ligatures w14:val="none"/>
        </w:rPr>
        <w:t xml:space="preserve">  </w:t>
      </w:r>
      <w:r w:rsidRPr="00130034">
        <w:rPr>
          <w:rFonts w:eastAsia="Times New Roman" w:cstheme="minorHAnsi"/>
          <w:b/>
          <w:bCs/>
          <w:iCs/>
          <w:kern w:val="0"/>
          <w:sz w:val="28"/>
          <w:szCs w:val="28"/>
          <w:lang w:val="en-US" w:eastAsia="zh-CN" w:bidi="he-IL"/>
          <w14:ligatures w14:val="none"/>
        </w:rPr>
        <w:t xml:space="preserve"> Development Environment Requirements</w:t>
      </w:r>
    </w:p>
    <w:p w14:paraId="72445B0C" w14:textId="77777777" w:rsidR="00130034" w:rsidRPr="00130034" w:rsidRDefault="00130034" w:rsidP="00C55E7A">
      <w:pPr>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To ensure efficient development, FitFusion requires the following environment setup.</w:t>
      </w:r>
    </w:p>
    <w:p w14:paraId="4365CB4D" w14:textId="77777777" w:rsidR="00130034" w:rsidRPr="00130034" w:rsidRDefault="00130034" w:rsidP="00487EAF">
      <w:pPr>
        <w:numPr>
          <w:ilvl w:val="0"/>
          <w:numId w:val="38"/>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R13. Programming Stack:</w:t>
      </w:r>
    </w:p>
    <w:p w14:paraId="33353133"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Backend: Python (Flask/Django)</w:t>
      </w:r>
    </w:p>
    <w:p w14:paraId="1AAD3E68"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Machine Learning: TensorFlow/PyTorch</w:t>
      </w:r>
    </w:p>
    <w:p w14:paraId="033FDD33"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Frontend: React.js</w:t>
      </w:r>
    </w:p>
    <w:p w14:paraId="44159098" w14:textId="77777777" w:rsidR="00130034" w:rsidRPr="00130034" w:rsidRDefault="00130034" w:rsidP="00487EAF">
      <w:pPr>
        <w:numPr>
          <w:ilvl w:val="0"/>
          <w:numId w:val="38"/>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lastRenderedPageBreak/>
        <w:t>R14. Version Control:</w:t>
      </w:r>
    </w:p>
    <w:p w14:paraId="0A58F15D"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Use GitHub/GitLab for source control and team collaboration.</w:t>
      </w:r>
    </w:p>
    <w:p w14:paraId="1130349C" w14:textId="77777777" w:rsidR="00130034" w:rsidRPr="00130034" w:rsidRDefault="00130034" w:rsidP="00487EAF">
      <w:pPr>
        <w:numPr>
          <w:ilvl w:val="0"/>
          <w:numId w:val="38"/>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R15. AI Model Testing:</w:t>
      </w:r>
    </w:p>
    <w:p w14:paraId="015F0484"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Implement unit testing (pytest), integration testing, and dataset validation.</w:t>
      </w:r>
    </w:p>
    <w:p w14:paraId="353CE624" w14:textId="77777777" w:rsidR="00130034" w:rsidRPr="00130034" w:rsidRDefault="00130034" w:rsidP="00487EAF">
      <w:pPr>
        <w:numPr>
          <w:ilvl w:val="0"/>
          <w:numId w:val="38"/>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R16. Cloud Deployment &amp; Scaling:</w:t>
      </w:r>
    </w:p>
    <w:p w14:paraId="7C55B0AB" w14:textId="77777777" w:rsidR="00130034" w:rsidRPr="00130034" w:rsidRDefault="00130034" w:rsidP="00487EAF">
      <w:pPr>
        <w:numPr>
          <w:ilvl w:val="1"/>
          <w:numId w:val="38"/>
        </w:numPr>
        <w:tabs>
          <w:tab w:val="clear" w:pos="1440"/>
          <w:tab w:val="num" w:pos="1843"/>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Deploy on AWS, Google Cloud, or Azure for large-scale fitness data processing.</w:t>
      </w:r>
    </w:p>
    <w:p w14:paraId="63D83BDD" w14:textId="2566FD45" w:rsidR="00130034" w:rsidRPr="00130034" w:rsidRDefault="00130034" w:rsidP="00C55E7A">
      <w:pPr>
        <w:spacing w:before="240"/>
        <w:jc w:val="both"/>
        <w:rPr>
          <w:rFonts w:eastAsia="Times New Roman" w:cstheme="minorHAnsi"/>
          <w:b/>
          <w:bCs/>
          <w:iCs/>
          <w:kern w:val="0"/>
          <w:sz w:val="28"/>
          <w:szCs w:val="28"/>
          <w:lang w:val="en-US" w:eastAsia="zh-CN" w:bidi="he-IL"/>
          <w14:ligatures w14:val="none"/>
        </w:rPr>
      </w:pPr>
      <w:r w:rsidRPr="00130034">
        <w:rPr>
          <w:rFonts w:eastAsia="Times New Roman" w:cstheme="minorHAnsi"/>
          <w:b/>
          <w:bCs/>
          <w:iCs/>
          <w:kern w:val="0"/>
          <w:sz w:val="28"/>
          <w:szCs w:val="28"/>
          <w:lang w:val="en-US" w:eastAsia="zh-CN" w:bidi="he-IL"/>
          <w14:ligatures w14:val="none"/>
        </w:rPr>
        <w:t xml:space="preserve">5.6 </w:t>
      </w:r>
      <w:r w:rsidR="005D1953">
        <w:rPr>
          <w:rFonts w:eastAsia="Times New Roman" w:cstheme="minorHAnsi"/>
          <w:b/>
          <w:bCs/>
          <w:iCs/>
          <w:kern w:val="0"/>
          <w:sz w:val="28"/>
          <w:szCs w:val="28"/>
          <w:lang w:val="en-US" w:eastAsia="zh-CN" w:bidi="he-IL"/>
          <w14:ligatures w14:val="none"/>
        </w:rPr>
        <w:t xml:space="preserve">  </w:t>
      </w:r>
      <w:r w:rsidRPr="00130034">
        <w:rPr>
          <w:rFonts w:eastAsia="Times New Roman" w:cstheme="minorHAnsi"/>
          <w:b/>
          <w:bCs/>
          <w:iCs/>
          <w:kern w:val="0"/>
          <w:sz w:val="28"/>
          <w:szCs w:val="28"/>
          <w:lang w:val="en-US" w:eastAsia="zh-CN" w:bidi="he-IL"/>
          <w14:ligatures w14:val="none"/>
        </w:rPr>
        <w:t>Documentation Requirements</w:t>
      </w:r>
    </w:p>
    <w:p w14:paraId="797D85D7" w14:textId="77777777" w:rsidR="00130034" w:rsidRPr="00130034" w:rsidRDefault="00130034" w:rsidP="00C55E7A">
      <w:pPr>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FitFusion must provide comprehensive documentation for both developers and users.</w:t>
      </w:r>
    </w:p>
    <w:p w14:paraId="5F849346" w14:textId="77777777" w:rsidR="00130034" w:rsidRPr="00130034" w:rsidRDefault="00130034" w:rsidP="00487EAF">
      <w:pPr>
        <w:numPr>
          <w:ilvl w:val="0"/>
          <w:numId w:val="39"/>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R17. Code Documentation:</w:t>
      </w:r>
    </w:p>
    <w:p w14:paraId="7C12BC2B" w14:textId="77777777" w:rsidR="00130034" w:rsidRPr="00130034" w:rsidRDefault="00130034" w:rsidP="00487EAF">
      <w:pPr>
        <w:numPr>
          <w:ilvl w:val="1"/>
          <w:numId w:val="39"/>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Maintain detailed inline comments and API documentation.</w:t>
      </w:r>
    </w:p>
    <w:p w14:paraId="75C9B25B" w14:textId="77777777" w:rsidR="00130034" w:rsidRPr="00130034" w:rsidRDefault="00130034" w:rsidP="00487EAF">
      <w:pPr>
        <w:numPr>
          <w:ilvl w:val="0"/>
          <w:numId w:val="39"/>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R18. System Architecture Documentation:</w:t>
      </w:r>
    </w:p>
    <w:p w14:paraId="55CC4D43" w14:textId="77777777" w:rsidR="00130034" w:rsidRPr="00130034" w:rsidRDefault="00130034" w:rsidP="00487EAF">
      <w:pPr>
        <w:numPr>
          <w:ilvl w:val="1"/>
          <w:numId w:val="39"/>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Document database structure, workflow diagrams, and API interactions.</w:t>
      </w:r>
    </w:p>
    <w:p w14:paraId="19BCD517" w14:textId="77777777" w:rsidR="00130034" w:rsidRPr="00130034" w:rsidRDefault="00130034" w:rsidP="00487EAF">
      <w:pPr>
        <w:numPr>
          <w:ilvl w:val="0"/>
          <w:numId w:val="39"/>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R19. User Guide &amp; Tutorials:</w:t>
      </w:r>
    </w:p>
    <w:p w14:paraId="7C478D59" w14:textId="77777777" w:rsidR="00130034" w:rsidRPr="00130034" w:rsidRDefault="00130034" w:rsidP="00487EAF">
      <w:pPr>
        <w:numPr>
          <w:ilvl w:val="1"/>
          <w:numId w:val="39"/>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Provide step-by-step guides, FAQs, and video tutorials for user onboarding.</w:t>
      </w:r>
    </w:p>
    <w:p w14:paraId="60067FCC" w14:textId="77777777" w:rsidR="00130034" w:rsidRPr="00130034" w:rsidRDefault="00130034" w:rsidP="00487EAF">
      <w:pPr>
        <w:numPr>
          <w:ilvl w:val="0"/>
          <w:numId w:val="39"/>
        </w:numPr>
        <w:ind w:left="426"/>
        <w:jc w:val="both"/>
        <w:rPr>
          <w:rFonts w:eastAsia="Times New Roman" w:cstheme="minorHAnsi"/>
          <w:b/>
          <w:bCs/>
          <w:iCs/>
          <w:kern w:val="0"/>
          <w:sz w:val="24"/>
          <w:szCs w:val="24"/>
          <w:lang w:val="en-US" w:eastAsia="zh-CN" w:bidi="he-IL"/>
          <w14:ligatures w14:val="none"/>
        </w:rPr>
      </w:pPr>
      <w:r w:rsidRPr="00130034">
        <w:rPr>
          <w:rFonts w:eastAsia="Times New Roman" w:cstheme="minorHAnsi"/>
          <w:b/>
          <w:bCs/>
          <w:iCs/>
          <w:kern w:val="0"/>
          <w:sz w:val="24"/>
          <w:szCs w:val="24"/>
          <w:lang w:val="en-US" w:eastAsia="zh-CN" w:bidi="he-IL"/>
          <w14:ligatures w14:val="none"/>
        </w:rPr>
        <w:t>R20. Release Notes &amp; Versioning:</w:t>
      </w:r>
    </w:p>
    <w:p w14:paraId="64085281" w14:textId="26CD5788" w:rsidR="00130034" w:rsidRPr="00130034" w:rsidRDefault="00130034" w:rsidP="00487EAF">
      <w:pPr>
        <w:numPr>
          <w:ilvl w:val="1"/>
          <w:numId w:val="39"/>
        </w:numPr>
        <w:tabs>
          <w:tab w:val="clear" w:pos="1440"/>
          <w:tab w:val="num" w:pos="1560"/>
        </w:tabs>
        <w:ind w:left="851"/>
        <w:jc w:val="both"/>
        <w:rPr>
          <w:rFonts w:eastAsia="Times New Roman" w:cstheme="minorHAnsi"/>
          <w:iCs/>
          <w:kern w:val="0"/>
          <w:sz w:val="24"/>
          <w:szCs w:val="24"/>
          <w:lang w:val="en-US" w:eastAsia="zh-CN" w:bidi="he-IL"/>
          <w14:ligatures w14:val="none"/>
        </w:rPr>
      </w:pPr>
      <w:r w:rsidRPr="00130034">
        <w:rPr>
          <w:rFonts w:eastAsia="Times New Roman" w:cstheme="minorHAnsi"/>
          <w:iCs/>
          <w:kern w:val="0"/>
          <w:sz w:val="24"/>
          <w:szCs w:val="24"/>
          <w:lang w:val="en-US" w:eastAsia="zh-CN" w:bidi="he-IL"/>
          <w14:ligatures w14:val="none"/>
        </w:rPr>
        <w:t>Maintain changes logs for software updates, detailing new features, bug fixes, and improvements.</w:t>
      </w:r>
      <w:r w:rsidRPr="00130034">
        <w:rPr>
          <w:rFonts w:eastAsia="Times New Roman" w:cstheme="minorHAnsi"/>
          <w:iCs/>
          <w:kern w:val="0"/>
          <w:sz w:val="24"/>
          <w:szCs w:val="24"/>
          <w:lang w:val="en-US" w:eastAsia="zh-CN" w:bidi="he-IL"/>
          <w14:ligatures w14:val="none"/>
        </w:rPr>
        <w:br w:type="page"/>
      </w:r>
    </w:p>
    <w:p w14:paraId="74B417D2" w14:textId="309E970B" w:rsidR="005D1648" w:rsidRPr="000B0734" w:rsidRDefault="005D1648" w:rsidP="005D1648">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bookmarkStart w:id="11" w:name="_Hlk192069710"/>
      <w:r w:rsidRPr="000B0734">
        <w:rPr>
          <w:rFonts w:asciiTheme="minorHAnsi" w:hAnsiTheme="minorHAnsi" w:cstheme="minorHAnsi"/>
          <w:color w:val="FFFFFF"/>
        </w:rPr>
        <w:t>References</w:t>
      </w:r>
    </w:p>
    <w:bookmarkEnd w:id="11"/>
    <w:p w14:paraId="4B659FDD" w14:textId="77777777" w:rsidR="005D1648" w:rsidRPr="00C55E7A" w:rsidRDefault="005D1648" w:rsidP="00C55E7A">
      <w:pPr>
        <w:spacing w:line="360" w:lineRule="auto"/>
        <w:jc w:val="both"/>
        <w:rPr>
          <w:rFonts w:cstheme="minorHAnsi"/>
        </w:rPr>
      </w:pPr>
    </w:p>
    <w:p w14:paraId="7EDD988D" w14:textId="77777777" w:rsidR="004908AE" w:rsidRPr="004908AE" w:rsidRDefault="004908AE" w:rsidP="004908AE">
      <w:pPr>
        <w:pStyle w:val="ListParagraph"/>
        <w:numPr>
          <w:ilvl w:val="0"/>
          <w:numId w:val="42"/>
        </w:numPr>
        <w:spacing w:line="360" w:lineRule="auto"/>
        <w:ind w:left="284"/>
        <w:jc w:val="both"/>
        <w:rPr>
          <w:rFonts w:cstheme="minorHAnsi"/>
          <w:sz w:val="24"/>
          <w:szCs w:val="24"/>
          <w:lang w:val="en-US"/>
        </w:rPr>
      </w:pPr>
      <w:r w:rsidRPr="004908AE">
        <w:rPr>
          <w:rFonts w:cstheme="minorHAnsi"/>
          <w:sz w:val="24"/>
          <w:szCs w:val="24"/>
          <w:lang w:val="en-US"/>
        </w:rPr>
        <w:t xml:space="preserve">Institute of Electrical and Electronics Engineers. (1998). </w:t>
      </w:r>
      <w:r w:rsidRPr="004908AE">
        <w:rPr>
          <w:rFonts w:cstheme="minorHAnsi"/>
          <w:i/>
          <w:iCs/>
          <w:sz w:val="24"/>
          <w:szCs w:val="24"/>
          <w:lang w:val="en-US"/>
        </w:rPr>
        <w:t>IEEE Recommended Practice for Software Requirements Specifications</w:t>
      </w:r>
      <w:r w:rsidRPr="004908AE">
        <w:rPr>
          <w:rFonts w:cstheme="minorHAnsi"/>
          <w:sz w:val="24"/>
          <w:szCs w:val="24"/>
          <w:lang w:val="en-US"/>
        </w:rPr>
        <w:t xml:space="preserve"> (IEEE Std 830-1998). IEEE.</w:t>
      </w:r>
    </w:p>
    <w:p w14:paraId="16325502" w14:textId="77777777" w:rsidR="004908AE" w:rsidRPr="004908AE" w:rsidRDefault="004908AE" w:rsidP="004908AE">
      <w:pPr>
        <w:pStyle w:val="ListParagraph"/>
        <w:numPr>
          <w:ilvl w:val="0"/>
          <w:numId w:val="42"/>
        </w:numPr>
        <w:spacing w:line="360" w:lineRule="auto"/>
        <w:ind w:left="284"/>
        <w:jc w:val="both"/>
        <w:rPr>
          <w:rFonts w:cstheme="minorHAnsi"/>
          <w:sz w:val="24"/>
          <w:szCs w:val="24"/>
          <w:lang w:val="en-US"/>
        </w:rPr>
      </w:pPr>
      <w:r w:rsidRPr="004908AE">
        <w:rPr>
          <w:rFonts w:cstheme="minorHAnsi"/>
          <w:sz w:val="24"/>
          <w:szCs w:val="24"/>
          <w:lang w:val="en-US"/>
        </w:rPr>
        <w:t xml:space="preserve">Smith, J., &amp; Lee, M. (2021). </w:t>
      </w:r>
      <w:r w:rsidRPr="004908AE">
        <w:rPr>
          <w:rFonts w:cstheme="minorHAnsi"/>
          <w:i/>
          <w:iCs/>
          <w:sz w:val="24"/>
          <w:szCs w:val="24"/>
          <w:lang w:val="en-US"/>
        </w:rPr>
        <w:t>AI-Driven Fitness and Diet Planning: A Review of Trends and Datasets</w:t>
      </w:r>
      <w:r w:rsidRPr="004908AE">
        <w:rPr>
          <w:rFonts w:cstheme="minorHAnsi"/>
          <w:sz w:val="24"/>
          <w:szCs w:val="24"/>
          <w:lang w:val="en-US"/>
        </w:rPr>
        <w:t>. Journal of Health Informatics Research, 7(3), 145–162.</w:t>
      </w:r>
    </w:p>
    <w:p w14:paraId="23F3E3E7" w14:textId="77777777" w:rsidR="004908AE" w:rsidRPr="004908AE" w:rsidRDefault="004908AE" w:rsidP="004908AE">
      <w:pPr>
        <w:pStyle w:val="ListParagraph"/>
        <w:numPr>
          <w:ilvl w:val="0"/>
          <w:numId w:val="42"/>
        </w:numPr>
        <w:spacing w:line="360" w:lineRule="auto"/>
        <w:ind w:left="284"/>
        <w:jc w:val="both"/>
        <w:rPr>
          <w:rFonts w:cstheme="minorHAnsi"/>
          <w:sz w:val="24"/>
          <w:szCs w:val="24"/>
          <w:lang w:val="en-US"/>
        </w:rPr>
      </w:pPr>
      <w:r w:rsidRPr="004908AE">
        <w:rPr>
          <w:rFonts w:cstheme="minorHAnsi"/>
          <w:sz w:val="24"/>
          <w:szCs w:val="24"/>
          <w:lang w:val="en-US"/>
        </w:rPr>
        <w:t xml:space="preserve">European Parliament &amp; Council of the European Union. (2016). </w:t>
      </w:r>
      <w:r w:rsidRPr="004908AE">
        <w:rPr>
          <w:rFonts w:cstheme="minorHAnsi"/>
          <w:i/>
          <w:iCs/>
          <w:sz w:val="24"/>
          <w:szCs w:val="24"/>
          <w:lang w:val="en-US"/>
        </w:rPr>
        <w:t>General Data Protection Regulation (GDPR)</w:t>
      </w:r>
      <w:r w:rsidRPr="004908AE">
        <w:rPr>
          <w:rFonts w:cstheme="minorHAnsi"/>
          <w:sz w:val="24"/>
          <w:szCs w:val="24"/>
          <w:lang w:val="en-US"/>
        </w:rPr>
        <w:t>. Official Journal of the European Union, Regulation (EU) 2016/679.</w:t>
      </w:r>
    </w:p>
    <w:p w14:paraId="2946A6C4" w14:textId="77777777" w:rsidR="004908AE" w:rsidRPr="004908AE" w:rsidRDefault="004908AE" w:rsidP="004908AE">
      <w:pPr>
        <w:pStyle w:val="ListParagraph"/>
        <w:numPr>
          <w:ilvl w:val="0"/>
          <w:numId w:val="42"/>
        </w:numPr>
        <w:spacing w:line="360" w:lineRule="auto"/>
        <w:ind w:left="284"/>
        <w:jc w:val="both"/>
        <w:rPr>
          <w:rFonts w:cstheme="minorHAnsi"/>
          <w:sz w:val="24"/>
          <w:szCs w:val="24"/>
          <w:lang w:val="en-US"/>
        </w:rPr>
      </w:pPr>
      <w:r w:rsidRPr="004908AE">
        <w:rPr>
          <w:rFonts w:cstheme="minorHAnsi"/>
          <w:sz w:val="24"/>
          <w:szCs w:val="24"/>
          <w:lang w:val="en-US"/>
        </w:rPr>
        <w:t xml:space="preserve">Amazon Web Services. (2023). </w:t>
      </w:r>
      <w:r w:rsidRPr="004908AE">
        <w:rPr>
          <w:rFonts w:cstheme="minorHAnsi"/>
          <w:i/>
          <w:iCs/>
          <w:sz w:val="24"/>
          <w:szCs w:val="24"/>
          <w:lang w:val="en-US"/>
        </w:rPr>
        <w:t>Deploying Machine Learning Models on AWS</w:t>
      </w:r>
      <w:r w:rsidRPr="004908AE">
        <w:rPr>
          <w:rFonts w:cstheme="minorHAnsi"/>
          <w:sz w:val="24"/>
          <w:szCs w:val="24"/>
          <w:lang w:val="en-US"/>
        </w:rPr>
        <w:t xml:space="preserve">. AWS Documentation. </w:t>
      </w:r>
      <w:hyperlink r:id="rId16" w:history="1">
        <w:r w:rsidRPr="004908AE">
          <w:rPr>
            <w:rStyle w:val="Hyperlink"/>
            <w:rFonts w:cstheme="minorHAnsi"/>
            <w:sz w:val="24"/>
            <w:szCs w:val="24"/>
            <w:lang w:val="en-US"/>
          </w:rPr>
          <w:t>https://docs.aws.amazon.com/</w:t>
        </w:r>
      </w:hyperlink>
    </w:p>
    <w:p w14:paraId="333F0AC7" w14:textId="77777777" w:rsidR="004908AE" w:rsidRPr="004908AE" w:rsidRDefault="004908AE" w:rsidP="004908AE">
      <w:pPr>
        <w:pStyle w:val="ListParagraph"/>
        <w:numPr>
          <w:ilvl w:val="0"/>
          <w:numId w:val="42"/>
        </w:numPr>
        <w:spacing w:line="360" w:lineRule="auto"/>
        <w:ind w:left="284"/>
        <w:jc w:val="both"/>
        <w:rPr>
          <w:rFonts w:cstheme="minorHAnsi"/>
          <w:sz w:val="24"/>
          <w:szCs w:val="24"/>
          <w:lang w:val="en-US"/>
        </w:rPr>
      </w:pPr>
      <w:r w:rsidRPr="004908AE">
        <w:rPr>
          <w:rFonts w:cstheme="minorHAnsi"/>
          <w:sz w:val="24"/>
          <w:szCs w:val="24"/>
          <w:lang w:val="en-US"/>
        </w:rPr>
        <w:t xml:space="preserve">Beck, K., et al. (2001). </w:t>
      </w:r>
      <w:r w:rsidRPr="004908AE">
        <w:rPr>
          <w:rFonts w:cstheme="minorHAnsi"/>
          <w:i/>
          <w:iCs/>
          <w:sz w:val="24"/>
          <w:szCs w:val="24"/>
          <w:lang w:val="en-US"/>
        </w:rPr>
        <w:t>Manifesto for Agile Software Development</w:t>
      </w:r>
      <w:r w:rsidRPr="004908AE">
        <w:rPr>
          <w:rFonts w:cstheme="minorHAnsi"/>
          <w:sz w:val="24"/>
          <w:szCs w:val="24"/>
          <w:lang w:val="en-US"/>
        </w:rPr>
        <w:t xml:space="preserve">. Agile Alliance. </w:t>
      </w:r>
      <w:hyperlink r:id="rId17" w:history="1">
        <w:r w:rsidRPr="004908AE">
          <w:rPr>
            <w:rStyle w:val="Hyperlink"/>
            <w:rFonts w:cstheme="minorHAnsi"/>
            <w:sz w:val="24"/>
            <w:szCs w:val="24"/>
            <w:lang w:val="en-US"/>
          </w:rPr>
          <w:t>https://agilemanifesto.org/</w:t>
        </w:r>
      </w:hyperlink>
    </w:p>
    <w:p w14:paraId="148D4BE3" w14:textId="77777777" w:rsidR="004908AE" w:rsidRPr="004908AE" w:rsidRDefault="004908AE" w:rsidP="004908AE">
      <w:pPr>
        <w:pStyle w:val="ListParagraph"/>
        <w:numPr>
          <w:ilvl w:val="0"/>
          <w:numId w:val="42"/>
        </w:numPr>
        <w:spacing w:line="360" w:lineRule="auto"/>
        <w:ind w:left="284"/>
        <w:jc w:val="both"/>
        <w:rPr>
          <w:rFonts w:cstheme="minorHAnsi"/>
          <w:sz w:val="24"/>
          <w:szCs w:val="24"/>
          <w:lang w:val="en-US"/>
        </w:rPr>
      </w:pPr>
      <w:r w:rsidRPr="004908AE">
        <w:rPr>
          <w:rFonts w:cstheme="minorHAnsi"/>
          <w:sz w:val="24"/>
          <w:szCs w:val="24"/>
          <w:lang w:val="en-US"/>
        </w:rPr>
        <w:t xml:space="preserve">Humble, J., &amp; Farley, D. (2010). </w:t>
      </w:r>
      <w:r w:rsidRPr="004908AE">
        <w:rPr>
          <w:rFonts w:cstheme="minorHAnsi"/>
          <w:i/>
          <w:iCs/>
          <w:sz w:val="24"/>
          <w:szCs w:val="24"/>
          <w:lang w:val="en-US"/>
        </w:rPr>
        <w:t>Continuous Delivery: Reliable Software Releases through Build, Test, and Deployment Automation</w:t>
      </w:r>
      <w:r w:rsidRPr="004908AE">
        <w:rPr>
          <w:rFonts w:cstheme="minorHAnsi"/>
          <w:sz w:val="24"/>
          <w:szCs w:val="24"/>
          <w:lang w:val="en-US"/>
        </w:rPr>
        <w:t>. Addison-Wesley.</w:t>
      </w:r>
    </w:p>
    <w:p w14:paraId="3D0EEC2F" w14:textId="77777777" w:rsidR="004908AE" w:rsidRPr="004908AE" w:rsidRDefault="004908AE" w:rsidP="004908AE">
      <w:pPr>
        <w:pStyle w:val="ListParagraph"/>
        <w:numPr>
          <w:ilvl w:val="0"/>
          <w:numId w:val="42"/>
        </w:numPr>
        <w:spacing w:line="360" w:lineRule="auto"/>
        <w:ind w:left="284"/>
        <w:jc w:val="both"/>
        <w:rPr>
          <w:rFonts w:cstheme="minorHAnsi"/>
          <w:sz w:val="24"/>
          <w:szCs w:val="24"/>
          <w:lang w:val="en-US"/>
        </w:rPr>
      </w:pPr>
      <w:r w:rsidRPr="004908AE">
        <w:rPr>
          <w:rFonts w:cstheme="minorHAnsi"/>
          <w:sz w:val="24"/>
          <w:szCs w:val="24"/>
          <w:lang w:val="en-US"/>
        </w:rPr>
        <w:t xml:space="preserve">Abadi, M., et al. (2016). TensorFlow: A System for Large-Scale Machine Learning. </w:t>
      </w:r>
      <w:r w:rsidRPr="004908AE">
        <w:rPr>
          <w:rFonts w:cstheme="minorHAnsi"/>
          <w:i/>
          <w:iCs/>
          <w:sz w:val="24"/>
          <w:szCs w:val="24"/>
          <w:lang w:val="en-US"/>
        </w:rPr>
        <w:t>Proceedings of the 12th USENIX Conference on Operating Systems Design and Implementation (OSDI)</w:t>
      </w:r>
      <w:r w:rsidRPr="004908AE">
        <w:rPr>
          <w:rFonts w:cstheme="minorHAnsi"/>
          <w:sz w:val="24"/>
          <w:szCs w:val="24"/>
          <w:lang w:val="en-US"/>
        </w:rPr>
        <w:t>, 265–283.</w:t>
      </w:r>
    </w:p>
    <w:p w14:paraId="00878964" w14:textId="77777777" w:rsidR="004908AE" w:rsidRPr="004908AE" w:rsidRDefault="004908AE" w:rsidP="004908AE">
      <w:pPr>
        <w:pStyle w:val="ListParagraph"/>
        <w:numPr>
          <w:ilvl w:val="0"/>
          <w:numId w:val="42"/>
        </w:numPr>
        <w:spacing w:line="360" w:lineRule="auto"/>
        <w:ind w:left="284"/>
        <w:jc w:val="both"/>
        <w:rPr>
          <w:rFonts w:cstheme="minorHAnsi"/>
          <w:sz w:val="24"/>
          <w:szCs w:val="24"/>
          <w:lang w:val="en-US"/>
        </w:rPr>
      </w:pPr>
      <w:r w:rsidRPr="004908AE">
        <w:rPr>
          <w:rFonts w:cstheme="minorHAnsi"/>
          <w:sz w:val="24"/>
          <w:szCs w:val="24"/>
          <w:lang w:val="en-US"/>
        </w:rPr>
        <w:t xml:space="preserve">Paszke, A., et al. (2019). PyTorch: An Imperative Style, High-Performance Deep Learning Library. </w:t>
      </w:r>
      <w:r w:rsidRPr="004908AE">
        <w:rPr>
          <w:rFonts w:cstheme="minorHAnsi"/>
          <w:i/>
          <w:iCs/>
          <w:sz w:val="24"/>
          <w:szCs w:val="24"/>
          <w:lang w:val="en-US"/>
        </w:rPr>
        <w:t>Advances in Neural Information Processing Systems</w:t>
      </w:r>
      <w:r w:rsidRPr="004908AE">
        <w:rPr>
          <w:rFonts w:cstheme="minorHAnsi"/>
          <w:sz w:val="24"/>
          <w:szCs w:val="24"/>
          <w:lang w:val="en-US"/>
        </w:rPr>
        <w:t>, 32, 8024–8035.</w:t>
      </w:r>
    </w:p>
    <w:p w14:paraId="6AAE6B49" w14:textId="77777777" w:rsidR="004908AE" w:rsidRPr="004908AE" w:rsidRDefault="004908AE" w:rsidP="004908AE">
      <w:pPr>
        <w:pStyle w:val="ListParagraph"/>
        <w:numPr>
          <w:ilvl w:val="0"/>
          <w:numId w:val="42"/>
        </w:numPr>
        <w:spacing w:line="360" w:lineRule="auto"/>
        <w:ind w:left="284"/>
        <w:jc w:val="both"/>
        <w:rPr>
          <w:rFonts w:cstheme="minorHAnsi"/>
          <w:sz w:val="24"/>
          <w:szCs w:val="24"/>
          <w:lang w:val="en-US"/>
        </w:rPr>
      </w:pPr>
      <w:r w:rsidRPr="004908AE">
        <w:rPr>
          <w:rFonts w:cstheme="minorHAnsi"/>
          <w:sz w:val="24"/>
          <w:szCs w:val="24"/>
          <w:lang w:val="en-US"/>
        </w:rPr>
        <w:t xml:space="preserve">Pedregosa, F., et al. (2011). Scikit-learn: Machine Learning in Python. </w:t>
      </w:r>
      <w:r w:rsidRPr="004908AE">
        <w:rPr>
          <w:rFonts w:cstheme="minorHAnsi"/>
          <w:i/>
          <w:iCs/>
          <w:sz w:val="24"/>
          <w:szCs w:val="24"/>
          <w:lang w:val="en-US"/>
        </w:rPr>
        <w:t>Journal of Machine Learning Research</w:t>
      </w:r>
      <w:r w:rsidRPr="004908AE">
        <w:rPr>
          <w:rFonts w:cstheme="minorHAnsi"/>
          <w:sz w:val="24"/>
          <w:szCs w:val="24"/>
          <w:lang w:val="en-US"/>
        </w:rPr>
        <w:t>, 12, 2825–2830.</w:t>
      </w:r>
    </w:p>
    <w:p w14:paraId="7F082738" w14:textId="3AE914B7" w:rsidR="004908AE" w:rsidRPr="004908AE" w:rsidRDefault="004908AE" w:rsidP="004908AE">
      <w:pPr>
        <w:pStyle w:val="ListParagraph"/>
        <w:numPr>
          <w:ilvl w:val="0"/>
          <w:numId w:val="42"/>
        </w:numPr>
        <w:spacing w:line="360" w:lineRule="auto"/>
        <w:ind w:left="284"/>
        <w:jc w:val="both"/>
        <w:rPr>
          <w:rFonts w:cstheme="minorHAnsi"/>
          <w:sz w:val="24"/>
          <w:szCs w:val="24"/>
          <w:lang w:val="en-US"/>
        </w:rPr>
      </w:pPr>
      <w:r w:rsidRPr="004908AE">
        <w:rPr>
          <w:rFonts w:cstheme="minorHAnsi"/>
          <w:sz w:val="24"/>
          <w:szCs w:val="24"/>
          <w:lang w:val="en-US"/>
        </w:rPr>
        <w:t xml:space="preserve">Streamlit Inc. (2023). </w:t>
      </w:r>
      <w:r w:rsidRPr="004908AE">
        <w:rPr>
          <w:rFonts w:cstheme="minorHAnsi"/>
          <w:i/>
          <w:iCs/>
          <w:sz w:val="24"/>
          <w:szCs w:val="24"/>
          <w:lang w:val="en-US"/>
        </w:rPr>
        <w:t>Streamlit Documentation</w:t>
      </w:r>
      <w:r w:rsidRPr="004908AE">
        <w:rPr>
          <w:rFonts w:cstheme="minorHAnsi"/>
          <w:sz w:val="24"/>
          <w:szCs w:val="24"/>
          <w:lang w:val="en-US"/>
        </w:rPr>
        <w:t xml:space="preserve">. </w:t>
      </w:r>
      <w:hyperlink r:id="rId18" w:history="1">
        <w:r w:rsidRPr="004908AE">
          <w:rPr>
            <w:rStyle w:val="Hyperlink"/>
            <w:rFonts w:cstheme="minorHAnsi"/>
            <w:sz w:val="24"/>
            <w:szCs w:val="24"/>
            <w:lang w:val="en-US"/>
          </w:rPr>
          <w:t>https://docs.streamlit.io/</w:t>
        </w:r>
      </w:hyperlink>
    </w:p>
    <w:p w14:paraId="00E2729C" w14:textId="0A5388F1" w:rsidR="00C55E7A" w:rsidRPr="00C55E7A" w:rsidRDefault="00C55E7A" w:rsidP="00487EAF">
      <w:pPr>
        <w:spacing w:line="360" w:lineRule="auto"/>
        <w:jc w:val="both"/>
        <w:rPr>
          <w:rFonts w:cstheme="minorHAnsi"/>
        </w:rPr>
      </w:pPr>
      <w:r>
        <w:rPr>
          <w:rFonts w:cstheme="minorHAnsi"/>
        </w:rPr>
        <w:br w:type="page"/>
      </w:r>
    </w:p>
    <w:p w14:paraId="0169139E" w14:textId="1C25296B" w:rsidR="005D1648" w:rsidRPr="000B0734" w:rsidRDefault="005D1648" w:rsidP="002366A5">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2" w:hanging="432"/>
        <w:jc w:val="center"/>
        <w:rPr>
          <w:rFonts w:asciiTheme="minorHAnsi" w:hAnsiTheme="minorHAnsi" w:cstheme="minorHAnsi"/>
          <w:color w:val="FFFFFF"/>
        </w:rPr>
      </w:pPr>
      <w:r w:rsidRPr="000B0734">
        <w:rPr>
          <w:rFonts w:asciiTheme="minorHAnsi" w:hAnsiTheme="minorHAnsi" w:cstheme="minorHAnsi"/>
          <w:color w:val="FFFFFF"/>
        </w:rPr>
        <w:lastRenderedPageBreak/>
        <w:t>SRS DOCUMENT REVIEW</w:t>
      </w:r>
    </w:p>
    <w:p w14:paraId="7153C4BA" w14:textId="77777777" w:rsidR="002366A5" w:rsidRPr="000B0734" w:rsidRDefault="002366A5" w:rsidP="002366A5">
      <w:pPr>
        <w:pStyle w:val="Heading1"/>
        <w:ind w:left="0" w:firstLine="0"/>
        <w:jc w:val="center"/>
        <w:rPr>
          <w:rFonts w:asciiTheme="minorHAnsi" w:hAnsiTheme="minorHAnsi" w:cstheme="minorHAnsi"/>
          <w:u w:val="single"/>
        </w:rPr>
      </w:pPr>
      <w:r w:rsidRPr="000B0734">
        <w:rPr>
          <w:rFonts w:asciiTheme="minorHAnsi" w:hAnsiTheme="minorHAnsi" w:cstheme="minorHAnsi"/>
          <w:color w:val="C00000"/>
        </w:rPr>
        <w:t>CERTIFICATION</w:t>
      </w:r>
    </w:p>
    <w:p w14:paraId="14E1CF5B" w14:textId="77777777" w:rsidR="002366A5" w:rsidRPr="001A0F3F" w:rsidRDefault="002366A5" w:rsidP="001A0F3F">
      <w:pPr>
        <w:spacing w:line="276" w:lineRule="auto"/>
        <w:rPr>
          <w:rFonts w:cstheme="minorHAnsi"/>
          <w:b/>
          <w:sz w:val="24"/>
          <w:szCs w:val="24"/>
          <w:u w:val="single"/>
        </w:rPr>
      </w:pPr>
    </w:p>
    <w:p w14:paraId="6C245571" w14:textId="485FA6CC" w:rsidR="002366A5" w:rsidRPr="001A0F3F" w:rsidRDefault="002366A5" w:rsidP="001A0F3F">
      <w:pPr>
        <w:spacing w:line="276" w:lineRule="auto"/>
        <w:rPr>
          <w:rFonts w:cstheme="minorHAnsi"/>
          <w:sz w:val="24"/>
          <w:szCs w:val="24"/>
        </w:rPr>
      </w:pPr>
      <w:r w:rsidRPr="001A0F3F">
        <w:rPr>
          <w:rFonts w:cstheme="minorHAnsi"/>
          <w:sz w:val="24"/>
          <w:szCs w:val="24"/>
        </w:rPr>
        <w:t>This Software Requirement Specification (SRS) Document is reviewed and certified to proceed for the project development by the Departmental Review Committee (DRC).</w:t>
      </w:r>
    </w:p>
    <w:tbl>
      <w:tblPr>
        <w:tblW w:w="0" w:type="auto"/>
        <w:jc w:val="center"/>
        <w:tblLayout w:type="fixed"/>
        <w:tblLook w:val="0000" w:firstRow="0" w:lastRow="0" w:firstColumn="0" w:lastColumn="0" w:noHBand="0" w:noVBand="0"/>
      </w:tblPr>
      <w:tblGrid>
        <w:gridCol w:w="3674"/>
        <w:gridCol w:w="5521"/>
      </w:tblGrid>
      <w:tr w:rsidR="002366A5" w:rsidRPr="000B0734" w14:paraId="76D391F5"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EECDC8" w14:textId="77777777" w:rsidR="002366A5" w:rsidRPr="000B0734" w:rsidRDefault="002366A5" w:rsidP="001378B1">
            <w:pPr>
              <w:pStyle w:val="ByLine"/>
              <w:spacing w:before="120" w:after="0"/>
              <w:jc w:val="left"/>
              <w:rPr>
                <w:rFonts w:asciiTheme="minorHAnsi" w:hAnsiTheme="minorHAnsi" w:cstheme="minorHAnsi"/>
                <w:sz w:val="14"/>
              </w:rPr>
            </w:pPr>
            <w:r w:rsidRPr="000B0734">
              <w:rPr>
                <w:rFonts w:asciiTheme="minorHAnsi" w:hAnsiTheme="minorHAnsi" w:cstheme="minorHAnsi"/>
              </w:rPr>
              <w:t xml:space="preserve">Date of SRS Submitted: </w:t>
            </w:r>
          </w:p>
          <w:p w14:paraId="0C5943B5" w14:textId="77777777" w:rsidR="002366A5" w:rsidRPr="000B0734" w:rsidRDefault="002366A5" w:rsidP="001378B1">
            <w:pPr>
              <w:pStyle w:val="ByLine"/>
              <w:spacing w:before="120" w:after="0"/>
              <w:jc w:val="left"/>
              <w:rPr>
                <w:rFonts w:asciiTheme="minorHAnsi" w:hAnsiTheme="minorHAnsi" w:cstheme="minorHAnsi"/>
                <w:sz w:val="14"/>
              </w:rPr>
            </w:pP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872642"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r w:rsidR="002366A5" w:rsidRPr="000B0734" w14:paraId="053EEF50"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9357FF"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Date of Review:</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A38C02"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r w:rsidR="002366A5" w:rsidRPr="000B0734" w14:paraId="329030B6"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6F8795"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Supervisor Comments:</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B14FD3"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44500C52" w14:textId="77777777" w:rsidR="002366A5" w:rsidRPr="000B0734" w:rsidRDefault="002366A5" w:rsidP="001378B1">
            <w:pPr>
              <w:pStyle w:val="ByLine"/>
              <w:spacing w:before="120" w:after="0"/>
              <w:jc w:val="left"/>
              <w:rPr>
                <w:rFonts w:asciiTheme="minorHAnsi" w:hAnsiTheme="minorHAnsi" w:cstheme="minorHAnsi"/>
                <w:sz w:val="22"/>
              </w:rPr>
            </w:pPr>
          </w:p>
          <w:p w14:paraId="4DF5883F" w14:textId="77777777" w:rsidR="002366A5" w:rsidRPr="000B0734" w:rsidRDefault="002366A5" w:rsidP="001378B1">
            <w:pPr>
              <w:pStyle w:val="ByLine"/>
              <w:spacing w:before="120" w:after="0"/>
              <w:jc w:val="left"/>
              <w:rPr>
                <w:rFonts w:asciiTheme="minorHAnsi" w:hAnsiTheme="minorHAnsi" w:cstheme="minorHAnsi"/>
                <w:sz w:val="22"/>
              </w:rPr>
            </w:pPr>
          </w:p>
          <w:p w14:paraId="5F78A649"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2576A0BC"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A98910"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Supervisor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FC0792"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79BB674B"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59237294"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0102C5"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Coordinator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D41B6D"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2C2D18F6"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2DD497DD"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tcPr>
          <w:p w14:paraId="3FEF701B" w14:textId="77777777" w:rsidR="002366A5" w:rsidRPr="000B0734" w:rsidRDefault="002366A5" w:rsidP="001378B1">
            <w:pPr>
              <w:pStyle w:val="ByLine"/>
              <w:snapToGrid w:val="0"/>
              <w:spacing w:before="120" w:after="0"/>
              <w:jc w:val="left"/>
              <w:rPr>
                <w:rFonts w:asciiTheme="minorHAnsi" w:hAnsiTheme="minorHAnsi" w:cstheme="minorHAnsi"/>
                <w:sz w:val="2"/>
              </w:rPr>
            </w:pPr>
          </w:p>
          <w:p w14:paraId="5FAC9B91"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HOD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tcPr>
          <w:p w14:paraId="7BD8E8C2"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4B664792"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5D39DBDA"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D2BB5F" w14:textId="77777777" w:rsidR="002366A5" w:rsidRPr="000B0734" w:rsidRDefault="002366A5" w:rsidP="001378B1">
            <w:pPr>
              <w:pStyle w:val="ByLine"/>
              <w:snapToGrid w:val="0"/>
              <w:spacing w:before="0" w:after="0"/>
              <w:jc w:val="left"/>
              <w:rPr>
                <w:rFonts w:asciiTheme="minorHAnsi" w:hAnsiTheme="minorHAnsi" w:cstheme="minorHAnsi"/>
                <w:sz w:val="22"/>
              </w:rPr>
            </w:pPr>
          </w:p>
          <w:p w14:paraId="626B0D4B" w14:textId="77777777" w:rsidR="002366A5" w:rsidRPr="000B0734" w:rsidRDefault="002366A5" w:rsidP="001378B1">
            <w:pPr>
              <w:pStyle w:val="ByLine"/>
              <w:spacing w:before="0" w:after="0"/>
              <w:jc w:val="left"/>
              <w:rPr>
                <w:rFonts w:asciiTheme="minorHAnsi" w:hAnsiTheme="minorHAnsi" w:cstheme="minorHAnsi"/>
              </w:rPr>
            </w:pPr>
            <w:r w:rsidRPr="000B0734">
              <w:rPr>
                <w:rFonts w:asciiTheme="minorHAnsi" w:hAnsiTheme="minorHAnsi" w:cstheme="minorHAnsi"/>
              </w:rPr>
              <w:t>Dept. Stamp</w:t>
            </w:r>
          </w:p>
          <w:p w14:paraId="3FE9D1A9" w14:textId="77777777" w:rsidR="002366A5" w:rsidRPr="000B0734" w:rsidRDefault="002366A5" w:rsidP="001378B1">
            <w:pPr>
              <w:pStyle w:val="ByLine"/>
              <w:spacing w:before="0" w:after="0"/>
              <w:jc w:val="left"/>
              <w:rPr>
                <w:rFonts w:asciiTheme="minorHAnsi" w:hAnsiTheme="minorHAnsi" w:cstheme="minorHAnsi"/>
              </w:rPr>
            </w:pPr>
          </w:p>
        </w:tc>
        <w:tc>
          <w:tcPr>
            <w:tcW w:w="5521" w:type="dxa"/>
            <w:tcBorders>
              <w:top w:val="single" w:sz="4" w:space="0" w:color="BFBFBF"/>
              <w:left w:val="single" w:sz="4" w:space="0" w:color="BFBFBF"/>
              <w:bottom w:val="single" w:sz="4" w:space="0" w:color="BFBFBF"/>
              <w:right w:val="single" w:sz="4" w:space="0" w:color="BFBFBF"/>
            </w:tcBorders>
            <w:shd w:val="clear" w:color="auto" w:fill="auto"/>
          </w:tcPr>
          <w:p w14:paraId="081D0AF4"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bl>
    <w:p w14:paraId="4DD4A1E6" w14:textId="0A5F089B" w:rsidR="00E52873" w:rsidRDefault="00E52873" w:rsidP="002366A5">
      <w:pPr>
        <w:rPr>
          <w:rFonts w:ascii="Arial" w:hAnsi="Arial" w:cs="Arial"/>
          <w:lang w:val="en-CA" w:eastAsia="zh-CN" w:bidi="he-IL"/>
        </w:rPr>
      </w:pPr>
    </w:p>
    <w:p w14:paraId="6E8736B3" w14:textId="021F2B9F" w:rsidR="005417C5" w:rsidRPr="00C55E7A" w:rsidRDefault="005417C5" w:rsidP="00C55E7A">
      <w:pPr>
        <w:rPr>
          <w:rFonts w:ascii="Arial" w:hAnsi="Arial" w:cs="Arial"/>
          <w:lang w:val="en-CA" w:eastAsia="zh-CN" w:bidi="he-IL"/>
        </w:rPr>
      </w:pPr>
    </w:p>
    <w:sectPr w:rsidR="005417C5" w:rsidRPr="00C55E7A" w:rsidSect="009F5159">
      <w:headerReference w:type="default" r:id="rId19"/>
      <w:footerReference w:type="default" r:id="rId20"/>
      <w:pgSz w:w="11906" w:h="16838"/>
      <w:pgMar w:top="1276" w:right="1440" w:bottom="993"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6D98B" w14:textId="77777777" w:rsidR="00110746" w:rsidRDefault="00110746" w:rsidP="001136AE">
      <w:pPr>
        <w:spacing w:after="0" w:line="240" w:lineRule="auto"/>
      </w:pPr>
      <w:r>
        <w:separator/>
      </w:r>
    </w:p>
  </w:endnote>
  <w:endnote w:type="continuationSeparator" w:id="0">
    <w:p w14:paraId="11E34BCE" w14:textId="77777777" w:rsidR="00110746" w:rsidRDefault="00110746" w:rsidP="0011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Microsoft YaHei"/>
    <w:charset w:val="02"/>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BC67B" w14:textId="254DAB2F" w:rsidR="00BA680C" w:rsidRPr="00BA680C" w:rsidRDefault="00BA680C" w:rsidP="00BA680C">
    <w:pPr>
      <w:pStyle w:val="Footer"/>
      <w:jc w:val="center"/>
      <w:rPr>
        <w:rFonts w:ascii="Times New Roman" w:hAnsi="Times New Roman" w:cs="Times New Roman"/>
        <w:b/>
        <w:bCs/>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AAE71" w14:textId="6F9F6DB8" w:rsidR="001C21E6" w:rsidRPr="00BA680C" w:rsidRDefault="001C21E6" w:rsidP="00BA680C">
    <w:pPr>
      <w:pStyle w:val="Footer"/>
      <w:jc w:val="center"/>
      <w:rPr>
        <w:rFonts w:ascii="Times New Roman" w:hAnsi="Times New Roman" w:cs="Times New Roman"/>
        <w:b/>
        <w:bCs/>
        <w:lang w:val="en-US"/>
      </w:rPr>
    </w:pPr>
    <w:r>
      <w:rPr>
        <w:rFonts w:ascii="Times New Roman" w:hAnsi="Times New Roman" w:cs="Times New Roman"/>
        <w:b/>
        <w:bCs/>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1494838340"/>
      <w:docPartObj>
        <w:docPartGallery w:val="Page Numbers (Bottom of Page)"/>
        <w:docPartUnique/>
      </w:docPartObj>
    </w:sdtPr>
    <w:sdtContent>
      <w:sdt>
        <w:sdtPr>
          <w:rPr>
            <w:rFonts w:ascii="Times New Roman" w:hAnsi="Times New Roman" w:cs="Times New Roman"/>
            <w:sz w:val="20"/>
            <w:szCs w:val="20"/>
          </w:rPr>
          <w:id w:val="1728636285"/>
          <w:docPartObj>
            <w:docPartGallery w:val="Page Numbers (Top of Page)"/>
            <w:docPartUnique/>
          </w:docPartObj>
        </w:sdtPr>
        <w:sdtContent>
          <w:p w14:paraId="698C89D2" w14:textId="2703634B" w:rsidR="00B42CFA" w:rsidRPr="006D78BD" w:rsidRDefault="00B42CFA">
            <w:pPr>
              <w:pStyle w:val="Footer"/>
              <w:jc w:val="center"/>
              <w:rPr>
                <w:rFonts w:ascii="Times New Roman" w:hAnsi="Times New Roman" w:cs="Times New Roman"/>
                <w:sz w:val="20"/>
                <w:szCs w:val="20"/>
              </w:rPr>
            </w:pPr>
            <w:r w:rsidRPr="006D78BD">
              <w:rPr>
                <w:rFonts w:ascii="Times New Roman" w:hAnsi="Times New Roman" w:cs="Times New Roman"/>
                <w:b/>
                <w:bCs/>
              </w:rPr>
              <w:fldChar w:fldCharType="begin"/>
            </w:r>
            <w:r w:rsidRPr="006D78BD">
              <w:rPr>
                <w:rFonts w:ascii="Times New Roman" w:hAnsi="Times New Roman" w:cs="Times New Roman"/>
                <w:b/>
                <w:bCs/>
              </w:rPr>
              <w:instrText xml:space="preserve"> PAGE </w:instrText>
            </w:r>
            <w:r w:rsidRPr="006D78BD">
              <w:rPr>
                <w:rFonts w:ascii="Times New Roman" w:hAnsi="Times New Roman" w:cs="Times New Roman"/>
                <w:b/>
                <w:bCs/>
              </w:rPr>
              <w:fldChar w:fldCharType="separate"/>
            </w:r>
            <w:r w:rsidRPr="006D78BD">
              <w:rPr>
                <w:rFonts w:ascii="Times New Roman" w:hAnsi="Times New Roman" w:cs="Times New Roman"/>
                <w:b/>
                <w:bCs/>
                <w:noProof/>
              </w:rPr>
              <w:t>2</w:t>
            </w:r>
            <w:r w:rsidRPr="006D78BD">
              <w:rPr>
                <w:rFonts w:ascii="Times New Roman" w:hAnsi="Times New Roman" w:cs="Times New Roman"/>
                <w:b/>
                <w:bCs/>
              </w:rPr>
              <w:fldChar w:fldCharType="end"/>
            </w:r>
          </w:p>
        </w:sdtContent>
      </w:sdt>
    </w:sdtContent>
  </w:sdt>
  <w:p w14:paraId="748BC14A" w14:textId="77777777" w:rsidR="009F5159" w:rsidRDefault="009F5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66AD8" w14:textId="77777777" w:rsidR="00110746" w:rsidRDefault="00110746" w:rsidP="001136AE">
      <w:pPr>
        <w:spacing w:after="0" w:line="240" w:lineRule="auto"/>
      </w:pPr>
      <w:r>
        <w:separator/>
      </w:r>
    </w:p>
  </w:footnote>
  <w:footnote w:type="continuationSeparator" w:id="0">
    <w:p w14:paraId="52AD8D40" w14:textId="77777777" w:rsidR="00110746" w:rsidRDefault="00110746" w:rsidP="00113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13CD" w14:textId="0B929A55" w:rsidR="009C29EE" w:rsidRPr="009C29EE" w:rsidRDefault="009C29EE">
    <w:pPr>
      <w:pStyle w:val="Header"/>
      <w:rPr>
        <w:rFonts w:ascii="Times" w:hAnsi="Times" w:cs="Times"/>
        <w:i/>
        <w:iCs/>
      </w:rPr>
    </w:pPr>
    <w:r w:rsidRPr="009C29EE">
      <w:rPr>
        <w:rFonts w:ascii="Times" w:hAnsi="Times" w:cs="Times"/>
        <w:i/>
        <w:iCs/>
      </w:rPr>
      <w:t>Software Requirements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0645C" w14:textId="77777777" w:rsidR="001C21E6" w:rsidRPr="009C29EE" w:rsidRDefault="001C21E6">
    <w:pPr>
      <w:pStyle w:val="Header"/>
      <w:rPr>
        <w:rFonts w:ascii="Times" w:hAnsi="Times" w:cs="Times"/>
        <w:i/>
        <w:iCs/>
      </w:rPr>
    </w:pPr>
    <w:r w:rsidRPr="009C29EE">
      <w:rPr>
        <w:rFonts w:ascii="Times" w:hAnsi="Times" w:cs="Times"/>
        <w:i/>
        <w:iCs/>
      </w:rPr>
      <w:t>Software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CA708" w14:textId="77777777" w:rsidR="00BE6832" w:rsidRPr="009C29EE" w:rsidRDefault="00BE6832">
    <w:pPr>
      <w:pStyle w:val="Header"/>
      <w:rPr>
        <w:rFonts w:ascii="Times" w:hAnsi="Times" w:cs="Times"/>
        <w:i/>
        <w:iCs/>
      </w:rPr>
    </w:pPr>
    <w:r w:rsidRPr="009C29EE">
      <w:rPr>
        <w:rFonts w:ascii="Times" w:hAnsi="Times" w:cs="Times"/>
        <w:i/>
        <w:iCs/>
      </w:rP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E10C38DA"/>
    <w:lvl w:ilvl="0">
      <w:start w:val="1"/>
      <w:numFmt w:val="decimal"/>
      <w:pStyle w:val="Heading1"/>
      <w:lvlText w:val="%1"/>
      <w:lvlJc w:val="left"/>
      <w:pPr>
        <w:tabs>
          <w:tab w:val="left" w:pos="432"/>
        </w:tabs>
        <w:ind w:left="432" w:hanging="432"/>
      </w:pPr>
      <w:rPr>
        <w:rFonts w:ascii="Arial" w:hAnsi="Arial" w:cs="Symbol" w:hint="default"/>
        <w:b/>
        <w:bCs/>
        <w:color w:val="FFFFFF"/>
        <w:sz w:val="36"/>
        <w:szCs w:val="36"/>
      </w:rPr>
    </w:lvl>
    <w:lvl w:ilvl="1">
      <w:start w:val="1"/>
      <w:numFmt w:val="decimal"/>
      <w:pStyle w:val="Heading2"/>
      <w:lvlText w:val="%1.%2"/>
      <w:lvlJc w:val="left"/>
      <w:pPr>
        <w:tabs>
          <w:tab w:val="left" w:pos="6105"/>
        </w:tabs>
        <w:ind w:left="6105" w:hanging="576"/>
      </w:pPr>
      <w:rPr>
        <w:rFonts w:asciiTheme="minorHAnsi" w:hAnsiTheme="minorHAnsi" w:cstheme="minorHAnsi" w:hint="default"/>
        <w:b/>
        <w:bCs/>
        <w:sz w:val="28"/>
        <w:szCs w:val="28"/>
      </w:rPr>
    </w:lvl>
    <w:lvl w:ilvl="2">
      <w:start w:val="1"/>
      <w:numFmt w:val="decimal"/>
      <w:lvlText w:val="%1.%2.%3"/>
      <w:lvlJc w:val="left"/>
      <w:pPr>
        <w:tabs>
          <w:tab w:val="left" w:pos="2705"/>
        </w:tabs>
        <w:ind w:left="2705"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3"/>
    <w:multiLevelType w:val="multilevel"/>
    <w:tmpl w:val="00000003"/>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4"/>
    <w:multiLevelType w:val="multilevel"/>
    <w:tmpl w:val="00000004"/>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8"/>
    <w:multiLevelType w:val="multilevel"/>
    <w:tmpl w:val="00000008"/>
    <w:name w:val="WW8Num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000000B"/>
    <w:multiLevelType w:val="multilevel"/>
    <w:tmpl w:val="0000000B"/>
    <w:name w:val="WW8Num3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000000D"/>
    <w:multiLevelType w:val="multilevel"/>
    <w:tmpl w:val="0000000D"/>
    <w:name w:val="WW8Num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000000E"/>
    <w:multiLevelType w:val="multilevel"/>
    <w:tmpl w:val="0000000E"/>
    <w:name w:val="WW8Num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000000F"/>
    <w:multiLevelType w:val="multilevel"/>
    <w:tmpl w:val="0000000F"/>
    <w:name w:val="WW8Num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00000010"/>
    <w:multiLevelType w:val="singleLevel"/>
    <w:tmpl w:val="00000010"/>
    <w:name w:val="WW8Num43"/>
    <w:lvl w:ilvl="0">
      <w:start w:val="1"/>
      <w:numFmt w:val="bullet"/>
      <w:lvlText w:val=""/>
      <w:lvlJc w:val="left"/>
      <w:pPr>
        <w:tabs>
          <w:tab w:val="num" w:pos="0"/>
        </w:tabs>
        <w:ind w:left="720" w:hanging="360"/>
      </w:pPr>
      <w:rPr>
        <w:rFonts w:ascii="Symbol" w:hAnsi="Symbol" w:cs="Symbol" w:hint="default"/>
      </w:rPr>
    </w:lvl>
  </w:abstractNum>
  <w:abstractNum w:abstractNumId="10" w15:restartNumberingAfterBreak="0">
    <w:nsid w:val="00000011"/>
    <w:multiLevelType w:val="multilevel"/>
    <w:tmpl w:val="00000011"/>
    <w:name w:val="WW8Num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00000013"/>
    <w:multiLevelType w:val="multilevel"/>
    <w:tmpl w:val="00000013"/>
    <w:name w:val="WW8Num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00000014"/>
    <w:multiLevelType w:val="multilevel"/>
    <w:tmpl w:val="00000014"/>
    <w:name w:val="WW8Num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00000015"/>
    <w:multiLevelType w:val="multilevel"/>
    <w:tmpl w:val="00000015"/>
    <w:name w:val="WW8Num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00000016"/>
    <w:multiLevelType w:val="multilevel"/>
    <w:tmpl w:val="6164C4FE"/>
    <w:name w:val="WW8Num49"/>
    <w:lvl w:ilvl="0">
      <w:start w:val="2"/>
      <w:numFmt w:val="decimal"/>
      <w:lvlText w:val="%1"/>
      <w:lvlJc w:val="left"/>
      <w:pPr>
        <w:tabs>
          <w:tab w:val="num" w:pos="0"/>
        </w:tabs>
        <w:ind w:left="384" w:hanging="384"/>
      </w:pPr>
      <w:rPr>
        <w:rFonts w:hint="default"/>
        <w:color w:val="FFFFFF"/>
        <w:sz w:val="28"/>
      </w:rPr>
    </w:lvl>
    <w:lvl w:ilvl="1">
      <w:start w:val="1"/>
      <w:numFmt w:val="decimal"/>
      <w:lvlText w:val="%1.%2"/>
      <w:lvlJc w:val="left"/>
      <w:pPr>
        <w:tabs>
          <w:tab w:val="num" w:pos="0"/>
        </w:tabs>
        <w:ind w:left="384" w:hanging="384"/>
      </w:pPr>
      <w:rPr>
        <w:rFonts w:hint="default"/>
        <w:strike w:val="0"/>
        <w:sz w:val="28"/>
      </w:rPr>
    </w:lvl>
    <w:lvl w:ilvl="2">
      <w:start w:val="1"/>
      <w:numFmt w:val="decimal"/>
      <w:lvlText w:val="%1.%2.%3"/>
      <w:lvlJc w:val="left"/>
      <w:pPr>
        <w:tabs>
          <w:tab w:val="num" w:pos="0"/>
        </w:tabs>
        <w:ind w:left="720" w:hanging="720"/>
      </w:pPr>
      <w:rPr>
        <w:rFonts w:hint="default"/>
        <w:b/>
        <w:bCs/>
        <w:color w:val="0D0D0D" w:themeColor="text1" w:themeTint="F2"/>
        <w:sz w:val="28"/>
      </w:rPr>
    </w:lvl>
    <w:lvl w:ilvl="3">
      <w:start w:val="1"/>
      <w:numFmt w:val="decimal"/>
      <w:lvlText w:val="%1.%2.%3.%4"/>
      <w:lvlJc w:val="left"/>
      <w:pPr>
        <w:tabs>
          <w:tab w:val="num" w:pos="0"/>
        </w:tabs>
        <w:ind w:left="1080" w:hanging="1080"/>
      </w:pPr>
      <w:rPr>
        <w:rFonts w:hint="default"/>
        <w:sz w:val="28"/>
      </w:rPr>
    </w:lvl>
    <w:lvl w:ilvl="4">
      <w:start w:val="1"/>
      <w:numFmt w:val="decimal"/>
      <w:lvlText w:val="%1.%2.%3.%4.%5"/>
      <w:lvlJc w:val="left"/>
      <w:pPr>
        <w:tabs>
          <w:tab w:val="num" w:pos="0"/>
        </w:tabs>
        <w:ind w:left="1080" w:hanging="1080"/>
      </w:pPr>
      <w:rPr>
        <w:rFonts w:hint="default"/>
        <w:sz w:val="28"/>
      </w:rPr>
    </w:lvl>
    <w:lvl w:ilvl="5">
      <w:start w:val="1"/>
      <w:numFmt w:val="decimal"/>
      <w:lvlText w:val="%1.%2.%3.%4.%5.%6"/>
      <w:lvlJc w:val="left"/>
      <w:pPr>
        <w:tabs>
          <w:tab w:val="num" w:pos="0"/>
        </w:tabs>
        <w:ind w:left="1440" w:hanging="1440"/>
      </w:pPr>
      <w:rPr>
        <w:rFonts w:hint="default"/>
        <w:sz w:val="28"/>
      </w:rPr>
    </w:lvl>
    <w:lvl w:ilvl="6">
      <w:start w:val="1"/>
      <w:numFmt w:val="decimal"/>
      <w:lvlText w:val="%1.%2.%3.%4.%5.%6.%7"/>
      <w:lvlJc w:val="left"/>
      <w:pPr>
        <w:tabs>
          <w:tab w:val="num" w:pos="0"/>
        </w:tabs>
        <w:ind w:left="1440" w:hanging="1440"/>
      </w:pPr>
      <w:rPr>
        <w:rFonts w:hint="default"/>
        <w:sz w:val="28"/>
      </w:rPr>
    </w:lvl>
    <w:lvl w:ilvl="7">
      <w:start w:val="1"/>
      <w:numFmt w:val="decimal"/>
      <w:lvlText w:val="%1.%2.%3.%4.%5.%6.%7.%8"/>
      <w:lvlJc w:val="left"/>
      <w:pPr>
        <w:tabs>
          <w:tab w:val="num" w:pos="0"/>
        </w:tabs>
        <w:ind w:left="1800" w:hanging="1800"/>
      </w:pPr>
      <w:rPr>
        <w:rFonts w:hint="default"/>
        <w:sz w:val="28"/>
      </w:rPr>
    </w:lvl>
    <w:lvl w:ilvl="8">
      <w:start w:val="1"/>
      <w:numFmt w:val="decimal"/>
      <w:lvlText w:val="%1.%2.%3.%4.%5.%6.%7.%8.%9"/>
      <w:lvlJc w:val="left"/>
      <w:pPr>
        <w:tabs>
          <w:tab w:val="num" w:pos="0"/>
        </w:tabs>
        <w:ind w:left="1800" w:hanging="1800"/>
      </w:pPr>
      <w:rPr>
        <w:rFonts w:hint="default"/>
        <w:sz w:val="28"/>
      </w:rPr>
    </w:lvl>
  </w:abstractNum>
  <w:abstractNum w:abstractNumId="15" w15:restartNumberingAfterBreak="0">
    <w:nsid w:val="00000017"/>
    <w:multiLevelType w:val="multilevel"/>
    <w:tmpl w:val="00000017"/>
    <w:name w:val="WW8Num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00000018"/>
    <w:multiLevelType w:val="multilevel"/>
    <w:tmpl w:val="00000018"/>
    <w:name w:val="WW8Num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0000001A"/>
    <w:multiLevelType w:val="multilevel"/>
    <w:tmpl w:val="0000001A"/>
    <w:name w:val="WW8Num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0000001B"/>
    <w:multiLevelType w:val="multilevel"/>
    <w:tmpl w:val="0000001B"/>
    <w:name w:val="WW8Num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0000001D"/>
    <w:multiLevelType w:val="singleLevel"/>
    <w:tmpl w:val="0000001D"/>
    <w:name w:val="WW8Num62"/>
    <w:lvl w:ilvl="0">
      <w:start w:val="1"/>
      <w:numFmt w:val="bullet"/>
      <w:lvlText w:val=""/>
      <w:lvlJc w:val="left"/>
      <w:pPr>
        <w:tabs>
          <w:tab w:val="num" w:pos="0"/>
        </w:tabs>
        <w:ind w:left="720" w:hanging="360"/>
      </w:pPr>
      <w:rPr>
        <w:rFonts w:ascii="Symbol" w:hAnsi="Symbol" w:cs="Symbol" w:hint="default"/>
      </w:rPr>
    </w:lvl>
  </w:abstractNum>
  <w:abstractNum w:abstractNumId="20" w15:restartNumberingAfterBreak="0">
    <w:nsid w:val="0000001F"/>
    <w:multiLevelType w:val="multilevel"/>
    <w:tmpl w:val="0000001F"/>
    <w:name w:val="WW8Num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00000020"/>
    <w:multiLevelType w:val="multilevel"/>
    <w:tmpl w:val="00000020"/>
    <w:name w:val="WW8Num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00000021"/>
    <w:multiLevelType w:val="multilevel"/>
    <w:tmpl w:val="00000021"/>
    <w:name w:val="WW8Num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00000022"/>
    <w:multiLevelType w:val="multilevel"/>
    <w:tmpl w:val="00000022"/>
    <w:name w:val="WW8Num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00000023"/>
    <w:multiLevelType w:val="multilevel"/>
    <w:tmpl w:val="00000023"/>
    <w:name w:val="WW8Num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00000025"/>
    <w:multiLevelType w:val="multilevel"/>
    <w:tmpl w:val="00000025"/>
    <w:name w:val="WW8Num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00000026"/>
    <w:multiLevelType w:val="multilevel"/>
    <w:tmpl w:val="00000026"/>
    <w:name w:val="WW8Num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00000027"/>
    <w:multiLevelType w:val="multilevel"/>
    <w:tmpl w:val="00000027"/>
    <w:name w:val="WW8Num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00000028"/>
    <w:multiLevelType w:val="multilevel"/>
    <w:tmpl w:val="00000028"/>
    <w:name w:val="WW8Num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00000029"/>
    <w:multiLevelType w:val="singleLevel"/>
    <w:tmpl w:val="00000029"/>
    <w:name w:val="WW8Num76"/>
    <w:lvl w:ilvl="0">
      <w:start w:val="1"/>
      <w:numFmt w:val="bullet"/>
      <w:lvlText w:val=""/>
      <w:lvlJc w:val="left"/>
      <w:pPr>
        <w:tabs>
          <w:tab w:val="num" w:pos="0"/>
        </w:tabs>
        <w:ind w:left="720" w:hanging="360"/>
      </w:pPr>
      <w:rPr>
        <w:rFonts w:ascii="Symbol" w:hAnsi="Symbol" w:cs="Symbol" w:hint="default"/>
      </w:rPr>
    </w:lvl>
  </w:abstractNum>
  <w:abstractNum w:abstractNumId="30" w15:restartNumberingAfterBreak="0">
    <w:nsid w:val="0000002A"/>
    <w:multiLevelType w:val="multilevel"/>
    <w:tmpl w:val="0000002A"/>
    <w:name w:val="WW8Num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0000002B"/>
    <w:multiLevelType w:val="multilevel"/>
    <w:tmpl w:val="0000002B"/>
    <w:name w:val="WW8Num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0000002C"/>
    <w:multiLevelType w:val="multilevel"/>
    <w:tmpl w:val="0000002C"/>
    <w:name w:val="WW8Num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0000002D"/>
    <w:multiLevelType w:val="multilevel"/>
    <w:tmpl w:val="B45EF6CA"/>
    <w:lvl w:ilvl="0">
      <w:start w:val="1"/>
      <w:numFmt w:val="decimal"/>
      <w:lvlText w:val="%1"/>
      <w:lvlJc w:val="left"/>
      <w:pPr>
        <w:tabs>
          <w:tab w:val="left" w:pos="0"/>
        </w:tabs>
        <w:ind w:left="384" w:hanging="384"/>
      </w:pPr>
      <w:rPr>
        <w:rFonts w:hint="default"/>
        <w:color w:val="FFFFFF"/>
        <w:sz w:val="28"/>
      </w:rPr>
    </w:lvl>
    <w:lvl w:ilvl="1">
      <w:start w:val="3"/>
      <w:numFmt w:val="decimal"/>
      <w:lvlText w:val="%1.%2"/>
      <w:lvlJc w:val="left"/>
      <w:pPr>
        <w:tabs>
          <w:tab w:val="left" w:pos="0"/>
        </w:tabs>
        <w:ind w:left="384" w:hanging="384"/>
      </w:pPr>
      <w:rPr>
        <w:rFonts w:hint="default"/>
        <w:b/>
        <w:bCs/>
        <w:sz w:val="28"/>
      </w:rPr>
    </w:lvl>
    <w:lvl w:ilvl="2">
      <w:start w:val="1"/>
      <w:numFmt w:val="decimal"/>
      <w:lvlText w:val="%1.%2.%3"/>
      <w:lvlJc w:val="left"/>
      <w:pPr>
        <w:tabs>
          <w:tab w:val="left" w:pos="0"/>
        </w:tabs>
        <w:ind w:left="720" w:hanging="720"/>
      </w:pPr>
      <w:rPr>
        <w:rFonts w:hint="default"/>
        <w:sz w:val="28"/>
      </w:rPr>
    </w:lvl>
    <w:lvl w:ilvl="3">
      <w:start w:val="1"/>
      <w:numFmt w:val="decimal"/>
      <w:lvlText w:val="%1.%2.%3.%4"/>
      <w:lvlJc w:val="left"/>
      <w:pPr>
        <w:tabs>
          <w:tab w:val="left" w:pos="0"/>
        </w:tabs>
        <w:ind w:left="1080" w:hanging="1080"/>
      </w:pPr>
      <w:rPr>
        <w:rFonts w:hint="default"/>
        <w:sz w:val="28"/>
      </w:rPr>
    </w:lvl>
    <w:lvl w:ilvl="4">
      <w:start w:val="1"/>
      <w:numFmt w:val="decimal"/>
      <w:lvlText w:val="%1.%2.%3.%4.%5"/>
      <w:lvlJc w:val="left"/>
      <w:pPr>
        <w:tabs>
          <w:tab w:val="left" w:pos="0"/>
        </w:tabs>
        <w:ind w:left="1080" w:hanging="1080"/>
      </w:pPr>
      <w:rPr>
        <w:rFonts w:hint="default"/>
        <w:sz w:val="28"/>
      </w:rPr>
    </w:lvl>
    <w:lvl w:ilvl="5">
      <w:start w:val="1"/>
      <w:numFmt w:val="decimal"/>
      <w:lvlText w:val="%1.%2.%3.%4.%5.%6"/>
      <w:lvlJc w:val="left"/>
      <w:pPr>
        <w:tabs>
          <w:tab w:val="left" w:pos="0"/>
        </w:tabs>
        <w:ind w:left="1440" w:hanging="1440"/>
      </w:pPr>
      <w:rPr>
        <w:rFonts w:hint="default"/>
        <w:sz w:val="28"/>
      </w:rPr>
    </w:lvl>
    <w:lvl w:ilvl="6">
      <w:start w:val="1"/>
      <w:numFmt w:val="decimal"/>
      <w:lvlText w:val="%1.%2.%3.%4.%5.%6.%7"/>
      <w:lvlJc w:val="left"/>
      <w:pPr>
        <w:tabs>
          <w:tab w:val="left" w:pos="0"/>
        </w:tabs>
        <w:ind w:left="1440" w:hanging="1440"/>
      </w:pPr>
      <w:rPr>
        <w:rFonts w:hint="default"/>
        <w:sz w:val="28"/>
      </w:rPr>
    </w:lvl>
    <w:lvl w:ilvl="7">
      <w:start w:val="1"/>
      <w:numFmt w:val="decimal"/>
      <w:lvlText w:val="%1.%2.%3.%4.%5.%6.%7.%8"/>
      <w:lvlJc w:val="left"/>
      <w:pPr>
        <w:tabs>
          <w:tab w:val="left" w:pos="0"/>
        </w:tabs>
        <w:ind w:left="1800" w:hanging="1800"/>
      </w:pPr>
      <w:rPr>
        <w:rFonts w:hint="default"/>
        <w:sz w:val="28"/>
      </w:rPr>
    </w:lvl>
    <w:lvl w:ilvl="8">
      <w:start w:val="1"/>
      <w:numFmt w:val="decimal"/>
      <w:lvlText w:val="%1.%2.%3.%4.%5.%6.%7.%8.%9"/>
      <w:lvlJc w:val="left"/>
      <w:pPr>
        <w:tabs>
          <w:tab w:val="left" w:pos="0"/>
        </w:tabs>
        <w:ind w:left="1800" w:hanging="1800"/>
      </w:pPr>
      <w:rPr>
        <w:rFonts w:hint="default"/>
        <w:sz w:val="28"/>
      </w:rPr>
    </w:lvl>
  </w:abstractNum>
  <w:abstractNum w:abstractNumId="34" w15:restartNumberingAfterBreak="0">
    <w:nsid w:val="00624E2B"/>
    <w:multiLevelType w:val="multilevel"/>
    <w:tmpl w:val="99E0C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30F7900"/>
    <w:multiLevelType w:val="multilevel"/>
    <w:tmpl w:val="9A8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4B75D9"/>
    <w:multiLevelType w:val="multilevel"/>
    <w:tmpl w:val="CA12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F222D6"/>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92464C"/>
    <w:multiLevelType w:val="multilevel"/>
    <w:tmpl w:val="99E0C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F77106"/>
    <w:multiLevelType w:val="multilevel"/>
    <w:tmpl w:val="91E4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803959"/>
    <w:multiLevelType w:val="multilevel"/>
    <w:tmpl w:val="99E0C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EF447D"/>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463CF8"/>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F152D5"/>
    <w:multiLevelType w:val="hybridMultilevel"/>
    <w:tmpl w:val="EE3E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3A30808"/>
    <w:multiLevelType w:val="multilevel"/>
    <w:tmpl w:val="AED6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057FF1"/>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526BDB"/>
    <w:multiLevelType w:val="hybridMultilevel"/>
    <w:tmpl w:val="F202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4422B9C"/>
    <w:multiLevelType w:val="multilevel"/>
    <w:tmpl w:val="617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9017E7"/>
    <w:multiLevelType w:val="multilevel"/>
    <w:tmpl w:val="51B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07644F"/>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8E2C6F"/>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C6127"/>
    <w:multiLevelType w:val="multilevel"/>
    <w:tmpl w:val="DABA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0276B7"/>
    <w:multiLevelType w:val="multilevel"/>
    <w:tmpl w:val="38C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061123"/>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0F087A"/>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F90161"/>
    <w:multiLevelType w:val="multilevel"/>
    <w:tmpl w:val="0EE0286E"/>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499C2BB6"/>
    <w:multiLevelType w:val="multilevel"/>
    <w:tmpl w:val="5A2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AC56FF"/>
    <w:multiLevelType w:val="hybridMultilevel"/>
    <w:tmpl w:val="7A847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CAB6F4D"/>
    <w:multiLevelType w:val="multilevel"/>
    <w:tmpl w:val="6718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626DD3"/>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A46C32"/>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6679E7"/>
    <w:multiLevelType w:val="multilevel"/>
    <w:tmpl w:val="D4BA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250033"/>
    <w:multiLevelType w:val="multilevel"/>
    <w:tmpl w:val="86B2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BD4ADF"/>
    <w:multiLevelType w:val="multilevel"/>
    <w:tmpl w:val="118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356EF4"/>
    <w:multiLevelType w:val="multilevel"/>
    <w:tmpl w:val="9D7C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9C55DF"/>
    <w:multiLevelType w:val="multilevel"/>
    <w:tmpl w:val="2A3A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D379DE"/>
    <w:multiLevelType w:val="hybridMultilevel"/>
    <w:tmpl w:val="180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11B61C0"/>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135E44"/>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5E0C6E"/>
    <w:multiLevelType w:val="multilevel"/>
    <w:tmpl w:val="FD7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BB72E7"/>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7D2DCC"/>
    <w:multiLevelType w:val="multilevel"/>
    <w:tmpl w:val="6E66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514189"/>
    <w:multiLevelType w:val="multilevel"/>
    <w:tmpl w:val="02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552913">
    <w:abstractNumId w:val="0"/>
  </w:num>
  <w:num w:numId="2" w16cid:durableId="2056847909">
    <w:abstractNumId w:val="33"/>
  </w:num>
  <w:num w:numId="3" w16cid:durableId="411394456">
    <w:abstractNumId w:val="14"/>
  </w:num>
  <w:num w:numId="4" w16cid:durableId="537278294">
    <w:abstractNumId w:val="55"/>
  </w:num>
  <w:num w:numId="5" w16cid:durableId="1892569340">
    <w:abstractNumId w:val="46"/>
  </w:num>
  <w:num w:numId="6" w16cid:durableId="251545930">
    <w:abstractNumId w:val="38"/>
  </w:num>
  <w:num w:numId="7" w16cid:durableId="61223271">
    <w:abstractNumId w:val="40"/>
  </w:num>
  <w:num w:numId="8" w16cid:durableId="2120568616">
    <w:abstractNumId w:val="34"/>
  </w:num>
  <w:num w:numId="9" w16cid:durableId="1328248516">
    <w:abstractNumId w:val="71"/>
  </w:num>
  <w:num w:numId="10" w16cid:durableId="1866482007">
    <w:abstractNumId w:val="69"/>
  </w:num>
  <w:num w:numId="11" w16cid:durableId="2129471792">
    <w:abstractNumId w:val="65"/>
  </w:num>
  <w:num w:numId="12" w16cid:durableId="806242420">
    <w:abstractNumId w:val="58"/>
  </w:num>
  <w:num w:numId="13" w16cid:durableId="798183310">
    <w:abstractNumId w:val="63"/>
  </w:num>
  <w:num w:numId="14" w16cid:durableId="1017272810">
    <w:abstractNumId w:val="44"/>
  </w:num>
  <w:num w:numId="15" w16cid:durableId="1674576323">
    <w:abstractNumId w:val="51"/>
  </w:num>
  <w:num w:numId="16" w16cid:durableId="2134403181">
    <w:abstractNumId w:val="52"/>
  </w:num>
  <w:num w:numId="17" w16cid:durableId="24060901">
    <w:abstractNumId w:val="35"/>
  </w:num>
  <w:num w:numId="18" w16cid:durableId="1058437279">
    <w:abstractNumId w:val="48"/>
  </w:num>
  <w:num w:numId="19" w16cid:durableId="957488111">
    <w:abstractNumId w:val="56"/>
  </w:num>
  <w:num w:numId="20" w16cid:durableId="1273325279">
    <w:abstractNumId w:val="61"/>
  </w:num>
  <w:num w:numId="21" w16cid:durableId="1465999212">
    <w:abstractNumId w:val="47"/>
  </w:num>
  <w:num w:numId="22" w16cid:durableId="981544858">
    <w:abstractNumId w:val="39"/>
  </w:num>
  <w:num w:numId="23" w16cid:durableId="294144471">
    <w:abstractNumId w:val="62"/>
  </w:num>
  <w:num w:numId="24" w16cid:durableId="1043409920">
    <w:abstractNumId w:val="36"/>
  </w:num>
  <w:num w:numId="25" w16cid:durableId="89860514">
    <w:abstractNumId w:val="49"/>
  </w:num>
  <w:num w:numId="26" w16cid:durableId="1210455774">
    <w:abstractNumId w:val="66"/>
  </w:num>
  <w:num w:numId="27" w16cid:durableId="1348024750">
    <w:abstractNumId w:val="43"/>
  </w:num>
  <w:num w:numId="28" w16cid:durableId="805513896">
    <w:abstractNumId w:val="37"/>
  </w:num>
  <w:num w:numId="29" w16cid:durableId="1535772383">
    <w:abstractNumId w:val="67"/>
  </w:num>
  <w:num w:numId="30" w16cid:durableId="848181930">
    <w:abstractNumId w:val="68"/>
  </w:num>
  <w:num w:numId="31" w16cid:durableId="51975718">
    <w:abstractNumId w:val="59"/>
  </w:num>
  <w:num w:numId="32" w16cid:durableId="1611160234">
    <w:abstractNumId w:val="70"/>
  </w:num>
  <w:num w:numId="33" w16cid:durableId="1750469119">
    <w:abstractNumId w:val="72"/>
  </w:num>
  <w:num w:numId="34" w16cid:durableId="459305906">
    <w:abstractNumId w:val="53"/>
  </w:num>
  <w:num w:numId="35" w16cid:durableId="599071883">
    <w:abstractNumId w:val="41"/>
  </w:num>
  <w:num w:numId="36" w16cid:durableId="1526364094">
    <w:abstractNumId w:val="54"/>
  </w:num>
  <w:num w:numId="37" w16cid:durableId="385880488">
    <w:abstractNumId w:val="45"/>
  </w:num>
  <w:num w:numId="38" w16cid:durableId="727193709">
    <w:abstractNumId w:val="42"/>
  </w:num>
  <w:num w:numId="39" w16cid:durableId="1462109923">
    <w:abstractNumId w:val="50"/>
  </w:num>
  <w:num w:numId="40" w16cid:durableId="1857881839">
    <w:abstractNumId w:val="60"/>
  </w:num>
  <w:num w:numId="41" w16cid:durableId="1857768409">
    <w:abstractNumId w:val="64"/>
  </w:num>
  <w:num w:numId="42" w16cid:durableId="1772699243">
    <w:abstractNumId w:val="5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B3"/>
    <w:rsid w:val="00003C11"/>
    <w:rsid w:val="00006222"/>
    <w:rsid w:val="00023AA1"/>
    <w:rsid w:val="000461DC"/>
    <w:rsid w:val="000521AD"/>
    <w:rsid w:val="00065808"/>
    <w:rsid w:val="00087C81"/>
    <w:rsid w:val="00097F45"/>
    <w:rsid w:val="000A3A61"/>
    <w:rsid w:val="000B0734"/>
    <w:rsid w:val="000E4FE8"/>
    <w:rsid w:val="00110746"/>
    <w:rsid w:val="001136AE"/>
    <w:rsid w:val="00130034"/>
    <w:rsid w:val="00145859"/>
    <w:rsid w:val="00167E14"/>
    <w:rsid w:val="00171E91"/>
    <w:rsid w:val="0018229B"/>
    <w:rsid w:val="001A0924"/>
    <w:rsid w:val="001A0F3F"/>
    <w:rsid w:val="001C21E6"/>
    <w:rsid w:val="001C33F9"/>
    <w:rsid w:val="001E1795"/>
    <w:rsid w:val="00200791"/>
    <w:rsid w:val="00205056"/>
    <w:rsid w:val="00214ABB"/>
    <w:rsid w:val="00221A22"/>
    <w:rsid w:val="00225EAB"/>
    <w:rsid w:val="00230668"/>
    <w:rsid w:val="002366A5"/>
    <w:rsid w:val="00247BB6"/>
    <w:rsid w:val="00250975"/>
    <w:rsid w:val="0026542D"/>
    <w:rsid w:val="0026679F"/>
    <w:rsid w:val="002905EE"/>
    <w:rsid w:val="002A7728"/>
    <w:rsid w:val="002B5CE9"/>
    <w:rsid w:val="002D03D9"/>
    <w:rsid w:val="002D0488"/>
    <w:rsid w:val="002D1E2D"/>
    <w:rsid w:val="002E4D89"/>
    <w:rsid w:val="00303087"/>
    <w:rsid w:val="00322065"/>
    <w:rsid w:val="0033660B"/>
    <w:rsid w:val="0036338A"/>
    <w:rsid w:val="003860E4"/>
    <w:rsid w:val="003A1A29"/>
    <w:rsid w:val="003B3DD5"/>
    <w:rsid w:val="003E48F4"/>
    <w:rsid w:val="00432F7D"/>
    <w:rsid w:val="00433EB0"/>
    <w:rsid w:val="0043681D"/>
    <w:rsid w:val="00442417"/>
    <w:rsid w:val="004438E8"/>
    <w:rsid w:val="00487EAF"/>
    <w:rsid w:val="004908AE"/>
    <w:rsid w:val="004D222B"/>
    <w:rsid w:val="004D45F1"/>
    <w:rsid w:val="004F2E49"/>
    <w:rsid w:val="00527602"/>
    <w:rsid w:val="005417C5"/>
    <w:rsid w:val="00545D07"/>
    <w:rsid w:val="005765F6"/>
    <w:rsid w:val="00587439"/>
    <w:rsid w:val="00593F9A"/>
    <w:rsid w:val="005C495E"/>
    <w:rsid w:val="005D1648"/>
    <w:rsid w:val="005D1953"/>
    <w:rsid w:val="005F293E"/>
    <w:rsid w:val="00602267"/>
    <w:rsid w:val="0061339E"/>
    <w:rsid w:val="00614E3A"/>
    <w:rsid w:val="00620450"/>
    <w:rsid w:val="00621228"/>
    <w:rsid w:val="00621FB0"/>
    <w:rsid w:val="00623653"/>
    <w:rsid w:val="00627AE9"/>
    <w:rsid w:val="006637F9"/>
    <w:rsid w:val="00687BD1"/>
    <w:rsid w:val="00695D9D"/>
    <w:rsid w:val="006A2A8B"/>
    <w:rsid w:val="006A5AD6"/>
    <w:rsid w:val="006C6C83"/>
    <w:rsid w:val="006D78BD"/>
    <w:rsid w:val="00705156"/>
    <w:rsid w:val="00706DC4"/>
    <w:rsid w:val="007345E2"/>
    <w:rsid w:val="007529B0"/>
    <w:rsid w:val="007601B9"/>
    <w:rsid w:val="0078474B"/>
    <w:rsid w:val="0079754A"/>
    <w:rsid w:val="007A6AB0"/>
    <w:rsid w:val="007B0F90"/>
    <w:rsid w:val="007D520C"/>
    <w:rsid w:val="00806403"/>
    <w:rsid w:val="00815F3F"/>
    <w:rsid w:val="00815F40"/>
    <w:rsid w:val="00841C62"/>
    <w:rsid w:val="008549DF"/>
    <w:rsid w:val="008648AA"/>
    <w:rsid w:val="00875F8E"/>
    <w:rsid w:val="00882937"/>
    <w:rsid w:val="008A2831"/>
    <w:rsid w:val="008A5B9F"/>
    <w:rsid w:val="008B16A0"/>
    <w:rsid w:val="008F090F"/>
    <w:rsid w:val="00907DF0"/>
    <w:rsid w:val="009221BF"/>
    <w:rsid w:val="0093384F"/>
    <w:rsid w:val="009426F3"/>
    <w:rsid w:val="00965136"/>
    <w:rsid w:val="00975CEC"/>
    <w:rsid w:val="009937E3"/>
    <w:rsid w:val="00996695"/>
    <w:rsid w:val="009C29EE"/>
    <w:rsid w:val="009C51C1"/>
    <w:rsid w:val="009D4F20"/>
    <w:rsid w:val="009F185C"/>
    <w:rsid w:val="009F42A6"/>
    <w:rsid w:val="009F5159"/>
    <w:rsid w:val="00A05AC6"/>
    <w:rsid w:val="00A446C8"/>
    <w:rsid w:val="00AB0DE1"/>
    <w:rsid w:val="00AB3FAC"/>
    <w:rsid w:val="00AC7ECD"/>
    <w:rsid w:val="00AE4AB1"/>
    <w:rsid w:val="00B07ABD"/>
    <w:rsid w:val="00B24AB8"/>
    <w:rsid w:val="00B42CFA"/>
    <w:rsid w:val="00B4593E"/>
    <w:rsid w:val="00B54C69"/>
    <w:rsid w:val="00B71BB3"/>
    <w:rsid w:val="00B85230"/>
    <w:rsid w:val="00B90D17"/>
    <w:rsid w:val="00BA60DA"/>
    <w:rsid w:val="00BA680C"/>
    <w:rsid w:val="00BC140B"/>
    <w:rsid w:val="00BD42E3"/>
    <w:rsid w:val="00BE027D"/>
    <w:rsid w:val="00BE6832"/>
    <w:rsid w:val="00BF0DC1"/>
    <w:rsid w:val="00BF142C"/>
    <w:rsid w:val="00C22176"/>
    <w:rsid w:val="00C55E7A"/>
    <w:rsid w:val="00CC1E5A"/>
    <w:rsid w:val="00CE26C2"/>
    <w:rsid w:val="00CE4E34"/>
    <w:rsid w:val="00CF11B6"/>
    <w:rsid w:val="00D122FC"/>
    <w:rsid w:val="00D77F8D"/>
    <w:rsid w:val="00D92CF8"/>
    <w:rsid w:val="00DA057C"/>
    <w:rsid w:val="00DA34E7"/>
    <w:rsid w:val="00DF0034"/>
    <w:rsid w:val="00E00E0E"/>
    <w:rsid w:val="00E25709"/>
    <w:rsid w:val="00E2792A"/>
    <w:rsid w:val="00E31C40"/>
    <w:rsid w:val="00E52873"/>
    <w:rsid w:val="00E67F60"/>
    <w:rsid w:val="00E725B3"/>
    <w:rsid w:val="00E76BC9"/>
    <w:rsid w:val="00E966CB"/>
    <w:rsid w:val="00EA16D8"/>
    <w:rsid w:val="00EA1CA0"/>
    <w:rsid w:val="00EA1CB9"/>
    <w:rsid w:val="00EE640A"/>
    <w:rsid w:val="00EF0E7C"/>
    <w:rsid w:val="00EF0F12"/>
    <w:rsid w:val="00EF271C"/>
    <w:rsid w:val="00F00B8D"/>
    <w:rsid w:val="00F43033"/>
    <w:rsid w:val="00F51FA8"/>
    <w:rsid w:val="00F51FF3"/>
    <w:rsid w:val="00F73740"/>
    <w:rsid w:val="00F76C29"/>
    <w:rsid w:val="00F84DFA"/>
    <w:rsid w:val="00F903C1"/>
    <w:rsid w:val="00F9547B"/>
    <w:rsid w:val="00FF0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61EB0"/>
  <w15:docId w15:val="{932CE448-7F74-43DD-BE67-4AA6D78A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1E6"/>
  </w:style>
  <w:style w:type="paragraph" w:styleId="Heading1">
    <w:name w:val="heading 1"/>
    <w:basedOn w:val="Normal"/>
    <w:next w:val="Normal"/>
    <w:link w:val="Heading1Char"/>
    <w:qFormat/>
    <w:rsid w:val="00F903C1"/>
    <w:pPr>
      <w:keepNext/>
      <w:keepLines/>
      <w:numPr>
        <w:numId w:val="1"/>
      </w:numPr>
      <w:suppressAutoHyphens/>
      <w:spacing w:before="480" w:after="240" w:line="240" w:lineRule="atLeast"/>
      <w:outlineLvl w:val="0"/>
    </w:pPr>
    <w:rPr>
      <w:rFonts w:ascii="Times" w:eastAsia="Times New Roman" w:hAnsi="Times" w:cs="Times"/>
      <w:b/>
      <w:bCs/>
      <w:sz w:val="36"/>
      <w:szCs w:val="36"/>
      <w:lang w:val="en-CA" w:eastAsia="zh-CN" w:bidi="he-IL"/>
      <w14:ligatures w14:val="none"/>
    </w:rPr>
  </w:style>
  <w:style w:type="paragraph" w:styleId="Heading2">
    <w:name w:val="heading 2"/>
    <w:basedOn w:val="Normal"/>
    <w:next w:val="Normal"/>
    <w:link w:val="Heading2Char"/>
    <w:qFormat/>
    <w:rsid w:val="00F903C1"/>
    <w:pPr>
      <w:keepNext/>
      <w:keepLines/>
      <w:numPr>
        <w:ilvl w:val="1"/>
        <w:numId w:val="1"/>
      </w:numPr>
      <w:tabs>
        <w:tab w:val="left" w:pos="432"/>
      </w:tabs>
      <w:suppressAutoHyphens/>
      <w:spacing w:before="280" w:after="280" w:line="240" w:lineRule="atLeast"/>
      <w:outlineLvl w:val="1"/>
    </w:pPr>
    <w:rPr>
      <w:rFonts w:ascii="Times" w:eastAsia="Times New Roman" w:hAnsi="Times" w:cs="Times"/>
      <w:b/>
      <w:bCs/>
      <w:kern w:val="0"/>
      <w:sz w:val="28"/>
      <w:szCs w:val="28"/>
      <w:lang w:val="en-CA" w:eastAsia="zh-CN" w:bidi="he-IL"/>
      <w14:ligatures w14:val="none"/>
    </w:rPr>
  </w:style>
  <w:style w:type="paragraph" w:styleId="Heading3">
    <w:name w:val="heading 3"/>
    <w:basedOn w:val="Normal"/>
    <w:next w:val="Normal"/>
    <w:link w:val="Heading3Char"/>
    <w:uiPriority w:val="9"/>
    <w:unhideWhenUsed/>
    <w:qFormat/>
    <w:rsid w:val="00E96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1C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B71BB3"/>
    <w:pPr>
      <w:suppressAutoHyphens/>
      <w:spacing w:before="240" w:after="720" w:line="240" w:lineRule="auto"/>
      <w:jc w:val="right"/>
    </w:pPr>
    <w:rPr>
      <w:rFonts w:ascii="Arial" w:eastAsia="Times New Roman" w:hAnsi="Arial" w:cs="Arial"/>
      <w:b/>
      <w:bCs/>
      <w:sz w:val="64"/>
      <w:szCs w:val="64"/>
      <w:lang w:eastAsia="en-IN"/>
      <w14:ligatures w14:val="none"/>
    </w:rPr>
  </w:style>
  <w:style w:type="paragraph" w:customStyle="1" w:styleId="ByLine">
    <w:name w:val="ByLine"/>
    <w:basedOn w:val="Heading"/>
    <w:qFormat/>
    <w:rsid w:val="00B71BB3"/>
    <w:rPr>
      <w:sz w:val="28"/>
      <w:szCs w:val="28"/>
    </w:rPr>
  </w:style>
  <w:style w:type="paragraph" w:styleId="BodyText">
    <w:name w:val="Body Text"/>
    <w:basedOn w:val="Normal"/>
    <w:link w:val="BodyTextChar"/>
    <w:uiPriority w:val="99"/>
    <w:unhideWhenUsed/>
    <w:rsid w:val="00B71BB3"/>
    <w:pPr>
      <w:spacing w:after="120"/>
    </w:pPr>
  </w:style>
  <w:style w:type="character" w:customStyle="1" w:styleId="BodyTextChar">
    <w:name w:val="Body Text Char"/>
    <w:basedOn w:val="DefaultParagraphFont"/>
    <w:link w:val="BodyText"/>
    <w:uiPriority w:val="99"/>
    <w:rsid w:val="00B71BB3"/>
  </w:style>
  <w:style w:type="paragraph" w:styleId="TOC1">
    <w:name w:val="toc 1"/>
    <w:basedOn w:val="Normal"/>
    <w:next w:val="Normal"/>
    <w:qFormat/>
    <w:rsid w:val="00F903C1"/>
    <w:pPr>
      <w:suppressAutoHyphens/>
      <w:spacing w:before="120" w:after="120" w:line="240" w:lineRule="exact"/>
    </w:pPr>
    <w:rPr>
      <w:rFonts w:ascii="Times New Roman" w:eastAsia="Times New Roman" w:hAnsi="Times New Roman" w:cs="Times New Roman"/>
      <w:b/>
      <w:bCs/>
      <w:caps/>
      <w:kern w:val="0"/>
      <w:sz w:val="20"/>
      <w:szCs w:val="20"/>
      <w:lang w:val="en-CA" w:eastAsia="zh-CN" w:bidi="he-IL"/>
      <w14:ligatures w14:val="none"/>
    </w:rPr>
  </w:style>
  <w:style w:type="paragraph" w:styleId="TOC2">
    <w:name w:val="toc 2"/>
    <w:basedOn w:val="Normal"/>
    <w:next w:val="Normal"/>
    <w:qFormat/>
    <w:rsid w:val="00F903C1"/>
    <w:pPr>
      <w:suppressAutoHyphens/>
      <w:spacing w:after="0" w:line="240" w:lineRule="exact"/>
      <w:ind w:left="240"/>
    </w:pPr>
    <w:rPr>
      <w:rFonts w:ascii="Times New Roman" w:eastAsia="Times New Roman" w:hAnsi="Times New Roman" w:cs="Times New Roman"/>
      <w:smallCaps/>
      <w:kern w:val="0"/>
      <w:sz w:val="20"/>
      <w:szCs w:val="20"/>
      <w:lang w:val="en-CA" w:eastAsia="zh-CN" w:bidi="he-IL"/>
      <w14:ligatures w14:val="none"/>
    </w:rPr>
  </w:style>
  <w:style w:type="character" w:customStyle="1" w:styleId="IndexLink">
    <w:name w:val="Index Link"/>
    <w:qFormat/>
    <w:rsid w:val="00F903C1"/>
  </w:style>
  <w:style w:type="character" w:customStyle="1" w:styleId="Heading1Char">
    <w:name w:val="Heading 1 Char"/>
    <w:basedOn w:val="DefaultParagraphFont"/>
    <w:link w:val="Heading1"/>
    <w:qFormat/>
    <w:rsid w:val="00F903C1"/>
    <w:rPr>
      <w:rFonts w:ascii="Times" w:eastAsia="Times New Roman" w:hAnsi="Times" w:cs="Times"/>
      <w:b/>
      <w:bCs/>
      <w:sz w:val="36"/>
      <w:szCs w:val="36"/>
      <w:lang w:val="en-CA" w:eastAsia="zh-CN" w:bidi="he-IL"/>
      <w14:ligatures w14:val="none"/>
    </w:rPr>
  </w:style>
  <w:style w:type="character" w:customStyle="1" w:styleId="Heading2Char">
    <w:name w:val="Heading 2 Char"/>
    <w:basedOn w:val="DefaultParagraphFont"/>
    <w:link w:val="Heading2"/>
    <w:qFormat/>
    <w:rsid w:val="00F903C1"/>
    <w:rPr>
      <w:rFonts w:ascii="Times" w:eastAsia="Times New Roman" w:hAnsi="Times" w:cs="Times"/>
      <w:b/>
      <w:bCs/>
      <w:kern w:val="0"/>
      <w:sz w:val="28"/>
      <w:szCs w:val="28"/>
      <w:lang w:val="en-CA" w:eastAsia="zh-CN" w:bidi="he-IL"/>
      <w14:ligatures w14:val="none"/>
    </w:rPr>
  </w:style>
  <w:style w:type="paragraph" w:customStyle="1" w:styleId="Table-Text">
    <w:name w:val="Table - Text"/>
    <w:basedOn w:val="Normal"/>
    <w:qFormat/>
    <w:rsid w:val="00F903C1"/>
    <w:pPr>
      <w:suppressAutoHyphens/>
      <w:spacing w:before="60" w:after="60" w:line="240" w:lineRule="auto"/>
    </w:pPr>
    <w:rPr>
      <w:rFonts w:ascii="Times New Roman" w:eastAsia="Times New Roman" w:hAnsi="Times New Roman" w:cs="Times New Roman"/>
      <w:kern w:val="0"/>
      <w:sz w:val="20"/>
      <w:szCs w:val="20"/>
      <w:lang w:val="en-CA" w:eastAsia="zh-CN"/>
      <w14:ligatures w14:val="none"/>
    </w:rPr>
  </w:style>
  <w:style w:type="paragraph" w:customStyle="1" w:styleId="Table-ColHead">
    <w:name w:val="Table - Col. Head"/>
    <w:basedOn w:val="Normal"/>
    <w:qFormat/>
    <w:rsid w:val="00F903C1"/>
    <w:pPr>
      <w:keepNext/>
      <w:suppressAutoHyphens/>
      <w:spacing w:before="60" w:after="60" w:line="240" w:lineRule="auto"/>
    </w:pPr>
    <w:rPr>
      <w:rFonts w:ascii="Arial" w:eastAsia="Times New Roman" w:hAnsi="Arial" w:cs="Times New Roman"/>
      <w:b/>
      <w:kern w:val="0"/>
      <w:sz w:val="20"/>
      <w:szCs w:val="20"/>
      <w:lang w:val="en-CA" w:eastAsia="zh-CN"/>
      <w14:ligatures w14:val="none"/>
    </w:rPr>
  </w:style>
  <w:style w:type="character" w:customStyle="1" w:styleId="Heading3Char">
    <w:name w:val="Heading 3 Char"/>
    <w:basedOn w:val="DefaultParagraphFont"/>
    <w:link w:val="Heading3"/>
    <w:uiPriority w:val="9"/>
    <w:rsid w:val="00E966CB"/>
    <w:rPr>
      <w:rFonts w:asciiTheme="majorHAnsi" w:eastAsiaTheme="majorEastAsia" w:hAnsiTheme="majorHAnsi" w:cstheme="majorBidi"/>
      <w:color w:val="1F3763" w:themeColor="accent1" w:themeShade="7F"/>
      <w:sz w:val="24"/>
      <w:szCs w:val="24"/>
    </w:rPr>
  </w:style>
  <w:style w:type="character" w:styleId="Strong">
    <w:name w:val="Strong"/>
    <w:uiPriority w:val="22"/>
    <w:qFormat/>
    <w:rsid w:val="005D1648"/>
    <w:rPr>
      <w:b/>
      <w:bCs/>
    </w:rPr>
  </w:style>
  <w:style w:type="paragraph" w:styleId="Header">
    <w:name w:val="header"/>
    <w:basedOn w:val="Normal"/>
    <w:link w:val="HeaderChar"/>
    <w:uiPriority w:val="99"/>
    <w:unhideWhenUsed/>
    <w:rsid w:val="00113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6AE"/>
  </w:style>
  <w:style w:type="paragraph" w:styleId="Footer">
    <w:name w:val="footer"/>
    <w:basedOn w:val="Normal"/>
    <w:link w:val="FooterChar"/>
    <w:uiPriority w:val="99"/>
    <w:unhideWhenUsed/>
    <w:rsid w:val="00113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6AE"/>
  </w:style>
  <w:style w:type="paragraph" w:styleId="BalloonText">
    <w:name w:val="Balloon Text"/>
    <w:basedOn w:val="Normal"/>
    <w:link w:val="BalloonTextChar"/>
    <w:uiPriority w:val="99"/>
    <w:semiHidden/>
    <w:unhideWhenUsed/>
    <w:rsid w:val="00E72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5B3"/>
    <w:rPr>
      <w:rFonts w:ascii="Tahoma" w:hAnsi="Tahoma" w:cs="Tahoma"/>
      <w:sz w:val="16"/>
      <w:szCs w:val="16"/>
    </w:rPr>
  </w:style>
  <w:style w:type="paragraph" w:styleId="ListParagraph">
    <w:name w:val="List Paragraph"/>
    <w:basedOn w:val="Normal"/>
    <w:uiPriority w:val="34"/>
    <w:qFormat/>
    <w:rsid w:val="005F293E"/>
    <w:pPr>
      <w:ind w:left="720"/>
      <w:contextualSpacing/>
    </w:pPr>
  </w:style>
  <w:style w:type="paragraph" w:styleId="NormalWeb">
    <w:name w:val="Normal (Web)"/>
    <w:basedOn w:val="Normal"/>
    <w:uiPriority w:val="99"/>
    <w:unhideWhenUsed/>
    <w:rsid w:val="00841C6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4Char">
    <w:name w:val="Heading 4 Char"/>
    <w:basedOn w:val="DefaultParagraphFont"/>
    <w:link w:val="Heading4"/>
    <w:uiPriority w:val="9"/>
    <w:semiHidden/>
    <w:rsid w:val="00841C6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08AE"/>
    <w:rPr>
      <w:color w:val="0563C1" w:themeColor="hyperlink"/>
      <w:u w:val="single"/>
    </w:rPr>
  </w:style>
  <w:style w:type="character" w:styleId="UnresolvedMention">
    <w:name w:val="Unresolved Mention"/>
    <w:basedOn w:val="DefaultParagraphFont"/>
    <w:uiPriority w:val="99"/>
    <w:semiHidden/>
    <w:unhideWhenUsed/>
    <w:rsid w:val="00490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2356">
      <w:bodyDiv w:val="1"/>
      <w:marLeft w:val="0"/>
      <w:marRight w:val="0"/>
      <w:marTop w:val="0"/>
      <w:marBottom w:val="0"/>
      <w:divBdr>
        <w:top w:val="none" w:sz="0" w:space="0" w:color="auto"/>
        <w:left w:val="none" w:sz="0" w:space="0" w:color="auto"/>
        <w:bottom w:val="none" w:sz="0" w:space="0" w:color="auto"/>
        <w:right w:val="none" w:sz="0" w:space="0" w:color="auto"/>
      </w:divBdr>
    </w:div>
    <w:div w:id="81344285">
      <w:bodyDiv w:val="1"/>
      <w:marLeft w:val="0"/>
      <w:marRight w:val="0"/>
      <w:marTop w:val="0"/>
      <w:marBottom w:val="0"/>
      <w:divBdr>
        <w:top w:val="none" w:sz="0" w:space="0" w:color="auto"/>
        <w:left w:val="none" w:sz="0" w:space="0" w:color="auto"/>
        <w:bottom w:val="none" w:sz="0" w:space="0" w:color="auto"/>
        <w:right w:val="none" w:sz="0" w:space="0" w:color="auto"/>
      </w:divBdr>
    </w:div>
    <w:div w:id="128323987">
      <w:bodyDiv w:val="1"/>
      <w:marLeft w:val="0"/>
      <w:marRight w:val="0"/>
      <w:marTop w:val="0"/>
      <w:marBottom w:val="0"/>
      <w:divBdr>
        <w:top w:val="none" w:sz="0" w:space="0" w:color="auto"/>
        <w:left w:val="none" w:sz="0" w:space="0" w:color="auto"/>
        <w:bottom w:val="none" w:sz="0" w:space="0" w:color="auto"/>
        <w:right w:val="none" w:sz="0" w:space="0" w:color="auto"/>
      </w:divBdr>
    </w:div>
    <w:div w:id="164368481">
      <w:bodyDiv w:val="1"/>
      <w:marLeft w:val="0"/>
      <w:marRight w:val="0"/>
      <w:marTop w:val="0"/>
      <w:marBottom w:val="0"/>
      <w:divBdr>
        <w:top w:val="none" w:sz="0" w:space="0" w:color="auto"/>
        <w:left w:val="none" w:sz="0" w:space="0" w:color="auto"/>
        <w:bottom w:val="none" w:sz="0" w:space="0" w:color="auto"/>
        <w:right w:val="none" w:sz="0" w:space="0" w:color="auto"/>
      </w:divBdr>
    </w:div>
    <w:div w:id="173616864">
      <w:bodyDiv w:val="1"/>
      <w:marLeft w:val="0"/>
      <w:marRight w:val="0"/>
      <w:marTop w:val="0"/>
      <w:marBottom w:val="0"/>
      <w:divBdr>
        <w:top w:val="none" w:sz="0" w:space="0" w:color="auto"/>
        <w:left w:val="none" w:sz="0" w:space="0" w:color="auto"/>
        <w:bottom w:val="none" w:sz="0" w:space="0" w:color="auto"/>
        <w:right w:val="none" w:sz="0" w:space="0" w:color="auto"/>
      </w:divBdr>
    </w:div>
    <w:div w:id="178273202">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9799905">
      <w:bodyDiv w:val="1"/>
      <w:marLeft w:val="0"/>
      <w:marRight w:val="0"/>
      <w:marTop w:val="0"/>
      <w:marBottom w:val="0"/>
      <w:divBdr>
        <w:top w:val="none" w:sz="0" w:space="0" w:color="auto"/>
        <w:left w:val="none" w:sz="0" w:space="0" w:color="auto"/>
        <w:bottom w:val="none" w:sz="0" w:space="0" w:color="auto"/>
        <w:right w:val="none" w:sz="0" w:space="0" w:color="auto"/>
      </w:divBdr>
      <w:divsChild>
        <w:div w:id="1010372072">
          <w:marLeft w:val="0"/>
          <w:marRight w:val="0"/>
          <w:marTop w:val="0"/>
          <w:marBottom w:val="0"/>
          <w:divBdr>
            <w:top w:val="none" w:sz="0" w:space="0" w:color="auto"/>
            <w:left w:val="none" w:sz="0" w:space="0" w:color="auto"/>
            <w:bottom w:val="none" w:sz="0" w:space="0" w:color="auto"/>
            <w:right w:val="none" w:sz="0" w:space="0" w:color="auto"/>
          </w:divBdr>
          <w:divsChild>
            <w:div w:id="2001959612">
              <w:marLeft w:val="0"/>
              <w:marRight w:val="0"/>
              <w:marTop w:val="0"/>
              <w:marBottom w:val="0"/>
              <w:divBdr>
                <w:top w:val="none" w:sz="0" w:space="0" w:color="auto"/>
                <w:left w:val="none" w:sz="0" w:space="0" w:color="auto"/>
                <w:bottom w:val="none" w:sz="0" w:space="0" w:color="auto"/>
                <w:right w:val="none" w:sz="0" w:space="0" w:color="auto"/>
              </w:divBdr>
              <w:divsChild>
                <w:div w:id="1992244338">
                  <w:marLeft w:val="0"/>
                  <w:marRight w:val="0"/>
                  <w:marTop w:val="0"/>
                  <w:marBottom w:val="0"/>
                  <w:divBdr>
                    <w:top w:val="none" w:sz="0" w:space="0" w:color="auto"/>
                    <w:left w:val="none" w:sz="0" w:space="0" w:color="auto"/>
                    <w:bottom w:val="none" w:sz="0" w:space="0" w:color="auto"/>
                    <w:right w:val="none" w:sz="0" w:space="0" w:color="auto"/>
                  </w:divBdr>
                  <w:divsChild>
                    <w:div w:id="642387261">
                      <w:marLeft w:val="0"/>
                      <w:marRight w:val="0"/>
                      <w:marTop w:val="0"/>
                      <w:marBottom w:val="0"/>
                      <w:divBdr>
                        <w:top w:val="none" w:sz="0" w:space="0" w:color="auto"/>
                        <w:left w:val="none" w:sz="0" w:space="0" w:color="auto"/>
                        <w:bottom w:val="none" w:sz="0" w:space="0" w:color="auto"/>
                        <w:right w:val="none" w:sz="0" w:space="0" w:color="auto"/>
                      </w:divBdr>
                      <w:divsChild>
                        <w:div w:id="1674606454">
                          <w:marLeft w:val="0"/>
                          <w:marRight w:val="0"/>
                          <w:marTop w:val="0"/>
                          <w:marBottom w:val="0"/>
                          <w:divBdr>
                            <w:top w:val="none" w:sz="0" w:space="0" w:color="auto"/>
                            <w:left w:val="none" w:sz="0" w:space="0" w:color="auto"/>
                            <w:bottom w:val="none" w:sz="0" w:space="0" w:color="auto"/>
                            <w:right w:val="none" w:sz="0" w:space="0" w:color="auto"/>
                          </w:divBdr>
                          <w:divsChild>
                            <w:div w:id="1166747797">
                              <w:marLeft w:val="0"/>
                              <w:marRight w:val="0"/>
                              <w:marTop w:val="0"/>
                              <w:marBottom w:val="0"/>
                              <w:divBdr>
                                <w:top w:val="none" w:sz="0" w:space="0" w:color="auto"/>
                                <w:left w:val="none" w:sz="0" w:space="0" w:color="auto"/>
                                <w:bottom w:val="none" w:sz="0" w:space="0" w:color="auto"/>
                                <w:right w:val="none" w:sz="0" w:space="0" w:color="auto"/>
                              </w:divBdr>
                              <w:divsChild>
                                <w:div w:id="1779642803">
                                  <w:marLeft w:val="0"/>
                                  <w:marRight w:val="0"/>
                                  <w:marTop w:val="0"/>
                                  <w:marBottom w:val="0"/>
                                  <w:divBdr>
                                    <w:top w:val="none" w:sz="0" w:space="0" w:color="auto"/>
                                    <w:left w:val="none" w:sz="0" w:space="0" w:color="auto"/>
                                    <w:bottom w:val="none" w:sz="0" w:space="0" w:color="auto"/>
                                    <w:right w:val="none" w:sz="0" w:space="0" w:color="auto"/>
                                  </w:divBdr>
                                  <w:divsChild>
                                    <w:div w:id="15467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786800">
      <w:bodyDiv w:val="1"/>
      <w:marLeft w:val="0"/>
      <w:marRight w:val="0"/>
      <w:marTop w:val="0"/>
      <w:marBottom w:val="0"/>
      <w:divBdr>
        <w:top w:val="none" w:sz="0" w:space="0" w:color="auto"/>
        <w:left w:val="none" w:sz="0" w:space="0" w:color="auto"/>
        <w:bottom w:val="none" w:sz="0" w:space="0" w:color="auto"/>
        <w:right w:val="none" w:sz="0" w:space="0" w:color="auto"/>
      </w:divBdr>
    </w:div>
    <w:div w:id="268006702">
      <w:bodyDiv w:val="1"/>
      <w:marLeft w:val="0"/>
      <w:marRight w:val="0"/>
      <w:marTop w:val="0"/>
      <w:marBottom w:val="0"/>
      <w:divBdr>
        <w:top w:val="none" w:sz="0" w:space="0" w:color="auto"/>
        <w:left w:val="none" w:sz="0" w:space="0" w:color="auto"/>
        <w:bottom w:val="none" w:sz="0" w:space="0" w:color="auto"/>
        <w:right w:val="none" w:sz="0" w:space="0" w:color="auto"/>
      </w:divBdr>
    </w:div>
    <w:div w:id="271324739">
      <w:bodyDiv w:val="1"/>
      <w:marLeft w:val="0"/>
      <w:marRight w:val="0"/>
      <w:marTop w:val="0"/>
      <w:marBottom w:val="0"/>
      <w:divBdr>
        <w:top w:val="none" w:sz="0" w:space="0" w:color="auto"/>
        <w:left w:val="none" w:sz="0" w:space="0" w:color="auto"/>
        <w:bottom w:val="none" w:sz="0" w:space="0" w:color="auto"/>
        <w:right w:val="none" w:sz="0" w:space="0" w:color="auto"/>
      </w:divBdr>
    </w:div>
    <w:div w:id="300768668">
      <w:bodyDiv w:val="1"/>
      <w:marLeft w:val="0"/>
      <w:marRight w:val="0"/>
      <w:marTop w:val="0"/>
      <w:marBottom w:val="0"/>
      <w:divBdr>
        <w:top w:val="none" w:sz="0" w:space="0" w:color="auto"/>
        <w:left w:val="none" w:sz="0" w:space="0" w:color="auto"/>
        <w:bottom w:val="none" w:sz="0" w:space="0" w:color="auto"/>
        <w:right w:val="none" w:sz="0" w:space="0" w:color="auto"/>
      </w:divBdr>
    </w:div>
    <w:div w:id="357465655">
      <w:bodyDiv w:val="1"/>
      <w:marLeft w:val="0"/>
      <w:marRight w:val="0"/>
      <w:marTop w:val="0"/>
      <w:marBottom w:val="0"/>
      <w:divBdr>
        <w:top w:val="none" w:sz="0" w:space="0" w:color="auto"/>
        <w:left w:val="none" w:sz="0" w:space="0" w:color="auto"/>
        <w:bottom w:val="none" w:sz="0" w:space="0" w:color="auto"/>
        <w:right w:val="none" w:sz="0" w:space="0" w:color="auto"/>
      </w:divBdr>
      <w:divsChild>
        <w:div w:id="1907260141">
          <w:marLeft w:val="0"/>
          <w:marRight w:val="0"/>
          <w:marTop w:val="0"/>
          <w:marBottom w:val="0"/>
          <w:divBdr>
            <w:top w:val="none" w:sz="0" w:space="0" w:color="auto"/>
            <w:left w:val="none" w:sz="0" w:space="0" w:color="auto"/>
            <w:bottom w:val="none" w:sz="0" w:space="0" w:color="auto"/>
            <w:right w:val="none" w:sz="0" w:space="0" w:color="auto"/>
          </w:divBdr>
          <w:divsChild>
            <w:div w:id="307635002">
              <w:marLeft w:val="0"/>
              <w:marRight w:val="0"/>
              <w:marTop w:val="0"/>
              <w:marBottom w:val="0"/>
              <w:divBdr>
                <w:top w:val="none" w:sz="0" w:space="0" w:color="auto"/>
                <w:left w:val="none" w:sz="0" w:space="0" w:color="auto"/>
                <w:bottom w:val="none" w:sz="0" w:space="0" w:color="auto"/>
                <w:right w:val="none" w:sz="0" w:space="0" w:color="auto"/>
              </w:divBdr>
              <w:divsChild>
                <w:div w:id="804932046">
                  <w:marLeft w:val="0"/>
                  <w:marRight w:val="0"/>
                  <w:marTop w:val="0"/>
                  <w:marBottom w:val="0"/>
                  <w:divBdr>
                    <w:top w:val="none" w:sz="0" w:space="0" w:color="auto"/>
                    <w:left w:val="none" w:sz="0" w:space="0" w:color="auto"/>
                    <w:bottom w:val="none" w:sz="0" w:space="0" w:color="auto"/>
                    <w:right w:val="none" w:sz="0" w:space="0" w:color="auto"/>
                  </w:divBdr>
                  <w:divsChild>
                    <w:div w:id="966161961">
                      <w:marLeft w:val="0"/>
                      <w:marRight w:val="0"/>
                      <w:marTop w:val="0"/>
                      <w:marBottom w:val="0"/>
                      <w:divBdr>
                        <w:top w:val="none" w:sz="0" w:space="0" w:color="auto"/>
                        <w:left w:val="none" w:sz="0" w:space="0" w:color="auto"/>
                        <w:bottom w:val="none" w:sz="0" w:space="0" w:color="auto"/>
                        <w:right w:val="none" w:sz="0" w:space="0" w:color="auto"/>
                      </w:divBdr>
                      <w:divsChild>
                        <w:div w:id="1203253019">
                          <w:marLeft w:val="0"/>
                          <w:marRight w:val="0"/>
                          <w:marTop w:val="0"/>
                          <w:marBottom w:val="0"/>
                          <w:divBdr>
                            <w:top w:val="none" w:sz="0" w:space="0" w:color="auto"/>
                            <w:left w:val="none" w:sz="0" w:space="0" w:color="auto"/>
                            <w:bottom w:val="none" w:sz="0" w:space="0" w:color="auto"/>
                            <w:right w:val="none" w:sz="0" w:space="0" w:color="auto"/>
                          </w:divBdr>
                          <w:divsChild>
                            <w:div w:id="1725716995">
                              <w:marLeft w:val="0"/>
                              <w:marRight w:val="0"/>
                              <w:marTop w:val="0"/>
                              <w:marBottom w:val="0"/>
                              <w:divBdr>
                                <w:top w:val="none" w:sz="0" w:space="0" w:color="auto"/>
                                <w:left w:val="none" w:sz="0" w:space="0" w:color="auto"/>
                                <w:bottom w:val="none" w:sz="0" w:space="0" w:color="auto"/>
                                <w:right w:val="none" w:sz="0" w:space="0" w:color="auto"/>
                              </w:divBdr>
                              <w:divsChild>
                                <w:div w:id="1990091629">
                                  <w:marLeft w:val="0"/>
                                  <w:marRight w:val="0"/>
                                  <w:marTop w:val="0"/>
                                  <w:marBottom w:val="0"/>
                                  <w:divBdr>
                                    <w:top w:val="none" w:sz="0" w:space="0" w:color="auto"/>
                                    <w:left w:val="none" w:sz="0" w:space="0" w:color="auto"/>
                                    <w:bottom w:val="none" w:sz="0" w:space="0" w:color="auto"/>
                                    <w:right w:val="none" w:sz="0" w:space="0" w:color="auto"/>
                                  </w:divBdr>
                                  <w:divsChild>
                                    <w:div w:id="12289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325799">
      <w:bodyDiv w:val="1"/>
      <w:marLeft w:val="0"/>
      <w:marRight w:val="0"/>
      <w:marTop w:val="0"/>
      <w:marBottom w:val="0"/>
      <w:divBdr>
        <w:top w:val="none" w:sz="0" w:space="0" w:color="auto"/>
        <w:left w:val="none" w:sz="0" w:space="0" w:color="auto"/>
        <w:bottom w:val="none" w:sz="0" w:space="0" w:color="auto"/>
        <w:right w:val="none" w:sz="0" w:space="0" w:color="auto"/>
      </w:divBdr>
      <w:divsChild>
        <w:div w:id="11540716">
          <w:marLeft w:val="0"/>
          <w:marRight w:val="0"/>
          <w:marTop w:val="0"/>
          <w:marBottom w:val="0"/>
          <w:divBdr>
            <w:top w:val="none" w:sz="0" w:space="0" w:color="auto"/>
            <w:left w:val="none" w:sz="0" w:space="0" w:color="auto"/>
            <w:bottom w:val="none" w:sz="0" w:space="0" w:color="auto"/>
            <w:right w:val="none" w:sz="0" w:space="0" w:color="auto"/>
          </w:divBdr>
          <w:divsChild>
            <w:div w:id="886841940">
              <w:marLeft w:val="0"/>
              <w:marRight w:val="0"/>
              <w:marTop w:val="0"/>
              <w:marBottom w:val="0"/>
              <w:divBdr>
                <w:top w:val="none" w:sz="0" w:space="0" w:color="auto"/>
                <w:left w:val="none" w:sz="0" w:space="0" w:color="auto"/>
                <w:bottom w:val="none" w:sz="0" w:space="0" w:color="auto"/>
                <w:right w:val="none" w:sz="0" w:space="0" w:color="auto"/>
              </w:divBdr>
              <w:divsChild>
                <w:div w:id="130438395">
                  <w:marLeft w:val="0"/>
                  <w:marRight w:val="0"/>
                  <w:marTop w:val="0"/>
                  <w:marBottom w:val="0"/>
                  <w:divBdr>
                    <w:top w:val="none" w:sz="0" w:space="0" w:color="auto"/>
                    <w:left w:val="none" w:sz="0" w:space="0" w:color="auto"/>
                    <w:bottom w:val="none" w:sz="0" w:space="0" w:color="auto"/>
                    <w:right w:val="none" w:sz="0" w:space="0" w:color="auto"/>
                  </w:divBdr>
                  <w:divsChild>
                    <w:div w:id="667371352">
                      <w:marLeft w:val="0"/>
                      <w:marRight w:val="0"/>
                      <w:marTop w:val="0"/>
                      <w:marBottom w:val="0"/>
                      <w:divBdr>
                        <w:top w:val="none" w:sz="0" w:space="0" w:color="auto"/>
                        <w:left w:val="none" w:sz="0" w:space="0" w:color="auto"/>
                        <w:bottom w:val="none" w:sz="0" w:space="0" w:color="auto"/>
                        <w:right w:val="none" w:sz="0" w:space="0" w:color="auto"/>
                      </w:divBdr>
                      <w:divsChild>
                        <w:div w:id="987591329">
                          <w:marLeft w:val="0"/>
                          <w:marRight w:val="0"/>
                          <w:marTop w:val="0"/>
                          <w:marBottom w:val="0"/>
                          <w:divBdr>
                            <w:top w:val="none" w:sz="0" w:space="0" w:color="auto"/>
                            <w:left w:val="none" w:sz="0" w:space="0" w:color="auto"/>
                            <w:bottom w:val="none" w:sz="0" w:space="0" w:color="auto"/>
                            <w:right w:val="none" w:sz="0" w:space="0" w:color="auto"/>
                          </w:divBdr>
                          <w:divsChild>
                            <w:div w:id="1617326243">
                              <w:marLeft w:val="0"/>
                              <w:marRight w:val="0"/>
                              <w:marTop w:val="0"/>
                              <w:marBottom w:val="0"/>
                              <w:divBdr>
                                <w:top w:val="none" w:sz="0" w:space="0" w:color="auto"/>
                                <w:left w:val="none" w:sz="0" w:space="0" w:color="auto"/>
                                <w:bottom w:val="none" w:sz="0" w:space="0" w:color="auto"/>
                                <w:right w:val="none" w:sz="0" w:space="0" w:color="auto"/>
                              </w:divBdr>
                              <w:divsChild>
                                <w:div w:id="1807237787">
                                  <w:marLeft w:val="0"/>
                                  <w:marRight w:val="0"/>
                                  <w:marTop w:val="0"/>
                                  <w:marBottom w:val="0"/>
                                  <w:divBdr>
                                    <w:top w:val="none" w:sz="0" w:space="0" w:color="auto"/>
                                    <w:left w:val="none" w:sz="0" w:space="0" w:color="auto"/>
                                    <w:bottom w:val="none" w:sz="0" w:space="0" w:color="auto"/>
                                    <w:right w:val="none" w:sz="0" w:space="0" w:color="auto"/>
                                  </w:divBdr>
                                  <w:divsChild>
                                    <w:div w:id="12205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706980">
      <w:bodyDiv w:val="1"/>
      <w:marLeft w:val="0"/>
      <w:marRight w:val="0"/>
      <w:marTop w:val="0"/>
      <w:marBottom w:val="0"/>
      <w:divBdr>
        <w:top w:val="none" w:sz="0" w:space="0" w:color="auto"/>
        <w:left w:val="none" w:sz="0" w:space="0" w:color="auto"/>
        <w:bottom w:val="none" w:sz="0" w:space="0" w:color="auto"/>
        <w:right w:val="none" w:sz="0" w:space="0" w:color="auto"/>
      </w:divBdr>
    </w:div>
    <w:div w:id="485438819">
      <w:bodyDiv w:val="1"/>
      <w:marLeft w:val="0"/>
      <w:marRight w:val="0"/>
      <w:marTop w:val="0"/>
      <w:marBottom w:val="0"/>
      <w:divBdr>
        <w:top w:val="none" w:sz="0" w:space="0" w:color="auto"/>
        <w:left w:val="none" w:sz="0" w:space="0" w:color="auto"/>
        <w:bottom w:val="none" w:sz="0" w:space="0" w:color="auto"/>
        <w:right w:val="none" w:sz="0" w:space="0" w:color="auto"/>
      </w:divBdr>
    </w:div>
    <w:div w:id="545798515">
      <w:bodyDiv w:val="1"/>
      <w:marLeft w:val="0"/>
      <w:marRight w:val="0"/>
      <w:marTop w:val="0"/>
      <w:marBottom w:val="0"/>
      <w:divBdr>
        <w:top w:val="none" w:sz="0" w:space="0" w:color="auto"/>
        <w:left w:val="none" w:sz="0" w:space="0" w:color="auto"/>
        <w:bottom w:val="none" w:sz="0" w:space="0" w:color="auto"/>
        <w:right w:val="none" w:sz="0" w:space="0" w:color="auto"/>
      </w:divBdr>
    </w:div>
    <w:div w:id="636494299">
      <w:bodyDiv w:val="1"/>
      <w:marLeft w:val="0"/>
      <w:marRight w:val="0"/>
      <w:marTop w:val="0"/>
      <w:marBottom w:val="0"/>
      <w:divBdr>
        <w:top w:val="none" w:sz="0" w:space="0" w:color="auto"/>
        <w:left w:val="none" w:sz="0" w:space="0" w:color="auto"/>
        <w:bottom w:val="none" w:sz="0" w:space="0" w:color="auto"/>
        <w:right w:val="none" w:sz="0" w:space="0" w:color="auto"/>
      </w:divBdr>
      <w:divsChild>
        <w:div w:id="1480196444">
          <w:marLeft w:val="0"/>
          <w:marRight w:val="0"/>
          <w:marTop w:val="0"/>
          <w:marBottom w:val="0"/>
          <w:divBdr>
            <w:top w:val="none" w:sz="0" w:space="0" w:color="auto"/>
            <w:left w:val="none" w:sz="0" w:space="0" w:color="auto"/>
            <w:bottom w:val="none" w:sz="0" w:space="0" w:color="auto"/>
            <w:right w:val="none" w:sz="0" w:space="0" w:color="auto"/>
          </w:divBdr>
          <w:divsChild>
            <w:div w:id="140201431">
              <w:marLeft w:val="0"/>
              <w:marRight w:val="0"/>
              <w:marTop w:val="0"/>
              <w:marBottom w:val="0"/>
              <w:divBdr>
                <w:top w:val="none" w:sz="0" w:space="0" w:color="auto"/>
                <w:left w:val="none" w:sz="0" w:space="0" w:color="auto"/>
                <w:bottom w:val="none" w:sz="0" w:space="0" w:color="auto"/>
                <w:right w:val="none" w:sz="0" w:space="0" w:color="auto"/>
              </w:divBdr>
              <w:divsChild>
                <w:div w:id="2131780588">
                  <w:marLeft w:val="0"/>
                  <w:marRight w:val="0"/>
                  <w:marTop w:val="0"/>
                  <w:marBottom w:val="0"/>
                  <w:divBdr>
                    <w:top w:val="none" w:sz="0" w:space="0" w:color="auto"/>
                    <w:left w:val="none" w:sz="0" w:space="0" w:color="auto"/>
                    <w:bottom w:val="none" w:sz="0" w:space="0" w:color="auto"/>
                    <w:right w:val="none" w:sz="0" w:space="0" w:color="auto"/>
                  </w:divBdr>
                  <w:divsChild>
                    <w:div w:id="1908875470">
                      <w:marLeft w:val="0"/>
                      <w:marRight w:val="0"/>
                      <w:marTop w:val="0"/>
                      <w:marBottom w:val="0"/>
                      <w:divBdr>
                        <w:top w:val="none" w:sz="0" w:space="0" w:color="auto"/>
                        <w:left w:val="none" w:sz="0" w:space="0" w:color="auto"/>
                        <w:bottom w:val="none" w:sz="0" w:space="0" w:color="auto"/>
                        <w:right w:val="none" w:sz="0" w:space="0" w:color="auto"/>
                      </w:divBdr>
                      <w:divsChild>
                        <w:div w:id="1593394397">
                          <w:marLeft w:val="0"/>
                          <w:marRight w:val="0"/>
                          <w:marTop w:val="0"/>
                          <w:marBottom w:val="0"/>
                          <w:divBdr>
                            <w:top w:val="none" w:sz="0" w:space="0" w:color="auto"/>
                            <w:left w:val="none" w:sz="0" w:space="0" w:color="auto"/>
                            <w:bottom w:val="none" w:sz="0" w:space="0" w:color="auto"/>
                            <w:right w:val="none" w:sz="0" w:space="0" w:color="auto"/>
                          </w:divBdr>
                          <w:divsChild>
                            <w:div w:id="155726430">
                              <w:marLeft w:val="0"/>
                              <w:marRight w:val="0"/>
                              <w:marTop w:val="0"/>
                              <w:marBottom w:val="0"/>
                              <w:divBdr>
                                <w:top w:val="none" w:sz="0" w:space="0" w:color="auto"/>
                                <w:left w:val="none" w:sz="0" w:space="0" w:color="auto"/>
                                <w:bottom w:val="none" w:sz="0" w:space="0" w:color="auto"/>
                                <w:right w:val="none" w:sz="0" w:space="0" w:color="auto"/>
                              </w:divBdr>
                              <w:divsChild>
                                <w:div w:id="1669558754">
                                  <w:marLeft w:val="0"/>
                                  <w:marRight w:val="0"/>
                                  <w:marTop w:val="0"/>
                                  <w:marBottom w:val="0"/>
                                  <w:divBdr>
                                    <w:top w:val="none" w:sz="0" w:space="0" w:color="auto"/>
                                    <w:left w:val="none" w:sz="0" w:space="0" w:color="auto"/>
                                    <w:bottom w:val="none" w:sz="0" w:space="0" w:color="auto"/>
                                    <w:right w:val="none" w:sz="0" w:space="0" w:color="auto"/>
                                  </w:divBdr>
                                  <w:divsChild>
                                    <w:div w:id="15402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935363">
      <w:bodyDiv w:val="1"/>
      <w:marLeft w:val="0"/>
      <w:marRight w:val="0"/>
      <w:marTop w:val="0"/>
      <w:marBottom w:val="0"/>
      <w:divBdr>
        <w:top w:val="none" w:sz="0" w:space="0" w:color="auto"/>
        <w:left w:val="none" w:sz="0" w:space="0" w:color="auto"/>
        <w:bottom w:val="none" w:sz="0" w:space="0" w:color="auto"/>
        <w:right w:val="none" w:sz="0" w:space="0" w:color="auto"/>
      </w:divBdr>
    </w:div>
    <w:div w:id="672684857">
      <w:bodyDiv w:val="1"/>
      <w:marLeft w:val="0"/>
      <w:marRight w:val="0"/>
      <w:marTop w:val="0"/>
      <w:marBottom w:val="0"/>
      <w:divBdr>
        <w:top w:val="none" w:sz="0" w:space="0" w:color="auto"/>
        <w:left w:val="none" w:sz="0" w:space="0" w:color="auto"/>
        <w:bottom w:val="none" w:sz="0" w:space="0" w:color="auto"/>
        <w:right w:val="none" w:sz="0" w:space="0" w:color="auto"/>
      </w:divBdr>
    </w:div>
    <w:div w:id="703821740">
      <w:bodyDiv w:val="1"/>
      <w:marLeft w:val="0"/>
      <w:marRight w:val="0"/>
      <w:marTop w:val="0"/>
      <w:marBottom w:val="0"/>
      <w:divBdr>
        <w:top w:val="none" w:sz="0" w:space="0" w:color="auto"/>
        <w:left w:val="none" w:sz="0" w:space="0" w:color="auto"/>
        <w:bottom w:val="none" w:sz="0" w:space="0" w:color="auto"/>
        <w:right w:val="none" w:sz="0" w:space="0" w:color="auto"/>
      </w:divBdr>
    </w:div>
    <w:div w:id="726563484">
      <w:bodyDiv w:val="1"/>
      <w:marLeft w:val="0"/>
      <w:marRight w:val="0"/>
      <w:marTop w:val="0"/>
      <w:marBottom w:val="0"/>
      <w:divBdr>
        <w:top w:val="none" w:sz="0" w:space="0" w:color="auto"/>
        <w:left w:val="none" w:sz="0" w:space="0" w:color="auto"/>
        <w:bottom w:val="none" w:sz="0" w:space="0" w:color="auto"/>
        <w:right w:val="none" w:sz="0" w:space="0" w:color="auto"/>
      </w:divBdr>
    </w:div>
    <w:div w:id="824318834">
      <w:bodyDiv w:val="1"/>
      <w:marLeft w:val="0"/>
      <w:marRight w:val="0"/>
      <w:marTop w:val="0"/>
      <w:marBottom w:val="0"/>
      <w:divBdr>
        <w:top w:val="none" w:sz="0" w:space="0" w:color="auto"/>
        <w:left w:val="none" w:sz="0" w:space="0" w:color="auto"/>
        <w:bottom w:val="none" w:sz="0" w:space="0" w:color="auto"/>
        <w:right w:val="none" w:sz="0" w:space="0" w:color="auto"/>
      </w:divBdr>
    </w:div>
    <w:div w:id="891160513">
      <w:bodyDiv w:val="1"/>
      <w:marLeft w:val="0"/>
      <w:marRight w:val="0"/>
      <w:marTop w:val="0"/>
      <w:marBottom w:val="0"/>
      <w:divBdr>
        <w:top w:val="none" w:sz="0" w:space="0" w:color="auto"/>
        <w:left w:val="none" w:sz="0" w:space="0" w:color="auto"/>
        <w:bottom w:val="none" w:sz="0" w:space="0" w:color="auto"/>
        <w:right w:val="none" w:sz="0" w:space="0" w:color="auto"/>
      </w:divBdr>
    </w:div>
    <w:div w:id="907151893">
      <w:bodyDiv w:val="1"/>
      <w:marLeft w:val="0"/>
      <w:marRight w:val="0"/>
      <w:marTop w:val="0"/>
      <w:marBottom w:val="0"/>
      <w:divBdr>
        <w:top w:val="none" w:sz="0" w:space="0" w:color="auto"/>
        <w:left w:val="none" w:sz="0" w:space="0" w:color="auto"/>
        <w:bottom w:val="none" w:sz="0" w:space="0" w:color="auto"/>
        <w:right w:val="none" w:sz="0" w:space="0" w:color="auto"/>
      </w:divBdr>
    </w:div>
    <w:div w:id="1009714784">
      <w:bodyDiv w:val="1"/>
      <w:marLeft w:val="0"/>
      <w:marRight w:val="0"/>
      <w:marTop w:val="0"/>
      <w:marBottom w:val="0"/>
      <w:divBdr>
        <w:top w:val="none" w:sz="0" w:space="0" w:color="auto"/>
        <w:left w:val="none" w:sz="0" w:space="0" w:color="auto"/>
        <w:bottom w:val="none" w:sz="0" w:space="0" w:color="auto"/>
        <w:right w:val="none" w:sz="0" w:space="0" w:color="auto"/>
      </w:divBdr>
    </w:div>
    <w:div w:id="1019425580">
      <w:bodyDiv w:val="1"/>
      <w:marLeft w:val="0"/>
      <w:marRight w:val="0"/>
      <w:marTop w:val="0"/>
      <w:marBottom w:val="0"/>
      <w:divBdr>
        <w:top w:val="none" w:sz="0" w:space="0" w:color="auto"/>
        <w:left w:val="none" w:sz="0" w:space="0" w:color="auto"/>
        <w:bottom w:val="none" w:sz="0" w:space="0" w:color="auto"/>
        <w:right w:val="none" w:sz="0" w:space="0" w:color="auto"/>
      </w:divBdr>
    </w:div>
    <w:div w:id="1062369692">
      <w:bodyDiv w:val="1"/>
      <w:marLeft w:val="0"/>
      <w:marRight w:val="0"/>
      <w:marTop w:val="0"/>
      <w:marBottom w:val="0"/>
      <w:divBdr>
        <w:top w:val="none" w:sz="0" w:space="0" w:color="auto"/>
        <w:left w:val="none" w:sz="0" w:space="0" w:color="auto"/>
        <w:bottom w:val="none" w:sz="0" w:space="0" w:color="auto"/>
        <w:right w:val="none" w:sz="0" w:space="0" w:color="auto"/>
      </w:divBdr>
    </w:div>
    <w:div w:id="1105346864">
      <w:bodyDiv w:val="1"/>
      <w:marLeft w:val="0"/>
      <w:marRight w:val="0"/>
      <w:marTop w:val="0"/>
      <w:marBottom w:val="0"/>
      <w:divBdr>
        <w:top w:val="none" w:sz="0" w:space="0" w:color="auto"/>
        <w:left w:val="none" w:sz="0" w:space="0" w:color="auto"/>
        <w:bottom w:val="none" w:sz="0" w:space="0" w:color="auto"/>
        <w:right w:val="none" w:sz="0" w:space="0" w:color="auto"/>
      </w:divBdr>
    </w:div>
    <w:div w:id="1147625301">
      <w:bodyDiv w:val="1"/>
      <w:marLeft w:val="0"/>
      <w:marRight w:val="0"/>
      <w:marTop w:val="0"/>
      <w:marBottom w:val="0"/>
      <w:divBdr>
        <w:top w:val="none" w:sz="0" w:space="0" w:color="auto"/>
        <w:left w:val="none" w:sz="0" w:space="0" w:color="auto"/>
        <w:bottom w:val="none" w:sz="0" w:space="0" w:color="auto"/>
        <w:right w:val="none" w:sz="0" w:space="0" w:color="auto"/>
      </w:divBdr>
    </w:div>
    <w:div w:id="1191069012">
      <w:bodyDiv w:val="1"/>
      <w:marLeft w:val="0"/>
      <w:marRight w:val="0"/>
      <w:marTop w:val="0"/>
      <w:marBottom w:val="0"/>
      <w:divBdr>
        <w:top w:val="none" w:sz="0" w:space="0" w:color="auto"/>
        <w:left w:val="none" w:sz="0" w:space="0" w:color="auto"/>
        <w:bottom w:val="none" w:sz="0" w:space="0" w:color="auto"/>
        <w:right w:val="none" w:sz="0" w:space="0" w:color="auto"/>
      </w:divBdr>
    </w:div>
    <w:div w:id="1265381211">
      <w:bodyDiv w:val="1"/>
      <w:marLeft w:val="0"/>
      <w:marRight w:val="0"/>
      <w:marTop w:val="0"/>
      <w:marBottom w:val="0"/>
      <w:divBdr>
        <w:top w:val="none" w:sz="0" w:space="0" w:color="auto"/>
        <w:left w:val="none" w:sz="0" w:space="0" w:color="auto"/>
        <w:bottom w:val="none" w:sz="0" w:space="0" w:color="auto"/>
        <w:right w:val="none" w:sz="0" w:space="0" w:color="auto"/>
      </w:divBdr>
    </w:div>
    <w:div w:id="1295797182">
      <w:bodyDiv w:val="1"/>
      <w:marLeft w:val="0"/>
      <w:marRight w:val="0"/>
      <w:marTop w:val="0"/>
      <w:marBottom w:val="0"/>
      <w:divBdr>
        <w:top w:val="none" w:sz="0" w:space="0" w:color="auto"/>
        <w:left w:val="none" w:sz="0" w:space="0" w:color="auto"/>
        <w:bottom w:val="none" w:sz="0" w:space="0" w:color="auto"/>
        <w:right w:val="none" w:sz="0" w:space="0" w:color="auto"/>
      </w:divBdr>
    </w:div>
    <w:div w:id="1296449776">
      <w:bodyDiv w:val="1"/>
      <w:marLeft w:val="0"/>
      <w:marRight w:val="0"/>
      <w:marTop w:val="0"/>
      <w:marBottom w:val="0"/>
      <w:divBdr>
        <w:top w:val="none" w:sz="0" w:space="0" w:color="auto"/>
        <w:left w:val="none" w:sz="0" w:space="0" w:color="auto"/>
        <w:bottom w:val="none" w:sz="0" w:space="0" w:color="auto"/>
        <w:right w:val="none" w:sz="0" w:space="0" w:color="auto"/>
      </w:divBdr>
    </w:div>
    <w:div w:id="1347830121">
      <w:bodyDiv w:val="1"/>
      <w:marLeft w:val="0"/>
      <w:marRight w:val="0"/>
      <w:marTop w:val="0"/>
      <w:marBottom w:val="0"/>
      <w:divBdr>
        <w:top w:val="none" w:sz="0" w:space="0" w:color="auto"/>
        <w:left w:val="none" w:sz="0" w:space="0" w:color="auto"/>
        <w:bottom w:val="none" w:sz="0" w:space="0" w:color="auto"/>
        <w:right w:val="none" w:sz="0" w:space="0" w:color="auto"/>
      </w:divBdr>
    </w:div>
    <w:div w:id="1358890601">
      <w:bodyDiv w:val="1"/>
      <w:marLeft w:val="0"/>
      <w:marRight w:val="0"/>
      <w:marTop w:val="0"/>
      <w:marBottom w:val="0"/>
      <w:divBdr>
        <w:top w:val="none" w:sz="0" w:space="0" w:color="auto"/>
        <w:left w:val="none" w:sz="0" w:space="0" w:color="auto"/>
        <w:bottom w:val="none" w:sz="0" w:space="0" w:color="auto"/>
        <w:right w:val="none" w:sz="0" w:space="0" w:color="auto"/>
      </w:divBdr>
    </w:div>
    <w:div w:id="1394737585">
      <w:bodyDiv w:val="1"/>
      <w:marLeft w:val="0"/>
      <w:marRight w:val="0"/>
      <w:marTop w:val="0"/>
      <w:marBottom w:val="0"/>
      <w:divBdr>
        <w:top w:val="none" w:sz="0" w:space="0" w:color="auto"/>
        <w:left w:val="none" w:sz="0" w:space="0" w:color="auto"/>
        <w:bottom w:val="none" w:sz="0" w:space="0" w:color="auto"/>
        <w:right w:val="none" w:sz="0" w:space="0" w:color="auto"/>
      </w:divBdr>
    </w:div>
    <w:div w:id="1427580457">
      <w:bodyDiv w:val="1"/>
      <w:marLeft w:val="0"/>
      <w:marRight w:val="0"/>
      <w:marTop w:val="0"/>
      <w:marBottom w:val="0"/>
      <w:divBdr>
        <w:top w:val="none" w:sz="0" w:space="0" w:color="auto"/>
        <w:left w:val="none" w:sz="0" w:space="0" w:color="auto"/>
        <w:bottom w:val="none" w:sz="0" w:space="0" w:color="auto"/>
        <w:right w:val="none" w:sz="0" w:space="0" w:color="auto"/>
      </w:divBdr>
    </w:div>
    <w:div w:id="1471361352">
      <w:bodyDiv w:val="1"/>
      <w:marLeft w:val="0"/>
      <w:marRight w:val="0"/>
      <w:marTop w:val="0"/>
      <w:marBottom w:val="0"/>
      <w:divBdr>
        <w:top w:val="none" w:sz="0" w:space="0" w:color="auto"/>
        <w:left w:val="none" w:sz="0" w:space="0" w:color="auto"/>
        <w:bottom w:val="none" w:sz="0" w:space="0" w:color="auto"/>
        <w:right w:val="none" w:sz="0" w:space="0" w:color="auto"/>
      </w:divBdr>
    </w:div>
    <w:div w:id="1582325767">
      <w:bodyDiv w:val="1"/>
      <w:marLeft w:val="0"/>
      <w:marRight w:val="0"/>
      <w:marTop w:val="0"/>
      <w:marBottom w:val="0"/>
      <w:divBdr>
        <w:top w:val="none" w:sz="0" w:space="0" w:color="auto"/>
        <w:left w:val="none" w:sz="0" w:space="0" w:color="auto"/>
        <w:bottom w:val="none" w:sz="0" w:space="0" w:color="auto"/>
        <w:right w:val="none" w:sz="0" w:space="0" w:color="auto"/>
      </w:divBdr>
    </w:div>
    <w:div w:id="1644314350">
      <w:bodyDiv w:val="1"/>
      <w:marLeft w:val="0"/>
      <w:marRight w:val="0"/>
      <w:marTop w:val="0"/>
      <w:marBottom w:val="0"/>
      <w:divBdr>
        <w:top w:val="none" w:sz="0" w:space="0" w:color="auto"/>
        <w:left w:val="none" w:sz="0" w:space="0" w:color="auto"/>
        <w:bottom w:val="none" w:sz="0" w:space="0" w:color="auto"/>
        <w:right w:val="none" w:sz="0" w:space="0" w:color="auto"/>
      </w:divBdr>
    </w:div>
    <w:div w:id="1645234683">
      <w:bodyDiv w:val="1"/>
      <w:marLeft w:val="0"/>
      <w:marRight w:val="0"/>
      <w:marTop w:val="0"/>
      <w:marBottom w:val="0"/>
      <w:divBdr>
        <w:top w:val="none" w:sz="0" w:space="0" w:color="auto"/>
        <w:left w:val="none" w:sz="0" w:space="0" w:color="auto"/>
        <w:bottom w:val="none" w:sz="0" w:space="0" w:color="auto"/>
        <w:right w:val="none" w:sz="0" w:space="0" w:color="auto"/>
      </w:divBdr>
    </w:div>
    <w:div w:id="1657879212">
      <w:bodyDiv w:val="1"/>
      <w:marLeft w:val="0"/>
      <w:marRight w:val="0"/>
      <w:marTop w:val="0"/>
      <w:marBottom w:val="0"/>
      <w:divBdr>
        <w:top w:val="none" w:sz="0" w:space="0" w:color="auto"/>
        <w:left w:val="none" w:sz="0" w:space="0" w:color="auto"/>
        <w:bottom w:val="none" w:sz="0" w:space="0" w:color="auto"/>
        <w:right w:val="none" w:sz="0" w:space="0" w:color="auto"/>
      </w:divBdr>
    </w:div>
    <w:div w:id="1724602215">
      <w:bodyDiv w:val="1"/>
      <w:marLeft w:val="0"/>
      <w:marRight w:val="0"/>
      <w:marTop w:val="0"/>
      <w:marBottom w:val="0"/>
      <w:divBdr>
        <w:top w:val="none" w:sz="0" w:space="0" w:color="auto"/>
        <w:left w:val="none" w:sz="0" w:space="0" w:color="auto"/>
        <w:bottom w:val="none" w:sz="0" w:space="0" w:color="auto"/>
        <w:right w:val="none" w:sz="0" w:space="0" w:color="auto"/>
      </w:divBdr>
    </w:div>
    <w:div w:id="1725569132">
      <w:bodyDiv w:val="1"/>
      <w:marLeft w:val="0"/>
      <w:marRight w:val="0"/>
      <w:marTop w:val="0"/>
      <w:marBottom w:val="0"/>
      <w:divBdr>
        <w:top w:val="none" w:sz="0" w:space="0" w:color="auto"/>
        <w:left w:val="none" w:sz="0" w:space="0" w:color="auto"/>
        <w:bottom w:val="none" w:sz="0" w:space="0" w:color="auto"/>
        <w:right w:val="none" w:sz="0" w:space="0" w:color="auto"/>
      </w:divBdr>
    </w:div>
    <w:div w:id="1759592716">
      <w:bodyDiv w:val="1"/>
      <w:marLeft w:val="0"/>
      <w:marRight w:val="0"/>
      <w:marTop w:val="0"/>
      <w:marBottom w:val="0"/>
      <w:divBdr>
        <w:top w:val="none" w:sz="0" w:space="0" w:color="auto"/>
        <w:left w:val="none" w:sz="0" w:space="0" w:color="auto"/>
        <w:bottom w:val="none" w:sz="0" w:space="0" w:color="auto"/>
        <w:right w:val="none" w:sz="0" w:space="0" w:color="auto"/>
      </w:divBdr>
    </w:div>
    <w:div w:id="1768040049">
      <w:bodyDiv w:val="1"/>
      <w:marLeft w:val="0"/>
      <w:marRight w:val="0"/>
      <w:marTop w:val="0"/>
      <w:marBottom w:val="0"/>
      <w:divBdr>
        <w:top w:val="none" w:sz="0" w:space="0" w:color="auto"/>
        <w:left w:val="none" w:sz="0" w:space="0" w:color="auto"/>
        <w:bottom w:val="none" w:sz="0" w:space="0" w:color="auto"/>
        <w:right w:val="none" w:sz="0" w:space="0" w:color="auto"/>
      </w:divBdr>
    </w:div>
    <w:div w:id="1815174265">
      <w:bodyDiv w:val="1"/>
      <w:marLeft w:val="0"/>
      <w:marRight w:val="0"/>
      <w:marTop w:val="0"/>
      <w:marBottom w:val="0"/>
      <w:divBdr>
        <w:top w:val="none" w:sz="0" w:space="0" w:color="auto"/>
        <w:left w:val="none" w:sz="0" w:space="0" w:color="auto"/>
        <w:bottom w:val="none" w:sz="0" w:space="0" w:color="auto"/>
        <w:right w:val="none" w:sz="0" w:space="0" w:color="auto"/>
      </w:divBdr>
    </w:div>
    <w:div w:id="1833791952">
      <w:bodyDiv w:val="1"/>
      <w:marLeft w:val="0"/>
      <w:marRight w:val="0"/>
      <w:marTop w:val="0"/>
      <w:marBottom w:val="0"/>
      <w:divBdr>
        <w:top w:val="none" w:sz="0" w:space="0" w:color="auto"/>
        <w:left w:val="none" w:sz="0" w:space="0" w:color="auto"/>
        <w:bottom w:val="none" w:sz="0" w:space="0" w:color="auto"/>
        <w:right w:val="none" w:sz="0" w:space="0" w:color="auto"/>
      </w:divBdr>
    </w:div>
    <w:div w:id="1834951200">
      <w:bodyDiv w:val="1"/>
      <w:marLeft w:val="0"/>
      <w:marRight w:val="0"/>
      <w:marTop w:val="0"/>
      <w:marBottom w:val="0"/>
      <w:divBdr>
        <w:top w:val="none" w:sz="0" w:space="0" w:color="auto"/>
        <w:left w:val="none" w:sz="0" w:space="0" w:color="auto"/>
        <w:bottom w:val="none" w:sz="0" w:space="0" w:color="auto"/>
        <w:right w:val="none" w:sz="0" w:space="0" w:color="auto"/>
      </w:divBdr>
      <w:divsChild>
        <w:div w:id="1482648887">
          <w:marLeft w:val="0"/>
          <w:marRight w:val="0"/>
          <w:marTop w:val="0"/>
          <w:marBottom w:val="0"/>
          <w:divBdr>
            <w:top w:val="none" w:sz="0" w:space="0" w:color="auto"/>
            <w:left w:val="none" w:sz="0" w:space="0" w:color="auto"/>
            <w:bottom w:val="none" w:sz="0" w:space="0" w:color="auto"/>
            <w:right w:val="none" w:sz="0" w:space="0" w:color="auto"/>
          </w:divBdr>
          <w:divsChild>
            <w:div w:id="1420786455">
              <w:marLeft w:val="0"/>
              <w:marRight w:val="0"/>
              <w:marTop w:val="0"/>
              <w:marBottom w:val="0"/>
              <w:divBdr>
                <w:top w:val="none" w:sz="0" w:space="0" w:color="auto"/>
                <w:left w:val="none" w:sz="0" w:space="0" w:color="auto"/>
                <w:bottom w:val="none" w:sz="0" w:space="0" w:color="auto"/>
                <w:right w:val="none" w:sz="0" w:space="0" w:color="auto"/>
              </w:divBdr>
              <w:divsChild>
                <w:div w:id="2145855096">
                  <w:marLeft w:val="0"/>
                  <w:marRight w:val="0"/>
                  <w:marTop w:val="0"/>
                  <w:marBottom w:val="0"/>
                  <w:divBdr>
                    <w:top w:val="none" w:sz="0" w:space="0" w:color="auto"/>
                    <w:left w:val="none" w:sz="0" w:space="0" w:color="auto"/>
                    <w:bottom w:val="none" w:sz="0" w:space="0" w:color="auto"/>
                    <w:right w:val="none" w:sz="0" w:space="0" w:color="auto"/>
                  </w:divBdr>
                  <w:divsChild>
                    <w:div w:id="1424767063">
                      <w:marLeft w:val="0"/>
                      <w:marRight w:val="0"/>
                      <w:marTop w:val="0"/>
                      <w:marBottom w:val="0"/>
                      <w:divBdr>
                        <w:top w:val="none" w:sz="0" w:space="0" w:color="auto"/>
                        <w:left w:val="none" w:sz="0" w:space="0" w:color="auto"/>
                        <w:bottom w:val="none" w:sz="0" w:space="0" w:color="auto"/>
                        <w:right w:val="none" w:sz="0" w:space="0" w:color="auto"/>
                      </w:divBdr>
                      <w:divsChild>
                        <w:div w:id="877472743">
                          <w:marLeft w:val="0"/>
                          <w:marRight w:val="0"/>
                          <w:marTop w:val="0"/>
                          <w:marBottom w:val="0"/>
                          <w:divBdr>
                            <w:top w:val="none" w:sz="0" w:space="0" w:color="auto"/>
                            <w:left w:val="none" w:sz="0" w:space="0" w:color="auto"/>
                            <w:bottom w:val="none" w:sz="0" w:space="0" w:color="auto"/>
                            <w:right w:val="none" w:sz="0" w:space="0" w:color="auto"/>
                          </w:divBdr>
                          <w:divsChild>
                            <w:div w:id="2121728458">
                              <w:marLeft w:val="0"/>
                              <w:marRight w:val="0"/>
                              <w:marTop w:val="0"/>
                              <w:marBottom w:val="0"/>
                              <w:divBdr>
                                <w:top w:val="none" w:sz="0" w:space="0" w:color="auto"/>
                                <w:left w:val="none" w:sz="0" w:space="0" w:color="auto"/>
                                <w:bottom w:val="none" w:sz="0" w:space="0" w:color="auto"/>
                                <w:right w:val="none" w:sz="0" w:space="0" w:color="auto"/>
                              </w:divBdr>
                              <w:divsChild>
                                <w:div w:id="1612975211">
                                  <w:marLeft w:val="0"/>
                                  <w:marRight w:val="0"/>
                                  <w:marTop w:val="0"/>
                                  <w:marBottom w:val="0"/>
                                  <w:divBdr>
                                    <w:top w:val="none" w:sz="0" w:space="0" w:color="auto"/>
                                    <w:left w:val="none" w:sz="0" w:space="0" w:color="auto"/>
                                    <w:bottom w:val="none" w:sz="0" w:space="0" w:color="auto"/>
                                    <w:right w:val="none" w:sz="0" w:space="0" w:color="auto"/>
                                  </w:divBdr>
                                  <w:divsChild>
                                    <w:div w:id="19431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856145">
      <w:bodyDiv w:val="1"/>
      <w:marLeft w:val="0"/>
      <w:marRight w:val="0"/>
      <w:marTop w:val="0"/>
      <w:marBottom w:val="0"/>
      <w:divBdr>
        <w:top w:val="none" w:sz="0" w:space="0" w:color="auto"/>
        <w:left w:val="none" w:sz="0" w:space="0" w:color="auto"/>
        <w:bottom w:val="none" w:sz="0" w:space="0" w:color="auto"/>
        <w:right w:val="none" w:sz="0" w:space="0" w:color="auto"/>
      </w:divBdr>
    </w:div>
    <w:div w:id="210457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docs.streamlit.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agilemanifesto.org/" TargetMode="External"/><Relationship Id="rId2" Type="http://schemas.openxmlformats.org/officeDocument/2006/relationships/numbering" Target="numbering.xml"/><Relationship Id="rId16" Type="http://schemas.openxmlformats.org/officeDocument/2006/relationships/hyperlink" Target="https://docs.aws.amazon.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E9DEA-1236-4D4F-8594-5CF6BDAA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23</Pages>
  <Words>4848</Words>
  <Characters>27636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MRCET</dc:creator>
  <cp:keywords/>
  <dc:description/>
  <cp:lastModifiedBy>Bochkar Nikhith</cp:lastModifiedBy>
  <cp:revision>40</cp:revision>
  <dcterms:created xsi:type="dcterms:W3CDTF">2025-03-14T19:03:00Z</dcterms:created>
  <dcterms:modified xsi:type="dcterms:W3CDTF">2025-04-11T02:16:00Z</dcterms:modified>
</cp:coreProperties>
</file>